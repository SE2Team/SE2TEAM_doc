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C5F" w:rsidRDefault="00172F3B" w:rsidP="001078C1">
      <w:pPr>
        <w:jc w:val="center"/>
        <w:rPr>
          <w:sz w:val="24"/>
        </w:rPr>
      </w:pPr>
      <w:r w:rsidRPr="00774DF0">
        <w:rPr>
          <w:rFonts w:hint="eastAsia"/>
          <w:sz w:val="24"/>
        </w:rPr>
        <w:t>南哪大学教务</w:t>
      </w:r>
      <w:r w:rsidRPr="00774DF0">
        <w:rPr>
          <w:sz w:val="24"/>
        </w:rPr>
        <w:t>选课系统</w:t>
      </w:r>
      <w:r w:rsidR="00B8138C" w:rsidRPr="00774DF0">
        <w:rPr>
          <w:rFonts w:hint="eastAsia"/>
          <w:sz w:val="24"/>
        </w:rPr>
        <w:t>(</w:t>
      </w:r>
      <w:r w:rsidR="00B8138C" w:rsidRPr="00774DF0">
        <w:rPr>
          <w:sz w:val="24"/>
        </w:rPr>
        <w:t>NWUCSS</w:t>
      </w:r>
      <w:r w:rsidR="00B8138C" w:rsidRPr="00774DF0">
        <w:rPr>
          <w:rFonts w:hint="eastAsia"/>
          <w:sz w:val="24"/>
        </w:rPr>
        <w:t>)</w:t>
      </w:r>
      <w:r w:rsidRPr="00774DF0">
        <w:rPr>
          <w:rFonts w:hint="eastAsia"/>
          <w:sz w:val="24"/>
        </w:rPr>
        <w:t>软件需求规格</w:t>
      </w:r>
      <w:r w:rsidRPr="00774DF0">
        <w:rPr>
          <w:sz w:val="24"/>
        </w:rPr>
        <w:t>文档</w:t>
      </w:r>
    </w:p>
    <w:p w:rsidR="00774DF0" w:rsidRDefault="00774DF0" w:rsidP="001078C1">
      <w:pPr>
        <w:jc w:val="center"/>
        <w:rPr>
          <w:sz w:val="24"/>
        </w:rPr>
      </w:pPr>
    </w:p>
    <w:p w:rsidR="00774DF0" w:rsidRPr="00774DF0" w:rsidRDefault="00774DF0" w:rsidP="001078C1">
      <w:pPr>
        <w:jc w:val="center"/>
      </w:pPr>
      <w:r w:rsidRPr="00774DF0">
        <w:rPr>
          <w:rFonts w:hint="eastAsia"/>
        </w:rPr>
        <w:t>英雄联萌工作室</w:t>
      </w:r>
    </w:p>
    <w:p w:rsidR="00172F3B" w:rsidRDefault="00172F3B" w:rsidP="0061217A">
      <w:pPr>
        <w:pStyle w:val="a3"/>
        <w:numPr>
          <w:ilvl w:val="0"/>
          <w:numId w:val="3"/>
        </w:numPr>
        <w:ind w:firstLineChars="0"/>
      </w:pPr>
      <w:r>
        <w:t>引言</w:t>
      </w:r>
    </w:p>
    <w:p w:rsidR="00172F3B" w:rsidRDefault="00326833" w:rsidP="00172F3B">
      <w:pPr>
        <w:pStyle w:val="a3"/>
        <w:numPr>
          <w:ilvl w:val="1"/>
          <w:numId w:val="3"/>
        </w:numPr>
        <w:ind w:firstLineChars="0"/>
      </w:pPr>
      <w:r>
        <w:rPr>
          <w:rFonts w:hint="eastAsia"/>
        </w:rPr>
        <w:t>目的</w:t>
      </w:r>
    </w:p>
    <w:p w:rsidR="00326833" w:rsidRDefault="00326833" w:rsidP="00326833">
      <w:pPr>
        <w:ind w:left="425"/>
      </w:pPr>
      <w:r>
        <w:rPr>
          <w:rFonts w:hint="eastAsia"/>
        </w:rPr>
        <w:t>本文档</w:t>
      </w:r>
      <w:r>
        <w:t>描述了南哪大学教务选课系统的功能需求和</w:t>
      </w:r>
      <w:r>
        <w:rPr>
          <w:rFonts w:hint="eastAsia"/>
        </w:rPr>
        <w:t>非功能需求</w:t>
      </w:r>
      <w:r>
        <w:t>开发小组的软件系统实现</w:t>
      </w:r>
      <w:r>
        <w:rPr>
          <w:rFonts w:hint="eastAsia"/>
        </w:rPr>
        <w:t>与</w:t>
      </w:r>
      <w:r>
        <w:t>验证工作都</w:t>
      </w:r>
      <w:r>
        <w:rPr>
          <w:rFonts w:hint="eastAsia"/>
        </w:rPr>
        <w:t>以</w:t>
      </w:r>
      <w:r>
        <w:t>此</w:t>
      </w:r>
      <w:r>
        <w:rPr>
          <w:rFonts w:hint="eastAsia"/>
        </w:rPr>
        <w:t>文档</w:t>
      </w:r>
      <w:r>
        <w:t>为依据。</w:t>
      </w:r>
    </w:p>
    <w:p w:rsidR="00326833" w:rsidRDefault="00326833" w:rsidP="00326833">
      <w:pPr>
        <w:ind w:left="425"/>
      </w:pPr>
      <w:r>
        <w:rPr>
          <w:rFonts w:hint="eastAsia"/>
        </w:rPr>
        <w:t>除特殊说明外</w:t>
      </w:r>
      <w:r>
        <w:t>，本文档所包含的需求都是高优先级需求。</w:t>
      </w:r>
    </w:p>
    <w:p w:rsidR="00326833" w:rsidRDefault="00326833" w:rsidP="00326833">
      <w:pPr>
        <w:pStyle w:val="a3"/>
        <w:numPr>
          <w:ilvl w:val="1"/>
          <w:numId w:val="3"/>
        </w:numPr>
        <w:ind w:firstLineChars="0"/>
      </w:pPr>
      <w:r>
        <w:rPr>
          <w:rFonts w:hint="eastAsia"/>
        </w:rPr>
        <w:t>范围</w:t>
      </w:r>
    </w:p>
    <w:p w:rsidR="00326833" w:rsidRDefault="00326833" w:rsidP="00326833">
      <w:pPr>
        <w:ind w:left="425"/>
      </w:pPr>
      <w:r>
        <w:rPr>
          <w:rFonts w:hint="eastAsia"/>
        </w:rPr>
        <w:t>南哪大学</w:t>
      </w:r>
      <w:r>
        <w:t>教务选课系统</w:t>
      </w:r>
      <w:r w:rsidR="0045645B">
        <w:rPr>
          <w:rFonts w:hint="eastAsia"/>
        </w:rPr>
        <w:t>是</w:t>
      </w:r>
      <w:r w:rsidR="0045645B">
        <w:rPr>
          <w:rFonts w:hint="eastAsia"/>
        </w:rPr>
        <w:t>Nanjing Which University</w:t>
      </w:r>
      <w:r>
        <w:rPr>
          <w:rFonts w:hint="eastAsia"/>
        </w:rPr>
        <w:t>为适应新的教学改革，提高工作效率和满意度，</w:t>
      </w:r>
      <w:r w:rsidR="0045645B">
        <w:rPr>
          <w:rFonts w:hint="eastAsia"/>
        </w:rPr>
        <w:t>聘请英雄联萌工作室</w:t>
      </w:r>
      <w:r>
        <w:rPr>
          <w:rFonts w:hint="eastAsia"/>
        </w:rPr>
        <w:t>开发</w:t>
      </w:r>
      <w:r w:rsidR="0045645B">
        <w:rPr>
          <w:rFonts w:hint="eastAsia"/>
        </w:rPr>
        <w:t>的</w:t>
      </w:r>
      <w:r>
        <w:rPr>
          <w:rFonts w:hint="eastAsia"/>
        </w:rPr>
        <w:t>一套</w:t>
      </w:r>
      <w:r w:rsidR="0045645B">
        <w:rPr>
          <w:rFonts w:hint="eastAsia"/>
        </w:rPr>
        <w:t>新型</w:t>
      </w:r>
      <w:r>
        <w:rPr>
          <w:rFonts w:hint="eastAsia"/>
        </w:rPr>
        <w:t>选课系统。</w:t>
      </w:r>
    </w:p>
    <w:p w:rsidR="00326833" w:rsidRDefault="00326833" w:rsidP="00326833">
      <w:pPr>
        <w:pStyle w:val="a3"/>
        <w:ind w:left="425" w:firstLineChars="0" w:firstLine="0"/>
        <w:contextualSpacing/>
      </w:pPr>
      <w:r>
        <w:rPr>
          <w:rFonts w:hint="eastAsia"/>
        </w:rPr>
        <w:t>通过这套</w:t>
      </w:r>
      <w:r>
        <w:t>新的教务选课系统</w:t>
      </w:r>
      <w:r>
        <w:rPr>
          <w:rFonts w:hint="eastAsia"/>
        </w:rPr>
        <w:t>的</w:t>
      </w:r>
      <w:r>
        <w:t>应用，期望为南哪大学提高老师的工作效率</w:t>
      </w:r>
      <w:r>
        <w:rPr>
          <w:rFonts w:hint="eastAsia"/>
        </w:rPr>
        <w:t>、</w:t>
      </w:r>
      <w:r>
        <w:t>学生的选课效率、</w:t>
      </w:r>
      <w:r>
        <w:rPr>
          <w:rFonts w:hint="eastAsia"/>
        </w:rPr>
        <w:t>节约</w:t>
      </w:r>
      <w:r>
        <w:t>系统</w:t>
      </w:r>
      <w:r>
        <w:rPr>
          <w:rFonts w:hint="eastAsia"/>
        </w:rPr>
        <w:t>维护</w:t>
      </w:r>
      <w:r>
        <w:t>时间、</w:t>
      </w:r>
      <w:r>
        <w:rPr>
          <w:rFonts w:hint="eastAsia"/>
        </w:rPr>
        <w:t>提高用户</w:t>
      </w:r>
      <w:r>
        <w:t>对选课系统的满意度。</w:t>
      </w:r>
    </w:p>
    <w:p w:rsidR="00F665A4" w:rsidRDefault="00F665A4" w:rsidP="00326833">
      <w:pPr>
        <w:pStyle w:val="a3"/>
        <w:ind w:left="425" w:firstLineChars="0" w:firstLine="0"/>
        <w:contextualSpacing/>
      </w:pPr>
      <w:r>
        <w:rPr>
          <w:rFonts w:hint="eastAsia"/>
        </w:rPr>
        <w:t>原本</w:t>
      </w:r>
      <w:r>
        <w:t>打算将个类别用户之间的通讯</w:t>
      </w:r>
      <w:r>
        <w:rPr>
          <w:rFonts w:hint="eastAsia"/>
        </w:rPr>
        <w:t>、</w:t>
      </w:r>
      <w:r w:rsidR="00F221B1">
        <w:rPr>
          <w:rFonts w:hint="eastAsia"/>
        </w:rPr>
        <w:t>自动</w:t>
      </w:r>
      <w:r w:rsidR="00F221B1">
        <w:t>排课表、</w:t>
      </w:r>
      <w:r>
        <w:t>教室</w:t>
      </w:r>
      <w:r>
        <w:rPr>
          <w:rFonts w:hint="eastAsia"/>
        </w:rPr>
        <w:t>借阅</w:t>
      </w:r>
      <w:r>
        <w:t>等功能也加入系统，后来考虑到</w:t>
      </w:r>
      <w:r>
        <w:rPr>
          <w:rFonts w:hint="eastAsia"/>
        </w:rPr>
        <w:t>这是</w:t>
      </w:r>
      <w:r>
        <w:t>选课系统，</w:t>
      </w:r>
      <w:r w:rsidR="00F221B1">
        <w:rPr>
          <w:rFonts w:hint="eastAsia"/>
        </w:rPr>
        <w:t>为了</w:t>
      </w:r>
      <w:r w:rsidR="00F221B1">
        <w:t>不增加额外的系统负担和开发难度，将其取消</w:t>
      </w:r>
      <w:r w:rsidR="00F221B1">
        <w:rPr>
          <w:rFonts w:hint="eastAsia"/>
        </w:rPr>
        <w:t>，</w:t>
      </w:r>
      <w:r w:rsidR="00F221B1">
        <w:t>专注于选课。</w:t>
      </w:r>
    </w:p>
    <w:p w:rsidR="00F221B1" w:rsidRDefault="00F221B1" w:rsidP="00F221B1">
      <w:pPr>
        <w:pStyle w:val="a3"/>
        <w:numPr>
          <w:ilvl w:val="1"/>
          <w:numId w:val="3"/>
        </w:numPr>
        <w:ind w:firstLineChars="0"/>
        <w:contextualSpacing/>
      </w:pPr>
      <w:r>
        <w:rPr>
          <w:rFonts w:hint="eastAsia"/>
        </w:rPr>
        <w:t>定义</w:t>
      </w:r>
      <w:r>
        <w:t>、首字母缩写和缩略语</w:t>
      </w:r>
    </w:p>
    <w:p w:rsidR="00F221B1" w:rsidRDefault="00F221B1" w:rsidP="00F221B1">
      <w:pPr>
        <w:pStyle w:val="a3"/>
        <w:numPr>
          <w:ilvl w:val="2"/>
          <w:numId w:val="3"/>
        </w:numPr>
        <w:ind w:firstLineChars="0"/>
        <w:contextualSpacing/>
      </w:pPr>
      <w:r>
        <w:rPr>
          <w:rFonts w:hint="eastAsia"/>
        </w:rPr>
        <w:t>缩略语</w:t>
      </w:r>
      <w:r>
        <w:t>：</w:t>
      </w:r>
      <w:r>
        <w:rPr>
          <w:rFonts w:hint="eastAsia"/>
        </w:rPr>
        <w:t xml:space="preserve">NWUCSS = </w:t>
      </w:r>
      <w:r>
        <w:rPr>
          <w:rFonts w:hint="eastAsia"/>
        </w:rPr>
        <w:t>南哪大学</w:t>
      </w:r>
      <w:r>
        <w:t>教务选课系统</w:t>
      </w:r>
    </w:p>
    <w:p w:rsidR="00F221B1" w:rsidRDefault="00F221B1" w:rsidP="00F221B1">
      <w:pPr>
        <w:pStyle w:val="a3"/>
        <w:numPr>
          <w:ilvl w:val="1"/>
          <w:numId w:val="3"/>
        </w:numPr>
        <w:ind w:firstLineChars="0"/>
        <w:contextualSpacing/>
      </w:pPr>
      <w:r>
        <w:rPr>
          <w:rFonts w:hint="eastAsia"/>
        </w:rPr>
        <w:t>文档组织</w:t>
      </w:r>
    </w:p>
    <w:p w:rsidR="00B63844" w:rsidRDefault="00F221B1" w:rsidP="00B63844">
      <w:pPr>
        <w:pStyle w:val="a3"/>
        <w:ind w:left="992" w:firstLineChars="0" w:firstLine="0"/>
        <w:contextualSpacing/>
      </w:pPr>
      <w:r>
        <w:rPr>
          <w:rFonts w:hint="eastAsia"/>
        </w:rPr>
        <w:t>本文档</w:t>
      </w:r>
      <w:r>
        <w:t>包括</w:t>
      </w:r>
      <w:r w:rsidR="00B63844">
        <w:rPr>
          <w:rFonts w:hint="eastAsia"/>
        </w:rPr>
        <w:t>总体描述、详细</w:t>
      </w:r>
      <w:r w:rsidR="00B63844">
        <w:t>需求</w:t>
      </w:r>
      <w:r w:rsidR="00B63844">
        <w:rPr>
          <w:rFonts w:hint="eastAsia"/>
        </w:rPr>
        <w:t>描述两大</w:t>
      </w:r>
      <w:r w:rsidR="00B63844">
        <w:t>内容，包含产品前景，产品功能，用户特性，约束</w:t>
      </w:r>
      <w:r w:rsidR="00B63844">
        <w:rPr>
          <w:rFonts w:hint="eastAsia"/>
        </w:rPr>
        <w:t>；</w:t>
      </w:r>
      <w:r w:rsidR="00B63844">
        <w:t>假设和依赖，对外接口需求，功能需求，性能需求，约束，</w:t>
      </w:r>
      <w:r w:rsidR="00B63844">
        <w:rPr>
          <w:rFonts w:hint="eastAsia"/>
        </w:rPr>
        <w:t>质量属性</w:t>
      </w:r>
      <w:r w:rsidR="00B63844">
        <w:t>，其他需求</w:t>
      </w:r>
      <w:r w:rsidR="00B63844">
        <w:rPr>
          <w:rFonts w:hint="eastAsia"/>
        </w:rPr>
        <w:t>；</w:t>
      </w:r>
      <w:r w:rsidR="00B63844">
        <w:t>附录。</w:t>
      </w:r>
    </w:p>
    <w:p w:rsidR="00B63844" w:rsidRPr="00B63844" w:rsidRDefault="00B63844" w:rsidP="00B63844">
      <w:pPr>
        <w:pStyle w:val="a3"/>
        <w:ind w:left="992" w:firstLineChars="0" w:firstLine="0"/>
        <w:contextualSpacing/>
      </w:pPr>
      <w:r>
        <w:rPr>
          <w:rFonts w:hint="eastAsia"/>
        </w:rPr>
        <w:t>采用</w:t>
      </w:r>
      <w:r>
        <w:t>标准</w:t>
      </w:r>
      <w:r>
        <w:rPr>
          <w:rFonts w:hint="eastAsia"/>
        </w:rPr>
        <w:t>多级序号样式</w:t>
      </w:r>
      <w:r>
        <w:t>。</w:t>
      </w:r>
    </w:p>
    <w:p w:rsidR="00F221B1" w:rsidRDefault="00F221B1" w:rsidP="0045645B">
      <w:pPr>
        <w:pStyle w:val="a3"/>
        <w:numPr>
          <w:ilvl w:val="1"/>
          <w:numId w:val="3"/>
        </w:numPr>
        <w:ind w:firstLineChars="0"/>
        <w:contextualSpacing/>
      </w:pPr>
      <w:r>
        <w:rPr>
          <w:rFonts w:hint="eastAsia"/>
        </w:rPr>
        <w:t>参考</w:t>
      </w:r>
      <w:r>
        <w:t>文献</w:t>
      </w:r>
    </w:p>
    <w:p w:rsidR="0045645B" w:rsidRDefault="0045645B" w:rsidP="0045645B">
      <w:pPr>
        <w:pStyle w:val="a3"/>
        <w:numPr>
          <w:ilvl w:val="0"/>
          <w:numId w:val="5"/>
        </w:numPr>
        <w:ind w:firstLineChars="0"/>
        <w:contextualSpacing/>
      </w:pPr>
      <w:r>
        <w:rPr>
          <w:rFonts w:hint="eastAsia"/>
        </w:rPr>
        <w:t>IEEE</w:t>
      </w:r>
      <w:r>
        <w:rPr>
          <w:rFonts w:hint="eastAsia"/>
        </w:rPr>
        <w:t>标准。</w:t>
      </w:r>
    </w:p>
    <w:p w:rsidR="00F221B1" w:rsidRDefault="0045645B" w:rsidP="00F221B1">
      <w:pPr>
        <w:pStyle w:val="a3"/>
        <w:numPr>
          <w:ilvl w:val="0"/>
          <w:numId w:val="5"/>
        </w:numPr>
        <w:ind w:firstLineChars="0"/>
        <w:contextualSpacing/>
      </w:pPr>
      <w:r>
        <w:rPr>
          <w:rFonts w:hint="eastAsia"/>
        </w:rPr>
        <w:t>南哪大学教务选课系统</w:t>
      </w:r>
      <w:r>
        <w:t>用例文档</w:t>
      </w:r>
      <w:r>
        <w:rPr>
          <w:rFonts w:hint="eastAsia"/>
        </w:rPr>
        <w:t>V1</w:t>
      </w:r>
      <w:r>
        <w:t>.1</w:t>
      </w:r>
      <w:r>
        <w:rPr>
          <w:rFonts w:hint="eastAsia"/>
        </w:rPr>
        <w:t>。</w:t>
      </w:r>
    </w:p>
    <w:p w:rsidR="0061217A" w:rsidRDefault="0061217A" w:rsidP="0061217A">
      <w:pPr>
        <w:pStyle w:val="a3"/>
        <w:numPr>
          <w:ilvl w:val="0"/>
          <w:numId w:val="3"/>
        </w:numPr>
        <w:ind w:firstLineChars="0"/>
        <w:contextualSpacing/>
      </w:pPr>
      <w:r>
        <w:rPr>
          <w:rFonts w:hint="eastAsia"/>
        </w:rPr>
        <w:t>总体描述</w:t>
      </w:r>
    </w:p>
    <w:p w:rsidR="0061217A" w:rsidRDefault="0061217A" w:rsidP="0061217A">
      <w:pPr>
        <w:pStyle w:val="a3"/>
        <w:numPr>
          <w:ilvl w:val="1"/>
          <w:numId w:val="3"/>
        </w:numPr>
        <w:ind w:firstLineChars="0"/>
        <w:contextualSpacing/>
      </w:pPr>
      <w:r>
        <w:rPr>
          <w:rFonts w:hint="eastAsia"/>
        </w:rPr>
        <w:t>商品</w:t>
      </w:r>
      <w:r>
        <w:t>前景</w:t>
      </w:r>
    </w:p>
    <w:p w:rsidR="00C12C85" w:rsidRDefault="0061217A" w:rsidP="00C12C85">
      <w:pPr>
        <w:pStyle w:val="a3"/>
        <w:numPr>
          <w:ilvl w:val="2"/>
          <w:numId w:val="3"/>
        </w:numPr>
        <w:ind w:firstLineChars="0"/>
        <w:contextualSpacing/>
      </w:pPr>
      <w:r>
        <w:rPr>
          <w:rFonts w:hint="eastAsia"/>
        </w:rPr>
        <w:t>背景</w:t>
      </w:r>
      <w:r w:rsidR="00485F92">
        <w:rPr>
          <w:rFonts w:hint="eastAsia"/>
        </w:rPr>
        <w:t>与</w:t>
      </w:r>
      <w:r w:rsidR="00485F92">
        <w:t>机遇</w:t>
      </w:r>
    </w:p>
    <w:p w:rsidR="004460CB" w:rsidRDefault="004460CB" w:rsidP="004460CB">
      <w:pPr>
        <w:pStyle w:val="a3"/>
        <w:ind w:left="851" w:firstLineChars="0" w:hanging="11"/>
        <w:contextualSpacing/>
      </w:pPr>
      <w:r>
        <w:rPr>
          <w:rFonts w:hint="eastAsia"/>
        </w:rPr>
        <w:t>南哪</w:t>
      </w:r>
      <w:r>
        <w:t>大学是一所拥有百年历史，</w:t>
      </w:r>
      <w:r>
        <w:rPr>
          <w:rFonts w:hint="eastAsia"/>
        </w:rPr>
        <w:t>以</w:t>
      </w:r>
      <w:r>
        <w:t>文理为</w:t>
      </w:r>
      <w:r>
        <w:rPr>
          <w:rFonts w:hint="eastAsia"/>
        </w:rPr>
        <w:t>基</w:t>
      </w:r>
      <w:r>
        <w:t>的综合性大学</w:t>
      </w:r>
      <w:r>
        <w:rPr>
          <w:rFonts w:hint="eastAsia"/>
        </w:rPr>
        <w:t>。</w:t>
      </w:r>
      <w:r>
        <w:t>随着</w:t>
      </w:r>
      <w:r>
        <w:rPr>
          <w:rFonts w:hint="eastAsia"/>
        </w:rPr>
        <w:t>学科的</w:t>
      </w:r>
      <w:r>
        <w:t>健全</w:t>
      </w:r>
      <w:r>
        <w:rPr>
          <w:rFonts w:hint="eastAsia"/>
        </w:rPr>
        <w:t>教学规模</w:t>
      </w:r>
      <w:r>
        <w:t>的扩大</w:t>
      </w:r>
      <w:r>
        <w:rPr>
          <w:rFonts w:hint="eastAsia"/>
        </w:rPr>
        <w:t>以及教学</w:t>
      </w:r>
      <w:r>
        <w:t>数字化的推进</w:t>
      </w:r>
      <w:r>
        <w:rPr>
          <w:rFonts w:hint="eastAsia"/>
        </w:rPr>
        <w:t>，南哪</w:t>
      </w:r>
      <w:r>
        <w:t>大学当前</w:t>
      </w:r>
      <w:r>
        <w:rPr>
          <w:rFonts w:hint="eastAsia"/>
        </w:rPr>
        <w:t>教务选课系统</w:t>
      </w:r>
      <w:r>
        <w:t>存在</w:t>
      </w:r>
      <w:r>
        <w:rPr>
          <w:rFonts w:hint="eastAsia"/>
        </w:rPr>
        <w:t>的</w:t>
      </w:r>
      <w:r>
        <w:t>界面不</w:t>
      </w:r>
      <w:r>
        <w:rPr>
          <w:rFonts w:hint="eastAsia"/>
        </w:rPr>
        <w:t>够</w:t>
      </w:r>
      <w:r>
        <w:t>友好，功能</w:t>
      </w:r>
      <w:r>
        <w:rPr>
          <w:rFonts w:hint="eastAsia"/>
        </w:rPr>
        <w:t>不够</w:t>
      </w:r>
      <w:r>
        <w:t>齐全，用户使用效率低等问题逐渐显现。</w:t>
      </w:r>
      <w:r>
        <w:rPr>
          <w:rFonts w:hint="eastAsia"/>
        </w:rPr>
        <w:t>例如</w:t>
      </w:r>
      <w:r>
        <w:t>，</w:t>
      </w:r>
      <w:r>
        <w:rPr>
          <w:rFonts w:hint="eastAsia"/>
        </w:rPr>
        <w:t>老师</w:t>
      </w:r>
      <w:r>
        <w:t>无法</w:t>
      </w:r>
      <w:r>
        <w:rPr>
          <w:rFonts w:hint="eastAsia"/>
        </w:rPr>
        <w:t>得到灵活</w:t>
      </w:r>
      <w:r>
        <w:t>的</w:t>
      </w:r>
      <w:r>
        <w:rPr>
          <w:rFonts w:hint="eastAsia"/>
        </w:rPr>
        <w:t>学生统计信息；</w:t>
      </w:r>
      <w:r>
        <w:t>学生选</w:t>
      </w:r>
      <w:r>
        <w:rPr>
          <w:rFonts w:hint="eastAsia"/>
        </w:rPr>
        <w:t>选修课</w:t>
      </w:r>
      <w:r>
        <w:t>时无法</w:t>
      </w:r>
      <w:r>
        <w:rPr>
          <w:rFonts w:hint="eastAsia"/>
        </w:rPr>
        <w:t>直观</w:t>
      </w:r>
      <w:r>
        <w:t>看到哪些课与自己现有课表</w:t>
      </w:r>
      <w:r>
        <w:rPr>
          <w:rFonts w:hint="eastAsia"/>
        </w:rPr>
        <w:t>时间有</w:t>
      </w:r>
      <w:r>
        <w:t>冲突。经过</w:t>
      </w:r>
      <w:r>
        <w:rPr>
          <w:rFonts w:hint="eastAsia"/>
        </w:rPr>
        <w:t>调查</w:t>
      </w:r>
      <w:r>
        <w:t>，</w:t>
      </w:r>
      <w:r>
        <w:rPr>
          <w:rFonts w:hint="eastAsia"/>
        </w:rPr>
        <w:t>对当前教务选课系统不</w:t>
      </w:r>
      <w:r>
        <w:t>满意的</w:t>
      </w:r>
      <w:r>
        <w:rPr>
          <w:rFonts w:hint="eastAsia"/>
        </w:rPr>
        <w:t>学生</w:t>
      </w:r>
      <w:r>
        <w:t>和老师过半，急需新的系统来满足用户</w:t>
      </w:r>
      <w:r>
        <w:rPr>
          <w:rFonts w:hint="eastAsia"/>
        </w:rPr>
        <w:t>日益</w:t>
      </w:r>
      <w:r>
        <w:t>增长的需求。</w:t>
      </w:r>
    </w:p>
    <w:p w:rsidR="004460CB" w:rsidRPr="004460CB" w:rsidRDefault="004460CB" w:rsidP="004460CB">
      <w:pPr>
        <w:pStyle w:val="a3"/>
        <w:ind w:left="851" w:firstLineChars="0" w:hanging="11"/>
        <w:contextualSpacing/>
      </w:pPr>
      <w:r>
        <w:t>英雄联萌工作室推出的</w:t>
      </w:r>
      <w:r>
        <w:t>NWUCSS</w:t>
      </w:r>
      <w:r>
        <w:rPr>
          <w:rFonts w:hint="eastAsia"/>
        </w:rPr>
        <w:t>就是</w:t>
      </w:r>
      <w:r>
        <w:t>为了解决用户日益增长的数字化选课需求和老旧落后的现有选课系统之间的矛盾而开发的</w:t>
      </w:r>
      <w:r w:rsidR="003820E0">
        <w:rPr>
          <w:rFonts w:hint="eastAsia"/>
        </w:rPr>
        <w:t>一套</w:t>
      </w:r>
      <w:r w:rsidR="003820E0">
        <w:t>独立的</w:t>
      </w:r>
      <w:r w:rsidR="003820E0">
        <w:rPr>
          <w:rFonts w:hint="eastAsia"/>
        </w:rPr>
        <w:t>综合</w:t>
      </w:r>
      <w:r w:rsidR="003820E0">
        <w:t>选课</w:t>
      </w:r>
      <w:r w:rsidR="003820E0">
        <w:rPr>
          <w:rFonts w:hint="eastAsia"/>
        </w:rPr>
        <w:t>解决方案</w:t>
      </w:r>
      <w:r>
        <w:t>。它</w:t>
      </w:r>
      <w:r>
        <w:rPr>
          <w:rFonts w:hint="eastAsia"/>
        </w:rPr>
        <w:t>包括一个</w:t>
      </w:r>
      <w:r>
        <w:t>数据集中服务器和多个客户端。数据集中服务器</w:t>
      </w:r>
      <w:r>
        <w:rPr>
          <w:rFonts w:hint="eastAsia"/>
        </w:rPr>
        <w:t>将所有的</w:t>
      </w:r>
      <w:r>
        <w:t>数据存储起来进行维护</w:t>
      </w:r>
      <w:r>
        <w:rPr>
          <w:rFonts w:hint="eastAsia"/>
        </w:rPr>
        <w:t>。多种身份</w:t>
      </w:r>
      <w:r>
        <w:t>的</w:t>
      </w:r>
      <w:r>
        <w:rPr>
          <w:rFonts w:hint="eastAsia"/>
        </w:rPr>
        <w:t>用户通过</w:t>
      </w:r>
      <w:r>
        <w:t>客户端完成日常任务。客户端</w:t>
      </w:r>
      <w:r>
        <w:rPr>
          <w:rFonts w:hint="eastAsia"/>
        </w:rPr>
        <w:t>和数据集中服务器采用</w:t>
      </w:r>
      <w:r>
        <w:t>实时通信的方式完成数据交换。</w:t>
      </w:r>
    </w:p>
    <w:p w:rsidR="004460CB" w:rsidRDefault="004460CB" w:rsidP="00C12C85">
      <w:pPr>
        <w:pStyle w:val="a3"/>
        <w:numPr>
          <w:ilvl w:val="2"/>
          <w:numId w:val="3"/>
        </w:numPr>
        <w:ind w:firstLineChars="0"/>
        <w:contextualSpacing/>
      </w:pPr>
      <w:r>
        <w:rPr>
          <w:rFonts w:hint="eastAsia"/>
        </w:rPr>
        <w:t>业务需求</w:t>
      </w:r>
    </w:p>
    <w:p w:rsidR="004460CB" w:rsidRDefault="008B4E17" w:rsidP="004460CB">
      <w:pPr>
        <w:ind w:left="851"/>
        <w:contextualSpacing/>
      </w:pPr>
      <w:r>
        <w:rPr>
          <w:rFonts w:hint="eastAsia"/>
        </w:rPr>
        <w:t>BR1</w:t>
      </w:r>
      <w:r>
        <w:rPr>
          <w:rFonts w:hint="eastAsia"/>
        </w:rPr>
        <w:t>：系统上线运行六个月后，提高老师的工作效率</w:t>
      </w:r>
      <w:r>
        <w:rPr>
          <w:rFonts w:hint="eastAsia"/>
        </w:rPr>
        <w:t>50%</w:t>
      </w:r>
      <w:r>
        <w:rPr>
          <w:rFonts w:hint="eastAsia"/>
        </w:rPr>
        <w:t>。</w:t>
      </w:r>
    </w:p>
    <w:p w:rsidR="008B4E17" w:rsidRDefault="008B4E17" w:rsidP="004460CB">
      <w:pPr>
        <w:ind w:left="851"/>
        <w:contextualSpacing/>
      </w:pPr>
      <w:r>
        <w:rPr>
          <w:rFonts w:hint="eastAsia"/>
        </w:rPr>
        <w:t>BR2</w:t>
      </w:r>
      <w:r>
        <w:rPr>
          <w:rFonts w:hint="eastAsia"/>
        </w:rPr>
        <w:t>：系统上线运行六个月后，提高对选课系统满意的学生的人数</w:t>
      </w:r>
      <w:r>
        <w:rPr>
          <w:rFonts w:hint="eastAsia"/>
        </w:rPr>
        <w:t>50%</w:t>
      </w:r>
      <w:r>
        <w:rPr>
          <w:rFonts w:hint="eastAsia"/>
        </w:rPr>
        <w:t>。</w:t>
      </w:r>
    </w:p>
    <w:p w:rsidR="003820E0" w:rsidRDefault="003820E0" w:rsidP="004460CB">
      <w:pPr>
        <w:ind w:left="851"/>
        <w:contextualSpacing/>
      </w:pPr>
      <w:r>
        <w:rPr>
          <w:rFonts w:hint="eastAsia"/>
        </w:rPr>
        <w:t>BR3</w:t>
      </w:r>
      <w:r>
        <w:rPr>
          <w:rFonts w:hint="eastAsia"/>
        </w:rPr>
        <w:t>：</w:t>
      </w:r>
      <w:r>
        <w:t>用户能在</w:t>
      </w:r>
      <w:r>
        <w:rPr>
          <w:rFonts w:hint="eastAsia"/>
        </w:rPr>
        <w:t>连接学校内网的</w:t>
      </w:r>
      <w:r>
        <w:rPr>
          <w:rFonts w:hint="eastAsia"/>
        </w:rPr>
        <w:t>PC</w:t>
      </w:r>
      <w:r>
        <w:rPr>
          <w:rFonts w:hint="eastAsia"/>
        </w:rPr>
        <w:t>端使用</w:t>
      </w:r>
      <w:r>
        <w:t>此系统</w:t>
      </w:r>
      <w:r>
        <w:rPr>
          <w:rFonts w:hint="eastAsia"/>
        </w:rPr>
        <w:t>。</w:t>
      </w:r>
    </w:p>
    <w:p w:rsidR="0061217A" w:rsidRDefault="0061217A" w:rsidP="0061217A">
      <w:pPr>
        <w:pStyle w:val="a3"/>
        <w:numPr>
          <w:ilvl w:val="1"/>
          <w:numId w:val="3"/>
        </w:numPr>
        <w:ind w:firstLineChars="0"/>
        <w:contextualSpacing/>
      </w:pPr>
      <w:r>
        <w:rPr>
          <w:rFonts w:hint="eastAsia"/>
        </w:rPr>
        <w:t>商品</w:t>
      </w:r>
      <w:r>
        <w:t>功能</w:t>
      </w:r>
    </w:p>
    <w:p w:rsidR="00A87970" w:rsidRDefault="00A87970" w:rsidP="00A87970">
      <w:pPr>
        <w:ind w:left="425" w:firstLine="415"/>
        <w:contextualSpacing/>
      </w:pPr>
      <w:r>
        <w:rPr>
          <w:rFonts w:hint="eastAsia"/>
        </w:rPr>
        <w:lastRenderedPageBreak/>
        <w:t>SF1</w:t>
      </w:r>
      <w:r>
        <w:rPr>
          <w:rFonts w:hint="eastAsia"/>
        </w:rPr>
        <w:t>：</w:t>
      </w:r>
      <w:r w:rsidRPr="00A87970">
        <w:rPr>
          <w:rFonts w:hint="eastAsia"/>
        </w:rPr>
        <w:t>处理</w:t>
      </w:r>
      <w:r w:rsidRPr="00A87970">
        <w:rPr>
          <w:rFonts w:hint="eastAsia"/>
        </w:rPr>
        <w:t>(</w:t>
      </w:r>
      <w:r w:rsidRPr="00A87970">
        <w:rPr>
          <w:rFonts w:hint="eastAsia"/>
        </w:rPr>
        <w:t>输入、编辑、查看</w:t>
      </w:r>
      <w:r w:rsidRPr="00A87970">
        <w:rPr>
          <w:rFonts w:hint="eastAsia"/>
        </w:rPr>
        <w:t>)</w:t>
      </w:r>
      <w:r w:rsidRPr="00A87970">
        <w:rPr>
          <w:rFonts w:hint="eastAsia"/>
        </w:rPr>
        <w:t>整体框架策略</w:t>
      </w:r>
    </w:p>
    <w:p w:rsidR="00A87970" w:rsidRDefault="00A87970" w:rsidP="00A87970">
      <w:pPr>
        <w:ind w:left="425" w:firstLine="415"/>
        <w:contextualSpacing/>
      </w:pPr>
      <w:r>
        <w:rPr>
          <w:rFonts w:hint="eastAsia"/>
        </w:rPr>
        <w:t>S</w:t>
      </w:r>
      <w:r>
        <w:t>F2</w:t>
      </w:r>
      <w:r>
        <w:rPr>
          <w:rFonts w:hint="eastAsia"/>
        </w:rPr>
        <w:t>：</w:t>
      </w:r>
      <w:r w:rsidRPr="00A87970">
        <w:rPr>
          <w:rFonts w:hint="eastAsia"/>
        </w:rPr>
        <w:t>查看各院系教学计划及其统计</w:t>
      </w:r>
    </w:p>
    <w:p w:rsidR="00A87970" w:rsidRDefault="00A87970" w:rsidP="00A87970">
      <w:pPr>
        <w:ind w:left="425" w:firstLine="415"/>
        <w:contextualSpacing/>
      </w:pPr>
      <w:r>
        <w:rPr>
          <w:rFonts w:hint="eastAsia"/>
        </w:rPr>
        <w:t>SF3</w:t>
      </w:r>
      <w:r>
        <w:rPr>
          <w:rFonts w:hint="eastAsia"/>
        </w:rPr>
        <w:t>：</w:t>
      </w:r>
      <w:r>
        <w:t>老师</w:t>
      </w:r>
      <w:r w:rsidRPr="00A87970">
        <w:rPr>
          <w:rFonts w:hint="eastAsia"/>
        </w:rPr>
        <w:t>查看教师统计信息</w:t>
      </w:r>
    </w:p>
    <w:p w:rsidR="00A87970" w:rsidRDefault="00A87970" w:rsidP="00A87970">
      <w:pPr>
        <w:ind w:left="425" w:firstLine="415"/>
        <w:contextualSpacing/>
      </w:pPr>
      <w:r>
        <w:t>SF4</w:t>
      </w:r>
      <w:r>
        <w:rPr>
          <w:rFonts w:hint="eastAsia"/>
        </w:rPr>
        <w:t>：</w:t>
      </w:r>
      <w:r w:rsidRPr="00A87970">
        <w:rPr>
          <w:rFonts w:hint="eastAsia"/>
        </w:rPr>
        <w:t>查看课程统计信息</w:t>
      </w:r>
    </w:p>
    <w:p w:rsidR="00A87970" w:rsidRDefault="00A87970" w:rsidP="00A87970">
      <w:pPr>
        <w:ind w:left="425" w:firstLine="415"/>
        <w:contextualSpacing/>
      </w:pPr>
      <w:r>
        <w:rPr>
          <w:rFonts w:hint="eastAsia"/>
        </w:rPr>
        <w:t>SF5</w:t>
      </w:r>
      <w:r>
        <w:rPr>
          <w:rFonts w:hint="eastAsia"/>
        </w:rPr>
        <w:t>：</w:t>
      </w:r>
      <w:r w:rsidRPr="00A87970">
        <w:rPr>
          <w:rFonts w:hint="eastAsia"/>
        </w:rPr>
        <w:t>查看学生相关申请</w:t>
      </w:r>
      <w:r w:rsidRPr="00A87970">
        <w:rPr>
          <w:rFonts w:hint="eastAsia"/>
        </w:rPr>
        <w:t>(</w:t>
      </w:r>
      <w:r w:rsidRPr="00A87970">
        <w:rPr>
          <w:rFonts w:hint="eastAsia"/>
        </w:rPr>
        <w:t>准入、准出、毕业资格审核、留级退学资格审核统计等</w:t>
      </w:r>
      <w:r w:rsidRPr="00A87970">
        <w:rPr>
          <w:rFonts w:hint="eastAsia"/>
        </w:rPr>
        <w:t>)</w:t>
      </w:r>
    </w:p>
    <w:p w:rsidR="00A87970" w:rsidRDefault="00A87970" w:rsidP="00A87970">
      <w:pPr>
        <w:ind w:left="425" w:firstLine="415"/>
        <w:contextualSpacing/>
      </w:pPr>
      <w:r>
        <w:t>SF6</w:t>
      </w:r>
      <w:r>
        <w:rPr>
          <w:rFonts w:hint="eastAsia"/>
        </w:rPr>
        <w:t>：处理</w:t>
      </w:r>
      <w:r w:rsidRPr="00A87970">
        <w:rPr>
          <w:rFonts w:hint="eastAsia"/>
        </w:rPr>
        <w:t>(</w:t>
      </w:r>
      <w:r w:rsidRPr="00A87970">
        <w:rPr>
          <w:rFonts w:hint="eastAsia"/>
        </w:rPr>
        <w:t>输入、编辑、查看</w:t>
      </w:r>
      <w:r w:rsidRPr="00A87970">
        <w:rPr>
          <w:rFonts w:hint="eastAsia"/>
        </w:rPr>
        <w:t>)</w:t>
      </w:r>
      <w:r w:rsidRPr="00A87970">
        <w:rPr>
          <w:rFonts w:hint="eastAsia"/>
        </w:rPr>
        <w:t>本院教学计划</w:t>
      </w:r>
    </w:p>
    <w:p w:rsidR="00A87970" w:rsidRDefault="00A87970" w:rsidP="00A87970">
      <w:pPr>
        <w:ind w:left="425" w:firstLine="415"/>
        <w:contextualSpacing/>
      </w:pPr>
      <w:r>
        <w:t>SF7</w:t>
      </w:r>
      <w:r>
        <w:rPr>
          <w:rFonts w:hint="eastAsia"/>
        </w:rPr>
        <w:t>：</w:t>
      </w:r>
      <w:r w:rsidRPr="00A87970">
        <w:rPr>
          <w:rFonts w:hint="eastAsia"/>
        </w:rPr>
        <w:t>处理课程信息</w:t>
      </w:r>
      <w:r w:rsidRPr="00A87970">
        <w:rPr>
          <w:rFonts w:hint="eastAsia"/>
        </w:rPr>
        <w:t>(</w:t>
      </w:r>
      <w:r w:rsidRPr="00A87970">
        <w:rPr>
          <w:rFonts w:hint="eastAsia"/>
        </w:rPr>
        <w:t>发布课程，指定教师，安排时间，修改课程部分信息，查看课程详细信息</w:t>
      </w:r>
      <w:r w:rsidRPr="00A87970">
        <w:rPr>
          <w:rFonts w:hint="eastAsia"/>
        </w:rPr>
        <w:t>)</w:t>
      </w:r>
    </w:p>
    <w:p w:rsidR="00A87970" w:rsidRDefault="00A87970" w:rsidP="00A87970">
      <w:pPr>
        <w:ind w:left="425" w:firstLine="415"/>
        <w:contextualSpacing/>
      </w:pPr>
      <w:r>
        <w:t>SF8</w:t>
      </w:r>
      <w:r>
        <w:rPr>
          <w:rFonts w:hint="eastAsia"/>
        </w:rPr>
        <w:t>：</w:t>
      </w:r>
      <w:r w:rsidRPr="00A87970">
        <w:rPr>
          <w:rFonts w:hint="eastAsia"/>
        </w:rPr>
        <w:t>处理学生信息</w:t>
      </w:r>
      <w:r w:rsidRPr="00A87970">
        <w:rPr>
          <w:rFonts w:hint="eastAsia"/>
        </w:rPr>
        <w:t>(</w:t>
      </w:r>
      <w:r w:rsidRPr="00A87970">
        <w:rPr>
          <w:rFonts w:hint="eastAsia"/>
        </w:rPr>
        <w:t>录入、查看学生信息列表，查看每门课程的学生信息</w:t>
      </w:r>
      <w:r w:rsidRPr="00A87970">
        <w:rPr>
          <w:rFonts w:hint="eastAsia"/>
        </w:rPr>
        <w:t>)</w:t>
      </w:r>
    </w:p>
    <w:p w:rsidR="00A87970" w:rsidRDefault="00A87970" w:rsidP="00A87970">
      <w:pPr>
        <w:ind w:left="425" w:firstLine="415"/>
        <w:contextualSpacing/>
      </w:pPr>
      <w:r>
        <w:t>SF9</w:t>
      </w:r>
      <w:r>
        <w:rPr>
          <w:rFonts w:hint="eastAsia"/>
        </w:rPr>
        <w:t>：</w:t>
      </w:r>
      <w:r w:rsidRPr="00A87970">
        <w:rPr>
          <w:rFonts w:hint="eastAsia"/>
        </w:rPr>
        <w:t>处理课程信息</w:t>
      </w:r>
      <w:r w:rsidRPr="00A87970">
        <w:rPr>
          <w:rFonts w:hint="eastAsia"/>
        </w:rPr>
        <w:t>(</w:t>
      </w:r>
      <w:r w:rsidRPr="00A87970">
        <w:rPr>
          <w:rFonts w:hint="eastAsia"/>
        </w:rPr>
        <w:t>填写课程信息，查看课程信息，查看课程统计信息</w:t>
      </w:r>
      <w:r w:rsidRPr="00A87970">
        <w:rPr>
          <w:rFonts w:hint="eastAsia"/>
        </w:rPr>
        <w:t>)</w:t>
      </w:r>
    </w:p>
    <w:p w:rsidR="00A87970" w:rsidRDefault="00A87970" w:rsidP="00A87970">
      <w:pPr>
        <w:ind w:left="425" w:firstLine="415"/>
        <w:contextualSpacing/>
      </w:pPr>
      <w:r>
        <w:rPr>
          <w:rFonts w:hint="eastAsia"/>
        </w:rPr>
        <w:t>SF10</w:t>
      </w:r>
      <w:r>
        <w:rPr>
          <w:rFonts w:hint="eastAsia"/>
        </w:rPr>
        <w:t>：</w:t>
      </w:r>
      <w:r w:rsidRPr="00A87970">
        <w:rPr>
          <w:rFonts w:hint="eastAsia"/>
        </w:rPr>
        <w:t>处理学生信息</w:t>
      </w:r>
      <w:r w:rsidRPr="00A87970">
        <w:rPr>
          <w:rFonts w:hint="eastAsia"/>
        </w:rPr>
        <w:t>(</w:t>
      </w:r>
      <w:r w:rsidRPr="00A87970">
        <w:rPr>
          <w:rFonts w:hint="eastAsia"/>
        </w:rPr>
        <w:t>查看某课程的学生列表，登记成绩</w:t>
      </w:r>
      <w:r w:rsidRPr="00A87970">
        <w:rPr>
          <w:rFonts w:hint="eastAsia"/>
        </w:rPr>
        <w:t>)</w:t>
      </w:r>
    </w:p>
    <w:p w:rsidR="00A87970" w:rsidRDefault="00A87970" w:rsidP="00A87970">
      <w:pPr>
        <w:ind w:left="425" w:firstLine="415"/>
        <w:contextualSpacing/>
      </w:pPr>
      <w:r>
        <w:rPr>
          <w:rFonts w:hint="eastAsia"/>
        </w:rPr>
        <w:t>SF11</w:t>
      </w:r>
      <w:r>
        <w:rPr>
          <w:rFonts w:hint="eastAsia"/>
        </w:rPr>
        <w:t>：</w:t>
      </w:r>
      <w:r w:rsidRPr="00A87970">
        <w:rPr>
          <w:rFonts w:hint="eastAsia"/>
        </w:rPr>
        <w:t>查看学生信息列表及其统计信息</w:t>
      </w:r>
    </w:p>
    <w:p w:rsidR="00A87970" w:rsidRDefault="00A87970" w:rsidP="00A87970">
      <w:pPr>
        <w:ind w:left="425" w:firstLine="415"/>
        <w:contextualSpacing/>
      </w:pPr>
      <w:r>
        <w:rPr>
          <w:rFonts w:hint="eastAsia"/>
        </w:rPr>
        <w:t>SF12</w:t>
      </w:r>
      <w:r>
        <w:rPr>
          <w:rFonts w:hint="eastAsia"/>
        </w:rPr>
        <w:t>：</w:t>
      </w:r>
      <w:r w:rsidRPr="00A87970">
        <w:rPr>
          <w:rFonts w:hint="eastAsia"/>
        </w:rPr>
        <w:t>查看课程信息</w:t>
      </w:r>
    </w:p>
    <w:p w:rsidR="00A87970" w:rsidRDefault="00A87970" w:rsidP="00A87970">
      <w:pPr>
        <w:ind w:left="425" w:firstLine="415"/>
        <w:contextualSpacing/>
      </w:pPr>
      <w:r>
        <w:rPr>
          <w:rFonts w:hint="eastAsia"/>
        </w:rPr>
        <w:t>SF13</w:t>
      </w:r>
      <w:r>
        <w:rPr>
          <w:rFonts w:hint="eastAsia"/>
        </w:rPr>
        <w:t>：</w:t>
      </w:r>
      <w:r w:rsidRPr="00A87970">
        <w:rPr>
          <w:rFonts w:hint="eastAsia"/>
        </w:rPr>
        <w:t>查看所有课程信息</w:t>
      </w:r>
      <w:r w:rsidRPr="00A87970">
        <w:rPr>
          <w:rFonts w:hint="eastAsia"/>
        </w:rPr>
        <w:t>/</w:t>
      </w:r>
      <w:r w:rsidRPr="00A87970">
        <w:rPr>
          <w:rFonts w:hint="eastAsia"/>
        </w:rPr>
        <w:t>课程统计信息</w:t>
      </w:r>
    </w:p>
    <w:p w:rsidR="00A87970" w:rsidRDefault="00A87970" w:rsidP="00A87970">
      <w:pPr>
        <w:ind w:left="425" w:firstLine="415"/>
        <w:contextualSpacing/>
      </w:pPr>
      <w:r>
        <w:rPr>
          <w:rFonts w:hint="eastAsia"/>
        </w:rPr>
        <w:t>SF14</w:t>
      </w:r>
      <w:r>
        <w:rPr>
          <w:rFonts w:hint="eastAsia"/>
        </w:rPr>
        <w:t>：</w:t>
      </w:r>
      <w:r w:rsidRPr="00A87970">
        <w:rPr>
          <w:rFonts w:hint="eastAsia"/>
        </w:rPr>
        <w:t>进行选课</w:t>
      </w:r>
      <w:r w:rsidRPr="00A87970">
        <w:rPr>
          <w:rFonts w:hint="eastAsia"/>
        </w:rPr>
        <w:t>(</w:t>
      </w:r>
      <w:r w:rsidRPr="00A87970">
        <w:rPr>
          <w:rFonts w:hint="eastAsia"/>
        </w:rPr>
        <w:t>查看可选课程，进行选课</w:t>
      </w:r>
      <w:r w:rsidRPr="00A87970">
        <w:rPr>
          <w:rFonts w:hint="eastAsia"/>
        </w:rPr>
        <w:t>)</w:t>
      </w:r>
    </w:p>
    <w:p w:rsidR="00A87970" w:rsidRDefault="00A87970" w:rsidP="00A87970">
      <w:pPr>
        <w:ind w:left="425" w:firstLine="415"/>
        <w:contextualSpacing/>
      </w:pPr>
      <w:r>
        <w:t>SF15</w:t>
      </w:r>
      <w:r>
        <w:rPr>
          <w:rFonts w:hint="eastAsia"/>
        </w:rPr>
        <w:t>：</w:t>
      </w:r>
      <w:r w:rsidRPr="00A87970">
        <w:rPr>
          <w:rFonts w:hint="eastAsia"/>
        </w:rPr>
        <w:t>处理选课</w:t>
      </w:r>
      <w:r w:rsidRPr="00A87970">
        <w:rPr>
          <w:rFonts w:hint="eastAsia"/>
        </w:rPr>
        <w:t>(</w:t>
      </w:r>
      <w:r w:rsidRPr="00A87970">
        <w:rPr>
          <w:rFonts w:hint="eastAsia"/>
        </w:rPr>
        <w:t>查看已选课程，退选</w:t>
      </w:r>
      <w:r w:rsidRPr="00A87970">
        <w:rPr>
          <w:rFonts w:hint="eastAsia"/>
        </w:rPr>
        <w:t>)</w:t>
      </w:r>
    </w:p>
    <w:p w:rsidR="00A87970" w:rsidRDefault="00A87970" w:rsidP="00A87970">
      <w:pPr>
        <w:ind w:left="425" w:firstLine="415"/>
        <w:contextualSpacing/>
      </w:pPr>
      <w:r>
        <w:t>SF16</w:t>
      </w:r>
      <w:r>
        <w:rPr>
          <w:rFonts w:hint="eastAsia"/>
        </w:rPr>
        <w:t>：</w:t>
      </w:r>
      <w:r w:rsidRPr="00A87970">
        <w:rPr>
          <w:rFonts w:hint="eastAsia"/>
        </w:rPr>
        <w:t>查看我的课程和课程信息</w:t>
      </w:r>
    </w:p>
    <w:p w:rsidR="00A87970" w:rsidRDefault="00A87970" w:rsidP="00A87970">
      <w:pPr>
        <w:ind w:left="425" w:firstLine="415"/>
        <w:contextualSpacing/>
      </w:pPr>
      <w:r>
        <w:rPr>
          <w:rFonts w:hint="eastAsia"/>
        </w:rPr>
        <w:t>SF17</w:t>
      </w:r>
      <w:r>
        <w:rPr>
          <w:rFonts w:hint="eastAsia"/>
        </w:rPr>
        <w:t>：</w:t>
      </w:r>
      <w:r w:rsidRPr="00A87970">
        <w:rPr>
          <w:rFonts w:hint="eastAsia"/>
        </w:rPr>
        <w:t>查看个人信息</w:t>
      </w:r>
      <w:r w:rsidRPr="00A87970">
        <w:rPr>
          <w:rFonts w:hint="eastAsia"/>
        </w:rPr>
        <w:t>(</w:t>
      </w:r>
      <w:r w:rsidRPr="00A87970">
        <w:rPr>
          <w:rFonts w:hint="eastAsia"/>
        </w:rPr>
        <w:t>学分绩，学分获得进度</w:t>
      </w:r>
      <w:r w:rsidRPr="00A87970">
        <w:rPr>
          <w:rFonts w:hint="eastAsia"/>
        </w:rPr>
        <w:t>)</w:t>
      </w:r>
    </w:p>
    <w:p w:rsidR="00F665A4" w:rsidRDefault="00F665A4" w:rsidP="00F665A4">
      <w:pPr>
        <w:ind w:left="425" w:firstLine="415"/>
        <w:contextualSpacing/>
      </w:pPr>
      <w:r>
        <w:t>SF18</w:t>
      </w:r>
      <w:r>
        <w:rPr>
          <w:rFonts w:hint="eastAsia"/>
        </w:rPr>
        <w:t>：</w:t>
      </w:r>
      <w:r>
        <w:t>发布通修</w:t>
      </w:r>
      <w:r>
        <w:rPr>
          <w:rFonts w:hint="eastAsia"/>
        </w:rPr>
        <w:t>、研讨</w:t>
      </w:r>
      <w:r>
        <w:t>、公选课</w:t>
      </w:r>
    </w:p>
    <w:p w:rsidR="00C270CD" w:rsidRPr="00A87970" w:rsidRDefault="00C270CD" w:rsidP="00F665A4">
      <w:pPr>
        <w:ind w:left="425" w:firstLine="415"/>
        <w:contextualSpacing/>
      </w:pPr>
      <w:r>
        <w:rPr>
          <w:rFonts w:hint="eastAsia"/>
          <w:noProof/>
        </w:rPr>
        <w:lastRenderedPageBreak/>
        <w:drawing>
          <wp:inline distT="0" distB="0" distL="0" distR="0">
            <wp:extent cx="3801005" cy="5811061"/>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用例图.png"/>
                    <pic:cNvPicPr/>
                  </pic:nvPicPr>
                  <pic:blipFill>
                    <a:blip r:embed="rId8">
                      <a:extLst>
                        <a:ext uri="{28A0092B-C50C-407E-A947-70E740481C1C}">
                          <a14:useLocalDpi xmlns:a14="http://schemas.microsoft.com/office/drawing/2010/main" val="0"/>
                        </a:ext>
                      </a:extLst>
                    </a:blip>
                    <a:stretch>
                      <a:fillRect/>
                    </a:stretch>
                  </pic:blipFill>
                  <pic:spPr>
                    <a:xfrm>
                      <a:off x="0" y="0"/>
                      <a:ext cx="3801005" cy="5811061"/>
                    </a:xfrm>
                    <a:prstGeom prst="rect">
                      <a:avLst/>
                    </a:prstGeom>
                  </pic:spPr>
                </pic:pic>
              </a:graphicData>
            </a:graphic>
          </wp:inline>
        </w:drawing>
      </w:r>
    </w:p>
    <w:p w:rsidR="0061217A" w:rsidRDefault="0061217A" w:rsidP="0061217A">
      <w:pPr>
        <w:pStyle w:val="a3"/>
        <w:numPr>
          <w:ilvl w:val="1"/>
          <w:numId w:val="3"/>
        </w:numPr>
        <w:ind w:firstLineChars="0"/>
        <w:contextualSpacing/>
      </w:pPr>
      <w:r>
        <w:rPr>
          <w:rFonts w:hint="eastAsia"/>
        </w:rPr>
        <w:t>用户特性</w:t>
      </w:r>
    </w:p>
    <w:tbl>
      <w:tblPr>
        <w:tblStyle w:val="a4"/>
        <w:tblW w:w="0" w:type="auto"/>
        <w:tblInd w:w="425" w:type="dxa"/>
        <w:tblLook w:val="04A0" w:firstRow="1" w:lastRow="0" w:firstColumn="1" w:lastColumn="0" w:noHBand="0" w:noVBand="1"/>
      </w:tblPr>
      <w:tblGrid>
        <w:gridCol w:w="988"/>
        <w:gridCol w:w="6883"/>
      </w:tblGrid>
      <w:tr w:rsidR="007E404F" w:rsidTr="007E404F">
        <w:tc>
          <w:tcPr>
            <w:tcW w:w="988" w:type="dxa"/>
          </w:tcPr>
          <w:p w:rsidR="007E404F" w:rsidRDefault="007E404F" w:rsidP="007E404F">
            <w:pPr>
              <w:contextualSpacing/>
            </w:pPr>
            <w:r w:rsidRPr="007E404F">
              <w:rPr>
                <w:rFonts w:hint="eastAsia"/>
                <w:sz w:val="15"/>
              </w:rPr>
              <w:t>教务处</w:t>
            </w:r>
            <w:r w:rsidRPr="007E404F">
              <w:rPr>
                <w:sz w:val="15"/>
              </w:rPr>
              <w:t>老师</w:t>
            </w:r>
          </w:p>
        </w:tc>
        <w:tc>
          <w:tcPr>
            <w:tcW w:w="6883" w:type="dxa"/>
          </w:tcPr>
          <w:p w:rsidR="007E404F" w:rsidRPr="002D7AD6" w:rsidRDefault="002D7AD6" w:rsidP="00D40818">
            <w:pPr>
              <w:contextualSpacing/>
              <w:rPr>
                <w:sz w:val="15"/>
                <w:szCs w:val="15"/>
              </w:rPr>
            </w:pPr>
            <w:r w:rsidRPr="002D7AD6">
              <w:rPr>
                <w:rFonts w:hint="eastAsia"/>
                <w:sz w:val="15"/>
                <w:szCs w:val="15"/>
              </w:rPr>
              <w:t>整个</w:t>
            </w:r>
            <w:r w:rsidRPr="002D7AD6">
              <w:rPr>
                <w:sz w:val="15"/>
                <w:szCs w:val="15"/>
              </w:rPr>
              <w:t>系统有</w:t>
            </w:r>
            <w:r w:rsidRPr="002D7AD6">
              <w:rPr>
                <w:rFonts w:hint="eastAsia"/>
                <w:sz w:val="15"/>
                <w:szCs w:val="15"/>
              </w:rPr>
              <w:t>1</w:t>
            </w:r>
            <w:r w:rsidR="00157372">
              <w:rPr>
                <w:sz w:val="15"/>
                <w:szCs w:val="15"/>
              </w:rPr>
              <w:t>-2</w:t>
            </w:r>
            <w:r w:rsidR="00157372">
              <w:rPr>
                <w:rFonts w:hint="eastAsia"/>
                <w:sz w:val="15"/>
                <w:szCs w:val="15"/>
              </w:rPr>
              <w:t>名</w:t>
            </w:r>
            <w:r w:rsidRPr="002D7AD6">
              <w:rPr>
                <w:sz w:val="15"/>
                <w:szCs w:val="15"/>
              </w:rPr>
              <w:t>教务处老师</w:t>
            </w:r>
            <w:r w:rsidRPr="002D7AD6">
              <w:rPr>
                <w:rFonts w:hint="eastAsia"/>
                <w:sz w:val="15"/>
                <w:szCs w:val="15"/>
              </w:rPr>
              <w:t>。</w:t>
            </w:r>
            <w:r w:rsidRPr="002D7AD6">
              <w:rPr>
                <w:sz w:val="15"/>
                <w:szCs w:val="15"/>
              </w:rPr>
              <w:t>他</w:t>
            </w:r>
            <w:r w:rsidRPr="002D7AD6">
              <w:rPr>
                <w:rFonts w:hint="eastAsia"/>
                <w:sz w:val="15"/>
                <w:szCs w:val="15"/>
              </w:rPr>
              <w:t>负责处理</w:t>
            </w:r>
            <w:r w:rsidRPr="002D7AD6">
              <w:rPr>
                <w:sz w:val="15"/>
                <w:szCs w:val="15"/>
              </w:rPr>
              <w:t>整体框架策略，</w:t>
            </w:r>
            <w:r w:rsidRPr="002D7AD6">
              <w:rPr>
                <w:rFonts w:hint="eastAsia"/>
                <w:sz w:val="15"/>
                <w:szCs w:val="15"/>
              </w:rPr>
              <w:t>查看</w:t>
            </w:r>
            <w:r w:rsidRPr="002D7AD6">
              <w:rPr>
                <w:sz w:val="15"/>
                <w:szCs w:val="15"/>
              </w:rPr>
              <w:t>各院系教学计划，</w:t>
            </w:r>
            <w:r w:rsidRPr="002D7AD6">
              <w:rPr>
                <w:rFonts w:hint="eastAsia"/>
                <w:sz w:val="15"/>
                <w:szCs w:val="15"/>
              </w:rPr>
              <w:t>教师</w:t>
            </w:r>
            <w:r w:rsidRPr="002D7AD6">
              <w:rPr>
                <w:sz w:val="15"/>
                <w:szCs w:val="15"/>
              </w:rPr>
              <w:t>统计信息，</w:t>
            </w:r>
            <w:r w:rsidRPr="002D7AD6">
              <w:rPr>
                <w:rFonts w:hint="eastAsia"/>
                <w:sz w:val="15"/>
                <w:szCs w:val="15"/>
              </w:rPr>
              <w:t>课程统计信息，</w:t>
            </w:r>
            <w:r w:rsidRPr="002D7AD6">
              <w:rPr>
                <w:sz w:val="15"/>
                <w:szCs w:val="15"/>
              </w:rPr>
              <w:t>查看</w:t>
            </w:r>
            <w:r w:rsidRPr="002D7AD6">
              <w:rPr>
                <w:rFonts w:hint="eastAsia"/>
                <w:sz w:val="15"/>
                <w:szCs w:val="15"/>
              </w:rPr>
              <w:t>学生相关申请</w:t>
            </w:r>
            <w:r w:rsidRPr="002D7AD6">
              <w:rPr>
                <w:sz w:val="15"/>
                <w:szCs w:val="15"/>
              </w:rPr>
              <w:t>，</w:t>
            </w:r>
            <w:r w:rsidRPr="002D7AD6">
              <w:rPr>
                <w:rFonts w:hint="eastAsia"/>
                <w:sz w:val="15"/>
                <w:szCs w:val="15"/>
              </w:rPr>
              <w:t>录入</w:t>
            </w:r>
            <w:r w:rsidRPr="002D7AD6">
              <w:rPr>
                <w:sz w:val="15"/>
                <w:szCs w:val="15"/>
              </w:rPr>
              <w:t>通识</w:t>
            </w:r>
            <w:r w:rsidRPr="002D7AD6">
              <w:rPr>
                <w:rFonts w:hint="eastAsia"/>
                <w:sz w:val="15"/>
                <w:szCs w:val="15"/>
              </w:rPr>
              <w:t>/</w:t>
            </w:r>
            <w:r w:rsidRPr="002D7AD6">
              <w:rPr>
                <w:rFonts w:hint="eastAsia"/>
                <w:sz w:val="15"/>
                <w:szCs w:val="15"/>
              </w:rPr>
              <w:t>研讨</w:t>
            </w:r>
            <w:r w:rsidRPr="002D7AD6">
              <w:rPr>
                <w:sz w:val="15"/>
                <w:szCs w:val="15"/>
              </w:rPr>
              <w:t>课等</w:t>
            </w:r>
            <w:r w:rsidR="00157372">
              <w:rPr>
                <w:rFonts w:hint="eastAsia"/>
                <w:sz w:val="15"/>
                <w:szCs w:val="15"/>
              </w:rPr>
              <w:t>，</w:t>
            </w:r>
            <w:r w:rsidR="00157372" w:rsidRPr="00157372">
              <w:rPr>
                <w:rFonts w:hint="eastAsia"/>
                <w:sz w:val="15"/>
                <w:szCs w:val="15"/>
              </w:rPr>
              <w:t>获取实施的统计数据，以辅助决策。</w:t>
            </w:r>
            <w:r w:rsidR="004E319E">
              <w:rPr>
                <w:rFonts w:hint="eastAsia"/>
                <w:sz w:val="15"/>
                <w:szCs w:val="15"/>
              </w:rPr>
              <w:t>虽然</w:t>
            </w:r>
            <w:r w:rsidR="004E319E">
              <w:rPr>
                <w:sz w:val="15"/>
                <w:szCs w:val="15"/>
              </w:rPr>
              <w:t>工作集中</w:t>
            </w:r>
            <w:r w:rsidR="004E319E">
              <w:rPr>
                <w:rFonts w:hint="eastAsia"/>
                <w:sz w:val="15"/>
                <w:szCs w:val="15"/>
              </w:rPr>
              <w:t>在</w:t>
            </w:r>
            <w:r w:rsidR="004E319E">
              <w:rPr>
                <w:sz w:val="15"/>
                <w:szCs w:val="15"/>
              </w:rPr>
              <w:t>学期初和学期末，</w:t>
            </w:r>
            <w:r w:rsidR="004E319E">
              <w:rPr>
                <w:rFonts w:hint="eastAsia"/>
                <w:sz w:val="15"/>
                <w:szCs w:val="15"/>
              </w:rPr>
              <w:t>但</w:t>
            </w:r>
            <w:r w:rsidRPr="002D7AD6">
              <w:rPr>
                <w:rFonts w:hint="eastAsia"/>
                <w:sz w:val="15"/>
                <w:szCs w:val="15"/>
              </w:rPr>
              <w:t>因为</w:t>
            </w:r>
            <w:r w:rsidRPr="002D7AD6">
              <w:rPr>
                <w:sz w:val="15"/>
                <w:szCs w:val="15"/>
              </w:rPr>
              <w:t>任务较为</w:t>
            </w:r>
            <w:r w:rsidRPr="002D7AD6">
              <w:rPr>
                <w:rFonts w:hint="eastAsia"/>
                <w:sz w:val="15"/>
                <w:szCs w:val="15"/>
              </w:rPr>
              <w:t>繁重</w:t>
            </w:r>
            <w:r w:rsidRPr="002D7AD6">
              <w:rPr>
                <w:sz w:val="15"/>
                <w:szCs w:val="15"/>
              </w:rPr>
              <w:t>，他对软件系统的依赖比较大。教务处老师</w:t>
            </w:r>
            <w:r w:rsidR="00157372" w:rsidRPr="00157372">
              <w:rPr>
                <w:rFonts w:hint="eastAsia"/>
                <w:sz w:val="15"/>
              </w:rPr>
              <w:t>能够熟练使用办公信息化系统。</w:t>
            </w:r>
            <w:r w:rsidRPr="002D7AD6">
              <w:rPr>
                <w:sz w:val="15"/>
                <w:szCs w:val="15"/>
              </w:rPr>
              <w:t>，</w:t>
            </w:r>
            <w:r w:rsidRPr="002D7AD6">
              <w:rPr>
                <w:rFonts w:hint="eastAsia"/>
                <w:sz w:val="15"/>
                <w:szCs w:val="15"/>
              </w:rPr>
              <w:t>作为</w:t>
            </w:r>
            <w:r w:rsidRPr="002D7AD6">
              <w:rPr>
                <w:sz w:val="15"/>
                <w:szCs w:val="15"/>
              </w:rPr>
              <w:t>最高层的教学安排人员，希望</w:t>
            </w:r>
            <w:r w:rsidRPr="002D7AD6">
              <w:rPr>
                <w:rFonts w:hint="eastAsia"/>
                <w:sz w:val="15"/>
                <w:szCs w:val="15"/>
              </w:rPr>
              <w:t>新系统</w:t>
            </w:r>
            <w:r w:rsidRPr="002D7AD6">
              <w:rPr>
                <w:sz w:val="15"/>
                <w:szCs w:val="15"/>
              </w:rPr>
              <w:t>能</w:t>
            </w:r>
            <w:r w:rsidRPr="002D7AD6">
              <w:rPr>
                <w:rFonts w:hint="eastAsia"/>
                <w:sz w:val="15"/>
                <w:szCs w:val="15"/>
              </w:rPr>
              <w:t>提供更加细致</w:t>
            </w:r>
            <w:r w:rsidRPr="002D7AD6">
              <w:rPr>
                <w:sz w:val="15"/>
                <w:szCs w:val="15"/>
              </w:rPr>
              <w:t>的</w:t>
            </w:r>
            <w:r w:rsidRPr="002D7AD6">
              <w:rPr>
                <w:rFonts w:hint="eastAsia"/>
                <w:sz w:val="15"/>
                <w:szCs w:val="15"/>
              </w:rPr>
              <w:t>教学统计</w:t>
            </w:r>
            <w:r w:rsidRPr="002D7AD6">
              <w:rPr>
                <w:sz w:val="15"/>
                <w:szCs w:val="15"/>
              </w:rPr>
              <w:t>信息</w:t>
            </w:r>
            <w:r w:rsidRPr="002D7AD6">
              <w:rPr>
                <w:rFonts w:hint="eastAsia"/>
                <w:sz w:val="15"/>
                <w:szCs w:val="15"/>
              </w:rPr>
              <w:t>，</w:t>
            </w:r>
            <w:r w:rsidRPr="002D7AD6">
              <w:rPr>
                <w:sz w:val="15"/>
                <w:szCs w:val="15"/>
              </w:rPr>
              <w:t>更为高效的信息录入方式</w:t>
            </w:r>
            <w:r w:rsidRPr="002D7AD6">
              <w:rPr>
                <w:rFonts w:hint="eastAsia"/>
                <w:sz w:val="15"/>
                <w:szCs w:val="15"/>
              </w:rPr>
              <w:t>和</w:t>
            </w:r>
            <w:r w:rsidRPr="002D7AD6">
              <w:rPr>
                <w:sz w:val="15"/>
                <w:szCs w:val="15"/>
              </w:rPr>
              <w:t>更为便捷的业务处理方式，进一步解放自己的</w:t>
            </w:r>
            <w:r w:rsidRPr="002D7AD6">
              <w:rPr>
                <w:rFonts w:hint="eastAsia"/>
                <w:sz w:val="15"/>
                <w:szCs w:val="15"/>
              </w:rPr>
              <w:t>生产</w:t>
            </w:r>
            <w:r w:rsidRPr="002D7AD6">
              <w:rPr>
                <w:sz w:val="15"/>
                <w:szCs w:val="15"/>
              </w:rPr>
              <w:t>力</w:t>
            </w:r>
            <w:r w:rsidR="00D40818">
              <w:rPr>
                <w:rFonts w:hint="eastAsia"/>
                <w:sz w:val="15"/>
                <w:szCs w:val="15"/>
              </w:rPr>
              <w:t>，</w:t>
            </w:r>
            <w:r w:rsidR="00D40818">
              <w:rPr>
                <w:sz w:val="15"/>
                <w:szCs w:val="15"/>
              </w:rPr>
              <w:t>还希望能</w:t>
            </w:r>
            <w:r w:rsidR="00D40818" w:rsidRPr="00D40818">
              <w:rPr>
                <w:rFonts w:hint="eastAsia"/>
                <w:sz w:val="15"/>
                <w:szCs w:val="15"/>
              </w:rPr>
              <w:t>监管各院系教学计划的制定</w:t>
            </w:r>
            <w:r w:rsidRPr="00D40818">
              <w:rPr>
                <w:rFonts w:hint="eastAsia"/>
                <w:sz w:val="15"/>
                <w:szCs w:val="15"/>
              </w:rPr>
              <w:t>。</w:t>
            </w:r>
          </w:p>
        </w:tc>
      </w:tr>
      <w:tr w:rsidR="007E404F" w:rsidTr="007E404F">
        <w:tc>
          <w:tcPr>
            <w:tcW w:w="988" w:type="dxa"/>
          </w:tcPr>
          <w:p w:rsidR="007E404F" w:rsidRDefault="007E404F" w:rsidP="007E404F">
            <w:pPr>
              <w:contextualSpacing/>
            </w:pPr>
            <w:r w:rsidRPr="007E404F">
              <w:rPr>
                <w:rFonts w:hint="eastAsia"/>
                <w:sz w:val="15"/>
              </w:rPr>
              <w:t>院系</w:t>
            </w:r>
            <w:r w:rsidRPr="007E404F">
              <w:rPr>
                <w:sz w:val="15"/>
              </w:rPr>
              <w:t>教务员</w:t>
            </w:r>
          </w:p>
        </w:tc>
        <w:tc>
          <w:tcPr>
            <w:tcW w:w="6883" w:type="dxa"/>
          </w:tcPr>
          <w:p w:rsidR="007E404F" w:rsidRPr="004E319E" w:rsidRDefault="004E319E" w:rsidP="007E404F">
            <w:pPr>
              <w:contextualSpacing/>
              <w:rPr>
                <w:sz w:val="15"/>
                <w:szCs w:val="15"/>
              </w:rPr>
            </w:pPr>
            <w:r w:rsidRPr="004E319E">
              <w:rPr>
                <w:rFonts w:hint="eastAsia"/>
                <w:sz w:val="15"/>
                <w:szCs w:val="15"/>
              </w:rPr>
              <w:t>整个</w:t>
            </w:r>
            <w:r w:rsidRPr="004E319E">
              <w:rPr>
                <w:sz w:val="15"/>
                <w:szCs w:val="15"/>
              </w:rPr>
              <w:t>系统有</w:t>
            </w:r>
            <w:r w:rsidR="00D40818">
              <w:rPr>
                <w:rFonts w:hint="eastAsia"/>
                <w:sz w:val="15"/>
                <w:szCs w:val="15"/>
              </w:rPr>
              <w:t>30</w:t>
            </w:r>
            <w:r w:rsidRPr="004E319E">
              <w:rPr>
                <w:rFonts w:hint="eastAsia"/>
                <w:sz w:val="15"/>
                <w:szCs w:val="15"/>
              </w:rPr>
              <w:t>个</w:t>
            </w:r>
            <w:r w:rsidRPr="004E319E">
              <w:rPr>
                <w:sz w:val="15"/>
                <w:szCs w:val="15"/>
              </w:rPr>
              <w:t>左右的院系教务员</w:t>
            </w:r>
            <w:r w:rsidR="00D40818">
              <w:rPr>
                <w:rFonts w:hint="eastAsia"/>
                <w:sz w:val="15"/>
                <w:szCs w:val="15"/>
              </w:rPr>
              <w:t>，</w:t>
            </w:r>
            <w:r w:rsidR="00D40818">
              <w:rPr>
                <w:sz w:val="15"/>
                <w:szCs w:val="15"/>
              </w:rPr>
              <w:t>每个院系</w:t>
            </w:r>
            <w:r w:rsidR="00D40818">
              <w:rPr>
                <w:rFonts w:hint="eastAsia"/>
                <w:sz w:val="15"/>
                <w:szCs w:val="15"/>
              </w:rPr>
              <w:t>1-2</w:t>
            </w:r>
            <w:r w:rsidR="00D40818">
              <w:rPr>
                <w:rFonts w:hint="eastAsia"/>
                <w:sz w:val="15"/>
                <w:szCs w:val="15"/>
              </w:rPr>
              <w:t>名</w:t>
            </w:r>
            <w:r w:rsidRPr="004E319E">
              <w:rPr>
                <w:rFonts w:hint="eastAsia"/>
                <w:sz w:val="15"/>
                <w:szCs w:val="15"/>
              </w:rPr>
              <w:t>。</w:t>
            </w:r>
            <w:r w:rsidR="00C20EA6">
              <w:rPr>
                <w:rFonts w:hint="eastAsia"/>
                <w:sz w:val="15"/>
                <w:szCs w:val="15"/>
              </w:rPr>
              <w:t>院系</w:t>
            </w:r>
            <w:r w:rsidR="00C20EA6">
              <w:rPr>
                <w:sz w:val="15"/>
                <w:szCs w:val="15"/>
              </w:rPr>
              <w:t>教务员需要</w:t>
            </w:r>
            <w:r w:rsidR="00C20EA6">
              <w:rPr>
                <w:rFonts w:hint="eastAsia"/>
                <w:sz w:val="15"/>
                <w:szCs w:val="15"/>
              </w:rPr>
              <w:t>录入本院教学计划</w:t>
            </w:r>
            <w:r w:rsidR="00C20EA6">
              <w:rPr>
                <w:sz w:val="15"/>
                <w:szCs w:val="15"/>
              </w:rPr>
              <w:t>，</w:t>
            </w:r>
            <w:r w:rsidR="00C20EA6">
              <w:rPr>
                <w:rFonts w:hint="eastAsia"/>
                <w:sz w:val="15"/>
                <w:szCs w:val="15"/>
              </w:rPr>
              <w:t>处理课程信息</w:t>
            </w:r>
            <w:r w:rsidR="00C20EA6">
              <w:rPr>
                <w:rFonts w:hint="eastAsia"/>
                <w:sz w:val="15"/>
                <w:szCs w:val="15"/>
              </w:rPr>
              <w:t>(</w:t>
            </w:r>
            <w:r w:rsidR="00C20EA6" w:rsidRPr="00C20EA6">
              <w:rPr>
                <w:rFonts w:hint="eastAsia"/>
                <w:sz w:val="15"/>
                <w:szCs w:val="15"/>
              </w:rPr>
              <w:t>发布课程，指定教师，安排时间，修改课程部分信息，查看课程详细信息</w:t>
            </w:r>
            <w:r w:rsidR="00C20EA6">
              <w:rPr>
                <w:rFonts w:hint="eastAsia"/>
                <w:sz w:val="15"/>
                <w:szCs w:val="15"/>
              </w:rPr>
              <w:t>)</w:t>
            </w:r>
            <w:r w:rsidR="00C20EA6">
              <w:rPr>
                <w:rFonts w:hint="eastAsia"/>
                <w:sz w:val="15"/>
                <w:szCs w:val="15"/>
              </w:rPr>
              <w:t>，处理学生信息</w:t>
            </w:r>
            <w:r w:rsidR="00C20EA6">
              <w:rPr>
                <w:sz w:val="15"/>
                <w:szCs w:val="15"/>
              </w:rPr>
              <w:t>(</w:t>
            </w:r>
            <w:r w:rsidR="00C20EA6" w:rsidRPr="00C20EA6">
              <w:rPr>
                <w:rFonts w:hint="eastAsia"/>
                <w:sz w:val="15"/>
                <w:szCs w:val="15"/>
              </w:rPr>
              <w:t>录入、查看学生信息列表，查看每门课程的学生信息</w:t>
            </w:r>
            <w:r w:rsidR="00C20EA6">
              <w:rPr>
                <w:sz w:val="15"/>
                <w:szCs w:val="15"/>
              </w:rPr>
              <w:t>)</w:t>
            </w:r>
            <w:r w:rsidR="00804052">
              <w:rPr>
                <w:rFonts w:hint="eastAsia"/>
                <w:sz w:val="15"/>
                <w:szCs w:val="15"/>
              </w:rPr>
              <w:t>。</w:t>
            </w:r>
            <w:r w:rsidR="00804052">
              <w:rPr>
                <w:sz w:val="15"/>
                <w:szCs w:val="15"/>
              </w:rPr>
              <w:t>他们</w:t>
            </w:r>
            <w:r w:rsidR="00804052">
              <w:rPr>
                <w:rFonts w:hint="eastAsia"/>
                <w:sz w:val="15"/>
                <w:szCs w:val="15"/>
              </w:rPr>
              <w:t>在</w:t>
            </w:r>
            <w:r w:rsidR="00804052">
              <w:rPr>
                <w:sz w:val="15"/>
                <w:szCs w:val="15"/>
              </w:rPr>
              <w:t>选课系统中的</w:t>
            </w:r>
            <w:r w:rsidR="00804052">
              <w:rPr>
                <w:rFonts w:hint="eastAsia"/>
                <w:sz w:val="15"/>
                <w:szCs w:val="15"/>
              </w:rPr>
              <w:t>工作</w:t>
            </w:r>
            <w:r w:rsidR="00804052">
              <w:rPr>
                <w:sz w:val="15"/>
                <w:szCs w:val="15"/>
              </w:rPr>
              <w:t>集中在</w:t>
            </w:r>
            <w:r w:rsidR="00804052">
              <w:rPr>
                <w:rFonts w:hint="eastAsia"/>
                <w:sz w:val="15"/>
                <w:szCs w:val="15"/>
              </w:rPr>
              <w:t>学期之初，但</w:t>
            </w:r>
            <w:r w:rsidR="00804052" w:rsidRPr="002D7AD6">
              <w:rPr>
                <w:rFonts w:hint="eastAsia"/>
                <w:sz w:val="15"/>
                <w:szCs w:val="15"/>
              </w:rPr>
              <w:t>因为</w:t>
            </w:r>
            <w:r w:rsidR="00804052" w:rsidRPr="002D7AD6">
              <w:rPr>
                <w:sz w:val="15"/>
                <w:szCs w:val="15"/>
              </w:rPr>
              <w:t>任务较为</w:t>
            </w:r>
            <w:r w:rsidR="00804052" w:rsidRPr="002D7AD6">
              <w:rPr>
                <w:rFonts w:hint="eastAsia"/>
                <w:sz w:val="15"/>
                <w:szCs w:val="15"/>
              </w:rPr>
              <w:t>繁重</w:t>
            </w:r>
            <w:r w:rsidR="00804052">
              <w:rPr>
                <w:sz w:val="15"/>
                <w:szCs w:val="15"/>
              </w:rPr>
              <w:t>，他对软件系统的依赖比较大。</w:t>
            </w:r>
            <w:r w:rsidR="00804052">
              <w:rPr>
                <w:rFonts w:hint="eastAsia"/>
                <w:sz w:val="15"/>
                <w:szCs w:val="15"/>
              </w:rPr>
              <w:t>院系教务员</w:t>
            </w:r>
            <w:r w:rsidR="00804052" w:rsidRPr="002D7AD6">
              <w:rPr>
                <w:rFonts w:hint="eastAsia"/>
                <w:sz w:val="15"/>
                <w:szCs w:val="15"/>
              </w:rPr>
              <w:t>一般具备基本</w:t>
            </w:r>
            <w:r w:rsidR="00804052" w:rsidRPr="002D7AD6">
              <w:rPr>
                <w:sz w:val="15"/>
                <w:szCs w:val="15"/>
              </w:rPr>
              <w:t>的计算机</w:t>
            </w:r>
            <w:r w:rsidR="00804052" w:rsidRPr="002D7AD6">
              <w:rPr>
                <w:rFonts w:hint="eastAsia"/>
                <w:sz w:val="15"/>
                <w:szCs w:val="15"/>
              </w:rPr>
              <w:t>办公技能</w:t>
            </w:r>
            <w:r w:rsidR="00804052" w:rsidRPr="002D7AD6">
              <w:rPr>
                <w:sz w:val="15"/>
                <w:szCs w:val="15"/>
              </w:rPr>
              <w:t>，</w:t>
            </w:r>
            <w:r w:rsidR="00804052">
              <w:rPr>
                <w:rFonts w:hint="eastAsia"/>
                <w:sz w:val="15"/>
                <w:szCs w:val="15"/>
              </w:rPr>
              <w:t>因为</w:t>
            </w:r>
            <w:r w:rsidR="00804052">
              <w:rPr>
                <w:sz w:val="15"/>
                <w:szCs w:val="15"/>
              </w:rPr>
              <w:t>要输入的信息较多，希望新系统</w:t>
            </w:r>
            <w:r w:rsidR="00804052">
              <w:rPr>
                <w:rFonts w:hint="eastAsia"/>
                <w:sz w:val="15"/>
                <w:szCs w:val="15"/>
              </w:rPr>
              <w:t>能提供</w:t>
            </w:r>
            <w:r w:rsidR="00804052" w:rsidRPr="002D7AD6">
              <w:rPr>
                <w:sz w:val="15"/>
                <w:szCs w:val="15"/>
              </w:rPr>
              <w:t>更为高效的信息录入方式</w:t>
            </w:r>
            <w:r w:rsidR="00804052">
              <w:rPr>
                <w:rFonts w:hint="eastAsia"/>
                <w:sz w:val="15"/>
                <w:szCs w:val="15"/>
              </w:rPr>
              <w:t>提高自己</w:t>
            </w:r>
            <w:r w:rsidR="00804052">
              <w:rPr>
                <w:sz w:val="15"/>
                <w:szCs w:val="15"/>
              </w:rPr>
              <w:t>的工作效率</w:t>
            </w:r>
            <w:r w:rsidR="005373C2">
              <w:rPr>
                <w:rFonts w:hint="eastAsia"/>
                <w:sz w:val="15"/>
                <w:szCs w:val="15"/>
              </w:rPr>
              <w:t>，</w:t>
            </w:r>
            <w:r w:rsidR="005373C2">
              <w:rPr>
                <w:sz w:val="15"/>
                <w:szCs w:val="15"/>
              </w:rPr>
              <w:t>不</w:t>
            </w:r>
            <w:r w:rsidR="005373C2">
              <w:rPr>
                <w:rFonts w:hint="eastAsia"/>
                <w:sz w:val="15"/>
                <w:szCs w:val="15"/>
              </w:rPr>
              <w:t>希望</w:t>
            </w:r>
            <w:r w:rsidR="005373C2">
              <w:rPr>
                <w:sz w:val="15"/>
                <w:szCs w:val="15"/>
              </w:rPr>
              <w:t>增加现有的工作量</w:t>
            </w:r>
            <w:r w:rsidR="00804052">
              <w:rPr>
                <w:sz w:val="15"/>
                <w:szCs w:val="15"/>
              </w:rPr>
              <w:t>。</w:t>
            </w:r>
          </w:p>
        </w:tc>
      </w:tr>
      <w:tr w:rsidR="007E404F" w:rsidTr="007E404F">
        <w:tc>
          <w:tcPr>
            <w:tcW w:w="988" w:type="dxa"/>
          </w:tcPr>
          <w:p w:rsidR="007E404F" w:rsidRDefault="007E404F" w:rsidP="007E404F">
            <w:pPr>
              <w:contextualSpacing/>
            </w:pPr>
            <w:r w:rsidRPr="007E404F">
              <w:rPr>
                <w:rFonts w:hint="eastAsia"/>
                <w:sz w:val="15"/>
              </w:rPr>
              <w:t>任课</w:t>
            </w:r>
            <w:r w:rsidRPr="007E404F">
              <w:rPr>
                <w:sz w:val="15"/>
              </w:rPr>
              <w:t>老师</w:t>
            </w:r>
          </w:p>
        </w:tc>
        <w:tc>
          <w:tcPr>
            <w:tcW w:w="6883" w:type="dxa"/>
          </w:tcPr>
          <w:p w:rsidR="007E404F" w:rsidRPr="004E319E" w:rsidRDefault="00157372" w:rsidP="007E404F">
            <w:pPr>
              <w:contextualSpacing/>
              <w:rPr>
                <w:sz w:val="15"/>
                <w:szCs w:val="15"/>
              </w:rPr>
            </w:pPr>
            <w:r>
              <w:rPr>
                <w:rFonts w:hint="eastAsia"/>
                <w:sz w:val="15"/>
                <w:szCs w:val="15"/>
              </w:rPr>
              <w:t>整个</w:t>
            </w:r>
            <w:r>
              <w:rPr>
                <w:sz w:val="15"/>
                <w:szCs w:val="15"/>
              </w:rPr>
              <w:t>系统</w:t>
            </w:r>
            <w:r w:rsidR="005373C2">
              <w:rPr>
                <w:rFonts w:hint="eastAsia"/>
                <w:sz w:val="15"/>
                <w:szCs w:val="15"/>
              </w:rPr>
              <w:t>有</w:t>
            </w:r>
            <w:r w:rsidR="005373C2">
              <w:rPr>
                <w:rFonts w:hint="eastAsia"/>
                <w:sz w:val="15"/>
                <w:szCs w:val="15"/>
              </w:rPr>
              <w:t>1500</w:t>
            </w:r>
            <w:r w:rsidR="005373C2">
              <w:rPr>
                <w:rFonts w:hint="eastAsia"/>
                <w:sz w:val="15"/>
                <w:szCs w:val="15"/>
              </w:rPr>
              <w:t>名左右</w:t>
            </w:r>
            <w:r w:rsidR="005373C2">
              <w:rPr>
                <w:sz w:val="15"/>
                <w:szCs w:val="15"/>
              </w:rPr>
              <w:t>任课老师</w:t>
            </w:r>
            <w:r w:rsidR="005373C2">
              <w:rPr>
                <w:rFonts w:hint="eastAsia"/>
                <w:sz w:val="15"/>
                <w:szCs w:val="15"/>
              </w:rPr>
              <w:t>，每院系</w:t>
            </w:r>
            <w:r w:rsidR="005373C2">
              <w:rPr>
                <w:rFonts w:hint="eastAsia"/>
                <w:sz w:val="15"/>
                <w:szCs w:val="15"/>
              </w:rPr>
              <w:t>30-200</w:t>
            </w:r>
            <w:r w:rsidR="005373C2">
              <w:rPr>
                <w:rFonts w:hint="eastAsia"/>
                <w:sz w:val="15"/>
                <w:szCs w:val="15"/>
              </w:rPr>
              <w:t>名</w:t>
            </w:r>
            <w:r w:rsidR="005373C2">
              <w:rPr>
                <w:sz w:val="15"/>
                <w:szCs w:val="15"/>
              </w:rPr>
              <w:t>不等。</w:t>
            </w:r>
            <w:r w:rsidR="005373C2">
              <w:rPr>
                <w:rFonts w:hint="eastAsia"/>
                <w:sz w:val="15"/>
                <w:szCs w:val="15"/>
              </w:rPr>
              <w:t>任课老师</w:t>
            </w:r>
            <w:r w:rsidR="005373C2">
              <w:rPr>
                <w:sz w:val="15"/>
                <w:szCs w:val="15"/>
              </w:rPr>
              <w:t>需要</w:t>
            </w:r>
            <w:r w:rsidR="005373C2" w:rsidRPr="005373C2">
              <w:rPr>
                <w:rFonts w:hint="eastAsia"/>
                <w:sz w:val="15"/>
                <w:szCs w:val="15"/>
              </w:rPr>
              <w:t>处理课程信息</w:t>
            </w:r>
            <w:r w:rsidR="005373C2" w:rsidRPr="005373C2">
              <w:rPr>
                <w:rFonts w:hint="eastAsia"/>
                <w:sz w:val="15"/>
                <w:szCs w:val="15"/>
              </w:rPr>
              <w:t>(</w:t>
            </w:r>
            <w:r w:rsidR="005373C2" w:rsidRPr="005373C2">
              <w:rPr>
                <w:rFonts w:hint="eastAsia"/>
                <w:sz w:val="15"/>
                <w:szCs w:val="15"/>
              </w:rPr>
              <w:t>填写课程信息，</w:t>
            </w:r>
            <w:r w:rsidR="005373C2" w:rsidRPr="005373C2">
              <w:rPr>
                <w:rFonts w:hint="eastAsia"/>
                <w:sz w:val="15"/>
                <w:szCs w:val="15"/>
              </w:rPr>
              <w:lastRenderedPageBreak/>
              <w:t>查看课程信息，查看课程统计信息</w:t>
            </w:r>
            <w:r w:rsidR="005373C2" w:rsidRPr="005373C2">
              <w:rPr>
                <w:rFonts w:hint="eastAsia"/>
                <w:sz w:val="15"/>
                <w:szCs w:val="15"/>
              </w:rPr>
              <w:t>)</w:t>
            </w:r>
            <w:r w:rsidR="005373C2">
              <w:rPr>
                <w:rFonts w:hint="eastAsia"/>
                <w:sz w:val="15"/>
                <w:szCs w:val="15"/>
              </w:rPr>
              <w:t>和</w:t>
            </w:r>
            <w:r w:rsidR="005373C2" w:rsidRPr="005373C2">
              <w:rPr>
                <w:rFonts w:hint="eastAsia"/>
                <w:sz w:val="15"/>
                <w:szCs w:val="15"/>
              </w:rPr>
              <w:t>处理学生信息</w:t>
            </w:r>
            <w:r w:rsidR="005373C2" w:rsidRPr="005373C2">
              <w:rPr>
                <w:rFonts w:hint="eastAsia"/>
                <w:sz w:val="15"/>
                <w:szCs w:val="15"/>
              </w:rPr>
              <w:t>(</w:t>
            </w:r>
            <w:r w:rsidR="005373C2" w:rsidRPr="005373C2">
              <w:rPr>
                <w:rFonts w:hint="eastAsia"/>
                <w:sz w:val="15"/>
                <w:szCs w:val="15"/>
              </w:rPr>
              <w:t>查看某课程的学生列表，登记成绩</w:t>
            </w:r>
            <w:r w:rsidR="005373C2" w:rsidRPr="005373C2">
              <w:rPr>
                <w:rFonts w:hint="eastAsia"/>
                <w:sz w:val="15"/>
                <w:szCs w:val="15"/>
              </w:rPr>
              <w:t>)</w:t>
            </w:r>
            <w:r w:rsidR="005373C2">
              <w:rPr>
                <w:rFonts w:hint="eastAsia"/>
                <w:sz w:val="15"/>
                <w:szCs w:val="15"/>
              </w:rPr>
              <w:t>。他们</w:t>
            </w:r>
            <w:r w:rsidR="005373C2">
              <w:rPr>
                <w:sz w:val="15"/>
                <w:szCs w:val="15"/>
              </w:rPr>
              <w:t>的工作集中在学期初和学期末</w:t>
            </w:r>
            <w:r w:rsidR="005373C2">
              <w:rPr>
                <w:rFonts w:hint="eastAsia"/>
                <w:sz w:val="15"/>
                <w:szCs w:val="15"/>
              </w:rPr>
              <w:t>。</w:t>
            </w:r>
            <w:r w:rsidR="005373C2">
              <w:rPr>
                <w:sz w:val="15"/>
                <w:szCs w:val="15"/>
              </w:rPr>
              <w:t>任课老师</w:t>
            </w:r>
            <w:r w:rsidR="005373C2">
              <w:rPr>
                <w:rFonts w:hint="eastAsia"/>
                <w:sz w:val="15"/>
                <w:szCs w:val="15"/>
              </w:rPr>
              <w:t>使用</w:t>
            </w:r>
            <w:r w:rsidR="005373C2">
              <w:rPr>
                <w:sz w:val="15"/>
                <w:szCs w:val="15"/>
              </w:rPr>
              <w:t>办公</w:t>
            </w:r>
            <w:r w:rsidR="005373C2">
              <w:rPr>
                <w:rFonts w:hint="eastAsia"/>
                <w:sz w:val="15"/>
                <w:szCs w:val="15"/>
              </w:rPr>
              <w:t>信息化</w:t>
            </w:r>
            <w:r w:rsidR="005373C2">
              <w:rPr>
                <w:sz w:val="15"/>
                <w:szCs w:val="15"/>
              </w:rPr>
              <w:t>系统的能力相差较大，</w:t>
            </w:r>
            <w:r w:rsidR="005373C2">
              <w:rPr>
                <w:rFonts w:hint="eastAsia"/>
                <w:sz w:val="15"/>
                <w:szCs w:val="15"/>
              </w:rPr>
              <w:t>因为</w:t>
            </w:r>
            <w:r w:rsidR="005373C2">
              <w:rPr>
                <w:sz w:val="15"/>
                <w:szCs w:val="15"/>
              </w:rPr>
              <w:t>要输入的信息较多，希望新系统</w:t>
            </w:r>
            <w:r w:rsidR="005373C2">
              <w:rPr>
                <w:rFonts w:hint="eastAsia"/>
                <w:sz w:val="15"/>
                <w:szCs w:val="15"/>
              </w:rPr>
              <w:t>能提供</w:t>
            </w:r>
            <w:r w:rsidR="005373C2" w:rsidRPr="002D7AD6">
              <w:rPr>
                <w:sz w:val="15"/>
                <w:szCs w:val="15"/>
              </w:rPr>
              <w:t>更为高效的信息录入方式</w:t>
            </w:r>
            <w:r w:rsidR="005373C2">
              <w:rPr>
                <w:rFonts w:hint="eastAsia"/>
                <w:sz w:val="15"/>
                <w:szCs w:val="15"/>
              </w:rPr>
              <w:t>和</w:t>
            </w:r>
            <w:r w:rsidR="005373C2">
              <w:rPr>
                <w:sz w:val="15"/>
                <w:szCs w:val="15"/>
              </w:rPr>
              <w:t>更友好的用户界面</w:t>
            </w:r>
            <w:r w:rsidR="005373C2">
              <w:rPr>
                <w:rFonts w:hint="eastAsia"/>
                <w:sz w:val="15"/>
                <w:szCs w:val="15"/>
              </w:rPr>
              <w:t>提高自己</w:t>
            </w:r>
            <w:r w:rsidR="005373C2">
              <w:rPr>
                <w:sz w:val="15"/>
                <w:szCs w:val="15"/>
              </w:rPr>
              <w:t>的</w:t>
            </w:r>
            <w:r w:rsidR="005373C2">
              <w:rPr>
                <w:rFonts w:hint="eastAsia"/>
                <w:sz w:val="15"/>
                <w:szCs w:val="15"/>
              </w:rPr>
              <w:t>工作</w:t>
            </w:r>
            <w:r w:rsidR="005373C2">
              <w:rPr>
                <w:sz w:val="15"/>
                <w:szCs w:val="15"/>
              </w:rPr>
              <w:t>效率</w:t>
            </w:r>
            <w:r w:rsidR="005373C2">
              <w:rPr>
                <w:rFonts w:hint="eastAsia"/>
                <w:sz w:val="15"/>
                <w:szCs w:val="15"/>
              </w:rPr>
              <w:t>，</w:t>
            </w:r>
            <w:r w:rsidR="005373C2">
              <w:rPr>
                <w:sz w:val="15"/>
                <w:szCs w:val="15"/>
              </w:rPr>
              <w:t>不</w:t>
            </w:r>
            <w:r w:rsidR="005373C2">
              <w:rPr>
                <w:rFonts w:hint="eastAsia"/>
                <w:sz w:val="15"/>
                <w:szCs w:val="15"/>
              </w:rPr>
              <w:t>希望</w:t>
            </w:r>
            <w:r w:rsidR="005373C2">
              <w:rPr>
                <w:sz w:val="15"/>
                <w:szCs w:val="15"/>
              </w:rPr>
              <w:t>增加现有的工作量。</w:t>
            </w:r>
          </w:p>
        </w:tc>
      </w:tr>
      <w:tr w:rsidR="007E404F" w:rsidTr="007E404F">
        <w:tc>
          <w:tcPr>
            <w:tcW w:w="988" w:type="dxa"/>
          </w:tcPr>
          <w:p w:rsidR="007E404F" w:rsidRPr="007E404F" w:rsidRDefault="007E404F" w:rsidP="007E404F">
            <w:pPr>
              <w:contextualSpacing/>
              <w:rPr>
                <w:sz w:val="20"/>
                <w:szCs w:val="20"/>
              </w:rPr>
            </w:pPr>
            <w:r w:rsidRPr="007E404F">
              <w:rPr>
                <w:rFonts w:hint="eastAsia"/>
                <w:sz w:val="15"/>
                <w:szCs w:val="20"/>
              </w:rPr>
              <w:lastRenderedPageBreak/>
              <w:t>辅导员</w:t>
            </w:r>
          </w:p>
        </w:tc>
        <w:tc>
          <w:tcPr>
            <w:tcW w:w="6883" w:type="dxa"/>
          </w:tcPr>
          <w:p w:rsidR="007E404F" w:rsidRPr="004E319E" w:rsidRDefault="006D0C66" w:rsidP="007E404F">
            <w:pPr>
              <w:contextualSpacing/>
              <w:rPr>
                <w:sz w:val="15"/>
                <w:szCs w:val="15"/>
              </w:rPr>
            </w:pPr>
            <w:r>
              <w:rPr>
                <w:rFonts w:hint="eastAsia"/>
                <w:sz w:val="15"/>
                <w:szCs w:val="15"/>
              </w:rPr>
              <w:t>每个院系</w:t>
            </w:r>
            <w:r>
              <w:rPr>
                <w:sz w:val="15"/>
                <w:szCs w:val="15"/>
              </w:rPr>
              <w:t>每年级有一个辅导员。</w:t>
            </w:r>
            <w:r>
              <w:rPr>
                <w:rFonts w:hint="eastAsia"/>
                <w:sz w:val="15"/>
                <w:szCs w:val="15"/>
              </w:rPr>
              <w:t>辅导员需要</w:t>
            </w:r>
            <w:r>
              <w:rPr>
                <w:sz w:val="15"/>
                <w:szCs w:val="15"/>
              </w:rPr>
              <w:t>查看</w:t>
            </w:r>
            <w:r w:rsidRPr="006D0C66">
              <w:rPr>
                <w:rFonts w:hint="eastAsia"/>
                <w:sz w:val="15"/>
                <w:szCs w:val="15"/>
              </w:rPr>
              <w:t>查看学生信息列表及其统计信息</w:t>
            </w:r>
            <w:r>
              <w:rPr>
                <w:rFonts w:hint="eastAsia"/>
                <w:sz w:val="15"/>
                <w:szCs w:val="15"/>
              </w:rPr>
              <w:t>，查看</w:t>
            </w:r>
            <w:r>
              <w:rPr>
                <w:sz w:val="15"/>
                <w:szCs w:val="15"/>
              </w:rPr>
              <w:t>自己管的学生的</w:t>
            </w:r>
            <w:r>
              <w:rPr>
                <w:rFonts w:hint="eastAsia"/>
                <w:sz w:val="15"/>
                <w:szCs w:val="15"/>
              </w:rPr>
              <w:t>课</w:t>
            </w:r>
            <w:r w:rsidRPr="006D0C66">
              <w:rPr>
                <w:rFonts w:hint="eastAsia"/>
                <w:sz w:val="15"/>
                <w:szCs w:val="15"/>
              </w:rPr>
              <w:t>程信息</w:t>
            </w:r>
            <w:r>
              <w:rPr>
                <w:rFonts w:hint="eastAsia"/>
                <w:sz w:val="15"/>
                <w:szCs w:val="15"/>
              </w:rPr>
              <w:t>。</w:t>
            </w:r>
            <w:r>
              <w:rPr>
                <w:sz w:val="15"/>
                <w:szCs w:val="15"/>
              </w:rPr>
              <w:t>辅导员</w:t>
            </w:r>
            <w:r>
              <w:rPr>
                <w:rFonts w:hint="eastAsia"/>
                <w:sz w:val="15"/>
                <w:szCs w:val="15"/>
              </w:rPr>
              <w:t>一般具备</w:t>
            </w:r>
            <w:r>
              <w:rPr>
                <w:sz w:val="15"/>
                <w:szCs w:val="15"/>
              </w:rPr>
              <w:t>基本的计算机办公技能，</w:t>
            </w:r>
            <w:r>
              <w:rPr>
                <w:rFonts w:hint="eastAsia"/>
                <w:sz w:val="15"/>
                <w:szCs w:val="15"/>
              </w:rPr>
              <w:t>希望能</w:t>
            </w:r>
            <w:r>
              <w:rPr>
                <w:sz w:val="15"/>
                <w:szCs w:val="15"/>
              </w:rPr>
              <w:t>详尽地</w:t>
            </w:r>
            <w:r>
              <w:rPr>
                <w:rFonts w:hint="eastAsia"/>
                <w:sz w:val="15"/>
                <w:szCs w:val="15"/>
              </w:rPr>
              <w:t>掌握</w:t>
            </w:r>
            <w:r>
              <w:rPr>
                <w:sz w:val="15"/>
                <w:szCs w:val="15"/>
              </w:rPr>
              <w:t>自己</w:t>
            </w:r>
            <w:r>
              <w:rPr>
                <w:rFonts w:hint="eastAsia"/>
                <w:sz w:val="15"/>
                <w:szCs w:val="15"/>
              </w:rPr>
              <w:t>管</w:t>
            </w:r>
            <w:r>
              <w:rPr>
                <w:sz w:val="15"/>
                <w:szCs w:val="15"/>
              </w:rPr>
              <w:t>的学生的</w:t>
            </w:r>
            <w:r>
              <w:rPr>
                <w:rFonts w:hint="eastAsia"/>
                <w:sz w:val="15"/>
                <w:szCs w:val="15"/>
              </w:rPr>
              <w:t>课业状况</w:t>
            </w:r>
            <w:r>
              <w:rPr>
                <w:sz w:val="15"/>
                <w:szCs w:val="15"/>
              </w:rPr>
              <w:t>，</w:t>
            </w:r>
            <w:r>
              <w:rPr>
                <w:rFonts w:hint="eastAsia"/>
                <w:sz w:val="15"/>
                <w:szCs w:val="15"/>
              </w:rPr>
              <w:t>并</w:t>
            </w:r>
            <w:r>
              <w:rPr>
                <w:sz w:val="15"/>
                <w:szCs w:val="15"/>
              </w:rPr>
              <w:t>希望系统能提供多种分类汇总和</w:t>
            </w:r>
            <w:r>
              <w:rPr>
                <w:rFonts w:hint="eastAsia"/>
                <w:sz w:val="15"/>
                <w:szCs w:val="15"/>
              </w:rPr>
              <w:t>统计</w:t>
            </w:r>
            <w:r>
              <w:rPr>
                <w:sz w:val="15"/>
                <w:szCs w:val="15"/>
              </w:rPr>
              <w:t>方式</w:t>
            </w:r>
            <w:r>
              <w:rPr>
                <w:rFonts w:hint="eastAsia"/>
                <w:sz w:val="15"/>
                <w:szCs w:val="15"/>
              </w:rPr>
              <w:t>，</w:t>
            </w:r>
            <w:r>
              <w:rPr>
                <w:sz w:val="15"/>
                <w:szCs w:val="15"/>
              </w:rPr>
              <w:t>方便其进行分析</w:t>
            </w:r>
            <w:r>
              <w:rPr>
                <w:rFonts w:hint="eastAsia"/>
                <w:sz w:val="15"/>
                <w:szCs w:val="15"/>
              </w:rPr>
              <w:t>。</w:t>
            </w:r>
          </w:p>
        </w:tc>
      </w:tr>
      <w:tr w:rsidR="007E404F" w:rsidTr="007E404F">
        <w:tc>
          <w:tcPr>
            <w:tcW w:w="988" w:type="dxa"/>
          </w:tcPr>
          <w:p w:rsidR="007E404F" w:rsidRPr="007E404F" w:rsidRDefault="007E404F" w:rsidP="007E404F">
            <w:pPr>
              <w:contextualSpacing/>
              <w:rPr>
                <w:sz w:val="15"/>
                <w:szCs w:val="15"/>
              </w:rPr>
            </w:pPr>
            <w:r w:rsidRPr="007E404F">
              <w:rPr>
                <w:rFonts w:hint="eastAsia"/>
                <w:sz w:val="15"/>
                <w:szCs w:val="15"/>
              </w:rPr>
              <w:t>学生</w:t>
            </w:r>
          </w:p>
        </w:tc>
        <w:tc>
          <w:tcPr>
            <w:tcW w:w="6883" w:type="dxa"/>
          </w:tcPr>
          <w:p w:rsidR="007E404F" w:rsidRPr="004E319E" w:rsidRDefault="009A3195" w:rsidP="007E404F">
            <w:pPr>
              <w:contextualSpacing/>
              <w:rPr>
                <w:sz w:val="15"/>
                <w:szCs w:val="15"/>
              </w:rPr>
            </w:pPr>
            <w:r>
              <w:rPr>
                <w:rFonts w:hint="eastAsia"/>
                <w:sz w:val="15"/>
                <w:szCs w:val="15"/>
              </w:rPr>
              <w:t>整个</w:t>
            </w:r>
            <w:r>
              <w:rPr>
                <w:sz w:val="15"/>
                <w:szCs w:val="15"/>
              </w:rPr>
              <w:t>系统有</w:t>
            </w:r>
            <w:r>
              <w:rPr>
                <w:rFonts w:hint="eastAsia"/>
                <w:sz w:val="15"/>
                <w:szCs w:val="15"/>
              </w:rPr>
              <w:t>10000</w:t>
            </w:r>
            <w:r>
              <w:rPr>
                <w:rFonts w:hint="eastAsia"/>
                <w:sz w:val="15"/>
                <w:szCs w:val="15"/>
              </w:rPr>
              <w:t>名</w:t>
            </w:r>
            <w:r>
              <w:rPr>
                <w:sz w:val="15"/>
                <w:szCs w:val="15"/>
              </w:rPr>
              <w:t>左右，分四个本科</w:t>
            </w:r>
            <w:r>
              <w:rPr>
                <w:rFonts w:hint="eastAsia"/>
                <w:sz w:val="15"/>
                <w:szCs w:val="15"/>
              </w:rPr>
              <w:t>年级，</w:t>
            </w:r>
            <w:r w:rsidRPr="009A3195">
              <w:rPr>
                <w:rFonts w:hint="eastAsia"/>
                <w:sz w:val="15"/>
                <w:szCs w:val="15"/>
              </w:rPr>
              <w:t>每院系</w:t>
            </w:r>
            <w:r w:rsidRPr="009A3195">
              <w:rPr>
                <w:rFonts w:hint="eastAsia"/>
                <w:sz w:val="15"/>
                <w:szCs w:val="15"/>
              </w:rPr>
              <w:t>100</w:t>
            </w:r>
            <w:r w:rsidRPr="009A3195">
              <w:rPr>
                <w:rFonts w:hint="eastAsia"/>
                <w:sz w:val="15"/>
                <w:szCs w:val="15"/>
              </w:rPr>
              <w:t>到</w:t>
            </w:r>
            <w:r w:rsidRPr="009A3195">
              <w:rPr>
                <w:rFonts w:hint="eastAsia"/>
                <w:sz w:val="15"/>
                <w:szCs w:val="15"/>
              </w:rPr>
              <w:t>1500</w:t>
            </w:r>
            <w:r w:rsidRPr="009A3195">
              <w:rPr>
                <w:rFonts w:hint="eastAsia"/>
                <w:sz w:val="15"/>
                <w:szCs w:val="15"/>
              </w:rPr>
              <w:t>名不等</w:t>
            </w:r>
            <w:r>
              <w:rPr>
                <w:rFonts w:hint="eastAsia"/>
                <w:sz w:val="15"/>
                <w:szCs w:val="15"/>
              </w:rPr>
              <w:t>。学生</w:t>
            </w:r>
            <w:r>
              <w:rPr>
                <w:sz w:val="15"/>
                <w:szCs w:val="15"/>
              </w:rPr>
              <w:t>需要</w:t>
            </w:r>
            <w:r w:rsidRPr="009A3195">
              <w:rPr>
                <w:rFonts w:hint="eastAsia"/>
                <w:sz w:val="15"/>
                <w:szCs w:val="15"/>
              </w:rPr>
              <w:t>查看所有课程信息</w:t>
            </w:r>
            <w:r w:rsidRPr="009A3195">
              <w:rPr>
                <w:rFonts w:hint="eastAsia"/>
                <w:sz w:val="15"/>
                <w:szCs w:val="15"/>
              </w:rPr>
              <w:t>/</w:t>
            </w:r>
            <w:r w:rsidRPr="009A3195">
              <w:rPr>
                <w:rFonts w:hint="eastAsia"/>
                <w:sz w:val="15"/>
                <w:szCs w:val="15"/>
              </w:rPr>
              <w:t>课程统计信息</w:t>
            </w:r>
            <w:r>
              <w:rPr>
                <w:rFonts w:hint="eastAsia"/>
                <w:sz w:val="15"/>
                <w:szCs w:val="15"/>
              </w:rPr>
              <w:t>，</w:t>
            </w:r>
            <w:r w:rsidRPr="009A3195">
              <w:rPr>
                <w:rFonts w:hint="eastAsia"/>
                <w:sz w:val="15"/>
                <w:szCs w:val="15"/>
              </w:rPr>
              <w:t>进行选课</w:t>
            </w:r>
            <w:r w:rsidRPr="009A3195">
              <w:rPr>
                <w:rFonts w:hint="eastAsia"/>
                <w:sz w:val="15"/>
                <w:szCs w:val="15"/>
              </w:rPr>
              <w:t>(</w:t>
            </w:r>
            <w:r w:rsidRPr="009A3195">
              <w:rPr>
                <w:rFonts w:hint="eastAsia"/>
                <w:sz w:val="15"/>
                <w:szCs w:val="15"/>
              </w:rPr>
              <w:t>查看可选课程，进行选课</w:t>
            </w:r>
            <w:r w:rsidRPr="009A3195">
              <w:rPr>
                <w:rFonts w:hint="eastAsia"/>
                <w:sz w:val="15"/>
                <w:szCs w:val="15"/>
              </w:rPr>
              <w:t>)</w:t>
            </w:r>
            <w:r>
              <w:rPr>
                <w:rFonts w:hint="eastAsia"/>
                <w:sz w:val="15"/>
                <w:szCs w:val="15"/>
              </w:rPr>
              <w:t>，</w:t>
            </w:r>
            <w:r w:rsidRPr="009A3195">
              <w:rPr>
                <w:rFonts w:hint="eastAsia"/>
                <w:sz w:val="15"/>
                <w:szCs w:val="15"/>
              </w:rPr>
              <w:t>处理选课</w:t>
            </w:r>
            <w:r w:rsidRPr="009A3195">
              <w:rPr>
                <w:rFonts w:hint="eastAsia"/>
                <w:sz w:val="15"/>
                <w:szCs w:val="15"/>
              </w:rPr>
              <w:t>(</w:t>
            </w:r>
            <w:r w:rsidRPr="009A3195">
              <w:rPr>
                <w:rFonts w:hint="eastAsia"/>
                <w:sz w:val="15"/>
                <w:szCs w:val="15"/>
              </w:rPr>
              <w:t>查看已选课程，退选</w:t>
            </w:r>
            <w:r w:rsidRPr="009A3195">
              <w:rPr>
                <w:rFonts w:hint="eastAsia"/>
                <w:sz w:val="15"/>
                <w:szCs w:val="15"/>
              </w:rPr>
              <w:t>)</w:t>
            </w:r>
            <w:r>
              <w:rPr>
                <w:rFonts w:hint="eastAsia"/>
                <w:sz w:val="15"/>
                <w:szCs w:val="15"/>
              </w:rPr>
              <w:t>，查看自己</w:t>
            </w:r>
            <w:r w:rsidRPr="009A3195">
              <w:rPr>
                <w:rFonts w:hint="eastAsia"/>
                <w:sz w:val="15"/>
                <w:szCs w:val="15"/>
              </w:rPr>
              <w:t>的课程和课程信息</w:t>
            </w:r>
            <w:r>
              <w:rPr>
                <w:rFonts w:hint="eastAsia"/>
                <w:sz w:val="15"/>
                <w:szCs w:val="15"/>
              </w:rPr>
              <w:t>，</w:t>
            </w:r>
            <w:r w:rsidRPr="009A3195">
              <w:rPr>
                <w:rFonts w:hint="eastAsia"/>
                <w:sz w:val="15"/>
                <w:szCs w:val="15"/>
              </w:rPr>
              <w:t>查看个人信息</w:t>
            </w:r>
            <w:r w:rsidRPr="009A3195">
              <w:rPr>
                <w:rFonts w:hint="eastAsia"/>
                <w:sz w:val="15"/>
                <w:szCs w:val="15"/>
              </w:rPr>
              <w:t>(</w:t>
            </w:r>
            <w:r w:rsidRPr="009A3195">
              <w:rPr>
                <w:rFonts w:hint="eastAsia"/>
                <w:sz w:val="15"/>
                <w:szCs w:val="15"/>
              </w:rPr>
              <w:t>学分绩，学分获得进度</w:t>
            </w:r>
            <w:r w:rsidRPr="009A3195">
              <w:rPr>
                <w:rFonts w:hint="eastAsia"/>
                <w:sz w:val="15"/>
                <w:szCs w:val="15"/>
              </w:rPr>
              <w:t>)</w:t>
            </w:r>
            <w:r>
              <w:rPr>
                <w:rFonts w:hint="eastAsia"/>
                <w:sz w:val="15"/>
                <w:szCs w:val="15"/>
              </w:rPr>
              <w:t>等</w:t>
            </w:r>
            <w:r>
              <w:rPr>
                <w:sz w:val="15"/>
                <w:szCs w:val="15"/>
              </w:rPr>
              <w:t>。学生</w:t>
            </w:r>
            <w:r>
              <w:rPr>
                <w:rFonts w:hint="eastAsia"/>
                <w:sz w:val="15"/>
                <w:szCs w:val="15"/>
              </w:rPr>
              <w:t>能够</w:t>
            </w:r>
            <w:r>
              <w:rPr>
                <w:sz w:val="15"/>
                <w:szCs w:val="15"/>
              </w:rPr>
              <w:t>熟练地</w:t>
            </w:r>
            <w:r>
              <w:rPr>
                <w:rFonts w:hint="eastAsia"/>
                <w:sz w:val="15"/>
                <w:szCs w:val="15"/>
              </w:rPr>
              <w:t>使用</w:t>
            </w:r>
            <w:r>
              <w:rPr>
                <w:sz w:val="15"/>
                <w:szCs w:val="15"/>
              </w:rPr>
              <w:t>办公信息化系统，希望新系统能够提供更直观的信息呈现方式，</w:t>
            </w:r>
            <w:r>
              <w:rPr>
                <w:rFonts w:hint="eastAsia"/>
                <w:sz w:val="15"/>
                <w:szCs w:val="15"/>
              </w:rPr>
              <w:t>让自己</w:t>
            </w:r>
            <w:r>
              <w:rPr>
                <w:sz w:val="15"/>
                <w:szCs w:val="15"/>
              </w:rPr>
              <w:t>更清晰地掌握目前的学习</w:t>
            </w:r>
            <w:r>
              <w:rPr>
                <w:rFonts w:hint="eastAsia"/>
                <w:sz w:val="15"/>
                <w:szCs w:val="15"/>
              </w:rPr>
              <w:t>进度</w:t>
            </w:r>
            <w:r>
              <w:rPr>
                <w:sz w:val="15"/>
                <w:szCs w:val="15"/>
              </w:rPr>
              <w:t>和阶段任务，</w:t>
            </w:r>
            <w:r>
              <w:rPr>
                <w:rFonts w:hint="eastAsia"/>
                <w:sz w:val="15"/>
                <w:szCs w:val="15"/>
              </w:rPr>
              <w:t>更高效地</w:t>
            </w:r>
            <w:r>
              <w:rPr>
                <w:sz w:val="15"/>
                <w:szCs w:val="15"/>
              </w:rPr>
              <w:t>进行选课。</w:t>
            </w:r>
          </w:p>
        </w:tc>
      </w:tr>
      <w:tr w:rsidR="002D7AD6" w:rsidTr="007E404F">
        <w:tc>
          <w:tcPr>
            <w:tcW w:w="988" w:type="dxa"/>
          </w:tcPr>
          <w:p w:rsidR="002D7AD6" w:rsidRPr="007E404F" w:rsidRDefault="002D7AD6" w:rsidP="007E404F">
            <w:pPr>
              <w:contextualSpacing/>
              <w:rPr>
                <w:sz w:val="15"/>
                <w:szCs w:val="15"/>
              </w:rPr>
            </w:pPr>
            <w:r>
              <w:rPr>
                <w:rFonts w:hint="eastAsia"/>
                <w:sz w:val="15"/>
                <w:szCs w:val="15"/>
              </w:rPr>
              <w:t>管理员</w:t>
            </w:r>
          </w:p>
        </w:tc>
        <w:tc>
          <w:tcPr>
            <w:tcW w:w="6883" w:type="dxa"/>
          </w:tcPr>
          <w:p w:rsidR="002D7AD6" w:rsidRPr="00597168" w:rsidRDefault="002D7AD6" w:rsidP="007E404F">
            <w:pPr>
              <w:contextualSpacing/>
              <w:rPr>
                <w:sz w:val="15"/>
                <w:szCs w:val="15"/>
              </w:rPr>
            </w:pPr>
            <w:r w:rsidRPr="00597168">
              <w:rPr>
                <w:rFonts w:hint="eastAsia"/>
                <w:sz w:val="15"/>
                <w:szCs w:val="15"/>
              </w:rPr>
              <w:t>整个</w:t>
            </w:r>
            <w:r w:rsidRPr="00597168">
              <w:rPr>
                <w:sz w:val="15"/>
                <w:szCs w:val="15"/>
              </w:rPr>
              <w:t>系统有</w:t>
            </w:r>
            <w:r w:rsidRPr="00597168">
              <w:rPr>
                <w:sz w:val="15"/>
                <w:szCs w:val="15"/>
              </w:rPr>
              <w:t>1</w:t>
            </w:r>
            <w:r w:rsidRPr="00597168">
              <w:rPr>
                <w:sz w:val="15"/>
                <w:szCs w:val="15"/>
              </w:rPr>
              <w:t>个</w:t>
            </w:r>
            <w:r w:rsidRPr="00597168">
              <w:rPr>
                <w:rFonts w:hint="eastAsia"/>
                <w:sz w:val="15"/>
                <w:szCs w:val="15"/>
              </w:rPr>
              <w:t>系统</w:t>
            </w:r>
            <w:r w:rsidRPr="00597168">
              <w:rPr>
                <w:sz w:val="15"/>
                <w:szCs w:val="15"/>
              </w:rPr>
              <w:t>管理员</w:t>
            </w:r>
            <w:r w:rsidRPr="00597168">
              <w:rPr>
                <w:rFonts w:hint="eastAsia"/>
                <w:sz w:val="15"/>
                <w:szCs w:val="15"/>
              </w:rPr>
              <w:t>。</w:t>
            </w:r>
            <w:r w:rsidRPr="00597168">
              <w:rPr>
                <w:sz w:val="15"/>
                <w:szCs w:val="15"/>
              </w:rPr>
              <w:t>他负责</w:t>
            </w:r>
            <w:r w:rsidRPr="00597168">
              <w:rPr>
                <w:rFonts w:hint="eastAsia"/>
                <w:sz w:val="15"/>
                <w:szCs w:val="15"/>
              </w:rPr>
              <w:t>整个</w:t>
            </w:r>
            <w:r w:rsidRPr="00597168">
              <w:rPr>
                <w:sz w:val="15"/>
                <w:szCs w:val="15"/>
              </w:rPr>
              <w:t>系统的维护</w:t>
            </w:r>
            <w:r w:rsidRPr="00597168">
              <w:rPr>
                <w:rFonts w:hint="eastAsia"/>
                <w:sz w:val="15"/>
                <w:szCs w:val="15"/>
              </w:rPr>
              <w:t>，各类</w:t>
            </w:r>
            <w:r w:rsidRPr="00597168">
              <w:rPr>
                <w:sz w:val="15"/>
                <w:szCs w:val="15"/>
              </w:rPr>
              <w:t>账号的</w:t>
            </w:r>
            <w:r w:rsidRPr="00597168">
              <w:rPr>
                <w:rFonts w:hint="eastAsia"/>
                <w:sz w:val="15"/>
                <w:szCs w:val="15"/>
              </w:rPr>
              <w:t>管理</w:t>
            </w:r>
            <w:r w:rsidRPr="00597168">
              <w:rPr>
                <w:sz w:val="15"/>
                <w:szCs w:val="15"/>
              </w:rPr>
              <w:t>。</w:t>
            </w:r>
            <w:r w:rsidRPr="00597168">
              <w:rPr>
                <w:rFonts w:hint="eastAsia"/>
                <w:sz w:val="15"/>
                <w:szCs w:val="15"/>
              </w:rPr>
              <w:t>系统管理员是</w:t>
            </w:r>
            <w:r w:rsidRPr="00597168">
              <w:rPr>
                <w:sz w:val="15"/>
                <w:szCs w:val="15"/>
              </w:rPr>
              <w:t>计算机专业维护人员，计算机技能很好。</w:t>
            </w:r>
          </w:p>
        </w:tc>
      </w:tr>
    </w:tbl>
    <w:p w:rsidR="0061217A" w:rsidRDefault="0061217A" w:rsidP="0061217A">
      <w:pPr>
        <w:pStyle w:val="a3"/>
        <w:numPr>
          <w:ilvl w:val="1"/>
          <w:numId w:val="3"/>
        </w:numPr>
        <w:ind w:firstLineChars="0"/>
        <w:contextualSpacing/>
      </w:pPr>
      <w:r>
        <w:rPr>
          <w:rFonts w:hint="eastAsia"/>
        </w:rPr>
        <w:t>约束</w:t>
      </w:r>
    </w:p>
    <w:p w:rsidR="00EA27FA" w:rsidRDefault="00EA27FA" w:rsidP="00EA27FA">
      <w:pPr>
        <w:pStyle w:val="a3"/>
        <w:ind w:left="992" w:firstLineChars="0" w:firstLine="0"/>
        <w:contextualSpacing/>
      </w:pPr>
      <w:r>
        <w:rPr>
          <w:rFonts w:hint="eastAsia"/>
        </w:rPr>
        <w:t>CON1</w:t>
      </w:r>
      <w:r>
        <w:rPr>
          <w:rFonts w:hint="eastAsia"/>
        </w:rPr>
        <w:t>：系统将</w:t>
      </w:r>
      <w:r>
        <w:t>运行在</w:t>
      </w:r>
      <w:r>
        <w:rPr>
          <w:rFonts w:hint="eastAsia"/>
        </w:rPr>
        <w:t>windows 7/8/8.1</w:t>
      </w:r>
      <w:r>
        <w:rPr>
          <w:rFonts w:hint="eastAsia"/>
        </w:rPr>
        <w:t>系统上</w:t>
      </w:r>
      <w:r>
        <w:t>。</w:t>
      </w:r>
    </w:p>
    <w:p w:rsidR="00EA27FA" w:rsidRDefault="00EA27FA" w:rsidP="00EA27FA">
      <w:pPr>
        <w:pStyle w:val="a3"/>
        <w:ind w:left="992" w:firstLineChars="0" w:firstLine="0"/>
        <w:contextualSpacing/>
      </w:pPr>
      <w:r>
        <w:rPr>
          <w:rFonts w:hint="eastAsia"/>
        </w:rPr>
        <w:t>CON2</w:t>
      </w:r>
      <w:r>
        <w:rPr>
          <w:rFonts w:hint="eastAsia"/>
        </w:rPr>
        <w:t>：系统不使用</w:t>
      </w:r>
      <w:r>
        <w:rPr>
          <w:rFonts w:hint="eastAsia"/>
        </w:rPr>
        <w:t>WEB</w:t>
      </w:r>
      <w:r>
        <w:rPr>
          <w:rFonts w:hint="eastAsia"/>
        </w:rPr>
        <w:t>界面</w:t>
      </w:r>
      <w:r>
        <w:t>，</w:t>
      </w:r>
      <w:r>
        <w:rPr>
          <w:rFonts w:hint="eastAsia"/>
        </w:rPr>
        <w:t>而是</w:t>
      </w:r>
      <w:r>
        <w:t>图形界面</w:t>
      </w:r>
      <w:r>
        <w:rPr>
          <w:rFonts w:hint="eastAsia"/>
        </w:rPr>
        <w:t>。</w:t>
      </w:r>
    </w:p>
    <w:p w:rsidR="00EA27FA" w:rsidRDefault="00EA27FA" w:rsidP="00EA27FA">
      <w:pPr>
        <w:pStyle w:val="a3"/>
        <w:ind w:left="992" w:firstLineChars="0" w:firstLine="0"/>
        <w:contextualSpacing/>
      </w:pPr>
      <w:r>
        <w:rPr>
          <w:rFonts w:hint="eastAsia"/>
        </w:rPr>
        <w:t>CON3</w:t>
      </w:r>
      <w:r>
        <w:rPr>
          <w:rFonts w:hint="eastAsia"/>
        </w:rPr>
        <w:t>：项目要使用</w:t>
      </w:r>
      <w:r>
        <w:t>瀑布模型进行开发。</w:t>
      </w:r>
    </w:p>
    <w:p w:rsidR="00EA27FA" w:rsidRDefault="00EA27FA" w:rsidP="00EA27FA">
      <w:pPr>
        <w:pStyle w:val="a3"/>
        <w:ind w:left="992" w:firstLineChars="0" w:firstLine="0"/>
        <w:contextualSpacing/>
      </w:pPr>
      <w:r>
        <w:t>CON4</w:t>
      </w:r>
      <w:r>
        <w:rPr>
          <w:rFonts w:hint="eastAsia"/>
        </w:rPr>
        <w:t>：</w:t>
      </w:r>
      <w:r>
        <w:t>在开发中，开发者要提交软件需求规格</w:t>
      </w:r>
      <w:r>
        <w:rPr>
          <w:rFonts w:hint="eastAsia"/>
        </w:rPr>
        <w:t>文档</w:t>
      </w:r>
      <w:r>
        <w:t>、设计描述文档和测试报告。</w:t>
      </w:r>
    </w:p>
    <w:p w:rsidR="00EA27FA" w:rsidRDefault="00EA27FA" w:rsidP="00EA27FA">
      <w:pPr>
        <w:pStyle w:val="a3"/>
        <w:ind w:left="992" w:firstLineChars="0" w:firstLine="0"/>
        <w:contextualSpacing/>
      </w:pPr>
      <w:r>
        <w:t>CON</w:t>
      </w:r>
      <w:r>
        <w:rPr>
          <w:rFonts w:hint="eastAsia"/>
        </w:rPr>
        <w:t>5</w:t>
      </w:r>
      <w:r>
        <w:rPr>
          <w:rFonts w:hint="eastAsia"/>
        </w:rPr>
        <w:t>：</w:t>
      </w:r>
      <w:r>
        <w:t>项目要使用</w:t>
      </w:r>
      <w:r>
        <w:rPr>
          <w:rFonts w:hint="eastAsia"/>
        </w:rPr>
        <w:t>JAVA</w:t>
      </w:r>
      <w:r>
        <w:rPr>
          <w:rFonts w:hint="eastAsia"/>
        </w:rPr>
        <w:t>语言</w:t>
      </w:r>
      <w:r>
        <w:t>开发。</w:t>
      </w:r>
    </w:p>
    <w:p w:rsidR="00EA27FA" w:rsidRDefault="00EA27FA" w:rsidP="00EA27FA">
      <w:pPr>
        <w:pStyle w:val="a3"/>
        <w:ind w:left="992" w:firstLineChars="0" w:firstLine="0"/>
        <w:contextualSpacing/>
      </w:pPr>
      <w:r>
        <w:t>CON6</w:t>
      </w:r>
      <w:r>
        <w:rPr>
          <w:rFonts w:hint="eastAsia"/>
        </w:rPr>
        <w:t>：</w:t>
      </w:r>
      <w:r>
        <w:t>项目开发要在</w:t>
      </w:r>
      <w:r>
        <w:rPr>
          <w:rFonts w:hint="eastAsia"/>
        </w:rPr>
        <w:t>4</w:t>
      </w:r>
      <w:r>
        <w:rPr>
          <w:rFonts w:hint="eastAsia"/>
        </w:rPr>
        <w:t>个</w:t>
      </w:r>
      <w:r>
        <w:t>月内完成。</w:t>
      </w:r>
    </w:p>
    <w:p w:rsidR="00EA27FA" w:rsidRDefault="00EA27FA" w:rsidP="00EA27FA">
      <w:pPr>
        <w:pStyle w:val="a3"/>
        <w:ind w:left="992" w:firstLineChars="0" w:firstLine="0"/>
        <w:contextualSpacing/>
      </w:pPr>
      <w:r>
        <w:t>CON7</w:t>
      </w:r>
      <w:r>
        <w:rPr>
          <w:rFonts w:hint="eastAsia"/>
        </w:rPr>
        <w:t>：</w:t>
      </w:r>
      <w:r>
        <w:t>项目要</w:t>
      </w:r>
      <w:r>
        <w:rPr>
          <w:rFonts w:hint="eastAsia"/>
        </w:rPr>
        <w:t>由四人开发小组</w:t>
      </w:r>
      <w:r>
        <w:t>合作完成。</w:t>
      </w:r>
    </w:p>
    <w:p w:rsidR="00AE0EEB" w:rsidRPr="00EA27FA" w:rsidRDefault="00AE0EEB" w:rsidP="00AE0EEB">
      <w:pPr>
        <w:pStyle w:val="a3"/>
        <w:ind w:left="992" w:firstLineChars="0" w:firstLine="0"/>
        <w:contextualSpacing/>
      </w:pPr>
      <w:r>
        <w:rPr>
          <w:rFonts w:hint="eastAsia"/>
        </w:rPr>
        <w:t>CON8</w:t>
      </w:r>
      <w:r>
        <w:rPr>
          <w:rFonts w:hint="eastAsia"/>
        </w:rPr>
        <w:t>：每一次项目开发</w:t>
      </w:r>
      <w:r>
        <w:t>会议</w:t>
      </w:r>
      <w:r>
        <w:rPr>
          <w:rFonts w:hint="eastAsia"/>
        </w:rPr>
        <w:t>时</w:t>
      </w:r>
      <w:r>
        <w:t>所有小组成员都必须参加。</w:t>
      </w:r>
    </w:p>
    <w:p w:rsidR="0061217A" w:rsidRDefault="0061217A" w:rsidP="0061217A">
      <w:pPr>
        <w:pStyle w:val="a3"/>
        <w:numPr>
          <w:ilvl w:val="1"/>
          <w:numId w:val="3"/>
        </w:numPr>
        <w:ind w:firstLineChars="0"/>
        <w:contextualSpacing/>
      </w:pPr>
      <w:r>
        <w:rPr>
          <w:rFonts w:hint="eastAsia"/>
        </w:rPr>
        <w:t>假设</w:t>
      </w:r>
      <w:r>
        <w:t>和依赖</w:t>
      </w:r>
    </w:p>
    <w:p w:rsidR="00EA27FA" w:rsidRDefault="00EA27FA" w:rsidP="00EA27FA">
      <w:pPr>
        <w:pStyle w:val="a3"/>
        <w:ind w:left="992" w:firstLineChars="0" w:firstLine="0"/>
        <w:contextualSpacing/>
      </w:pPr>
      <w:r>
        <w:rPr>
          <w:rFonts w:hint="eastAsia"/>
        </w:rPr>
        <w:t>AE1</w:t>
      </w:r>
      <w:r>
        <w:rPr>
          <w:rFonts w:hint="eastAsia"/>
        </w:rPr>
        <w:t>：</w:t>
      </w:r>
      <w:r w:rsidR="00284AB8">
        <w:rPr>
          <w:rFonts w:hint="eastAsia"/>
        </w:rPr>
        <w:t>要</w:t>
      </w:r>
      <w:r w:rsidR="00284AB8">
        <w:t>开设</w:t>
      </w:r>
      <w:r w:rsidR="00284AB8">
        <w:rPr>
          <w:rFonts w:hint="eastAsia"/>
        </w:rPr>
        <w:t>通识课</w:t>
      </w:r>
      <w:r w:rsidR="00284AB8">
        <w:rPr>
          <w:rFonts w:hint="eastAsia"/>
        </w:rPr>
        <w:t>/</w:t>
      </w:r>
      <w:r w:rsidR="00284AB8">
        <w:rPr>
          <w:rFonts w:hint="eastAsia"/>
        </w:rPr>
        <w:t>研讨课</w:t>
      </w:r>
      <w:r w:rsidR="00284AB8">
        <w:t>的任课老师已经</w:t>
      </w:r>
      <w:r w:rsidR="00284AB8">
        <w:rPr>
          <w:rFonts w:hint="eastAsia"/>
        </w:rPr>
        <w:t>向</w:t>
      </w:r>
      <w:r w:rsidR="00284AB8">
        <w:t>教务处老师</w:t>
      </w:r>
      <w:r w:rsidR="00284AB8">
        <w:rPr>
          <w:rFonts w:hint="eastAsia"/>
        </w:rPr>
        <w:t>提交申请</w:t>
      </w:r>
      <w:r w:rsidR="00284AB8">
        <w:t>，教务处老师已经</w:t>
      </w:r>
      <w:r w:rsidR="00284AB8">
        <w:rPr>
          <w:rFonts w:hint="eastAsia"/>
        </w:rPr>
        <w:t>决定</w:t>
      </w:r>
      <w:r w:rsidR="00284AB8">
        <w:t>好</w:t>
      </w:r>
      <w:r w:rsidR="00284AB8">
        <w:rPr>
          <w:rFonts w:hint="eastAsia"/>
        </w:rPr>
        <w:t>下一个学期要</w:t>
      </w:r>
      <w:r w:rsidR="00284AB8">
        <w:t>开设哪些通识课</w:t>
      </w:r>
      <w:r w:rsidR="00284AB8">
        <w:t>/</w:t>
      </w:r>
      <w:r w:rsidR="00284AB8">
        <w:rPr>
          <w:rFonts w:hint="eastAsia"/>
        </w:rPr>
        <w:t>研讨课</w:t>
      </w:r>
      <w:r w:rsidR="00284AB8">
        <w:t>。</w:t>
      </w:r>
    </w:p>
    <w:p w:rsidR="00EA27FA" w:rsidRDefault="00EA27FA" w:rsidP="00EA27FA">
      <w:pPr>
        <w:pStyle w:val="a3"/>
        <w:ind w:left="992" w:firstLineChars="0" w:firstLine="0"/>
        <w:contextualSpacing/>
      </w:pPr>
      <w:r>
        <w:rPr>
          <w:rFonts w:hint="eastAsia"/>
        </w:rPr>
        <w:t>AE2</w:t>
      </w:r>
      <w:r>
        <w:rPr>
          <w:rFonts w:hint="eastAsia"/>
        </w:rPr>
        <w:t>：</w:t>
      </w:r>
      <w:r w:rsidR="00956695">
        <w:rPr>
          <w:rFonts w:hint="eastAsia"/>
        </w:rPr>
        <w:t>教务处老师</w:t>
      </w:r>
      <w:r w:rsidR="00284AB8">
        <w:rPr>
          <w:rFonts w:hint="eastAsia"/>
        </w:rPr>
        <w:t>和</w:t>
      </w:r>
      <w:r w:rsidR="00284AB8">
        <w:t>院系教务员已经获得了所有学生的</w:t>
      </w:r>
      <w:r w:rsidR="00284AB8">
        <w:rPr>
          <w:rFonts w:hint="eastAsia"/>
        </w:rPr>
        <w:t>信息列表。</w:t>
      </w:r>
    </w:p>
    <w:p w:rsidR="00F24151" w:rsidRDefault="00F24151" w:rsidP="00EA27FA">
      <w:pPr>
        <w:pStyle w:val="a3"/>
        <w:ind w:left="992" w:firstLineChars="0" w:firstLine="0"/>
        <w:contextualSpacing/>
      </w:pPr>
      <w:r>
        <w:rPr>
          <w:rFonts w:hint="eastAsia"/>
        </w:rPr>
        <w:t>AE3</w:t>
      </w:r>
      <w:r>
        <w:rPr>
          <w:rFonts w:hint="eastAsia"/>
        </w:rPr>
        <w:t>：</w:t>
      </w:r>
      <w:r>
        <w:t>教务处老师有能力安排好通修课、</w:t>
      </w:r>
      <w:r>
        <w:rPr>
          <w:rFonts w:hint="eastAsia"/>
        </w:rPr>
        <w:t>通识</w:t>
      </w:r>
      <w:r w:rsidR="00A96805">
        <w:t>研讨</w:t>
      </w:r>
      <w:r w:rsidR="00A96805">
        <w:rPr>
          <w:rFonts w:hint="eastAsia"/>
        </w:rPr>
        <w:t>公选</w:t>
      </w:r>
      <w:r>
        <w:t>课的课表。</w:t>
      </w:r>
    </w:p>
    <w:p w:rsidR="0061217A" w:rsidRDefault="0061217A" w:rsidP="0061217A">
      <w:pPr>
        <w:pStyle w:val="a3"/>
        <w:numPr>
          <w:ilvl w:val="0"/>
          <w:numId w:val="3"/>
        </w:numPr>
        <w:ind w:firstLineChars="0"/>
        <w:contextualSpacing/>
      </w:pPr>
      <w:r>
        <w:rPr>
          <w:rFonts w:hint="eastAsia"/>
        </w:rPr>
        <w:t>详细</w:t>
      </w:r>
      <w:r>
        <w:t>需求描述</w:t>
      </w:r>
    </w:p>
    <w:p w:rsidR="00E4275B" w:rsidRDefault="0061217A" w:rsidP="00E4275B">
      <w:pPr>
        <w:pStyle w:val="a3"/>
        <w:numPr>
          <w:ilvl w:val="1"/>
          <w:numId w:val="3"/>
        </w:numPr>
        <w:ind w:firstLineChars="0"/>
        <w:contextualSpacing/>
      </w:pPr>
      <w:r>
        <w:rPr>
          <w:rFonts w:hint="eastAsia"/>
        </w:rPr>
        <w:t>对外接口</w:t>
      </w:r>
      <w:r>
        <w:t>需求</w:t>
      </w:r>
    </w:p>
    <w:p w:rsidR="0061217A" w:rsidRDefault="0061217A" w:rsidP="0061217A">
      <w:pPr>
        <w:pStyle w:val="a3"/>
        <w:numPr>
          <w:ilvl w:val="2"/>
          <w:numId w:val="3"/>
        </w:numPr>
        <w:ind w:firstLineChars="0"/>
        <w:contextualSpacing/>
      </w:pPr>
      <w:r>
        <w:rPr>
          <w:rFonts w:hint="eastAsia"/>
        </w:rPr>
        <w:t>用户界面</w:t>
      </w:r>
    </w:p>
    <w:p w:rsidR="007D4C33" w:rsidRDefault="007D4C33" w:rsidP="007D4C33">
      <w:pPr>
        <w:pStyle w:val="a3"/>
        <w:ind w:left="1418" w:firstLineChars="0" w:firstLine="0"/>
        <w:contextualSpacing/>
      </w:pPr>
      <w:r>
        <w:rPr>
          <w:rFonts w:hint="eastAsia"/>
        </w:rPr>
        <w:t>用户界面总体</w:t>
      </w:r>
      <w:r>
        <w:t>使用</w:t>
      </w:r>
      <w:r>
        <w:rPr>
          <w:rFonts w:hint="eastAsia"/>
        </w:rPr>
        <w:t>flat u</w:t>
      </w:r>
      <w:r>
        <w:t>i</w:t>
      </w:r>
      <w:r>
        <w:rPr>
          <w:rFonts w:hint="eastAsia"/>
        </w:rPr>
        <w:t>风格，</w:t>
      </w:r>
      <w:r>
        <w:t>并且尽量把</w:t>
      </w:r>
      <w:r>
        <w:rPr>
          <w:rFonts w:hint="eastAsia"/>
        </w:rPr>
        <w:t>相近</w:t>
      </w:r>
      <w:r>
        <w:t>功能放在同一界面内，尽量减少</w:t>
      </w:r>
      <w:r>
        <w:rPr>
          <w:rFonts w:hint="eastAsia"/>
        </w:rPr>
        <w:t>界面</w:t>
      </w:r>
      <w:r>
        <w:t>跳转和弹窗</w:t>
      </w:r>
      <w:r>
        <w:rPr>
          <w:rFonts w:hint="eastAsia"/>
        </w:rPr>
        <w:t>。</w:t>
      </w:r>
    </w:p>
    <w:p w:rsidR="003D1364" w:rsidRDefault="003D1364" w:rsidP="007D4C33">
      <w:pPr>
        <w:pStyle w:val="a3"/>
        <w:ind w:left="1418" w:firstLineChars="0" w:firstLine="0"/>
        <w:contextualSpacing/>
      </w:pPr>
      <w:r>
        <w:rPr>
          <w:rFonts w:hint="eastAsia"/>
        </w:rPr>
        <w:t>同等级的</w:t>
      </w:r>
      <w:r>
        <w:t>界面之间跳转，之前的页面内容会提示是否舍弃。</w:t>
      </w:r>
      <w:r>
        <w:rPr>
          <w:rFonts w:hint="eastAsia"/>
        </w:rPr>
        <w:t>如果</w:t>
      </w:r>
      <w:r>
        <w:t>不舍弃，将继续留在这个页面</w:t>
      </w:r>
      <w:r>
        <w:rPr>
          <w:rFonts w:hint="eastAsia"/>
        </w:rPr>
        <w:t>，直到</w:t>
      </w:r>
      <w:r>
        <w:t>点了保存。</w:t>
      </w:r>
    </w:p>
    <w:p w:rsidR="006E4924" w:rsidRDefault="005842DC" w:rsidP="005842DC">
      <w:pPr>
        <w:pStyle w:val="a3"/>
        <w:ind w:left="1418" w:firstLineChars="0" w:firstLine="0"/>
        <w:contextualSpacing/>
      </w:pPr>
      <w:r>
        <w:rPr>
          <w:rFonts w:hint="eastAsia"/>
        </w:rPr>
        <w:t>UI1</w:t>
      </w:r>
      <w:r>
        <w:rPr>
          <w:rFonts w:hint="eastAsia"/>
        </w:rPr>
        <w:t>：登陆界面</w:t>
      </w:r>
      <w:r w:rsidR="007D4C33">
        <w:rPr>
          <w:rFonts w:hint="eastAsia"/>
        </w:rPr>
        <w:t>：</w:t>
      </w:r>
    </w:p>
    <w:p w:rsidR="006E4924" w:rsidRDefault="006E4924" w:rsidP="005842DC">
      <w:pPr>
        <w:pStyle w:val="a3"/>
        <w:ind w:left="1418" w:firstLineChars="0" w:firstLine="0"/>
        <w:contextualSpacing/>
      </w:pPr>
      <w:r>
        <w:rPr>
          <w:noProof/>
        </w:rPr>
        <w:lastRenderedPageBreak/>
        <w:drawing>
          <wp:inline distT="0" distB="0" distL="0" distR="0">
            <wp:extent cx="4163576" cy="2340869"/>
            <wp:effectExtent l="0" t="0" r="8890" b="254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选择我用户身份.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63576" cy="2340869"/>
                    </a:xfrm>
                    <a:prstGeom prst="rect">
                      <a:avLst/>
                    </a:prstGeom>
                  </pic:spPr>
                </pic:pic>
              </a:graphicData>
            </a:graphic>
          </wp:inline>
        </w:drawing>
      </w:r>
    </w:p>
    <w:p w:rsidR="006E4924" w:rsidRDefault="006E4924" w:rsidP="005842DC">
      <w:pPr>
        <w:pStyle w:val="a3"/>
        <w:ind w:left="1418" w:firstLineChars="0" w:firstLine="0"/>
        <w:contextualSpacing/>
      </w:pPr>
      <w:r>
        <w:rPr>
          <w:rFonts w:hint="eastAsia"/>
          <w:noProof/>
        </w:rPr>
        <w:drawing>
          <wp:inline distT="0" distB="0" distL="0" distR="0">
            <wp:extent cx="4163576" cy="2340869"/>
            <wp:effectExtent l="0" t="0" r="8890" b="254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输入用户名和密码.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63576" cy="2340869"/>
                    </a:xfrm>
                    <a:prstGeom prst="rect">
                      <a:avLst/>
                    </a:prstGeom>
                  </pic:spPr>
                </pic:pic>
              </a:graphicData>
            </a:graphic>
          </wp:inline>
        </w:drawing>
      </w:r>
    </w:p>
    <w:p w:rsidR="005842DC" w:rsidRDefault="007D4C33" w:rsidP="005842DC">
      <w:pPr>
        <w:pStyle w:val="a3"/>
        <w:ind w:left="1418" w:firstLineChars="0" w:firstLine="0"/>
        <w:contextualSpacing/>
      </w:pPr>
      <w:r>
        <w:rPr>
          <w:rFonts w:hint="eastAsia"/>
        </w:rPr>
        <w:t>欢迎界面</w:t>
      </w:r>
      <w:r>
        <w:t>之后出现，</w:t>
      </w:r>
      <w:r>
        <w:rPr>
          <w:rFonts w:hint="eastAsia"/>
        </w:rPr>
        <w:t>在</w:t>
      </w:r>
      <w:r>
        <w:t>屏幕居中显示。</w:t>
      </w:r>
      <w:r>
        <w:rPr>
          <w:rFonts w:hint="eastAsia"/>
        </w:rPr>
        <w:t>显示</w:t>
      </w:r>
      <w:r>
        <w:t>五</w:t>
      </w:r>
      <w:r>
        <w:rPr>
          <w:rFonts w:hint="eastAsia"/>
        </w:rPr>
        <w:t>个图案</w:t>
      </w:r>
      <w:r>
        <w:t>代表除管理员外的五种用户，</w:t>
      </w:r>
      <w:r>
        <w:rPr>
          <w:rFonts w:hint="eastAsia"/>
        </w:rPr>
        <w:t>点击一个图案</w:t>
      </w:r>
      <w:r>
        <w:t>后</w:t>
      </w:r>
      <w:r>
        <w:rPr>
          <w:rFonts w:hint="eastAsia"/>
        </w:rPr>
        <w:t>其余</w:t>
      </w:r>
      <w:r>
        <w:t>图案</w:t>
      </w:r>
      <w:r>
        <w:rPr>
          <w:rFonts w:hint="eastAsia"/>
        </w:rPr>
        <w:t>消失</w:t>
      </w:r>
      <w:r>
        <w:t>，图案上移，下方出现</w:t>
      </w:r>
      <w:r>
        <w:rPr>
          <w:rFonts w:hint="eastAsia"/>
        </w:rPr>
        <w:t>账号</w:t>
      </w:r>
      <w:r>
        <w:t>框和密码框。</w:t>
      </w:r>
      <w:r>
        <w:rPr>
          <w:rFonts w:hint="eastAsia"/>
        </w:rPr>
        <w:t>两个</w:t>
      </w:r>
      <w:r>
        <w:t>输入框</w:t>
      </w:r>
      <w:r>
        <w:rPr>
          <w:rFonts w:hint="eastAsia"/>
        </w:rPr>
        <w:t>两边</w:t>
      </w:r>
      <w:r>
        <w:t>提供</w:t>
      </w:r>
      <w:r>
        <w:rPr>
          <w:rFonts w:hint="eastAsia"/>
        </w:rPr>
        <w:t>左右箭头</w:t>
      </w:r>
      <w:r>
        <w:t>，左箭头</w:t>
      </w:r>
      <w:r>
        <w:rPr>
          <w:rFonts w:hint="eastAsia"/>
        </w:rPr>
        <w:t>返回</w:t>
      </w:r>
      <w:r>
        <w:t>选择用户身份界面，右</w:t>
      </w:r>
      <w:r>
        <w:rPr>
          <w:rFonts w:hint="eastAsia"/>
        </w:rPr>
        <w:t>箭头</w:t>
      </w:r>
      <w:r>
        <w:t>相当于确认</w:t>
      </w:r>
      <w:r>
        <w:rPr>
          <w:rFonts w:hint="eastAsia"/>
        </w:rPr>
        <w:t>。登陆界面标题栏</w:t>
      </w:r>
      <w:r>
        <w:t>右上角只显示关闭按钮</w:t>
      </w:r>
      <w:r>
        <w:rPr>
          <w:rFonts w:hint="eastAsia"/>
        </w:rPr>
        <w:t>。</w:t>
      </w:r>
    </w:p>
    <w:p w:rsidR="007D4C33" w:rsidRDefault="007D4C33" w:rsidP="005842DC">
      <w:pPr>
        <w:pStyle w:val="a3"/>
        <w:ind w:left="1418" w:firstLineChars="0" w:firstLine="0"/>
        <w:contextualSpacing/>
      </w:pPr>
      <w:r>
        <w:tab/>
        <w:t>UI1.1</w:t>
      </w:r>
      <w:r>
        <w:rPr>
          <w:rFonts w:hint="eastAsia"/>
        </w:rPr>
        <w:t>：</w:t>
      </w:r>
      <w:r>
        <w:t>点击</w:t>
      </w:r>
      <w:r>
        <w:rPr>
          <w:rFonts w:hint="eastAsia"/>
        </w:rPr>
        <w:t>右上角关闭按钮</w:t>
      </w:r>
      <w:r>
        <w:t>，</w:t>
      </w:r>
      <w:r>
        <w:rPr>
          <w:rFonts w:hint="eastAsia"/>
        </w:rPr>
        <w:t>若</w:t>
      </w:r>
      <w:r>
        <w:t>输入框中有内容，</w:t>
      </w:r>
      <w:r>
        <w:rPr>
          <w:rFonts w:hint="eastAsia"/>
        </w:rPr>
        <w:t>询问</w:t>
      </w:r>
      <w:r>
        <w:t>是否</w:t>
      </w:r>
      <w:r>
        <w:rPr>
          <w:rFonts w:hint="eastAsia"/>
        </w:rPr>
        <w:t>真的</w:t>
      </w:r>
      <w:r>
        <w:t>退出，否则直接退出。</w:t>
      </w:r>
    </w:p>
    <w:p w:rsidR="006E4924" w:rsidRDefault="006E4924" w:rsidP="005842DC">
      <w:pPr>
        <w:pStyle w:val="a3"/>
        <w:ind w:left="1418" w:firstLineChars="0" w:firstLine="0"/>
        <w:contextualSpacing/>
      </w:pPr>
      <w:r>
        <w:rPr>
          <w:rFonts w:hint="eastAsia"/>
          <w:noProof/>
        </w:rPr>
        <w:drawing>
          <wp:inline distT="0" distB="0" distL="0" distR="0">
            <wp:extent cx="4163576" cy="2340869"/>
            <wp:effectExtent l="0" t="0" r="8890" b="254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退出.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63576" cy="2340869"/>
                    </a:xfrm>
                    <a:prstGeom prst="rect">
                      <a:avLst/>
                    </a:prstGeom>
                  </pic:spPr>
                </pic:pic>
              </a:graphicData>
            </a:graphic>
          </wp:inline>
        </w:drawing>
      </w:r>
    </w:p>
    <w:p w:rsidR="007D4C33" w:rsidRDefault="007D4C33" w:rsidP="005842DC">
      <w:pPr>
        <w:pStyle w:val="a3"/>
        <w:ind w:left="1418" w:firstLineChars="0" w:firstLine="0"/>
        <w:contextualSpacing/>
      </w:pPr>
      <w:r>
        <w:tab/>
        <w:t>UI1.2</w:t>
      </w:r>
      <w:r>
        <w:rPr>
          <w:rFonts w:hint="eastAsia"/>
        </w:rPr>
        <w:t>：</w:t>
      </w:r>
      <w:r>
        <w:t>点击右键头，</w:t>
      </w:r>
      <w:r>
        <w:rPr>
          <w:rFonts w:hint="eastAsia"/>
        </w:rPr>
        <w:t>若</w:t>
      </w:r>
      <w:r>
        <w:t>用户名和密码匹配，进入</w:t>
      </w:r>
      <w:r>
        <w:rPr>
          <w:rFonts w:hint="eastAsia"/>
        </w:rPr>
        <w:t>相对应</w:t>
      </w:r>
      <w:r>
        <w:t>的用户界面</w:t>
      </w:r>
      <w:r>
        <w:rPr>
          <w:rFonts w:hint="eastAsia"/>
        </w:rPr>
        <w:t>；</w:t>
      </w:r>
      <w:r>
        <w:t>否则箭头</w:t>
      </w:r>
      <w:r>
        <w:rPr>
          <w:rFonts w:hint="eastAsia"/>
        </w:rPr>
        <w:t>摇一摇</w:t>
      </w:r>
      <w:r>
        <w:t>，同时发出报警音效，用</w:t>
      </w:r>
      <w:r>
        <w:rPr>
          <w:rFonts w:hint="eastAsia"/>
        </w:rPr>
        <w:t>用户名输入框</w:t>
      </w:r>
      <w:r>
        <w:t>变红框表明</w:t>
      </w:r>
      <w:r>
        <w:rPr>
          <w:rFonts w:hint="eastAsia"/>
        </w:rPr>
        <w:t>用户不存在，</w:t>
      </w:r>
      <w:r>
        <w:lastRenderedPageBreak/>
        <w:t>密码框变红框表示密码错误。</w:t>
      </w:r>
    </w:p>
    <w:p w:rsidR="007D4C33" w:rsidRDefault="007D4C33" w:rsidP="005842DC">
      <w:pPr>
        <w:pStyle w:val="a3"/>
        <w:ind w:left="1418" w:firstLineChars="0" w:firstLine="0"/>
        <w:contextualSpacing/>
      </w:pPr>
      <w:r>
        <w:tab/>
        <w:t>UI1.3</w:t>
      </w:r>
      <w:r>
        <w:rPr>
          <w:rFonts w:hint="eastAsia"/>
        </w:rPr>
        <w:t>：</w:t>
      </w:r>
      <w:r>
        <w:t>点击输入框后</w:t>
      </w:r>
      <w:r w:rsidR="00FF2027">
        <w:rPr>
          <w:rFonts w:hint="eastAsia"/>
        </w:rPr>
        <w:t>输入框中</w:t>
      </w:r>
      <w:r w:rsidR="00FF2027">
        <w:t>内容保留，点击重置</w:t>
      </w:r>
      <w:r w:rsidR="00FF2027">
        <w:rPr>
          <w:rFonts w:hint="eastAsia"/>
        </w:rPr>
        <w:t>按钮</w:t>
      </w:r>
      <w:r w:rsidR="00FF2027">
        <w:t>后清空</w:t>
      </w:r>
      <w:r w:rsidR="00FF2027">
        <w:rPr>
          <w:rFonts w:hint="eastAsia"/>
        </w:rPr>
        <w:t>输入</w:t>
      </w:r>
      <w:r w:rsidR="00FF2027">
        <w:t>框</w:t>
      </w:r>
      <w:r>
        <w:t>。</w:t>
      </w:r>
    </w:p>
    <w:p w:rsidR="00FF2027" w:rsidRPr="007D4C33" w:rsidRDefault="00FF2027" w:rsidP="005842DC">
      <w:pPr>
        <w:pStyle w:val="a3"/>
        <w:ind w:left="1418" w:firstLineChars="0" w:firstLine="0"/>
        <w:contextualSpacing/>
      </w:pPr>
      <w:r>
        <w:tab/>
        <w:t>UI1.4</w:t>
      </w:r>
      <w:r>
        <w:rPr>
          <w:rFonts w:hint="eastAsia"/>
        </w:rPr>
        <w:t>：</w:t>
      </w:r>
      <w:r>
        <w:t>登陆成功后清空过</w:t>
      </w:r>
      <w:r>
        <w:rPr>
          <w:rFonts w:hint="eastAsia"/>
        </w:rPr>
        <w:t>输入</w:t>
      </w:r>
      <w:r>
        <w:t>框</w:t>
      </w:r>
    </w:p>
    <w:p w:rsidR="006E4924" w:rsidRDefault="005842DC" w:rsidP="005842DC">
      <w:pPr>
        <w:pStyle w:val="a3"/>
        <w:ind w:left="1418" w:firstLineChars="0" w:firstLine="0"/>
        <w:contextualSpacing/>
      </w:pPr>
      <w:r>
        <w:rPr>
          <w:rFonts w:hint="eastAsia"/>
        </w:rPr>
        <w:t>UI2</w:t>
      </w:r>
      <w:r>
        <w:rPr>
          <w:rFonts w:hint="eastAsia"/>
        </w:rPr>
        <w:t>：教务处</w:t>
      </w:r>
      <w:r>
        <w:t>老师界面</w:t>
      </w:r>
      <w:r w:rsidR="00A41DEA">
        <w:rPr>
          <w:rFonts w:hint="eastAsia"/>
        </w:rPr>
        <w:t>：</w:t>
      </w:r>
    </w:p>
    <w:p w:rsidR="006E4924" w:rsidRDefault="006E4924" w:rsidP="005842DC">
      <w:pPr>
        <w:pStyle w:val="a3"/>
        <w:ind w:left="1418" w:firstLineChars="0" w:firstLine="0"/>
        <w:contextualSpacing/>
      </w:pPr>
      <w:r>
        <w:rPr>
          <w:noProof/>
        </w:rPr>
        <w:drawing>
          <wp:inline distT="0" distB="0" distL="0" distR="0">
            <wp:extent cx="4163576" cy="2340869"/>
            <wp:effectExtent l="0" t="0" r="8890" b="25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教務老師MAI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63576" cy="2340869"/>
                    </a:xfrm>
                    <a:prstGeom prst="rect">
                      <a:avLst/>
                    </a:prstGeom>
                  </pic:spPr>
                </pic:pic>
              </a:graphicData>
            </a:graphic>
          </wp:inline>
        </w:drawing>
      </w:r>
    </w:p>
    <w:p w:rsidR="005842DC" w:rsidRDefault="00C56C5F" w:rsidP="005842DC">
      <w:pPr>
        <w:pStyle w:val="a3"/>
        <w:ind w:left="1418" w:firstLineChars="0" w:firstLine="0"/>
        <w:contextualSpacing/>
      </w:pPr>
      <w:r>
        <w:rPr>
          <w:rFonts w:hint="eastAsia"/>
        </w:rPr>
        <w:t>全屏显示</w:t>
      </w:r>
      <w:r>
        <w:t>，</w:t>
      </w:r>
      <w:r>
        <w:rPr>
          <w:rFonts w:hint="eastAsia"/>
        </w:rPr>
        <w:t>三栏</w:t>
      </w:r>
      <w:r>
        <w:t>布局，左侧稍窄列出功能模块</w:t>
      </w:r>
      <w:r>
        <w:rPr>
          <w:rFonts w:hint="eastAsia"/>
        </w:rPr>
        <w:t>选项</w:t>
      </w:r>
      <w:r>
        <w:t>，右侧为</w:t>
      </w:r>
      <w:r>
        <w:rPr>
          <w:rFonts w:hint="eastAsia"/>
        </w:rPr>
        <w:t>显示</w:t>
      </w:r>
      <w:r>
        <w:t>与编辑区</w:t>
      </w:r>
      <w:r>
        <w:rPr>
          <w:rFonts w:hint="eastAsia"/>
        </w:rPr>
        <w:t>，</w:t>
      </w:r>
      <w:r w:rsidR="004F5643">
        <w:rPr>
          <w:rFonts w:hint="eastAsia"/>
        </w:rPr>
        <w:t>右侧</w:t>
      </w:r>
      <w:r>
        <w:t>状态栏显示系统时间，登录时间，操作提醒等。</w:t>
      </w:r>
    </w:p>
    <w:p w:rsidR="00AF44FA" w:rsidRDefault="00AF44FA" w:rsidP="005842DC">
      <w:pPr>
        <w:pStyle w:val="a3"/>
        <w:ind w:left="1418" w:firstLineChars="0" w:firstLine="0"/>
        <w:contextualSpacing/>
      </w:pPr>
      <w:r>
        <w:rPr>
          <w:rFonts w:hint="eastAsia"/>
        </w:rPr>
        <w:t>左侧</w:t>
      </w:r>
      <w:r>
        <w:t>功能区</w:t>
      </w:r>
      <w:r>
        <w:rPr>
          <w:rFonts w:hint="eastAsia"/>
        </w:rPr>
        <w:t>包括</w:t>
      </w:r>
      <w:r>
        <w:t>：</w:t>
      </w:r>
      <w:r>
        <w:rPr>
          <w:rFonts w:hint="eastAsia"/>
        </w:rPr>
        <w:t>整体框架</w:t>
      </w:r>
      <w:r>
        <w:t>策略</w:t>
      </w:r>
      <w:r w:rsidR="00C11E95">
        <w:rPr>
          <w:rFonts w:hint="eastAsia"/>
        </w:rPr>
        <w:t>，院系</w:t>
      </w:r>
      <w:r w:rsidR="00C11E95">
        <w:t>教学计划，</w:t>
      </w:r>
      <w:r w:rsidR="00C11E95">
        <w:rPr>
          <w:rFonts w:hint="eastAsia"/>
        </w:rPr>
        <w:t>教师统计信息</w:t>
      </w:r>
      <w:r w:rsidR="00C11E95">
        <w:t>，</w:t>
      </w:r>
      <w:r w:rsidR="00C11E95">
        <w:rPr>
          <w:rFonts w:hint="eastAsia"/>
        </w:rPr>
        <w:t>课程统计信息，</w:t>
      </w:r>
      <w:r w:rsidR="00F665A4">
        <w:rPr>
          <w:rFonts w:hint="eastAsia"/>
        </w:rPr>
        <w:t>发布课程</w:t>
      </w:r>
      <w:r w:rsidR="00F665A4">
        <w:t>，</w:t>
      </w:r>
      <w:r w:rsidR="00C11E95">
        <w:t>学生</w:t>
      </w:r>
      <w:r w:rsidR="00C11E95">
        <w:rPr>
          <w:rFonts w:hint="eastAsia"/>
        </w:rPr>
        <w:t>相关</w:t>
      </w:r>
      <w:r w:rsidR="00C11E95">
        <w:t>申请，</w:t>
      </w:r>
      <w:r w:rsidR="00C11E95">
        <w:rPr>
          <w:rFonts w:hint="eastAsia"/>
        </w:rPr>
        <w:t>注销</w:t>
      </w:r>
      <w:r w:rsidR="00C11E95">
        <w:t>登录，</w:t>
      </w:r>
      <w:r w:rsidR="004F5643">
        <w:rPr>
          <w:rFonts w:hint="eastAsia"/>
        </w:rPr>
        <w:t>七</w:t>
      </w:r>
      <w:r w:rsidR="00C11E95">
        <w:rPr>
          <w:rFonts w:hint="eastAsia"/>
        </w:rPr>
        <w:t>个</w:t>
      </w:r>
      <w:r w:rsidR="00C11E95">
        <w:t>选项</w:t>
      </w:r>
      <w:r w:rsidR="00C11E95">
        <w:rPr>
          <w:rFonts w:hint="eastAsia"/>
        </w:rPr>
        <w:t>。</w:t>
      </w:r>
    </w:p>
    <w:p w:rsidR="00AF44FA" w:rsidRDefault="00AF44FA" w:rsidP="005842DC">
      <w:pPr>
        <w:pStyle w:val="a3"/>
        <w:ind w:left="1418" w:firstLineChars="0" w:firstLine="0"/>
        <w:contextualSpacing/>
      </w:pPr>
      <w:r>
        <w:tab/>
        <w:t>UI2</w:t>
      </w:r>
      <w:r>
        <w:rPr>
          <w:rFonts w:hint="eastAsia"/>
        </w:rPr>
        <w:t>.1</w:t>
      </w:r>
      <w:r>
        <w:rPr>
          <w:rFonts w:hint="eastAsia"/>
        </w:rPr>
        <w:t>：</w:t>
      </w:r>
      <w:r w:rsidR="00C11E95">
        <w:rPr>
          <w:rFonts w:hint="eastAsia"/>
        </w:rPr>
        <w:t>点击</w:t>
      </w:r>
      <w:r w:rsidR="00C11E95">
        <w:t>注销登陆后，</w:t>
      </w:r>
      <w:r w:rsidR="00C11E95">
        <w:rPr>
          <w:rFonts w:hint="eastAsia"/>
        </w:rPr>
        <w:t>返回</w:t>
      </w:r>
      <w:r w:rsidR="00C11E95">
        <w:t>登陆界面</w:t>
      </w:r>
      <w:r w:rsidR="00C11E95">
        <w:rPr>
          <w:rFonts w:hint="eastAsia"/>
        </w:rPr>
        <w:t>。</w:t>
      </w:r>
    </w:p>
    <w:p w:rsidR="00C11E95" w:rsidRDefault="00C11E95" w:rsidP="005842DC">
      <w:pPr>
        <w:pStyle w:val="a3"/>
        <w:ind w:left="1418" w:firstLineChars="0" w:firstLine="0"/>
        <w:contextualSpacing/>
      </w:pPr>
      <w:r>
        <w:tab/>
        <w:t>UI2.2</w:t>
      </w:r>
      <w:r>
        <w:rPr>
          <w:rFonts w:hint="eastAsia"/>
        </w:rPr>
        <w:t>：</w:t>
      </w:r>
      <w:r>
        <w:t>标题栏右上角</w:t>
      </w:r>
      <w:r>
        <w:rPr>
          <w:rFonts w:hint="eastAsia"/>
        </w:rPr>
        <w:t>有</w:t>
      </w:r>
      <w:r>
        <w:t>最小化，最大化</w:t>
      </w:r>
      <w:r>
        <w:rPr>
          <w:rFonts w:hint="eastAsia"/>
        </w:rPr>
        <w:t>/</w:t>
      </w:r>
      <w:r>
        <w:rPr>
          <w:rFonts w:hint="eastAsia"/>
        </w:rPr>
        <w:t>还原</w:t>
      </w:r>
      <w:r>
        <w:t>，关闭。</w:t>
      </w:r>
      <w:r>
        <w:rPr>
          <w:rFonts w:hint="eastAsia"/>
        </w:rPr>
        <w:t>点击</w:t>
      </w:r>
      <w:r>
        <w:t>关闭之后</w:t>
      </w:r>
      <w:r>
        <w:rPr>
          <w:rFonts w:hint="eastAsia"/>
        </w:rPr>
        <w:t>上滑</w:t>
      </w:r>
      <w:r>
        <w:t>一个提醒界面，周围变暗。提醒界面</w:t>
      </w:r>
      <w:r>
        <w:rPr>
          <w:rFonts w:hint="eastAsia"/>
        </w:rPr>
        <w:t>包括</w:t>
      </w:r>
      <w:r>
        <w:t>注销，注销并退出，</w:t>
      </w:r>
      <w:r>
        <w:rPr>
          <w:rFonts w:hint="eastAsia"/>
        </w:rPr>
        <w:t>取消，</w:t>
      </w:r>
      <w:r>
        <w:t>三个选项。</w:t>
      </w:r>
    </w:p>
    <w:p w:rsidR="006E4924" w:rsidRDefault="00C11E95" w:rsidP="005842DC">
      <w:pPr>
        <w:pStyle w:val="a3"/>
        <w:ind w:left="1418" w:firstLineChars="0" w:firstLine="0"/>
        <w:contextualSpacing/>
      </w:pPr>
      <w:r>
        <w:tab/>
        <w:t>UI2.3</w:t>
      </w:r>
      <w:r>
        <w:rPr>
          <w:rFonts w:hint="eastAsia"/>
        </w:rPr>
        <w:t>：</w:t>
      </w:r>
      <w:r>
        <w:t>整体框架策略界面：</w:t>
      </w:r>
    </w:p>
    <w:p w:rsidR="006E4924" w:rsidRDefault="006E4924" w:rsidP="005842DC">
      <w:pPr>
        <w:pStyle w:val="a3"/>
        <w:ind w:left="1418" w:firstLineChars="0" w:firstLine="0"/>
        <w:contextualSpacing/>
      </w:pPr>
      <w:r>
        <w:rPr>
          <w:noProof/>
        </w:rPr>
        <w:drawing>
          <wp:inline distT="0" distB="0" distL="0" distR="0">
            <wp:extent cx="4163576" cy="2340869"/>
            <wp:effectExtent l="0" t="0" r="8890" b="254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輸入整體框架.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63576" cy="2340869"/>
                    </a:xfrm>
                    <a:prstGeom prst="rect">
                      <a:avLst/>
                    </a:prstGeom>
                  </pic:spPr>
                </pic:pic>
              </a:graphicData>
            </a:graphic>
          </wp:inline>
        </w:drawing>
      </w:r>
    </w:p>
    <w:p w:rsidR="006E4924" w:rsidRDefault="006E4924" w:rsidP="005842DC">
      <w:pPr>
        <w:pStyle w:val="a3"/>
        <w:ind w:left="1418" w:firstLineChars="0" w:firstLine="0"/>
        <w:contextualSpacing/>
      </w:pPr>
      <w:r>
        <w:rPr>
          <w:rFonts w:hint="eastAsia"/>
          <w:noProof/>
        </w:rPr>
        <w:lastRenderedPageBreak/>
        <w:drawing>
          <wp:inline distT="0" distB="0" distL="0" distR="0">
            <wp:extent cx="4163576" cy="2340869"/>
            <wp:effectExtent l="0" t="0" r="8890" b="254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輸入整體框架之二.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63576" cy="2340869"/>
                    </a:xfrm>
                    <a:prstGeom prst="rect">
                      <a:avLst/>
                    </a:prstGeom>
                  </pic:spPr>
                </pic:pic>
              </a:graphicData>
            </a:graphic>
          </wp:inline>
        </w:drawing>
      </w:r>
    </w:p>
    <w:p w:rsidR="00C11E95" w:rsidRDefault="000F5111" w:rsidP="005842DC">
      <w:pPr>
        <w:pStyle w:val="a3"/>
        <w:ind w:left="1418" w:firstLineChars="0" w:firstLine="0"/>
        <w:contextualSpacing/>
      </w:pPr>
      <w:r>
        <w:rPr>
          <w:rFonts w:hint="eastAsia"/>
        </w:rPr>
        <w:t>编辑区</w:t>
      </w:r>
      <w:r>
        <w:t>显示一个</w:t>
      </w:r>
      <w:r>
        <w:rPr>
          <w:rFonts w:hint="eastAsia"/>
        </w:rPr>
        <w:t>框表</w:t>
      </w:r>
      <w:r>
        <w:t>，</w:t>
      </w:r>
      <w:r>
        <w:rPr>
          <w:rFonts w:hint="eastAsia"/>
        </w:rPr>
        <w:t>列标为</w:t>
      </w:r>
      <w:r>
        <w:t>：</w:t>
      </w:r>
      <w:r>
        <w:rPr>
          <w:rFonts w:hint="eastAsia"/>
        </w:rPr>
        <w:t>课程模块</w:t>
      </w:r>
      <w:r>
        <w:rPr>
          <w:rFonts w:hint="eastAsia"/>
        </w:rPr>
        <w:t>(</w:t>
      </w:r>
      <w:r>
        <w:rPr>
          <w:rFonts w:hint="eastAsia"/>
        </w:rPr>
        <w:t>学分</w:t>
      </w:r>
      <w:r>
        <w:rPr>
          <w:rFonts w:hint="eastAsia"/>
        </w:rPr>
        <w:t>)</w:t>
      </w:r>
      <w:r>
        <w:rPr>
          <w:rFonts w:hint="eastAsia"/>
        </w:rPr>
        <w:t>、</w:t>
      </w:r>
      <w:r>
        <w:t>课程性质</w:t>
      </w:r>
      <w:r>
        <w:rPr>
          <w:rFonts w:hint="eastAsia"/>
        </w:rPr>
        <w:t>、</w:t>
      </w:r>
      <w:r>
        <w:t>课程类别</w:t>
      </w:r>
      <w:r>
        <w:rPr>
          <w:rFonts w:hint="eastAsia"/>
        </w:rPr>
        <w:t>(</w:t>
      </w:r>
      <w:r>
        <w:rPr>
          <w:rFonts w:hint="eastAsia"/>
        </w:rPr>
        <w:t>学分</w:t>
      </w:r>
      <w:r>
        <w:rPr>
          <w:rFonts w:hint="eastAsia"/>
        </w:rPr>
        <w:t>)</w:t>
      </w:r>
      <w:r>
        <w:rPr>
          <w:rFonts w:hint="eastAsia"/>
        </w:rPr>
        <w:t>，课程名称</w:t>
      </w:r>
      <w:r>
        <w:rPr>
          <w:rFonts w:hint="eastAsia"/>
        </w:rPr>
        <w:t>(</w:t>
      </w:r>
      <w:r>
        <w:rPr>
          <w:rFonts w:hint="eastAsia"/>
        </w:rPr>
        <w:t>部分</w:t>
      </w:r>
      <w:r>
        <w:rPr>
          <w:rFonts w:hint="eastAsia"/>
        </w:rPr>
        <w:t>)</w:t>
      </w:r>
      <w:r>
        <w:rPr>
          <w:rFonts w:hint="eastAsia"/>
        </w:rPr>
        <w:t>，建议学分</w:t>
      </w:r>
      <w:r>
        <w:t>，</w:t>
      </w:r>
      <w:r>
        <w:rPr>
          <w:rFonts w:hint="eastAsia"/>
        </w:rPr>
        <w:t>开设学期</w:t>
      </w:r>
      <w:r>
        <w:t>。每一个</w:t>
      </w:r>
      <w:r>
        <w:rPr>
          <w:rFonts w:hint="eastAsia"/>
        </w:rPr>
        <w:t>小</w:t>
      </w:r>
      <w:r>
        <w:t>“</w:t>
      </w:r>
      <w:r>
        <w:rPr>
          <w:rFonts w:hint="eastAsia"/>
        </w:rPr>
        <w:t>单元格</w:t>
      </w:r>
      <w:r>
        <w:t>”</w:t>
      </w:r>
      <w:r>
        <w:rPr>
          <w:rFonts w:hint="eastAsia"/>
        </w:rPr>
        <w:t>可以拆分</w:t>
      </w:r>
      <w:r>
        <w:t>。</w:t>
      </w:r>
      <w:r w:rsidR="00C2752A">
        <w:rPr>
          <w:rFonts w:hint="eastAsia"/>
        </w:rPr>
        <w:t>所见即所得</w:t>
      </w:r>
      <w:r w:rsidR="00C2752A">
        <w:t>地设置整体框架策略</w:t>
      </w:r>
      <w:r w:rsidR="00C2752A">
        <w:rPr>
          <w:rFonts w:hint="eastAsia"/>
        </w:rPr>
        <w:t>。</w:t>
      </w:r>
      <w:r w:rsidR="00C2752A">
        <w:t>若整体框架策略已经设置，</w:t>
      </w:r>
      <w:r w:rsidR="00C2752A">
        <w:rPr>
          <w:rFonts w:hint="eastAsia"/>
        </w:rPr>
        <w:t>显示</w:t>
      </w:r>
      <w:r w:rsidR="00C2752A">
        <w:t>当前整体框架策略，并出现</w:t>
      </w:r>
      <w:r w:rsidR="00C2752A">
        <w:t>“</w:t>
      </w:r>
      <w:r w:rsidR="00C2752A">
        <w:rPr>
          <w:rFonts w:hint="eastAsia"/>
        </w:rPr>
        <w:t>修改</w:t>
      </w:r>
      <w:r w:rsidR="00C2752A">
        <w:t>””</w:t>
      </w:r>
      <w:r w:rsidR="00C2752A">
        <w:rPr>
          <w:rFonts w:hint="eastAsia"/>
        </w:rPr>
        <w:t>导出</w:t>
      </w:r>
      <w:r w:rsidR="00C2752A">
        <w:t>”</w:t>
      </w:r>
      <w:r w:rsidR="00C2752A">
        <w:rPr>
          <w:rFonts w:hint="eastAsia"/>
        </w:rPr>
        <w:t>按钮</w:t>
      </w:r>
      <w:r w:rsidR="00C2752A">
        <w:t>，点击</w:t>
      </w:r>
      <w:r w:rsidR="00C2752A">
        <w:rPr>
          <w:rFonts w:hint="eastAsia"/>
        </w:rPr>
        <w:t>“修改”</w:t>
      </w:r>
      <w:r w:rsidR="00C2752A">
        <w:t>之后</w:t>
      </w:r>
      <w:r w:rsidR="00C2752A">
        <w:rPr>
          <w:rFonts w:hint="eastAsia"/>
        </w:rPr>
        <w:t>可以</w:t>
      </w:r>
      <w:r w:rsidR="00C2752A">
        <w:t>对当前整体框架策略</w:t>
      </w:r>
      <w:r w:rsidR="00C2752A">
        <w:rPr>
          <w:rFonts w:hint="eastAsia"/>
        </w:rPr>
        <w:t>进行</w:t>
      </w:r>
      <w:r w:rsidR="00C2752A">
        <w:t>修改</w:t>
      </w:r>
      <w:r w:rsidR="00C2752A">
        <w:rPr>
          <w:rFonts w:hint="eastAsia"/>
        </w:rPr>
        <w:t>，</w:t>
      </w:r>
      <w:r w:rsidR="00C2752A">
        <w:t>并出现保存和放弃按钮</w:t>
      </w:r>
      <w:r w:rsidR="00C2752A">
        <w:rPr>
          <w:rFonts w:hint="eastAsia"/>
        </w:rPr>
        <w:t>。点击</w:t>
      </w:r>
      <w:r w:rsidR="00C2752A">
        <w:t>导出可以把整体框架策略导出</w:t>
      </w:r>
      <w:r w:rsidR="00C2752A">
        <w:rPr>
          <w:rFonts w:hint="eastAsia"/>
        </w:rPr>
        <w:t>。</w:t>
      </w:r>
    </w:p>
    <w:p w:rsidR="006F7246" w:rsidRDefault="00C2752A" w:rsidP="006F7246">
      <w:pPr>
        <w:pStyle w:val="a3"/>
        <w:ind w:left="1418" w:firstLineChars="0" w:firstLine="0"/>
        <w:contextualSpacing/>
        <w:rPr>
          <w:rFonts w:hint="eastAsia"/>
        </w:rPr>
      </w:pPr>
      <w:r>
        <w:tab/>
        <w:t>UI2.4</w:t>
      </w:r>
      <w:r>
        <w:rPr>
          <w:rFonts w:hint="eastAsia"/>
        </w:rPr>
        <w:t>：院系</w:t>
      </w:r>
      <w:r>
        <w:t>教学计划界面：编辑区</w:t>
      </w:r>
      <w:r>
        <w:rPr>
          <w:rFonts w:hint="eastAsia"/>
        </w:rPr>
        <w:t>缺省显示</w:t>
      </w:r>
      <w:r>
        <w:t>各个院系的图标</w:t>
      </w:r>
      <w:r>
        <w:rPr>
          <w:rFonts w:hint="eastAsia"/>
        </w:rPr>
        <w:t>(</w:t>
      </w:r>
      <w:r>
        <w:rPr>
          <w:rFonts w:hint="eastAsia"/>
        </w:rPr>
        <w:t>图案</w:t>
      </w:r>
      <w:r>
        <w:t>选择</w:t>
      </w:r>
      <w:r>
        <w:rPr>
          <w:rFonts w:hint="eastAsia"/>
        </w:rPr>
        <w:t>110</w:t>
      </w:r>
      <w:r>
        <w:rPr>
          <w:rFonts w:hint="eastAsia"/>
        </w:rPr>
        <w:t>校庆时的</w:t>
      </w:r>
      <w:r>
        <w:t>各院系印章</w:t>
      </w:r>
      <w:r>
        <w:rPr>
          <w:rFonts w:hint="eastAsia"/>
        </w:rPr>
        <w:t>)</w:t>
      </w:r>
      <w:r>
        <w:t>，</w:t>
      </w:r>
      <w:r>
        <w:rPr>
          <w:rFonts w:hint="eastAsia"/>
        </w:rPr>
        <w:t>点击</w:t>
      </w:r>
      <w:r>
        <w:t>进入</w:t>
      </w:r>
      <w:r>
        <w:rPr>
          <w:rFonts w:hint="eastAsia"/>
        </w:rPr>
        <w:t>院系</w:t>
      </w:r>
      <w:r>
        <w:t>的教学</w:t>
      </w:r>
      <w:r>
        <w:rPr>
          <w:rFonts w:hint="eastAsia"/>
        </w:rPr>
        <w:t>计划明细，</w:t>
      </w:r>
      <w:r>
        <w:t>还未</w:t>
      </w:r>
      <w:r w:rsidR="00F91308">
        <w:rPr>
          <w:rFonts w:hint="eastAsia"/>
        </w:rPr>
        <w:t>提交</w:t>
      </w:r>
      <w:r w:rsidR="00F91308">
        <w:t>完整的教学计划的院系用灰色</w:t>
      </w:r>
      <w:r>
        <w:t>。</w:t>
      </w:r>
      <w:r w:rsidR="00F91308">
        <w:rPr>
          <w:rFonts w:hint="eastAsia"/>
        </w:rPr>
        <w:t>任务栏</w:t>
      </w:r>
      <w:r w:rsidR="00F91308">
        <w:t>会显示统计信息。</w:t>
      </w:r>
      <w:r>
        <w:t>也可以切换成</w:t>
      </w:r>
      <w:r>
        <w:rPr>
          <w:rFonts w:hint="eastAsia"/>
        </w:rPr>
        <w:t>列表视图</w:t>
      </w:r>
      <w:r w:rsidR="00F91308">
        <w:rPr>
          <w:rFonts w:hint="eastAsia"/>
        </w:rPr>
        <w:t>。编辑区</w:t>
      </w:r>
      <w:r w:rsidR="00F91308">
        <w:t>有全局搜索框</w:t>
      </w:r>
      <w:r w:rsidR="00F91308">
        <w:rPr>
          <w:rFonts w:hint="eastAsia"/>
        </w:rPr>
        <w:t>(</w:t>
      </w:r>
      <w:r w:rsidR="00F91308">
        <w:rPr>
          <w:rFonts w:hint="eastAsia"/>
        </w:rPr>
        <w:t>也是</w:t>
      </w:r>
      <w:r w:rsidR="00F91308">
        <w:t>下拉选框</w:t>
      </w:r>
      <w:r w:rsidR="00F91308">
        <w:rPr>
          <w:rFonts w:hint="eastAsia"/>
        </w:rPr>
        <w:t>)</w:t>
      </w:r>
      <w:r w:rsidR="00F91308">
        <w:rPr>
          <w:rFonts w:hint="eastAsia"/>
        </w:rPr>
        <w:t>，可以</w:t>
      </w:r>
      <w:r w:rsidR="00F91308">
        <w:t>进入自己想进的院系。</w:t>
      </w:r>
    </w:p>
    <w:p w:rsidR="00F91308" w:rsidRDefault="00F91308" w:rsidP="005842DC">
      <w:pPr>
        <w:pStyle w:val="a3"/>
        <w:ind w:left="1418" w:firstLineChars="0" w:firstLine="0"/>
        <w:contextualSpacing/>
      </w:pPr>
      <w:r>
        <w:tab/>
        <w:t>UI2.5</w:t>
      </w:r>
      <w:r>
        <w:rPr>
          <w:rFonts w:hint="eastAsia"/>
        </w:rPr>
        <w:t>：教师统计信息</w:t>
      </w:r>
      <w:r>
        <w:t>界面：编辑区</w:t>
      </w:r>
      <w:r>
        <w:rPr>
          <w:rFonts w:hint="eastAsia"/>
        </w:rPr>
        <w:t>缺省显示各院系</w:t>
      </w:r>
      <w:r>
        <w:t>的图标</w:t>
      </w:r>
      <w:r>
        <w:rPr>
          <w:rFonts w:hint="eastAsia"/>
        </w:rPr>
        <w:t>，</w:t>
      </w:r>
      <w:r>
        <w:t>点击进入</w:t>
      </w:r>
      <w:r>
        <w:rPr>
          <w:rFonts w:hint="eastAsia"/>
        </w:rPr>
        <w:t>属于</w:t>
      </w:r>
      <w:r>
        <w:t>该院系</w:t>
      </w:r>
      <w:r>
        <w:rPr>
          <w:rFonts w:hint="eastAsia"/>
        </w:rPr>
        <w:t>的</w:t>
      </w:r>
      <w:r>
        <w:t>教师列表及其统计信息。</w:t>
      </w:r>
      <w:r>
        <w:rPr>
          <w:rFonts w:hint="eastAsia"/>
        </w:rPr>
        <w:t>另外</w:t>
      </w:r>
      <w:r>
        <w:t>提供</w:t>
      </w:r>
      <w:r>
        <w:rPr>
          <w:rFonts w:hint="eastAsia"/>
        </w:rPr>
        <w:t>全局</w:t>
      </w:r>
      <w:r>
        <w:t>搜索框。</w:t>
      </w:r>
      <w:r>
        <w:rPr>
          <w:rFonts w:hint="eastAsia"/>
        </w:rPr>
        <w:t>点击</w:t>
      </w:r>
      <w:r>
        <w:t>教师</w:t>
      </w:r>
      <w:r>
        <w:rPr>
          <w:rFonts w:hint="eastAsia"/>
        </w:rPr>
        <w:t>列表中的</w:t>
      </w:r>
      <w:r>
        <w:t>某一条进入该老师的</w:t>
      </w:r>
      <w:r>
        <w:rPr>
          <w:rFonts w:hint="eastAsia"/>
        </w:rPr>
        <w:t>详细统计</w:t>
      </w:r>
      <w:r>
        <w:t>。</w:t>
      </w:r>
      <w:r w:rsidR="002A299D">
        <w:rPr>
          <w:rFonts w:hint="eastAsia"/>
        </w:rPr>
        <w:t>界面</w:t>
      </w:r>
      <w:r w:rsidR="002A299D">
        <w:t>滑动。</w:t>
      </w:r>
      <w:r w:rsidR="002A299D">
        <w:rPr>
          <w:rFonts w:hint="eastAsia"/>
        </w:rPr>
        <w:t>详细统计</w:t>
      </w:r>
      <w:r w:rsidR="002A299D">
        <w:t>界面</w:t>
      </w:r>
      <w:r w:rsidR="002A299D">
        <w:rPr>
          <w:rFonts w:hint="eastAsia"/>
        </w:rPr>
        <w:t>用</w:t>
      </w:r>
      <w:r w:rsidR="002A299D">
        <w:t>箭头提供返回上一层。保持</w:t>
      </w:r>
      <w:r w:rsidR="002A299D">
        <w:rPr>
          <w:rFonts w:hint="eastAsia"/>
        </w:rPr>
        <w:t>整体界面风格</w:t>
      </w:r>
      <w:r w:rsidR="002A299D">
        <w:t>的统一</w:t>
      </w:r>
      <w:r w:rsidR="002A299D">
        <w:rPr>
          <w:rFonts w:hint="eastAsia"/>
        </w:rPr>
        <w:t>。</w:t>
      </w:r>
      <w:r w:rsidR="00611D17">
        <w:rPr>
          <w:rFonts w:hint="eastAsia"/>
        </w:rPr>
        <w:t>教师</w:t>
      </w:r>
      <w:r w:rsidR="00611D17">
        <w:t>统计信息包括，</w:t>
      </w:r>
      <w:r w:rsidR="00611D17">
        <w:rPr>
          <w:rFonts w:hint="eastAsia"/>
        </w:rPr>
        <w:t>教师</w:t>
      </w:r>
      <w:r w:rsidR="00611D17">
        <w:t>个人信息，</w:t>
      </w:r>
      <w:r w:rsidR="00611D17">
        <w:rPr>
          <w:rFonts w:hint="eastAsia"/>
        </w:rPr>
        <w:t>带了那些课</w:t>
      </w:r>
      <w:r w:rsidR="00611D17">
        <w:t>，交了哪些学生，</w:t>
      </w:r>
      <w:r w:rsidR="00611D17">
        <w:rPr>
          <w:rFonts w:hint="eastAsia"/>
        </w:rPr>
        <w:t>学生成绩及其</w:t>
      </w:r>
      <w:r w:rsidR="00611D17">
        <w:t>分布</w:t>
      </w:r>
      <w:r w:rsidR="00611D17">
        <w:rPr>
          <w:rFonts w:hint="eastAsia"/>
        </w:rPr>
        <w:t>，学生</w:t>
      </w:r>
      <w:r w:rsidR="00611D17">
        <w:t>评估结果，</w:t>
      </w:r>
      <w:r w:rsidR="00611D17">
        <w:rPr>
          <w:rFonts w:hint="eastAsia"/>
        </w:rPr>
        <w:t>与</w:t>
      </w:r>
      <w:r w:rsidR="00611D17">
        <w:t>相同科目其他老师成绩的横纵对比</w:t>
      </w:r>
      <w:r w:rsidR="00611D17">
        <w:rPr>
          <w:rFonts w:hint="eastAsia"/>
        </w:rPr>
        <w:t>，</w:t>
      </w:r>
      <w:r w:rsidR="00611D17">
        <w:t>与自己之前的带课成绩的对比。</w:t>
      </w:r>
      <w:r w:rsidR="00611D17">
        <w:rPr>
          <w:rFonts w:hint="eastAsia"/>
        </w:rPr>
        <w:t>这些部分</w:t>
      </w:r>
      <w:r w:rsidR="00611D17">
        <w:t>分块分布在编辑区，点击进入明细</w:t>
      </w:r>
      <w:r w:rsidR="00611D17">
        <w:rPr>
          <w:rFonts w:hint="eastAsia"/>
        </w:rPr>
        <w:t>。每个</w:t>
      </w:r>
      <w:r w:rsidR="00611D17">
        <w:t>院系的统计信息包括这个院系都有</w:t>
      </w:r>
      <w:r w:rsidR="00611D17">
        <w:rPr>
          <w:rFonts w:hint="eastAsia"/>
        </w:rPr>
        <w:t>多少老师</w:t>
      </w:r>
      <w:r w:rsidR="00611D17">
        <w:t>，那些老师已经</w:t>
      </w:r>
      <w:r w:rsidR="00611D17">
        <w:rPr>
          <w:rFonts w:hint="eastAsia"/>
        </w:rPr>
        <w:t>登记</w:t>
      </w:r>
      <w:r w:rsidR="00611D17">
        <w:t>了成绩</w:t>
      </w:r>
      <w:r w:rsidR="00611D17">
        <w:rPr>
          <w:rFonts w:hint="eastAsia"/>
        </w:rPr>
        <w:t>，</w:t>
      </w:r>
      <w:r w:rsidR="006F7246">
        <w:rPr>
          <w:rFonts w:hint="eastAsia"/>
        </w:rPr>
        <w:t>不同职称的人，</w:t>
      </w:r>
      <w:r w:rsidR="00611D17">
        <w:t>等等。</w:t>
      </w:r>
    </w:p>
    <w:p w:rsidR="00611D17" w:rsidRDefault="00611D17" w:rsidP="005842DC">
      <w:pPr>
        <w:pStyle w:val="a3"/>
        <w:ind w:left="1418" w:firstLineChars="0" w:firstLine="0"/>
        <w:contextualSpacing/>
      </w:pPr>
      <w:r>
        <w:tab/>
        <w:t>UI2.6</w:t>
      </w:r>
      <w:r>
        <w:rPr>
          <w:rFonts w:hint="eastAsia"/>
        </w:rPr>
        <w:t>：课程统计信息界面</w:t>
      </w:r>
      <w:r w:rsidR="005B2958">
        <w:rPr>
          <w:rFonts w:hint="eastAsia"/>
        </w:rPr>
        <w:t>：</w:t>
      </w:r>
      <w:r w:rsidR="005B2958">
        <w:t>类似于教师</w:t>
      </w:r>
      <w:r w:rsidR="005B2958">
        <w:rPr>
          <w:rFonts w:hint="eastAsia"/>
        </w:rPr>
        <w:t>统计</w:t>
      </w:r>
      <w:r w:rsidR="005B2958">
        <w:t>信息界面。</w:t>
      </w:r>
      <w:r w:rsidR="00431504">
        <w:rPr>
          <w:rFonts w:hint="eastAsia"/>
        </w:rPr>
        <w:t>缺省为院系</w:t>
      </w:r>
      <w:r w:rsidR="00431504">
        <w:t>视图，</w:t>
      </w:r>
      <w:r w:rsidR="00431504">
        <w:rPr>
          <w:rFonts w:hint="eastAsia"/>
        </w:rPr>
        <w:t>并且在</w:t>
      </w:r>
      <w:r w:rsidR="00431504">
        <w:t>任务栏</w:t>
      </w:r>
      <w:r w:rsidR="00431504">
        <w:rPr>
          <w:rFonts w:hint="eastAsia"/>
        </w:rPr>
        <w:t>显示</w:t>
      </w:r>
      <w:r w:rsidR="00431504">
        <w:t>所有院系总计的</w:t>
      </w:r>
      <w:r w:rsidR="00431504">
        <w:rPr>
          <w:rFonts w:hint="eastAsia"/>
        </w:rPr>
        <w:t>课程数</w:t>
      </w:r>
      <w:r w:rsidR="00431504">
        <w:t>。</w:t>
      </w:r>
      <w:r w:rsidR="00882B27">
        <w:rPr>
          <w:rFonts w:hint="eastAsia"/>
        </w:rPr>
        <w:t>提供全局</w:t>
      </w:r>
      <w:r w:rsidR="00882B27">
        <w:t>搜索框，可以</w:t>
      </w:r>
      <w:r w:rsidR="00882B27">
        <w:rPr>
          <w:rFonts w:hint="eastAsia"/>
        </w:rPr>
        <w:t>以教师</w:t>
      </w:r>
      <w:r w:rsidR="00882B27">
        <w:t>、院系、学分等多</w:t>
      </w:r>
      <w:r w:rsidR="00882B27">
        <w:rPr>
          <w:rFonts w:hint="eastAsia"/>
        </w:rPr>
        <w:t>个</w:t>
      </w:r>
      <w:r w:rsidR="00882B27">
        <w:t>关键</w:t>
      </w:r>
      <w:r w:rsidR="00882B27">
        <w:rPr>
          <w:rFonts w:hint="eastAsia"/>
        </w:rPr>
        <w:t>域进行搜索，</w:t>
      </w:r>
      <w:r w:rsidR="00882B27">
        <w:t>搜索结果</w:t>
      </w:r>
      <w:r w:rsidR="00882B27">
        <w:rPr>
          <w:rFonts w:hint="eastAsia"/>
        </w:rPr>
        <w:t>统计</w:t>
      </w:r>
      <w:r w:rsidR="00882B27">
        <w:t>课程数，学生</w:t>
      </w:r>
      <w:r w:rsidR="00882B27">
        <w:rPr>
          <w:rFonts w:hint="eastAsia"/>
        </w:rPr>
        <w:t>数</w:t>
      </w:r>
      <w:r w:rsidR="00882B27">
        <w:t>，</w:t>
      </w:r>
      <w:r w:rsidR="00882B27">
        <w:rPr>
          <w:rFonts w:hint="eastAsia"/>
        </w:rPr>
        <w:t>学分</w:t>
      </w:r>
      <w:r w:rsidR="00882B27">
        <w:t>数等</w:t>
      </w:r>
      <w:r w:rsidR="006F7246">
        <w:t>，课程类型</w:t>
      </w:r>
      <w:r w:rsidR="00882B27">
        <w:t>。</w:t>
      </w:r>
      <w:r w:rsidR="00882B27">
        <w:rPr>
          <w:rFonts w:hint="eastAsia"/>
        </w:rPr>
        <w:t>提供</w:t>
      </w:r>
      <w:r w:rsidR="00882B27">
        <w:t>过滤器对信息进行筛选。</w:t>
      </w:r>
    </w:p>
    <w:p w:rsidR="00611D17" w:rsidRDefault="00611D17" w:rsidP="005842DC">
      <w:pPr>
        <w:pStyle w:val="a3"/>
        <w:ind w:left="1418" w:firstLineChars="0" w:firstLine="0"/>
        <w:contextualSpacing/>
      </w:pPr>
      <w:r>
        <w:tab/>
        <w:t>UI2.7</w:t>
      </w:r>
      <w:r>
        <w:rPr>
          <w:rFonts w:hint="eastAsia"/>
        </w:rPr>
        <w:t>：学生相关</w:t>
      </w:r>
      <w:r>
        <w:t>申请界面</w:t>
      </w:r>
      <w:r w:rsidR="005B2958">
        <w:rPr>
          <w:rFonts w:hint="eastAsia"/>
        </w:rPr>
        <w:t>：</w:t>
      </w:r>
      <w:r w:rsidR="00882B27">
        <w:rPr>
          <w:rFonts w:hint="eastAsia"/>
        </w:rPr>
        <w:t>相关</w:t>
      </w:r>
      <w:r w:rsidR="00882B27">
        <w:t>申请包括</w:t>
      </w:r>
      <w:r w:rsidR="006449ED">
        <w:rPr>
          <w:rFonts w:hint="eastAsia"/>
        </w:rPr>
        <w:t>准入、准出、毕业资格审核、留级退学资格审核等</w:t>
      </w:r>
      <w:r w:rsidR="006449ED">
        <w:t>。</w:t>
      </w:r>
      <w:r w:rsidR="006449ED">
        <w:rPr>
          <w:rFonts w:hint="eastAsia"/>
        </w:rPr>
        <w:t>该界面</w:t>
      </w:r>
      <w:r w:rsidR="006449ED">
        <w:t>编辑区</w:t>
      </w:r>
      <w:r w:rsidR="006449ED">
        <w:rPr>
          <w:rFonts w:hint="eastAsia"/>
        </w:rPr>
        <w:t>缺省按照</w:t>
      </w:r>
      <w:r w:rsidR="006449ED">
        <w:t>申请种类</w:t>
      </w:r>
      <w:r w:rsidR="006449ED">
        <w:rPr>
          <w:rFonts w:hint="eastAsia"/>
        </w:rPr>
        <w:t>分类</w:t>
      </w:r>
      <w:r w:rsidR="006449ED">
        <w:t>，提供搜索器和过滤器。进入</w:t>
      </w:r>
      <w:r w:rsidR="006449ED">
        <w:rPr>
          <w:rFonts w:hint="eastAsia"/>
        </w:rPr>
        <w:t>某条具体</w:t>
      </w:r>
      <w:r w:rsidR="006449ED">
        <w:t>申请之后，可以选择</w:t>
      </w:r>
      <w:r w:rsidR="006449ED">
        <w:rPr>
          <w:rFonts w:hint="eastAsia"/>
        </w:rPr>
        <w:t>同意</w:t>
      </w:r>
      <w:r w:rsidR="006449ED">
        <w:t>，待定</w:t>
      </w:r>
      <w:r w:rsidR="006449ED">
        <w:rPr>
          <w:rFonts w:hint="eastAsia"/>
        </w:rPr>
        <w:t>(</w:t>
      </w:r>
      <w:r w:rsidR="006449ED">
        <w:rPr>
          <w:rFonts w:hint="eastAsia"/>
        </w:rPr>
        <w:t>需要</w:t>
      </w:r>
      <w:r w:rsidR="006449ED">
        <w:t>填写反馈信息</w:t>
      </w:r>
      <w:r w:rsidR="006449ED">
        <w:rPr>
          <w:rFonts w:hint="eastAsia"/>
        </w:rPr>
        <w:t>)</w:t>
      </w:r>
      <w:r w:rsidR="006449ED">
        <w:t>或者否决。</w:t>
      </w:r>
      <w:r w:rsidR="006449ED">
        <w:rPr>
          <w:rFonts w:hint="eastAsia"/>
        </w:rPr>
        <w:t>提供</w:t>
      </w:r>
      <w:r w:rsidR="006449ED">
        <w:t>上下箭头来</w:t>
      </w:r>
      <w:r w:rsidR="006449ED">
        <w:rPr>
          <w:rFonts w:hint="eastAsia"/>
        </w:rPr>
        <w:t>到</w:t>
      </w:r>
      <w:r w:rsidR="006449ED">
        <w:t>相邻的记录</w:t>
      </w:r>
      <w:r w:rsidR="006449ED">
        <w:rPr>
          <w:rFonts w:hint="eastAsia"/>
        </w:rPr>
        <w:t>。</w:t>
      </w:r>
      <w:r w:rsidR="006F7246">
        <w:rPr>
          <w:rFonts w:hint="eastAsia"/>
        </w:rPr>
        <w:t xml:space="preserve">    (</w:t>
      </w:r>
      <w:r w:rsidR="006F7246">
        <w:rPr>
          <w:rFonts w:hint="eastAsia"/>
        </w:rPr>
        <w:t>骂钦哥哥</w:t>
      </w:r>
      <w:r w:rsidR="006F7246">
        <w:rPr>
          <w:rFonts w:hint="eastAsia"/>
        </w:rPr>
        <w:t>)</w:t>
      </w:r>
    </w:p>
    <w:p w:rsidR="00611D17" w:rsidRDefault="00611D17" w:rsidP="005842DC">
      <w:pPr>
        <w:pStyle w:val="a3"/>
        <w:ind w:left="1418" w:firstLineChars="0" w:firstLine="0"/>
        <w:contextualSpacing/>
      </w:pPr>
      <w:r>
        <w:tab/>
        <w:t>UI2.8</w:t>
      </w:r>
      <w:r>
        <w:rPr>
          <w:rFonts w:hint="eastAsia"/>
        </w:rPr>
        <w:t>：点击</w:t>
      </w:r>
      <w:r>
        <w:t>注销之后，</w:t>
      </w:r>
      <w:r w:rsidR="005B2958">
        <w:rPr>
          <w:rFonts w:hint="eastAsia"/>
        </w:rPr>
        <w:t>上滑</w:t>
      </w:r>
      <w:r w:rsidR="005B2958">
        <w:t>出现</w:t>
      </w:r>
      <w:r w:rsidR="005B2958">
        <w:rPr>
          <w:rFonts w:hint="eastAsia"/>
        </w:rPr>
        <w:t>提醒界面</w:t>
      </w:r>
      <w:r w:rsidR="005B2958">
        <w:t>，周围变暗。上面</w:t>
      </w:r>
      <w:r w:rsidR="005B2958">
        <w:rPr>
          <w:rFonts w:hint="eastAsia"/>
        </w:rPr>
        <w:t>包含</w:t>
      </w:r>
      <w:r w:rsidR="005B2958">
        <w:t>注销，注销并</w:t>
      </w:r>
      <w:r w:rsidR="005B2958">
        <w:rPr>
          <w:rFonts w:hint="eastAsia"/>
        </w:rPr>
        <w:t>退出</w:t>
      </w:r>
      <w:r w:rsidR="005B2958">
        <w:t>系统，</w:t>
      </w:r>
      <w:r w:rsidR="005B2958">
        <w:tab/>
      </w:r>
      <w:r w:rsidR="005B2958">
        <w:rPr>
          <w:rFonts w:hint="eastAsia"/>
        </w:rPr>
        <w:t>取消</w:t>
      </w:r>
      <w:r w:rsidR="005B2958">
        <w:t>。</w:t>
      </w:r>
      <w:r w:rsidR="005B2958">
        <w:rPr>
          <w:rFonts w:hint="eastAsia"/>
        </w:rPr>
        <w:t>重用</w:t>
      </w:r>
      <w:r w:rsidR="005B2958">
        <w:t>点击关闭按钮的界面</w:t>
      </w:r>
      <w:r w:rsidR="005B2958">
        <w:rPr>
          <w:rFonts w:hint="eastAsia"/>
        </w:rPr>
        <w:t>。</w:t>
      </w:r>
    </w:p>
    <w:p w:rsidR="00F665A4" w:rsidRPr="00C2752A" w:rsidRDefault="00F665A4" w:rsidP="005842DC">
      <w:pPr>
        <w:pStyle w:val="a3"/>
        <w:ind w:left="1418" w:firstLineChars="0" w:firstLine="0"/>
        <w:contextualSpacing/>
      </w:pPr>
      <w:r>
        <w:tab/>
        <w:t>UI2.9</w:t>
      </w:r>
      <w:r>
        <w:rPr>
          <w:rFonts w:hint="eastAsia"/>
        </w:rPr>
        <w:t>：发布</w:t>
      </w:r>
      <w:r>
        <w:t>课程界面。编辑区</w:t>
      </w:r>
      <w:r>
        <w:rPr>
          <w:rFonts w:hint="eastAsia"/>
        </w:rPr>
        <w:t>出现</w:t>
      </w:r>
      <w:r w:rsidR="00F3735F">
        <w:rPr>
          <w:rFonts w:hint="eastAsia"/>
        </w:rPr>
        <w:t>通修</w:t>
      </w:r>
      <w:r w:rsidR="00F3735F">
        <w:t>、研讨、通识的</w:t>
      </w:r>
      <w:r w:rsidR="00F3735F">
        <w:rPr>
          <w:rFonts w:hint="eastAsia"/>
        </w:rPr>
        <w:t>课程分类</w:t>
      </w:r>
      <w:r w:rsidR="00F3735F">
        <w:t>，点击相应分类，添加课程。</w:t>
      </w:r>
      <w:r w:rsidR="00F3735F">
        <w:rPr>
          <w:rFonts w:hint="eastAsia"/>
        </w:rPr>
        <w:t>添加时和</w:t>
      </w:r>
      <w:r w:rsidR="00F3735F">
        <w:t>已添加</w:t>
      </w:r>
      <w:r w:rsidR="00F3735F">
        <w:rPr>
          <w:rFonts w:hint="eastAsia"/>
        </w:rPr>
        <w:t>的课程</w:t>
      </w:r>
      <w:r w:rsidR="00F3735F">
        <w:t>冲突的会</w:t>
      </w:r>
      <w:r w:rsidR="00F3735F">
        <w:rPr>
          <w:rFonts w:hint="eastAsia"/>
        </w:rPr>
        <w:t>突出显示</w:t>
      </w:r>
      <w:r w:rsidR="00F3735F">
        <w:t>并在状态</w:t>
      </w:r>
      <w:r w:rsidR="00F3735F">
        <w:rPr>
          <w:rFonts w:hint="eastAsia"/>
        </w:rPr>
        <w:t>栏</w:t>
      </w:r>
      <w:r w:rsidR="00F3735F">
        <w:t>提示。添加课程的界面</w:t>
      </w:r>
      <w:r w:rsidR="002B5FE3">
        <w:rPr>
          <w:rFonts w:hint="eastAsia"/>
        </w:rPr>
        <w:t>，</w:t>
      </w:r>
      <w:r w:rsidR="002B5FE3">
        <w:t>代课老师，地点，时间，</w:t>
      </w:r>
      <w:r w:rsidR="002B5FE3">
        <w:rPr>
          <w:rFonts w:hint="eastAsia"/>
        </w:rPr>
        <w:t>课程性质</w:t>
      </w:r>
      <w:r w:rsidR="002B5FE3">
        <w:rPr>
          <w:rFonts w:hint="eastAsia"/>
        </w:rPr>
        <w:t>(</w:t>
      </w:r>
      <w:r w:rsidR="002B5FE3">
        <w:rPr>
          <w:rFonts w:hint="eastAsia"/>
        </w:rPr>
        <w:t>自动填充</w:t>
      </w:r>
      <w:r w:rsidR="002B5FE3">
        <w:rPr>
          <w:rFonts w:hint="eastAsia"/>
        </w:rPr>
        <w:t>)</w:t>
      </w:r>
      <w:r w:rsidR="002B5FE3">
        <w:rPr>
          <w:rFonts w:hint="eastAsia"/>
        </w:rPr>
        <w:t>，学分</w:t>
      </w:r>
      <w:r w:rsidR="002B5FE3">
        <w:t>。</w:t>
      </w:r>
    </w:p>
    <w:p w:rsidR="005842DC" w:rsidRDefault="005842DC" w:rsidP="005842DC">
      <w:pPr>
        <w:pStyle w:val="a3"/>
        <w:ind w:left="1418" w:firstLineChars="0" w:firstLine="0"/>
        <w:contextualSpacing/>
      </w:pPr>
      <w:r>
        <w:t>UI3</w:t>
      </w:r>
      <w:r>
        <w:rPr>
          <w:rFonts w:hint="eastAsia"/>
        </w:rPr>
        <w:t>：院系教务员</w:t>
      </w:r>
      <w:r>
        <w:t>界面</w:t>
      </w:r>
      <w:r w:rsidR="00406BFE">
        <w:rPr>
          <w:rFonts w:hint="eastAsia"/>
        </w:rPr>
        <w:t>：类似</w:t>
      </w:r>
      <w:r w:rsidR="00406BFE">
        <w:t>教务处老师</w:t>
      </w:r>
      <w:r w:rsidR="00406BFE">
        <w:rPr>
          <w:rFonts w:hint="eastAsia"/>
        </w:rPr>
        <w:t>界面</w:t>
      </w:r>
      <w:r w:rsidR="00406BFE">
        <w:t>，</w:t>
      </w:r>
      <w:r w:rsidR="00406BFE">
        <w:rPr>
          <w:rFonts w:hint="eastAsia"/>
        </w:rPr>
        <w:t>左边栏</w:t>
      </w:r>
      <w:r w:rsidR="00406BFE">
        <w:t>包括以下板块：</w:t>
      </w:r>
      <w:r w:rsidR="00406BFE" w:rsidRPr="00406BFE">
        <w:rPr>
          <w:rFonts w:hint="eastAsia"/>
        </w:rPr>
        <w:t>本院教学计划</w:t>
      </w:r>
      <w:r w:rsidR="00406BFE">
        <w:rPr>
          <w:rFonts w:hint="eastAsia"/>
        </w:rPr>
        <w:t>，</w:t>
      </w:r>
      <w:r w:rsidR="00406BFE" w:rsidRPr="00406BFE">
        <w:rPr>
          <w:rFonts w:hint="eastAsia"/>
        </w:rPr>
        <w:t>处理课程信息</w:t>
      </w:r>
      <w:r w:rsidR="00406BFE">
        <w:rPr>
          <w:rFonts w:hint="eastAsia"/>
        </w:rPr>
        <w:t>，</w:t>
      </w:r>
      <w:r w:rsidR="00406BFE" w:rsidRPr="00406BFE">
        <w:rPr>
          <w:rFonts w:hint="eastAsia"/>
        </w:rPr>
        <w:t>处理学生信息</w:t>
      </w:r>
      <w:r w:rsidR="00406BFE">
        <w:rPr>
          <w:rFonts w:hint="eastAsia"/>
        </w:rPr>
        <w:t>，</w:t>
      </w:r>
      <w:r w:rsidR="00406BFE">
        <w:t>注销登录。</w:t>
      </w:r>
    </w:p>
    <w:p w:rsidR="00406BFE" w:rsidRDefault="00406BFE" w:rsidP="005842DC">
      <w:pPr>
        <w:pStyle w:val="a3"/>
        <w:ind w:left="1418" w:firstLineChars="0" w:firstLine="0"/>
        <w:contextualSpacing/>
      </w:pPr>
      <w:r>
        <w:lastRenderedPageBreak/>
        <w:tab/>
        <w:t>UI3.1</w:t>
      </w:r>
      <w:r>
        <w:rPr>
          <w:rFonts w:hint="eastAsia"/>
        </w:rPr>
        <w:t>：</w:t>
      </w:r>
      <w:r>
        <w:t>本院教学计划</w:t>
      </w:r>
      <w:r>
        <w:rPr>
          <w:rFonts w:hint="eastAsia"/>
        </w:rPr>
        <w:t>界面</w:t>
      </w:r>
      <w:r>
        <w:t>。</w:t>
      </w:r>
      <w:r>
        <w:rPr>
          <w:rFonts w:hint="eastAsia"/>
        </w:rPr>
        <w:t>包括</w:t>
      </w:r>
      <w:r>
        <w:t>学科</w:t>
      </w:r>
      <w:r>
        <w:rPr>
          <w:rFonts w:hint="eastAsia"/>
        </w:rPr>
        <w:t>平台课程，</w:t>
      </w:r>
      <w:r>
        <w:t>编辑课程模块</w:t>
      </w:r>
      <w:r>
        <w:rPr>
          <w:rFonts w:hint="eastAsia"/>
        </w:rPr>
        <w:t>(</w:t>
      </w:r>
      <w:r>
        <w:rPr>
          <w:rFonts w:hint="eastAsia"/>
        </w:rPr>
        <w:t>给</w:t>
      </w:r>
      <w:r>
        <w:t>具体的</w:t>
      </w:r>
      <w:r>
        <w:rPr>
          <w:rFonts w:hint="eastAsia"/>
        </w:rPr>
        <w:t>模块</w:t>
      </w:r>
      <w:r>
        <w:t>添加课程</w:t>
      </w:r>
      <w:r w:rsidR="00591160">
        <w:rPr>
          <w:rFonts w:hint="eastAsia"/>
        </w:rPr>
        <w:t>，</w:t>
      </w:r>
      <w:r w:rsidR="00591160">
        <w:t>若没有的话</w:t>
      </w:r>
      <w:r w:rsidR="00591160">
        <w:rPr>
          <w:rFonts w:hint="eastAsia"/>
        </w:rPr>
        <w:t>显示为</w:t>
      </w:r>
      <w:r w:rsidR="00591160">
        <w:t>添加课程模块</w:t>
      </w:r>
      <w:r>
        <w:rPr>
          <w:rFonts w:hint="eastAsia"/>
        </w:rPr>
        <w:t>)</w:t>
      </w:r>
      <w:r w:rsidR="00591160">
        <w:rPr>
          <w:rFonts w:hint="eastAsia"/>
        </w:rPr>
        <w:t>，</w:t>
      </w:r>
      <w:r w:rsidR="00591160">
        <w:t>查看</w:t>
      </w:r>
      <w:r w:rsidR="00591160">
        <w:rPr>
          <w:rFonts w:hint="eastAsia"/>
        </w:rPr>
        <w:t>现有</w:t>
      </w:r>
      <w:r w:rsidR="00591160">
        <w:t>教学计划三个图标</w:t>
      </w:r>
      <w:r>
        <w:rPr>
          <w:rFonts w:hint="eastAsia"/>
        </w:rPr>
        <w:t>。课程</w:t>
      </w:r>
      <w:r>
        <w:t>信息包括</w:t>
      </w:r>
      <w:r>
        <w:rPr>
          <w:rFonts w:hint="eastAsia"/>
        </w:rPr>
        <w:t>课程名称</w:t>
      </w:r>
      <w:r>
        <w:t>，</w:t>
      </w:r>
      <w:r>
        <w:rPr>
          <w:rFonts w:hint="eastAsia"/>
        </w:rPr>
        <w:t>学分数</w:t>
      </w:r>
      <w:r>
        <w:t>，</w:t>
      </w:r>
      <w:r>
        <w:rPr>
          <w:rFonts w:hint="eastAsia"/>
        </w:rPr>
        <w:t>开课学期</w:t>
      </w:r>
      <w:r>
        <w:t>。</w:t>
      </w:r>
      <w:r w:rsidR="00591160">
        <w:rPr>
          <w:rFonts w:hint="eastAsia"/>
        </w:rPr>
        <w:t>查看现有教学计划显示</w:t>
      </w:r>
      <w:r w:rsidR="00591160">
        <w:t>为</w:t>
      </w:r>
      <w:r w:rsidR="00591160">
        <w:rPr>
          <w:rFonts w:hint="eastAsia"/>
        </w:rPr>
        <w:t>表格</w:t>
      </w:r>
      <w:r w:rsidR="00591160">
        <w:t>，并且可以导出。</w:t>
      </w:r>
    </w:p>
    <w:p w:rsidR="003D1364" w:rsidRDefault="00591160" w:rsidP="005842DC">
      <w:pPr>
        <w:pStyle w:val="a3"/>
        <w:ind w:left="1418" w:firstLineChars="0" w:firstLine="0"/>
        <w:contextualSpacing/>
      </w:pPr>
      <w:r>
        <w:tab/>
        <w:t>UI3.2</w:t>
      </w:r>
      <w:r>
        <w:rPr>
          <w:rFonts w:hint="eastAsia"/>
        </w:rPr>
        <w:t>：</w:t>
      </w:r>
      <w:r>
        <w:t>处理课程信息界面</w:t>
      </w:r>
      <w:r>
        <w:rPr>
          <w:rFonts w:hint="eastAsia"/>
        </w:rPr>
        <w:t>。</w:t>
      </w:r>
      <w:r>
        <w:t>包括</w:t>
      </w:r>
      <w:r w:rsidR="004831B1">
        <w:rPr>
          <w:rFonts w:hint="eastAsia"/>
        </w:rPr>
        <w:t>发布课程信息</w:t>
      </w:r>
      <w:r w:rsidR="004831B1">
        <w:rPr>
          <w:rFonts w:hint="eastAsia"/>
        </w:rPr>
        <w:t>(</w:t>
      </w:r>
      <w:r w:rsidR="004831B1">
        <w:rPr>
          <w:rFonts w:hint="eastAsia"/>
        </w:rPr>
        <w:t>包括指定教师，安排时间</w:t>
      </w:r>
      <w:r w:rsidR="004831B1">
        <w:rPr>
          <w:rFonts w:hint="eastAsia"/>
        </w:rPr>
        <w:t>)</w:t>
      </w:r>
      <w:r w:rsidR="004831B1">
        <w:rPr>
          <w:rFonts w:hint="eastAsia"/>
        </w:rPr>
        <w:t>，</w:t>
      </w:r>
      <w:r w:rsidR="004831B1" w:rsidRPr="004831B1">
        <w:rPr>
          <w:rFonts w:hint="eastAsia"/>
        </w:rPr>
        <w:t>查看</w:t>
      </w:r>
      <w:r w:rsidR="004831B1">
        <w:rPr>
          <w:rFonts w:hint="eastAsia"/>
        </w:rPr>
        <w:t>/</w:t>
      </w:r>
      <w:r w:rsidR="004831B1">
        <w:rPr>
          <w:rFonts w:hint="eastAsia"/>
        </w:rPr>
        <w:t>修改课程</w:t>
      </w:r>
      <w:r w:rsidR="004831B1" w:rsidRPr="004831B1">
        <w:rPr>
          <w:rFonts w:hint="eastAsia"/>
        </w:rPr>
        <w:t>信息</w:t>
      </w:r>
      <w:r w:rsidR="004831B1">
        <w:rPr>
          <w:rFonts w:hint="eastAsia"/>
        </w:rPr>
        <w:t>两个</w:t>
      </w:r>
      <w:r w:rsidR="004831B1">
        <w:t>图标。</w:t>
      </w:r>
      <w:r w:rsidR="00DB23F4">
        <w:rPr>
          <w:rFonts w:hint="eastAsia"/>
        </w:rPr>
        <w:t>点击</w:t>
      </w:r>
      <w:r w:rsidR="00DB23F4">
        <w:t>图标后</w:t>
      </w:r>
      <w:r w:rsidR="00DB23F4">
        <w:rPr>
          <w:rFonts w:hint="eastAsia"/>
        </w:rPr>
        <w:t>滑动进入</w:t>
      </w:r>
      <w:r w:rsidR="00DB23F4">
        <w:t>次级页面。</w:t>
      </w:r>
      <w:r w:rsidR="00DB23F4">
        <w:rPr>
          <w:rFonts w:hint="eastAsia"/>
        </w:rPr>
        <w:t>发布课程信息界面</w:t>
      </w:r>
      <w:r w:rsidR="00DB23F4">
        <w:t>进入后是</w:t>
      </w:r>
      <w:r w:rsidR="00DB23F4">
        <w:t>FLAT</w:t>
      </w:r>
      <w:r w:rsidR="00DB23F4">
        <w:t>的</w:t>
      </w:r>
      <w:r w:rsidR="00DB23F4">
        <w:rPr>
          <w:rFonts w:hint="eastAsia"/>
        </w:rPr>
        <w:t>FORM</w:t>
      </w:r>
      <w:r w:rsidR="00DB23F4">
        <w:rPr>
          <w:rFonts w:hint="eastAsia"/>
        </w:rPr>
        <w:t>，</w:t>
      </w:r>
      <w:r w:rsidR="00DB23F4">
        <w:t>有左右</w:t>
      </w:r>
      <w:r w:rsidR="00DB23F4">
        <w:rPr>
          <w:rFonts w:hint="eastAsia"/>
        </w:rPr>
        <w:t>箭头，</w:t>
      </w:r>
      <w:r w:rsidR="00DB23F4">
        <w:t>左箭头是取消</w:t>
      </w:r>
      <w:r w:rsidR="00DB23F4">
        <w:rPr>
          <w:rFonts w:hint="eastAsia"/>
        </w:rPr>
        <w:t>修改</w:t>
      </w:r>
      <w:r w:rsidR="00DB23F4">
        <w:t>并返回上一层，右键头是</w:t>
      </w:r>
      <w:r w:rsidR="00DB23F4">
        <w:rPr>
          <w:rFonts w:hint="eastAsia"/>
        </w:rPr>
        <w:t>确认</w:t>
      </w:r>
      <w:r w:rsidR="00DB23F4">
        <w:t>并保存。如果</w:t>
      </w:r>
      <w:r w:rsidR="00DB23F4">
        <w:rPr>
          <w:rFonts w:hint="eastAsia"/>
        </w:rPr>
        <w:t>有</w:t>
      </w:r>
      <w:r w:rsidR="00DB23F4">
        <w:t>不完整的信息，会用红框</w:t>
      </w:r>
      <w:r w:rsidR="00DB23F4">
        <w:rPr>
          <w:rFonts w:hint="eastAsia"/>
        </w:rPr>
        <w:t>标明</w:t>
      </w:r>
      <w:r w:rsidR="00DB23F4">
        <w:t>，</w:t>
      </w:r>
      <w:r w:rsidR="00DB23F4">
        <w:rPr>
          <w:rFonts w:hint="eastAsia"/>
        </w:rPr>
        <w:t>并在状态栏显示提示</w:t>
      </w:r>
      <w:r w:rsidR="00DB23F4">
        <w:t>信息。</w:t>
      </w:r>
      <w:r w:rsidR="00DB23F4">
        <w:rPr>
          <w:rFonts w:hint="eastAsia"/>
        </w:rPr>
        <w:t>点击查看</w:t>
      </w:r>
      <w:r w:rsidR="00DB23F4">
        <w:rPr>
          <w:rFonts w:hint="eastAsia"/>
        </w:rPr>
        <w:t>/</w:t>
      </w:r>
      <w:r w:rsidR="00DB23F4">
        <w:rPr>
          <w:rFonts w:hint="eastAsia"/>
        </w:rPr>
        <w:t>修改</w:t>
      </w:r>
      <w:r w:rsidR="00DB23F4">
        <w:t>课程信息后，展示本院系</w:t>
      </w:r>
      <w:r w:rsidR="00DB23F4">
        <w:rPr>
          <w:rFonts w:hint="eastAsia"/>
        </w:rPr>
        <w:t>课程</w:t>
      </w:r>
      <w:r w:rsidR="00DB23F4">
        <w:t>。缺省排列方式</w:t>
      </w:r>
      <w:r w:rsidR="00DB23F4">
        <w:rPr>
          <w:rFonts w:hint="eastAsia"/>
        </w:rPr>
        <w:t>为</w:t>
      </w:r>
      <w:r w:rsidR="00DB23F4">
        <w:t>大图标，</w:t>
      </w:r>
      <w:r w:rsidR="00DB23F4">
        <w:rPr>
          <w:rFonts w:hint="eastAsia"/>
        </w:rPr>
        <w:t>按照</w:t>
      </w:r>
      <w:r w:rsidR="00DB23F4">
        <w:t>课程类别排列。提供列表</w:t>
      </w:r>
      <w:r w:rsidR="00DB23F4">
        <w:rPr>
          <w:rFonts w:hint="eastAsia"/>
        </w:rPr>
        <w:t>视图</w:t>
      </w:r>
      <w:r w:rsidR="00DB23F4">
        <w:t>，可以按照不同关键字进行排序，有全局搜索，过滤器</w:t>
      </w:r>
    </w:p>
    <w:p w:rsidR="00591160" w:rsidRDefault="003D1364" w:rsidP="003D1364">
      <w:pPr>
        <w:pStyle w:val="a3"/>
        <w:ind w:left="1418" w:firstLineChars="0" w:firstLine="262"/>
        <w:contextualSpacing/>
      </w:pPr>
      <w:r>
        <w:rPr>
          <w:rFonts w:hint="eastAsia"/>
        </w:rPr>
        <w:t>UI3.3</w:t>
      </w:r>
      <w:r>
        <w:rPr>
          <w:rFonts w:hint="eastAsia"/>
        </w:rPr>
        <w:t>：</w:t>
      </w:r>
      <w:r>
        <w:t>注销登录界面和</w:t>
      </w:r>
      <w:r>
        <w:rPr>
          <w:rFonts w:hint="eastAsia"/>
        </w:rPr>
        <w:t>上文</w:t>
      </w:r>
      <w:r>
        <w:t>相同</w:t>
      </w:r>
      <w:r w:rsidR="00DB23F4">
        <w:t>。</w:t>
      </w:r>
    </w:p>
    <w:p w:rsidR="00992753" w:rsidRDefault="005842DC" w:rsidP="005842DC">
      <w:pPr>
        <w:pStyle w:val="a3"/>
        <w:ind w:left="1418" w:firstLineChars="0" w:firstLine="0"/>
        <w:contextualSpacing/>
      </w:pPr>
      <w:r>
        <w:t>UI4</w:t>
      </w:r>
      <w:r>
        <w:rPr>
          <w:rFonts w:hint="eastAsia"/>
        </w:rPr>
        <w:t>：任课老师</w:t>
      </w:r>
      <w:r>
        <w:t>界面</w:t>
      </w:r>
      <w:r w:rsidR="003D1364">
        <w:rPr>
          <w:rFonts w:hint="eastAsia"/>
        </w:rPr>
        <w:t>：包括</w:t>
      </w:r>
      <w:r w:rsidR="003D1364">
        <w:t>课程信息，</w:t>
      </w:r>
      <w:r w:rsidR="003D1364">
        <w:rPr>
          <w:rFonts w:hint="eastAsia"/>
        </w:rPr>
        <w:t>学生信息，注销登陆三个选项</w:t>
      </w:r>
      <w:r w:rsidR="003D1364">
        <w:t>。</w:t>
      </w:r>
      <w:r w:rsidR="003D1364">
        <w:rPr>
          <w:rFonts w:hint="eastAsia"/>
        </w:rPr>
        <w:t>课程信息</w:t>
      </w:r>
      <w:r w:rsidR="003D1364">
        <w:t>界面</w:t>
      </w:r>
      <w:r w:rsidR="003D1364">
        <w:rPr>
          <w:rFonts w:hint="eastAsia"/>
        </w:rPr>
        <w:t>包括</w:t>
      </w:r>
      <w:r w:rsidR="003D1364" w:rsidRPr="003D1364">
        <w:rPr>
          <w:rFonts w:hint="eastAsia"/>
        </w:rPr>
        <w:t>查看</w:t>
      </w:r>
      <w:r w:rsidR="003D1364">
        <w:rPr>
          <w:rFonts w:hint="eastAsia"/>
        </w:rPr>
        <w:t>/</w:t>
      </w:r>
      <w:r w:rsidR="003D1364">
        <w:rPr>
          <w:rFonts w:hint="eastAsia"/>
        </w:rPr>
        <w:t>完善</w:t>
      </w:r>
      <w:r w:rsidR="003D1364" w:rsidRPr="003D1364">
        <w:rPr>
          <w:rFonts w:hint="eastAsia"/>
        </w:rPr>
        <w:t>课程信息，查看课程统计信息</w:t>
      </w:r>
      <w:r w:rsidR="003D1364">
        <w:rPr>
          <w:rFonts w:hint="eastAsia"/>
        </w:rPr>
        <w:t>两个</w:t>
      </w:r>
      <w:r w:rsidR="00992753">
        <w:t>图标。</w:t>
      </w:r>
    </w:p>
    <w:p w:rsidR="00AC1C79" w:rsidRDefault="00992753" w:rsidP="00992753">
      <w:pPr>
        <w:pStyle w:val="a3"/>
        <w:ind w:left="1418" w:firstLineChars="0" w:firstLine="262"/>
        <w:contextualSpacing/>
      </w:pPr>
      <w:r>
        <w:t>UI4.1</w:t>
      </w:r>
      <w:r>
        <w:rPr>
          <w:rFonts w:hint="eastAsia"/>
        </w:rPr>
        <w:t>：</w:t>
      </w:r>
      <w:r w:rsidR="00AC1C79">
        <w:rPr>
          <w:rFonts w:hint="eastAsia"/>
        </w:rPr>
        <w:t>查看</w:t>
      </w:r>
      <w:r w:rsidR="00AC1C79">
        <w:rPr>
          <w:rFonts w:hint="eastAsia"/>
        </w:rPr>
        <w:t>/</w:t>
      </w:r>
      <w:r w:rsidR="00AC1C79">
        <w:rPr>
          <w:rFonts w:hint="eastAsia"/>
        </w:rPr>
        <w:t>完善</w:t>
      </w:r>
      <w:r w:rsidR="00AC1C79">
        <w:t>课程信息</w:t>
      </w:r>
      <w:r w:rsidR="003D1364">
        <w:rPr>
          <w:rFonts w:hint="eastAsia"/>
        </w:rPr>
        <w:t>包括</w:t>
      </w:r>
      <w:r w:rsidR="00750688">
        <w:rPr>
          <w:rFonts w:hint="eastAsia"/>
        </w:rPr>
        <w:t>查看</w:t>
      </w:r>
      <w:r w:rsidR="00750688">
        <w:t>自己的课程列表，突出显示那些课程的信息</w:t>
      </w:r>
      <w:r w:rsidR="00750688">
        <w:rPr>
          <w:rFonts w:hint="eastAsia"/>
        </w:rPr>
        <w:t>未完善</w:t>
      </w:r>
      <w:r w:rsidR="00750688">
        <w:t>(</w:t>
      </w:r>
      <w:r w:rsidR="00750688">
        <w:rPr>
          <w:rFonts w:hint="eastAsia"/>
        </w:rPr>
        <w:t>状态栏</w:t>
      </w:r>
      <w:r w:rsidR="00750688">
        <w:t>统计数量</w:t>
      </w:r>
      <w:r w:rsidR="00750688">
        <w:t>)</w:t>
      </w:r>
      <w:r w:rsidR="00750688">
        <w:rPr>
          <w:rFonts w:hint="eastAsia"/>
        </w:rPr>
        <w:t>，选中后</w:t>
      </w:r>
      <w:r w:rsidR="00750688">
        <w:t>点修改即可</w:t>
      </w:r>
      <w:r w:rsidR="00750688">
        <w:rPr>
          <w:rFonts w:hint="eastAsia"/>
        </w:rPr>
        <w:t>滑动进入修改界面进行信息</w:t>
      </w:r>
      <w:r w:rsidR="00750688">
        <w:t>完善。</w:t>
      </w:r>
    </w:p>
    <w:p w:rsidR="005842DC" w:rsidRDefault="00AC1C79" w:rsidP="00992753">
      <w:pPr>
        <w:pStyle w:val="a3"/>
        <w:ind w:left="1418" w:firstLineChars="0" w:firstLine="262"/>
        <w:contextualSpacing/>
      </w:pPr>
      <w:r>
        <w:t>UI4.2</w:t>
      </w:r>
      <w:r>
        <w:rPr>
          <w:rFonts w:hint="eastAsia"/>
        </w:rPr>
        <w:t>：</w:t>
      </w:r>
      <w:r w:rsidR="00750688">
        <w:rPr>
          <w:rFonts w:hint="eastAsia"/>
        </w:rPr>
        <w:t>课程统计</w:t>
      </w:r>
      <w:r w:rsidR="00750688">
        <w:t>信息包括自己教的课程的数量，学生人数，学生成绩，</w:t>
      </w:r>
      <w:r w:rsidR="008D343A">
        <w:t>学生列表，</w:t>
      </w:r>
      <w:r w:rsidR="00750688">
        <w:t>等。</w:t>
      </w:r>
    </w:p>
    <w:p w:rsidR="00DB0ABA" w:rsidRDefault="00DB0ABA" w:rsidP="005842DC">
      <w:pPr>
        <w:pStyle w:val="a3"/>
        <w:ind w:left="1418" w:firstLineChars="0" w:firstLine="0"/>
        <w:contextualSpacing/>
      </w:pPr>
      <w:r>
        <w:rPr>
          <w:rFonts w:hint="eastAsia"/>
        </w:rPr>
        <w:t>UI5</w:t>
      </w:r>
      <w:r>
        <w:rPr>
          <w:rFonts w:hint="eastAsia"/>
        </w:rPr>
        <w:t>：辅导员</w:t>
      </w:r>
      <w:r>
        <w:t>界面</w:t>
      </w:r>
      <w:r w:rsidR="00E83D49">
        <w:rPr>
          <w:rFonts w:hint="eastAsia"/>
        </w:rPr>
        <w:t>：</w:t>
      </w:r>
      <w:r w:rsidR="00E83D49">
        <w:t>辅导员</w:t>
      </w:r>
      <w:r w:rsidR="00E83D49">
        <w:rPr>
          <w:rFonts w:hint="eastAsia"/>
        </w:rPr>
        <w:t>具有</w:t>
      </w:r>
      <w:r w:rsidR="00E83D49" w:rsidRPr="00E83D49">
        <w:rPr>
          <w:rFonts w:hint="eastAsia"/>
        </w:rPr>
        <w:t>查看学生信息</w:t>
      </w:r>
      <w:r w:rsidR="00E83D49">
        <w:rPr>
          <w:rFonts w:hint="eastAsia"/>
        </w:rPr>
        <w:t>和</w:t>
      </w:r>
      <w:r w:rsidR="00E83D49">
        <w:t>查看</w:t>
      </w:r>
      <w:r w:rsidR="00E83D49">
        <w:rPr>
          <w:rFonts w:hint="eastAsia"/>
        </w:rPr>
        <w:t>课程信息</w:t>
      </w:r>
      <w:r w:rsidR="00E83D49">
        <w:t>、注销登录三个功能。</w:t>
      </w:r>
    </w:p>
    <w:p w:rsidR="00E83D49" w:rsidRDefault="00E83D49" w:rsidP="005842DC">
      <w:pPr>
        <w:pStyle w:val="a3"/>
        <w:ind w:left="1418" w:firstLineChars="0" w:firstLine="0"/>
        <w:contextualSpacing/>
      </w:pPr>
      <w:r>
        <w:tab/>
        <w:t>UI5.1</w:t>
      </w:r>
      <w:r>
        <w:rPr>
          <w:rFonts w:hint="eastAsia"/>
        </w:rPr>
        <w:t>：查看学生信息</w:t>
      </w:r>
      <w:r>
        <w:t>：</w:t>
      </w:r>
      <w:r>
        <w:rPr>
          <w:rFonts w:hint="eastAsia"/>
        </w:rPr>
        <w:t>编辑区</w:t>
      </w:r>
      <w:r>
        <w:t>显示自己管的学生列表，</w:t>
      </w:r>
      <w:r>
        <w:rPr>
          <w:rFonts w:hint="eastAsia"/>
        </w:rPr>
        <w:t>全局搜索</w:t>
      </w:r>
      <w:r>
        <w:t>，筛选，点击具体某个</w:t>
      </w:r>
      <w:r>
        <w:rPr>
          <w:rFonts w:hint="eastAsia"/>
        </w:rPr>
        <w:t>具体</w:t>
      </w:r>
      <w:r>
        <w:t>学生后，进入详细信息页。</w:t>
      </w:r>
      <w:r>
        <w:rPr>
          <w:rFonts w:hint="eastAsia"/>
        </w:rPr>
        <w:t>编辑区</w:t>
      </w:r>
      <w:r>
        <w:t>同时显示统计信息，比如</w:t>
      </w:r>
      <w:r>
        <w:rPr>
          <w:rFonts w:hint="eastAsia"/>
        </w:rPr>
        <w:t>平均学分绩</w:t>
      </w:r>
      <w:r>
        <w:t>，挂科率，</w:t>
      </w:r>
      <w:r>
        <w:rPr>
          <w:rFonts w:hint="eastAsia"/>
        </w:rPr>
        <w:t>成绩正态</w:t>
      </w:r>
      <w:r>
        <w:t>分布曲线，</w:t>
      </w:r>
      <w:r>
        <w:rPr>
          <w:rFonts w:hint="eastAsia"/>
        </w:rPr>
        <w:t>和上学年</w:t>
      </w:r>
      <w:r>
        <w:t>对比等。可以</w:t>
      </w:r>
      <w:r>
        <w:rPr>
          <w:rFonts w:hint="eastAsia"/>
        </w:rPr>
        <w:t>添加对比项目</w:t>
      </w:r>
      <w:r>
        <w:rPr>
          <w:rFonts w:hint="eastAsia"/>
        </w:rPr>
        <w:t>(</w:t>
      </w:r>
      <w:r>
        <w:rPr>
          <w:rFonts w:hint="eastAsia"/>
        </w:rPr>
        <w:t>就像</w:t>
      </w:r>
      <w:r>
        <w:t>实况</w:t>
      </w:r>
      <w:r>
        <w:rPr>
          <w:rFonts w:hint="eastAsia"/>
        </w:rPr>
        <w:t>)</w:t>
      </w:r>
      <w:r>
        <w:t>。</w:t>
      </w:r>
    </w:p>
    <w:p w:rsidR="009278DB" w:rsidRPr="00E83D49" w:rsidRDefault="009278DB" w:rsidP="005842DC">
      <w:pPr>
        <w:pStyle w:val="a3"/>
        <w:ind w:left="1418" w:firstLineChars="0" w:firstLine="0"/>
        <w:contextualSpacing/>
      </w:pPr>
      <w:r>
        <w:tab/>
        <w:t>UI5.2</w:t>
      </w:r>
      <w:r>
        <w:rPr>
          <w:rFonts w:hint="eastAsia"/>
        </w:rPr>
        <w:t>：</w:t>
      </w:r>
      <w:r>
        <w:t>查看课程信息：编辑区显示自己管的学生</w:t>
      </w:r>
      <w:r>
        <w:rPr>
          <w:rFonts w:hint="eastAsia"/>
        </w:rPr>
        <w:t>的</w:t>
      </w:r>
      <w:r>
        <w:t>课表</w:t>
      </w:r>
      <w:r>
        <w:rPr>
          <w:rFonts w:hint="eastAsia"/>
        </w:rPr>
        <w:t>(</w:t>
      </w:r>
      <w:r>
        <w:rPr>
          <w:rFonts w:hint="eastAsia"/>
        </w:rPr>
        <w:t>真</w:t>
      </w:r>
      <w:r>
        <w:t>·</w:t>
      </w:r>
      <w:r>
        <w:rPr>
          <w:rFonts w:hint="eastAsia"/>
        </w:rPr>
        <w:t>课表</w:t>
      </w:r>
      <w:r>
        <w:rPr>
          <w:rFonts w:hint="eastAsia"/>
        </w:rPr>
        <w:t>)</w:t>
      </w:r>
      <w:r>
        <w:t>，点击后可以显示</w:t>
      </w:r>
      <w:r>
        <w:rPr>
          <w:rFonts w:hint="eastAsia"/>
        </w:rPr>
        <w:t>课程的</w:t>
      </w:r>
      <w:r>
        <w:t>详细</w:t>
      </w:r>
      <w:r>
        <w:rPr>
          <w:rFonts w:hint="eastAsia"/>
        </w:rPr>
        <w:t>信息</w:t>
      </w:r>
      <w:r>
        <w:t>，比如自己各届学生的分数</w:t>
      </w:r>
      <w:r>
        <w:rPr>
          <w:rFonts w:hint="eastAsia"/>
        </w:rPr>
        <w:t>/</w:t>
      </w:r>
      <w:r>
        <w:t>_</w:t>
      </w:r>
      <w:r>
        <w:rPr>
          <w:rFonts w:hint="eastAsia"/>
        </w:rPr>
        <w:t>\</w:t>
      </w:r>
    </w:p>
    <w:p w:rsidR="005842DC" w:rsidRDefault="00DB0ABA" w:rsidP="005842DC">
      <w:pPr>
        <w:pStyle w:val="a3"/>
        <w:ind w:left="1418" w:firstLineChars="0" w:firstLine="0"/>
        <w:contextualSpacing/>
      </w:pPr>
      <w:r>
        <w:t>UI6</w:t>
      </w:r>
      <w:r w:rsidR="005842DC">
        <w:rPr>
          <w:rFonts w:hint="eastAsia"/>
        </w:rPr>
        <w:t>：学生界面</w:t>
      </w:r>
      <w:r w:rsidR="007E49AB">
        <w:rPr>
          <w:rFonts w:hint="eastAsia"/>
        </w:rPr>
        <w:t>：具有课程中心</w:t>
      </w:r>
      <w:r w:rsidR="007E49AB">
        <w:t>，选课</w:t>
      </w:r>
      <w:r w:rsidR="00A54C48">
        <w:rPr>
          <w:rFonts w:hint="eastAsia"/>
        </w:rPr>
        <w:t>中心</w:t>
      </w:r>
      <w:r w:rsidR="007E49AB">
        <w:t>，</w:t>
      </w:r>
      <w:r w:rsidR="00A54C48">
        <w:rPr>
          <w:rFonts w:hint="eastAsia"/>
        </w:rPr>
        <w:t>个人中心</w:t>
      </w:r>
      <w:r w:rsidR="007E49AB">
        <w:rPr>
          <w:rFonts w:hint="eastAsia"/>
        </w:rPr>
        <w:t>，</w:t>
      </w:r>
      <w:r w:rsidR="007E49AB">
        <w:t>注销登录</w:t>
      </w:r>
      <w:r w:rsidR="00A54C48">
        <w:rPr>
          <w:rFonts w:hint="eastAsia"/>
        </w:rPr>
        <w:t>四</w:t>
      </w:r>
      <w:r w:rsidR="007E49AB">
        <w:rPr>
          <w:rFonts w:hint="eastAsia"/>
        </w:rPr>
        <w:t>个</w:t>
      </w:r>
      <w:r w:rsidR="007E49AB">
        <w:t>板块。</w:t>
      </w:r>
    </w:p>
    <w:p w:rsidR="007E49AB" w:rsidRDefault="007E49AB" w:rsidP="005842DC">
      <w:pPr>
        <w:pStyle w:val="a3"/>
        <w:ind w:left="1418" w:firstLineChars="0" w:firstLine="0"/>
        <w:contextualSpacing/>
      </w:pPr>
      <w:r>
        <w:tab/>
        <w:t>UI6.1</w:t>
      </w:r>
      <w:r>
        <w:rPr>
          <w:rFonts w:hint="eastAsia"/>
        </w:rPr>
        <w:t>：课程中心</w:t>
      </w:r>
      <w:r w:rsidR="00A54C48">
        <w:rPr>
          <w:rFonts w:hint="eastAsia"/>
        </w:rPr>
        <w:t>：可查看</w:t>
      </w:r>
      <w:r w:rsidR="00A54C48">
        <w:t>所有院系</w:t>
      </w:r>
      <w:r w:rsidR="00A54C48">
        <w:rPr>
          <w:rFonts w:hint="eastAsia"/>
        </w:rPr>
        <w:t>所有类型</w:t>
      </w:r>
      <w:r w:rsidR="00A54C48">
        <w:t>的所有课程</w:t>
      </w:r>
      <w:r w:rsidR="00A54C48">
        <w:rPr>
          <w:rFonts w:hint="eastAsia"/>
        </w:rPr>
        <w:t>。</w:t>
      </w:r>
      <w:r w:rsidR="00A54C48">
        <w:t>可以</w:t>
      </w:r>
      <w:r w:rsidR="00A54C48">
        <w:rPr>
          <w:rFonts w:hint="eastAsia"/>
        </w:rPr>
        <w:t>搜索</w:t>
      </w:r>
      <w:r w:rsidR="00A54C48">
        <w:t>，可以</w:t>
      </w:r>
      <w:r w:rsidR="00A54C48">
        <w:rPr>
          <w:rFonts w:hint="eastAsia"/>
        </w:rPr>
        <w:t>筛选</w:t>
      </w:r>
      <w:r w:rsidR="00A54C48">
        <w:t>。</w:t>
      </w:r>
      <w:r w:rsidR="00A54C48">
        <w:rPr>
          <w:rFonts w:hint="eastAsia"/>
        </w:rPr>
        <w:t>缺省分类是按照院系</w:t>
      </w:r>
      <w:r w:rsidR="00A54C48">
        <w:t>。</w:t>
      </w:r>
      <w:r w:rsidR="00A54C48">
        <w:rPr>
          <w:rFonts w:hint="eastAsia"/>
        </w:rPr>
        <w:t>支持</w:t>
      </w:r>
      <w:r w:rsidR="00A54C48">
        <w:t>列表导出。</w:t>
      </w:r>
      <w:r w:rsidR="006F7246">
        <w:t>可以查看</w:t>
      </w:r>
      <w:r w:rsidR="006F7246">
        <w:t>“</w:t>
      </w:r>
      <w:r w:rsidR="006F7246">
        <w:t>状态</w:t>
      </w:r>
      <w:r w:rsidR="006F7246">
        <w:t>”——</w:t>
      </w:r>
      <w:r w:rsidR="006F7246">
        <w:t>见教务系统</w:t>
      </w:r>
    </w:p>
    <w:p w:rsidR="00A54C48" w:rsidRDefault="00A54C48" w:rsidP="005842DC">
      <w:pPr>
        <w:pStyle w:val="a3"/>
        <w:ind w:left="1418" w:firstLineChars="0" w:firstLine="0"/>
        <w:contextualSpacing/>
      </w:pPr>
      <w:r>
        <w:tab/>
        <w:t>UI6.2</w:t>
      </w:r>
      <w:r>
        <w:rPr>
          <w:rFonts w:hint="eastAsia"/>
        </w:rPr>
        <w:t>：选课</w:t>
      </w:r>
      <w:r>
        <w:t>中心</w:t>
      </w:r>
      <w:r>
        <w:rPr>
          <w:rFonts w:hint="eastAsia"/>
        </w:rPr>
        <w:t>：</w:t>
      </w:r>
      <w:r>
        <w:t>可查看各种可选</w:t>
      </w:r>
      <w:r>
        <w:rPr>
          <w:rFonts w:hint="eastAsia"/>
        </w:rPr>
        <w:t>课程</w:t>
      </w:r>
      <w:r>
        <w:t>，按照课程类型分类</w:t>
      </w:r>
      <w:r>
        <w:rPr>
          <w:rFonts w:hint="eastAsia"/>
        </w:rPr>
        <w:t>。选课时</w:t>
      </w:r>
      <w:r>
        <w:t>与自己课表</w:t>
      </w:r>
      <w:r>
        <w:rPr>
          <w:rFonts w:hint="eastAsia"/>
        </w:rPr>
        <w:t>不</w:t>
      </w:r>
      <w:r>
        <w:t>冲突的会突出显示</w:t>
      </w:r>
      <w:r>
        <w:rPr>
          <w:rFonts w:hint="eastAsia"/>
        </w:rPr>
        <w:t>。</w:t>
      </w:r>
      <w:r>
        <w:t>也可以选择</w:t>
      </w:r>
      <w:r>
        <w:rPr>
          <w:rFonts w:hint="eastAsia"/>
        </w:rPr>
        <w:t>隐藏冲突</w:t>
      </w:r>
      <w:r>
        <w:t>的科目。选</w:t>
      </w:r>
      <w:r>
        <w:rPr>
          <w:rFonts w:hint="eastAsia"/>
        </w:rPr>
        <w:t>通识</w:t>
      </w:r>
      <w:r>
        <w:rPr>
          <w:rFonts w:hint="eastAsia"/>
        </w:rPr>
        <w:t>/</w:t>
      </w:r>
      <w:r>
        <w:rPr>
          <w:rFonts w:hint="eastAsia"/>
        </w:rPr>
        <w:t>研讨</w:t>
      </w:r>
      <w:r>
        <w:t>课</w:t>
      </w:r>
      <w:r>
        <w:rPr>
          <w:rFonts w:hint="eastAsia"/>
        </w:rPr>
        <w:t>时</w:t>
      </w:r>
      <w:r>
        <w:t>会标出</w:t>
      </w:r>
      <w:r>
        <w:rPr>
          <w:rFonts w:hint="eastAsia"/>
        </w:rPr>
        <w:t>是否</w:t>
      </w:r>
      <w:r>
        <w:t>算在</w:t>
      </w:r>
      <w:r>
        <w:rPr>
          <w:rFonts w:hint="eastAsia"/>
        </w:rPr>
        <w:t>14</w:t>
      </w:r>
      <w:r>
        <w:rPr>
          <w:rFonts w:hint="eastAsia"/>
        </w:rPr>
        <w:t>个</w:t>
      </w:r>
      <w:r>
        <w:t>学分</w:t>
      </w:r>
      <w:r>
        <w:rPr>
          <w:rFonts w:hint="eastAsia"/>
        </w:rPr>
        <w:t>内</w:t>
      </w:r>
      <w:r>
        <w:t>，以及</w:t>
      </w:r>
      <w:r>
        <w:rPr>
          <w:rFonts w:hint="eastAsia"/>
        </w:rPr>
        <w:t>假设</w:t>
      </w:r>
      <w:r>
        <w:t>通过</w:t>
      </w:r>
      <w:r>
        <w:rPr>
          <w:rFonts w:hint="eastAsia"/>
        </w:rPr>
        <w:t>后</w:t>
      </w:r>
      <w:r>
        <w:t>自己的学分进度。</w:t>
      </w:r>
      <w:r>
        <w:rPr>
          <w:rFonts w:hint="eastAsia"/>
        </w:rPr>
        <w:t>在</w:t>
      </w:r>
      <w:r>
        <w:t>选课时间结束后，这里会显示自己选到的课。</w:t>
      </w:r>
      <w:r w:rsidR="00FE6A3D">
        <w:rPr>
          <w:rFonts w:hint="eastAsia"/>
        </w:rPr>
        <w:t>在这里</w:t>
      </w:r>
      <w:r w:rsidR="00FE6A3D">
        <w:t>进行</w:t>
      </w:r>
      <w:r w:rsidR="00FE6A3D">
        <w:rPr>
          <w:rFonts w:hint="eastAsia"/>
        </w:rPr>
        <w:t>退选</w:t>
      </w:r>
      <w:r w:rsidR="00FE6A3D">
        <w:t>补选。</w:t>
      </w:r>
    </w:p>
    <w:p w:rsidR="00A54C48" w:rsidRPr="007E49AB" w:rsidRDefault="00A54C48" w:rsidP="005842DC">
      <w:pPr>
        <w:pStyle w:val="a3"/>
        <w:ind w:left="1418" w:firstLineChars="0" w:firstLine="0"/>
        <w:contextualSpacing/>
      </w:pPr>
      <w:r>
        <w:tab/>
        <w:t>UI6.3</w:t>
      </w:r>
      <w:r>
        <w:rPr>
          <w:rFonts w:hint="eastAsia"/>
        </w:rPr>
        <w:t>：</w:t>
      </w:r>
      <w:r>
        <w:t>个人中心：包括</w:t>
      </w:r>
      <w:r>
        <w:rPr>
          <w:rFonts w:hint="eastAsia"/>
        </w:rPr>
        <w:t>我的</w:t>
      </w:r>
      <w:r>
        <w:t>课程和个人信息两部分</w:t>
      </w:r>
      <w:r>
        <w:rPr>
          <w:rFonts w:hint="eastAsia"/>
        </w:rPr>
        <w:t>。</w:t>
      </w:r>
      <w:r>
        <w:t>我的课程</w:t>
      </w:r>
      <w:r>
        <w:rPr>
          <w:rFonts w:hint="eastAsia"/>
        </w:rPr>
        <w:t>会直观</w:t>
      </w:r>
      <w:r>
        <w:t>地</w:t>
      </w:r>
      <w:r>
        <w:rPr>
          <w:rFonts w:hint="eastAsia"/>
        </w:rPr>
        <w:t>显示</w:t>
      </w:r>
      <w:r>
        <w:t>自己</w:t>
      </w:r>
      <w:r>
        <w:rPr>
          <w:rFonts w:hint="eastAsia"/>
        </w:rPr>
        <w:t>的</w:t>
      </w:r>
      <w:r>
        <w:t>课表，可以导出。</w:t>
      </w:r>
      <w:r>
        <w:rPr>
          <w:rFonts w:hint="eastAsia"/>
        </w:rPr>
        <w:t>也可以</w:t>
      </w:r>
      <w:r>
        <w:t>切换为列表显示</w:t>
      </w:r>
      <w:r>
        <w:rPr>
          <w:rFonts w:hint="eastAsia"/>
        </w:rPr>
        <w:t>。</w:t>
      </w:r>
      <w:r>
        <w:t>点击</w:t>
      </w:r>
      <w:r>
        <w:rPr>
          <w:rFonts w:hint="eastAsia"/>
        </w:rPr>
        <w:t>课程</w:t>
      </w:r>
      <w:r>
        <w:t>会显示详细信息</w:t>
      </w:r>
      <w:r>
        <w:rPr>
          <w:rFonts w:hint="eastAsia"/>
        </w:rPr>
        <w:t>。</w:t>
      </w:r>
      <w:r>
        <w:t>个人信息</w:t>
      </w:r>
      <w:r>
        <w:rPr>
          <w:rFonts w:hint="eastAsia"/>
        </w:rPr>
        <w:t>包括自然信息</w:t>
      </w:r>
      <w:r>
        <w:t>和</w:t>
      </w:r>
      <w:r>
        <w:rPr>
          <w:rFonts w:hint="eastAsia"/>
        </w:rPr>
        <w:t>学习</w:t>
      </w:r>
      <w:r>
        <w:t>信息</w:t>
      </w:r>
      <w:r>
        <w:rPr>
          <w:rFonts w:hint="eastAsia"/>
        </w:rPr>
        <w:t>，</w:t>
      </w:r>
      <w:r>
        <w:t>可以和之前</w:t>
      </w:r>
      <w:r>
        <w:rPr>
          <w:rFonts w:hint="eastAsia"/>
        </w:rPr>
        <w:t>进行</w:t>
      </w:r>
      <w:r>
        <w:t>对比</w:t>
      </w:r>
      <w:r>
        <w:rPr>
          <w:rFonts w:hint="eastAsia"/>
        </w:rPr>
        <w:t>，</w:t>
      </w:r>
      <w:r>
        <w:t>有成就系统。</w:t>
      </w:r>
      <w:r w:rsidR="00F177F5">
        <w:rPr>
          <w:rFonts w:hint="eastAsia"/>
        </w:rPr>
        <w:t>个人</w:t>
      </w:r>
      <w:r w:rsidR="00F177F5">
        <w:t>信息界面可以修改个人信息。</w:t>
      </w:r>
    </w:p>
    <w:p w:rsidR="00B560AE" w:rsidRDefault="00DB0ABA" w:rsidP="00B560AE">
      <w:pPr>
        <w:pStyle w:val="a3"/>
        <w:ind w:left="1418" w:firstLineChars="0" w:firstLine="0"/>
        <w:contextualSpacing/>
      </w:pPr>
      <w:r>
        <w:rPr>
          <w:rFonts w:hint="eastAsia"/>
        </w:rPr>
        <w:t>UI7</w:t>
      </w:r>
      <w:r>
        <w:rPr>
          <w:rFonts w:hint="eastAsia"/>
        </w:rPr>
        <w:t>：管理员界面</w:t>
      </w:r>
      <w:r w:rsidR="00AC1C79">
        <w:rPr>
          <w:rFonts w:hint="eastAsia"/>
        </w:rPr>
        <w:t>：按照</w:t>
      </w:r>
      <w:r w:rsidR="00AC1C79">
        <w:t>用户类别</w:t>
      </w:r>
      <w:r w:rsidR="00AC1C79">
        <w:rPr>
          <w:rFonts w:hint="eastAsia"/>
        </w:rPr>
        <w:t>显示</w:t>
      </w:r>
      <w:r w:rsidR="00AC1C79">
        <w:t>图标，</w:t>
      </w:r>
      <w:r w:rsidR="00AC1C79">
        <w:rPr>
          <w:rFonts w:hint="eastAsia"/>
        </w:rPr>
        <w:t>点击进入后</w:t>
      </w:r>
      <w:r w:rsidR="00AC1C79">
        <w:t>显示各</w:t>
      </w:r>
      <w:r w:rsidR="00AC1C79">
        <w:rPr>
          <w:rFonts w:hint="eastAsia"/>
        </w:rPr>
        <w:t>类别</w:t>
      </w:r>
      <w:r w:rsidR="00AC1C79">
        <w:t>用户</w:t>
      </w:r>
      <w:r w:rsidR="00AC1C79">
        <w:rPr>
          <w:rFonts w:hint="eastAsia"/>
        </w:rPr>
        <w:t>列表</w:t>
      </w:r>
      <w:r w:rsidR="00AC1C79">
        <w:t>。</w:t>
      </w:r>
      <w:r w:rsidR="00AC1C79">
        <w:rPr>
          <w:rFonts w:hint="eastAsia"/>
        </w:rPr>
        <w:t>可以删除</w:t>
      </w:r>
      <w:r w:rsidR="00AC1C79">
        <w:t>用户，添加</w:t>
      </w:r>
      <w:r w:rsidR="00AC1C79">
        <w:rPr>
          <w:rFonts w:hint="eastAsia"/>
        </w:rPr>
        <w:t>教务处</w:t>
      </w:r>
      <w:r w:rsidR="00AC1C79">
        <w:t>老师用户，重置</w:t>
      </w:r>
      <w:r w:rsidR="00AC1C79">
        <w:rPr>
          <w:rFonts w:hint="eastAsia"/>
        </w:rPr>
        <w:t>所有用户</w:t>
      </w:r>
      <w:r w:rsidR="00AC1C79">
        <w:t>密码。</w:t>
      </w:r>
    </w:p>
    <w:p w:rsidR="00B560AE" w:rsidRPr="005842DC" w:rsidRDefault="00B560AE" w:rsidP="00B560AE">
      <w:pPr>
        <w:pStyle w:val="a3"/>
        <w:ind w:left="1418" w:firstLineChars="0" w:firstLine="0"/>
        <w:contextualSpacing/>
      </w:pPr>
      <w:r>
        <w:tab/>
        <w:t>UI7.1</w:t>
      </w:r>
      <w:r>
        <w:rPr>
          <w:rFonts w:hint="eastAsia"/>
        </w:rPr>
        <w:t>：用户列表可多选并</w:t>
      </w:r>
      <w:r>
        <w:t>删除，可反选，</w:t>
      </w:r>
      <w:r>
        <w:rPr>
          <w:rFonts w:hint="eastAsia"/>
        </w:rPr>
        <w:t>可</w:t>
      </w:r>
      <w:r>
        <w:t>搜索，可过滤</w:t>
      </w:r>
      <w:r>
        <w:rPr>
          <w:rFonts w:hint="eastAsia"/>
        </w:rPr>
        <w:t>。</w:t>
      </w:r>
      <w:r>
        <w:t>在</w:t>
      </w:r>
      <w:r>
        <w:rPr>
          <w:rFonts w:hint="eastAsia"/>
        </w:rPr>
        <w:t>教务处</w:t>
      </w:r>
      <w:r>
        <w:t>老师界面，有添加按钮，点击后</w:t>
      </w:r>
      <w:r>
        <w:rPr>
          <w:rFonts w:hint="eastAsia"/>
        </w:rPr>
        <w:t>滑动</w:t>
      </w:r>
      <w:r>
        <w:t>进入一个添加界面</w:t>
      </w:r>
      <w:r>
        <w:rPr>
          <w:rFonts w:hint="eastAsia"/>
        </w:rPr>
        <w:t>。</w:t>
      </w:r>
      <w:r>
        <w:t>点击</w:t>
      </w:r>
      <w:r>
        <w:rPr>
          <w:rFonts w:hint="eastAsia"/>
        </w:rPr>
        <w:t>用户</w:t>
      </w:r>
      <w:r>
        <w:t>之后可以</w:t>
      </w:r>
      <w:r>
        <w:rPr>
          <w:rFonts w:hint="eastAsia"/>
        </w:rPr>
        <w:t>选择</w:t>
      </w:r>
      <w:r>
        <w:t>重置密码</w:t>
      </w:r>
      <w:r>
        <w:rPr>
          <w:rFonts w:hint="eastAsia"/>
        </w:rPr>
        <w:t>，</w:t>
      </w:r>
      <w:r>
        <w:t>进入重置密码选项，可以</w:t>
      </w:r>
      <w:r>
        <w:rPr>
          <w:rFonts w:hint="eastAsia"/>
        </w:rPr>
        <w:t>批量重置</w:t>
      </w:r>
      <w:r>
        <w:t>密码</w:t>
      </w:r>
      <w:r>
        <w:rPr>
          <w:rFonts w:hint="eastAsia"/>
        </w:rPr>
        <w:t>，</w:t>
      </w:r>
      <w:r>
        <w:t>比如批量重置为身份证</w:t>
      </w:r>
      <w:r>
        <w:lastRenderedPageBreak/>
        <w:t>号后六位。</w:t>
      </w:r>
    </w:p>
    <w:p w:rsidR="0061217A" w:rsidRDefault="0061217A" w:rsidP="0061217A">
      <w:pPr>
        <w:pStyle w:val="a3"/>
        <w:numPr>
          <w:ilvl w:val="2"/>
          <w:numId w:val="3"/>
        </w:numPr>
        <w:ind w:firstLineChars="0"/>
        <w:contextualSpacing/>
      </w:pPr>
      <w:r>
        <w:rPr>
          <w:rFonts w:hint="eastAsia"/>
        </w:rPr>
        <w:t>通信接口</w:t>
      </w:r>
    </w:p>
    <w:p w:rsidR="00E4275B" w:rsidRPr="00E4275B" w:rsidRDefault="00E4275B" w:rsidP="00E4275B">
      <w:pPr>
        <w:pStyle w:val="a3"/>
        <w:ind w:left="1418" w:firstLineChars="0" w:firstLine="0"/>
        <w:contextualSpacing/>
      </w:pPr>
      <w:r w:rsidRPr="00E4275B">
        <w:rPr>
          <w:rFonts w:hint="eastAsia"/>
        </w:rPr>
        <w:t>CI</w:t>
      </w:r>
      <w:r w:rsidRPr="00E4275B">
        <w:rPr>
          <w:rFonts w:hint="eastAsia"/>
        </w:rPr>
        <w:t>：客户端与服务器使用</w:t>
      </w:r>
      <w:r w:rsidRPr="00E4275B">
        <w:rPr>
          <w:rFonts w:hint="eastAsia"/>
        </w:rPr>
        <w:t>RMI</w:t>
      </w:r>
      <w:r w:rsidRPr="00E4275B">
        <w:rPr>
          <w:rFonts w:hint="eastAsia"/>
        </w:rPr>
        <w:t>的方式进行通信。</w:t>
      </w:r>
    </w:p>
    <w:p w:rsidR="00E4275B" w:rsidRDefault="00E4275B" w:rsidP="00E4275B">
      <w:pPr>
        <w:pStyle w:val="a3"/>
        <w:numPr>
          <w:ilvl w:val="2"/>
          <w:numId w:val="3"/>
        </w:numPr>
        <w:ind w:firstLineChars="0"/>
        <w:contextualSpacing/>
      </w:pPr>
      <w:r>
        <w:rPr>
          <w:rFonts w:hint="eastAsia"/>
        </w:rPr>
        <w:t>软件接口</w:t>
      </w:r>
    </w:p>
    <w:p w:rsidR="00E4275B" w:rsidRDefault="00E4275B" w:rsidP="00E4275B">
      <w:pPr>
        <w:pStyle w:val="a3"/>
        <w:ind w:left="1418" w:firstLineChars="0" w:firstLine="0"/>
        <w:contextualSpacing/>
      </w:pPr>
      <w:r>
        <w:rPr>
          <w:rFonts w:hint="eastAsia"/>
        </w:rPr>
        <w:t>SI</w:t>
      </w:r>
      <w:r>
        <w:rPr>
          <w:rFonts w:hint="eastAsia"/>
        </w:rPr>
        <w:t>：使用</w:t>
      </w:r>
      <w:r>
        <w:rPr>
          <w:rFonts w:hint="eastAsia"/>
        </w:rPr>
        <w:t>M</w:t>
      </w:r>
      <w:r>
        <w:t>ySql</w:t>
      </w:r>
      <w:r>
        <w:t>作为</w:t>
      </w:r>
      <w:r>
        <w:rPr>
          <w:rFonts w:hint="eastAsia"/>
        </w:rPr>
        <w:t>底层</w:t>
      </w:r>
      <w:r>
        <w:t>数据库</w:t>
      </w:r>
      <w:r>
        <w:rPr>
          <w:rFonts w:hint="eastAsia"/>
        </w:rPr>
        <w:t>存储</w:t>
      </w:r>
      <w:r>
        <w:t>各种</w:t>
      </w:r>
      <w:r>
        <w:rPr>
          <w:rFonts w:hint="eastAsia"/>
        </w:rPr>
        <w:t>数据</w:t>
      </w:r>
      <w:r>
        <w:t>。</w:t>
      </w:r>
      <w:r>
        <w:rPr>
          <w:rFonts w:hint="eastAsia"/>
        </w:rPr>
        <w:t>数据</w:t>
      </w:r>
      <w:r>
        <w:t>详见</w:t>
      </w:r>
      <w:r>
        <w:rPr>
          <w:rFonts w:hint="eastAsia"/>
        </w:rPr>
        <w:t>3</w:t>
      </w:r>
      <w:r>
        <w:t>.4</w:t>
      </w:r>
      <w:r>
        <w:rPr>
          <w:rFonts w:hint="eastAsia"/>
        </w:rPr>
        <w:t>。</w:t>
      </w:r>
    </w:p>
    <w:p w:rsidR="0061217A" w:rsidRDefault="0061217A" w:rsidP="0061217A">
      <w:pPr>
        <w:pStyle w:val="a3"/>
        <w:numPr>
          <w:ilvl w:val="1"/>
          <w:numId w:val="3"/>
        </w:numPr>
        <w:ind w:firstLineChars="0"/>
        <w:contextualSpacing/>
      </w:pPr>
      <w:r>
        <w:rPr>
          <w:rFonts w:hint="eastAsia"/>
        </w:rPr>
        <w:t>功能需求</w:t>
      </w:r>
    </w:p>
    <w:p w:rsidR="000E0BB6" w:rsidRDefault="000E0BB6" w:rsidP="000E0BB6">
      <w:pPr>
        <w:ind w:leftChars="300" w:left="630"/>
        <w:rPr>
          <w:b/>
          <w:bCs/>
        </w:rPr>
      </w:pPr>
      <w:r>
        <w:rPr>
          <w:rFonts w:hint="eastAsia"/>
          <w:b/>
          <w:bCs/>
        </w:rPr>
        <w:t xml:space="preserve">3.2.1 </w:t>
      </w:r>
      <w:r>
        <w:rPr>
          <w:rFonts w:hint="eastAsia"/>
          <w:b/>
          <w:bCs/>
        </w:rPr>
        <w:t>处理整体框架策略</w:t>
      </w:r>
    </w:p>
    <w:p w:rsidR="000E0BB6" w:rsidRDefault="000E0BB6" w:rsidP="000E0BB6">
      <w:pPr>
        <w:ind w:leftChars="300" w:left="630"/>
      </w:pPr>
      <w:r>
        <w:rPr>
          <w:rFonts w:hint="eastAsia"/>
        </w:rPr>
        <w:t xml:space="preserve">3.2.1.1 </w:t>
      </w:r>
      <w:r>
        <w:rPr>
          <w:rFonts w:hint="eastAsia"/>
        </w:rPr>
        <w:t>特性描述</w:t>
      </w:r>
    </w:p>
    <w:p w:rsidR="000E0BB6" w:rsidRDefault="000E0BB6" w:rsidP="000E0BB6">
      <w:pPr>
        <w:ind w:leftChars="300" w:left="630" w:firstLine="420"/>
      </w:pPr>
      <w:r>
        <w:rPr>
          <w:rFonts w:hint="eastAsia"/>
        </w:rPr>
        <w:t>学校教务处的老师，在每一学年开始之前，发布关于全校的课程的整体框架策略，帮助各院系教务处老师制定课程</w:t>
      </w:r>
    </w:p>
    <w:p w:rsidR="000E0BB6" w:rsidRDefault="000E0BB6" w:rsidP="000E0BB6">
      <w:pPr>
        <w:ind w:leftChars="300" w:left="630" w:firstLine="420"/>
      </w:pPr>
      <w:r>
        <w:rPr>
          <w:rFonts w:hint="eastAsia"/>
        </w:rPr>
        <w:t>优先级：高</w:t>
      </w:r>
    </w:p>
    <w:p w:rsidR="000E0BB6" w:rsidRDefault="000E0BB6" w:rsidP="000E0BB6">
      <w:pPr>
        <w:ind w:leftChars="300" w:left="630"/>
      </w:pPr>
      <w:r>
        <w:rPr>
          <w:rFonts w:hint="eastAsia"/>
        </w:rPr>
        <w:t xml:space="preserve">3.2.1.2 </w:t>
      </w:r>
      <w:r>
        <w:rPr>
          <w:rFonts w:hint="eastAsia"/>
        </w:rPr>
        <w:t>刺激</w:t>
      </w:r>
      <w:r>
        <w:rPr>
          <w:rFonts w:hint="eastAsia"/>
        </w:rPr>
        <w:t>/</w:t>
      </w:r>
      <w:r>
        <w:rPr>
          <w:rFonts w:hint="eastAsia"/>
        </w:rPr>
        <w:t>响应序列</w:t>
      </w:r>
    </w:p>
    <w:p w:rsidR="000E0BB6" w:rsidRDefault="000E0BB6" w:rsidP="000E0BB6">
      <w:pPr>
        <w:ind w:leftChars="300" w:left="630" w:firstLine="420"/>
      </w:pPr>
      <w:r>
        <w:rPr>
          <w:rFonts w:hint="eastAsia"/>
        </w:rPr>
        <w:t>刺激：教务处老师选择进入处理整体框架策略</w:t>
      </w:r>
    </w:p>
    <w:p w:rsidR="000E0BB6" w:rsidRDefault="000E0BB6" w:rsidP="000E0BB6">
      <w:pPr>
        <w:ind w:leftChars="300" w:left="630" w:firstLine="420"/>
      </w:pPr>
      <w:r>
        <w:rPr>
          <w:rFonts w:hint="eastAsia"/>
        </w:rPr>
        <w:t>响应：系统查看框架策略是否已被设置，并返回结果</w:t>
      </w:r>
    </w:p>
    <w:p w:rsidR="000E0BB6" w:rsidRDefault="000E0BB6" w:rsidP="000E0BB6">
      <w:pPr>
        <w:ind w:leftChars="300" w:left="630" w:firstLine="420"/>
      </w:pPr>
      <w:r>
        <w:rPr>
          <w:rFonts w:hint="eastAsia"/>
        </w:rPr>
        <w:t>刺激：教务处老师在页面修改框架策略数据</w:t>
      </w:r>
      <w:bookmarkStart w:id="0" w:name="_GoBack"/>
      <w:bookmarkEnd w:id="0"/>
    </w:p>
    <w:p w:rsidR="000E0BB6" w:rsidRDefault="000E0BB6" w:rsidP="000E0BB6">
      <w:pPr>
        <w:ind w:leftChars="300" w:left="630" w:firstLine="420"/>
      </w:pPr>
      <w:r>
        <w:rPr>
          <w:rFonts w:hint="eastAsia"/>
        </w:rPr>
        <w:t>响应：系统界面显示相应的修改结果</w:t>
      </w:r>
    </w:p>
    <w:p w:rsidR="000E0BB6" w:rsidRDefault="000E0BB6" w:rsidP="000E0BB6">
      <w:pPr>
        <w:ind w:leftChars="300" w:left="630" w:firstLine="420"/>
      </w:pPr>
      <w:r>
        <w:rPr>
          <w:rFonts w:hint="eastAsia"/>
        </w:rPr>
        <w:t>刺激：教务处老师选择保存并退出</w:t>
      </w:r>
    </w:p>
    <w:p w:rsidR="000E0BB6" w:rsidRDefault="000E0BB6" w:rsidP="000E0BB6">
      <w:pPr>
        <w:ind w:leftChars="300" w:left="630" w:firstLine="420"/>
      </w:pPr>
      <w:r>
        <w:rPr>
          <w:rFonts w:hint="eastAsia"/>
        </w:rPr>
        <w:t>响应：系统保存更改，并返回到上一级界面</w:t>
      </w:r>
    </w:p>
    <w:p w:rsidR="000E0BB6" w:rsidRDefault="000E0BB6" w:rsidP="000E0BB6">
      <w:pPr>
        <w:ind w:leftChars="300" w:left="630"/>
      </w:pPr>
      <w:r>
        <w:rPr>
          <w:rFonts w:hint="eastAsia"/>
        </w:rPr>
        <w:t xml:space="preserve">3.2.1.3 </w:t>
      </w:r>
      <w:r>
        <w:rPr>
          <w:rFonts w:hint="eastAsia"/>
        </w:rPr>
        <w:t>相关功能需求</w:t>
      </w:r>
    </w:p>
    <w:tbl>
      <w:tblPr>
        <w:tblW w:w="8522" w:type="dxa"/>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0E0BB6" w:rsidTr="000E0BB6">
        <w:tc>
          <w:tcPr>
            <w:tcW w:w="4261" w:type="dxa"/>
          </w:tcPr>
          <w:p w:rsidR="000E0BB6" w:rsidRDefault="000E0BB6" w:rsidP="006F7246">
            <w:r>
              <w:t>J</w:t>
            </w:r>
            <w:r>
              <w:rPr>
                <w:rFonts w:hint="eastAsia"/>
              </w:rPr>
              <w:t>wcls.frame.input</w:t>
            </w:r>
          </w:p>
        </w:tc>
        <w:tc>
          <w:tcPr>
            <w:tcW w:w="4261" w:type="dxa"/>
          </w:tcPr>
          <w:p w:rsidR="000E0BB6" w:rsidRDefault="000E0BB6" w:rsidP="006F7246">
            <w:r>
              <w:rPr>
                <w:rFonts w:hint="eastAsia"/>
              </w:rPr>
              <w:t>系统允许教务处老师添加框架策略</w:t>
            </w:r>
          </w:p>
        </w:tc>
      </w:tr>
      <w:tr w:rsidR="000E0BB6" w:rsidTr="000E0BB6">
        <w:tc>
          <w:tcPr>
            <w:tcW w:w="4261" w:type="dxa"/>
          </w:tcPr>
          <w:p w:rsidR="000E0BB6" w:rsidRDefault="000E0BB6" w:rsidP="006F7246">
            <w:r>
              <w:t>J</w:t>
            </w:r>
            <w:r>
              <w:rPr>
                <w:rFonts w:hint="eastAsia"/>
              </w:rPr>
              <w:t>wcls.frame.input.cancel</w:t>
            </w:r>
          </w:p>
        </w:tc>
        <w:tc>
          <w:tcPr>
            <w:tcW w:w="4261" w:type="dxa"/>
          </w:tcPr>
          <w:p w:rsidR="000E0BB6" w:rsidRDefault="000E0BB6" w:rsidP="006F7246">
            <w:r>
              <w:rPr>
                <w:rFonts w:hint="eastAsia"/>
              </w:rPr>
              <w:t>教务处老师输入框架策略的过程中取消，系统要求用户确认</w:t>
            </w:r>
          </w:p>
        </w:tc>
      </w:tr>
      <w:tr w:rsidR="000E0BB6" w:rsidTr="000E0BB6">
        <w:tc>
          <w:tcPr>
            <w:tcW w:w="4261" w:type="dxa"/>
            <w:tcBorders>
              <w:top w:val="single" w:sz="4" w:space="0" w:color="auto"/>
              <w:left w:val="single" w:sz="4" w:space="0" w:color="auto"/>
              <w:bottom w:val="single" w:sz="4" w:space="0" w:color="auto"/>
              <w:right w:val="single" w:sz="4" w:space="0" w:color="auto"/>
            </w:tcBorders>
          </w:tcPr>
          <w:p w:rsidR="000E0BB6" w:rsidRDefault="000E0BB6" w:rsidP="006F7246">
            <w:r>
              <w:t>J</w:t>
            </w:r>
            <w:r>
              <w:rPr>
                <w:rFonts w:hint="eastAsia"/>
              </w:rPr>
              <w:t>wcls.frame.modify</w:t>
            </w:r>
          </w:p>
        </w:tc>
        <w:tc>
          <w:tcPr>
            <w:tcW w:w="4261" w:type="dxa"/>
            <w:tcBorders>
              <w:top w:val="single" w:sz="4" w:space="0" w:color="auto"/>
              <w:left w:val="single" w:sz="4" w:space="0" w:color="auto"/>
              <w:bottom w:val="single" w:sz="4" w:space="0" w:color="auto"/>
              <w:right w:val="single" w:sz="4" w:space="0" w:color="auto"/>
            </w:tcBorders>
          </w:tcPr>
          <w:p w:rsidR="000E0BB6" w:rsidRDefault="000E0BB6" w:rsidP="006F7246">
            <w:r>
              <w:rPr>
                <w:rFonts w:hint="eastAsia"/>
              </w:rPr>
              <w:t>系统允许教务处老师修改框架策略</w:t>
            </w:r>
          </w:p>
        </w:tc>
      </w:tr>
      <w:tr w:rsidR="000E0BB6" w:rsidTr="000E0BB6">
        <w:tc>
          <w:tcPr>
            <w:tcW w:w="4261" w:type="dxa"/>
            <w:tcBorders>
              <w:top w:val="single" w:sz="4" w:space="0" w:color="auto"/>
              <w:left w:val="single" w:sz="4" w:space="0" w:color="auto"/>
              <w:bottom w:val="single" w:sz="4" w:space="0" w:color="auto"/>
              <w:right w:val="single" w:sz="4" w:space="0" w:color="auto"/>
            </w:tcBorders>
          </w:tcPr>
          <w:p w:rsidR="000E0BB6" w:rsidRDefault="000E0BB6" w:rsidP="006F7246">
            <w:r>
              <w:t>J</w:t>
            </w:r>
            <w:r>
              <w:rPr>
                <w:rFonts w:hint="eastAsia"/>
              </w:rPr>
              <w:t>wcls.frame.modify.cancel</w:t>
            </w:r>
          </w:p>
        </w:tc>
        <w:tc>
          <w:tcPr>
            <w:tcW w:w="4261" w:type="dxa"/>
            <w:tcBorders>
              <w:top w:val="single" w:sz="4" w:space="0" w:color="auto"/>
              <w:left w:val="single" w:sz="4" w:space="0" w:color="auto"/>
              <w:bottom w:val="single" w:sz="4" w:space="0" w:color="auto"/>
              <w:right w:val="single" w:sz="4" w:space="0" w:color="auto"/>
            </w:tcBorders>
          </w:tcPr>
          <w:p w:rsidR="000E0BB6" w:rsidRDefault="000E0BB6" w:rsidP="006F7246">
            <w:r>
              <w:rPr>
                <w:rFonts w:hint="eastAsia"/>
              </w:rPr>
              <w:t>教务处老师修改框架策略的过程中取消，系统要求用户确认</w:t>
            </w:r>
          </w:p>
        </w:tc>
      </w:tr>
      <w:tr w:rsidR="000E0BB6" w:rsidTr="000E0BB6">
        <w:tc>
          <w:tcPr>
            <w:tcW w:w="4261" w:type="dxa"/>
            <w:tcBorders>
              <w:top w:val="single" w:sz="4" w:space="0" w:color="auto"/>
              <w:left w:val="single" w:sz="4" w:space="0" w:color="auto"/>
              <w:bottom w:val="single" w:sz="4" w:space="0" w:color="auto"/>
              <w:right w:val="single" w:sz="4" w:space="0" w:color="auto"/>
            </w:tcBorders>
          </w:tcPr>
          <w:p w:rsidR="000E0BB6" w:rsidRDefault="000E0BB6" w:rsidP="006F7246">
            <w:r>
              <w:t>J</w:t>
            </w:r>
            <w:r>
              <w:rPr>
                <w:rFonts w:hint="eastAsia"/>
              </w:rPr>
              <w:t>wcls.frame.check</w:t>
            </w:r>
          </w:p>
        </w:tc>
        <w:tc>
          <w:tcPr>
            <w:tcW w:w="4261" w:type="dxa"/>
            <w:tcBorders>
              <w:top w:val="single" w:sz="4" w:space="0" w:color="auto"/>
              <w:left w:val="single" w:sz="4" w:space="0" w:color="auto"/>
              <w:bottom w:val="single" w:sz="4" w:space="0" w:color="auto"/>
              <w:right w:val="single" w:sz="4" w:space="0" w:color="auto"/>
            </w:tcBorders>
          </w:tcPr>
          <w:p w:rsidR="000E0BB6" w:rsidRDefault="000E0BB6" w:rsidP="006F7246">
            <w:r>
              <w:rPr>
                <w:rFonts w:hint="eastAsia"/>
              </w:rPr>
              <w:t>教务处老师完成输入后，系统查看框架策略是否已被设置，并返回结果</w:t>
            </w:r>
          </w:p>
        </w:tc>
      </w:tr>
      <w:tr w:rsidR="000E0BB6" w:rsidTr="000E0BB6">
        <w:tc>
          <w:tcPr>
            <w:tcW w:w="4261" w:type="dxa"/>
            <w:tcBorders>
              <w:top w:val="single" w:sz="4" w:space="0" w:color="auto"/>
              <w:left w:val="single" w:sz="4" w:space="0" w:color="auto"/>
              <w:bottom w:val="single" w:sz="4" w:space="0" w:color="auto"/>
              <w:right w:val="single" w:sz="4" w:space="0" w:color="auto"/>
            </w:tcBorders>
          </w:tcPr>
          <w:p w:rsidR="000E0BB6" w:rsidRDefault="000E0BB6" w:rsidP="006F7246">
            <w:r>
              <w:t>J</w:t>
            </w:r>
            <w:r>
              <w:rPr>
                <w:rFonts w:hint="eastAsia"/>
              </w:rPr>
              <w:t>wcls.frame.end</w:t>
            </w:r>
          </w:p>
        </w:tc>
        <w:tc>
          <w:tcPr>
            <w:tcW w:w="4261" w:type="dxa"/>
            <w:tcBorders>
              <w:top w:val="single" w:sz="4" w:space="0" w:color="auto"/>
              <w:left w:val="single" w:sz="4" w:space="0" w:color="auto"/>
              <w:bottom w:val="single" w:sz="4" w:space="0" w:color="auto"/>
              <w:right w:val="single" w:sz="4" w:space="0" w:color="auto"/>
            </w:tcBorders>
          </w:tcPr>
          <w:p w:rsidR="000E0BB6" w:rsidRDefault="000E0BB6" w:rsidP="006F7246">
            <w:r>
              <w:rPr>
                <w:rFonts w:hint="eastAsia"/>
              </w:rPr>
              <w:t>教务处老师完成输入后，若无重复策略，系统执行保存并更新数据的任务</w:t>
            </w:r>
          </w:p>
        </w:tc>
      </w:tr>
      <w:tr w:rsidR="000E0BB6" w:rsidTr="000E0BB6">
        <w:tc>
          <w:tcPr>
            <w:tcW w:w="4261" w:type="dxa"/>
            <w:tcBorders>
              <w:top w:val="single" w:sz="4" w:space="0" w:color="auto"/>
              <w:left w:val="single" w:sz="4" w:space="0" w:color="auto"/>
              <w:bottom w:val="single" w:sz="4" w:space="0" w:color="auto"/>
              <w:right w:val="single" w:sz="4" w:space="0" w:color="auto"/>
            </w:tcBorders>
          </w:tcPr>
          <w:p w:rsidR="000E0BB6" w:rsidRDefault="000E0BB6" w:rsidP="006F7246">
            <w:r>
              <w:t>J</w:t>
            </w:r>
            <w:r>
              <w:rPr>
                <w:rFonts w:hint="eastAsia"/>
              </w:rPr>
              <w:t>wcls.frame.quit</w:t>
            </w:r>
          </w:p>
        </w:tc>
        <w:tc>
          <w:tcPr>
            <w:tcW w:w="4261" w:type="dxa"/>
            <w:tcBorders>
              <w:top w:val="single" w:sz="4" w:space="0" w:color="auto"/>
              <w:left w:val="single" w:sz="4" w:space="0" w:color="auto"/>
              <w:bottom w:val="single" w:sz="4" w:space="0" w:color="auto"/>
              <w:right w:val="single" w:sz="4" w:space="0" w:color="auto"/>
            </w:tcBorders>
          </w:tcPr>
          <w:p w:rsidR="000E0BB6" w:rsidRDefault="000E0BB6" w:rsidP="006F7246">
            <w:r>
              <w:rPr>
                <w:rFonts w:hint="eastAsia"/>
              </w:rPr>
              <w:t>系统允许教务处老师退出当前界面</w:t>
            </w:r>
          </w:p>
        </w:tc>
      </w:tr>
      <w:tr w:rsidR="000E0BB6" w:rsidTr="000E0BB6">
        <w:tc>
          <w:tcPr>
            <w:tcW w:w="4261" w:type="dxa"/>
            <w:tcBorders>
              <w:top w:val="single" w:sz="4" w:space="0" w:color="auto"/>
              <w:left w:val="single" w:sz="4" w:space="0" w:color="auto"/>
              <w:bottom w:val="single" w:sz="4" w:space="0" w:color="auto"/>
              <w:right w:val="single" w:sz="4" w:space="0" w:color="auto"/>
            </w:tcBorders>
          </w:tcPr>
          <w:p w:rsidR="000E0BB6" w:rsidRDefault="000E0BB6" w:rsidP="006F7246">
            <w:r>
              <w:t>J</w:t>
            </w:r>
            <w:r>
              <w:rPr>
                <w:rFonts w:hint="eastAsia"/>
              </w:rPr>
              <w:t>wcls.frame.update</w:t>
            </w:r>
          </w:p>
        </w:tc>
        <w:tc>
          <w:tcPr>
            <w:tcW w:w="4261" w:type="dxa"/>
            <w:tcBorders>
              <w:top w:val="single" w:sz="4" w:space="0" w:color="auto"/>
              <w:left w:val="single" w:sz="4" w:space="0" w:color="auto"/>
              <w:bottom w:val="single" w:sz="4" w:space="0" w:color="auto"/>
              <w:right w:val="single" w:sz="4" w:space="0" w:color="auto"/>
            </w:tcBorders>
          </w:tcPr>
          <w:p w:rsidR="000E0BB6" w:rsidRDefault="000E0BB6" w:rsidP="006F7246">
            <w:r>
              <w:rPr>
                <w:rFonts w:hint="eastAsia"/>
              </w:rPr>
              <w:t>系统向服务器发送更新数据的请求</w:t>
            </w:r>
          </w:p>
        </w:tc>
      </w:tr>
    </w:tbl>
    <w:p w:rsidR="000E0BB6" w:rsidRDefault="000E0BB6" w:rsidP="000E0BB6">
      <w:pPr>
        <w:ind w:leftChars="300" w:left="630"/>
      </w:pPr>
    </w:p>
    <w:p w:rsidR="000E0BB6" w:rsidRDefault="000E0BB6" w:rsidP="000E0BB6">
      <w:pPr>
        <w:ind w:leftChars="300" w:left="630"/>
        <w:rPr>
          <w:b/>
          <w:bCs/>
        </w:rPr>
      </w:pPr>
      <w:r>
        <w:rPr>
          <w:rFonts w:hint="eastAsia"/>
          <w:b/>
          <w:bCs/>
        </w:rPr>
        <w:t xml:space="preserve">3.2.2 </w:t>
      </w:r>
      <w:r>
        <w:rPr>
          <w:rFonts w:hint="eastAsia"/>
          <w:b/>
          <w:bCs/>
        </w:rPr>
        <w:t>查看各院系教学计划及其统计</w:t>
      </w:r>
    </w:p>
    <w:p w:rsidR="000E0BB6" w:rsidRDefault="000E0BB6" w:rsidP="000E0BB6">
      <w:pPr>
        <w:ind w:leftChars="300" w:left="630"/>
      </w:pPr>
      <w:r>
        <w:rPr>
          <w:rFonts w:hint="eastAsia"/>
        </w:rPr>
        <w:t xml:space="preserve">3.2.2.1 </w:t>
      </w:r>
      <w:r>
        <w:rPr>
          <w:rFonts w:hint="eastAsia"/>
        </w:rPr>
        <w:t>特性描述</w:t>
      </w:r>
    </w:p>
    <w:p w:rsidR="000E0BB6" w:rsidRDefault="000E0BB6" w:rsidP="000E0BB6">
      <w:pPr>
        <w:ind w:leftChars="300" w:left="630" w:firstLine="420"/>
      </w:pPr>
      <w:r>
        <w:rPr>
          <w:rFonts w:hint="eastAsia"/>
        </w:rPr>
        <w:t>学校教务员需要高效快捷的了解各院系教学计划及统计数据，便于教务员掌握各院系的教学动向，便于高效管理。</w:t>
      </w:r>
    </w:p>
    <w:p w:rsidR="000E0BB6" w:rsidRDefault="000E0BB6" w:rsidP="000E0BB6">
      <w:pPr>
        <w:ind w:leftChars="300" w:left="630" w:firstLine="420"/>
      </w:pPr>
      <w:r>
        <w:rPr>
          <w:rFonts w:hint="eastAsia"/>
        </w:rPr>
        <w:t>优先级：低</w:t>
      </w:r>
    </w:p>
    <w:p w:rsidR="000E0BB6" w:rsidRDefault="000E0BB6" w:rsidP="000E0BB6">
      <w:pPr>
        <w:ind w:leftChars="300" w:left="630"/>
      </w:pPr>
      <w:r>
        <w:rPr>
          <w:rFonts w:hint="eastAsia"/>
        </w:rPr>
        <w:t xml:space="preserve">3.2.2.2 </w:t>
      </w:r>
      <w:r>
        <w:rPr>
          <w:rFonts w:hint="eastAsia"/>
        </w:rPr>
        <w:t>刺激</w:t>
      </w:r>
      <w:r>
        <w:rPr>
          <w:rFonts w:hint="eastAsia"/>
        </w:rPr>
        <w:t>/</w:t>
      </w:r>
      <w:r>
        <w:rPr>
          <w:rFonts w:hint="eastAsia"/>
        </w:rPr>
        <w:t>响应序列</w:t>
      </w:r>
    </w:p>
    <w:p w:rsidR="000E0BB6" w:rsidRDefault="000E0BB6" w:rsidP="000E0BB6">
      <w:pPr>
        <w:ind w:leftChars="300" w:left="630" w:firstLine="420"/>
      </w:pPr>
      <w:r>
        <w:rPr>
          <w:rFonts w:hint="eastAsia"/>
        </w:rPr>
        <w:t>刺激：教务处老师选择查看院系教学计划页面</w:t>
      </w:r>
    </w:p>
    <w:p w:rsidR="000E0BB6" w:rsidRDefault="000E0BB6" w:rsidP="000E0BB6">
      <w:pPr>
        <w:ind w:leftChars="300" w:left="630" w:firstLine="420"/>
      </w:pPr>
      <w:r>
        <w:rPr>
          <w:rFonts w:hint="eastAsia"/>
        </w:rPr>
        <w:t>响应：系统返回院系列表，并标记出哪些已制定教学计划</w:t>
      </w:r>
    </w:p>
    <w:p w:rsidR="000E0BB6" w:rsidRDefault="000E0BB6" w:rsidP="000E0BB6">
      <w:pPr>
        <w:ind w:leftChars="300" w:left="630" w:firstLine="420"/>
      </w:pPr>
      <w:r>
        <w:rPr>
          <w:rFonts w:hint="eastAsia"/>
        </w:rPr>
        <w:t>刺激：教务处老师选择具体院系</w:t>
      </w:r>
    </w:p>
    <w:p w:rsidR="000E0BB6" w:rsidRDefault="000E0BB6" w:rsidP="000E0BB6">
      <w:pPr>
        <w:ind w:leftChars="300" w:left="630" w:firstLine="420"/>
      </w:pPr>
      <w:r>
        <w:rPr>
          <w:rFonts w:hint="eastAsia"/>
        </w:rPr>
        <w:t>响应：界面显示该院系的具体教学计划</w:t>
      </w:r>
    </w:p>
    <w:p w:rsidR="000E0BB6" w:rsidRDefault="000E0BB6" w:rsidP="000E0BB6">
      <w:pPr>
        <w:ind w:leftChars="300" w:left="630" w:firstLine="420"/>
      </w:pPr>
      <w:r>
        <w:rPr>
          <w:rFonts w:hint="eastAsia"/>
        </w:rPr>
        <w:t>刺激：教务处老师点击返回</w:t>
      </w:r>
    </w:p>
    <w:p w:rsidR="000E0BB6" w:rsidRDefault="000E0BB6" w:rsidP="000E0BB6">
      <w:pPr>
        <w:ind w:leftChars="300" w:left="630" w:firstLine="420"/>
      </w:pPr>
      <w:r>
        <w:rPr>
          <w:rFonts w:hint="eastAsia"/>
        </w:rPr>
        <w:t>刺激：系统返回到院系列表</w:t>
      </w:r>
    </w:p>
    <w:p w:rsidR="000E0BB6" w:rsidRDefault="000E0BB6" w:rsidP="000E0BB6">
      <w:pPr>
        <w:ind w:leftChars="300" w:left="630"/>
      </w:pPr>
      <w:r>
        <w:rPr>
          <w:rFonts w:hint="eastAsia"/>
        </w:rPr>
        <w:lastRenderedPageBreak/>
        <w:t xml:space="preserve">3.2.2.3 </w:t>
      </w:r>
      <w:r>
        <w:rPr>
          <w:rFonts w:hint="eastAsia"/>
        </w:rPr>
        <w:t>相关功能需求</w:t>
      </w:r>
    </w:p>
    <w:tbl>
      <w:tblPr>
        <w:tblW w:w="8522" w:type="dxa"/>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0E0BB6" w:rsidTr="000E0BB6">
        <w:tc>
          <w:tcPr>
            <w:tcW w:w="4261" w:type="dxa"/>
          </w:tcPr>
          <w:p w:rsidR="000E0BB6" w:rsidRDefault="000E0BB6" w:rsidP="006F7246">
            <w:r>
              <w:t>J</w:t>
            </w:r>
            <w:r>
              <w:rPr>
                <w:rFonts w:hint="eastAsia"/>
              </w:rPr>
              <w:t>wcls.teachingPlan.getList</w:t>
            </w:r>
          </w:p>
        </w:tc>
        <w:tc>
          <w:tcPr>
            <w:tcW w:w="4261" w:type="dxa"/>
          </w:tcPr>
          <w:p w:rsidR="000E0BB6" w:rsidRDefault="000E0BB6" w:rsidP="006F7246">
            <w:r>
              <w:rPr>
                <w:rFonts w:hint="eastAsia"/>
              </w:rPr>
              <w:t>当进入查看界面时，系统显示院系列表供教务处老师选择</w:t>
            </w:r>
          </w:p>
        </w:tc>
      </w:tr>
      <w:tr w:rsidR="000E0BB6" w:rsidTr="000E0BB6">
        <w:tc>
          <w:tcPr>
            <w:tcW w:w="4261" w:type="dxa"/>
          </w:tcPr>
          <w:p w:rsidR="000E0BB6" w:rsidRDefault="000E0BB6" w:rsidP="006F7246">
            <w:r>
              <w:t>J</w:t>
            </w:r>
            <w:r>
              <w:rPr>
                <w:rFonts w:hint="eastAsia"/>
              </w:rPr>
              <w:t>wcls.teachingPlan.getDetail</w:t>
            </w:r>
          </w:p>
        </w:tc>
        <w:tc>
          <w:tcPr>
            <w:tcW w:w="4261" w:type="dxa"/>
          </w:tcPr>
          <w:p w:rsidR="000E0BB6" w:rsidRDefault="000E0BB6" w:rsidP="006F7246">
            <w:r>
              <w:rPr>
                <w:rFonts w:hint="eastAsia"/>
              </w:rPr>
              <w:t>系统显示列表的同时显示该院系是否已制定教学计划</w:t>
            </w:r>
          </w:p>
        </w:tc>
      </w:tr>
      <w:tr w:rsidR="000E0BB6" w:rsidTr="000E0BB6">
        <w:tc>
          <w:tcPr>
            <w:tcW w:w="4261" w:type="dxa"/>
          </w:tcPr>
          <w:p w:rsidR="000E0BB6" w:rsidRDefault="000E0BB6" w:rsidP="006F7246">
            <w:r>
              <w:t>J</w:t>
            </w:r>
            <w:r>
              <w:rPr>
                <w:rFonts w:hint="eastAsia"/>
              </w:rPr>
              <w:t>wcls.teachingPlan.choose</w:t>
            </w:r>
          </w:p>
        </w:tc>
        <w:tc>
          <w:tcPr>
            <w:tcW w:w="4261" w:type="dxa"/>
          </w:tcPr>
          <w:p w:rsidR="000E0BB6" w:rsidRDefault="000E0BB6" w:rsidP="006F7246">
            <w:r>
              <w:rPr>
                <w:rFonts w:hint="eastAsia"/>
              </w:rPr>
              <w:t>系统允许教务处老师选择要查看的具体院系</w:t>
            </w:r>
          </w:p>
        </w:tc>
      </w:tr>
      <w:tr w:rsidR="000E0BB6" w:rsidTr="000E0BB6">
        <w:tc>
          <w:tcPr>
            <w:tcW w:w="4261" w:type="dxa"/>
          </w:tcPr>
          <w:p w:rsidR="000E0BB6" w:rsidRDefault="000E0BB6" w:rsidP="006F7246">
            <w:r>
              <w:t>J</w:t>
            </w:r>
            <w:r>
              <w:rPr>
                <w:rFonts w:hint="eastAsia"/>
              </w:rPr>
              <w:t>wcls.teachingPlan.show</w:t>
            </w:r>
          </w:p>
        </w:tc>
        <w:tc>
          <w:tcPr>
            <w:tcW w:w="4261" w:type="dxa"/>
          </w:tcPr>
          <w:p w:rsidR="000E0BB6" w:rsidRDefault="000E0BB6" w:rsidP="006F7246">
            <w:r>
              <w:rPr>
                <w:rFonts w:hint="eastAsia"/>
              </w:rPr>
              <w:t>系统显示所选院系的具体计划</w:t>
            </w:r>
          </w:p>
        </w:tc>
      </w:tr>
      <w:tr w:rsidR="000E0BB6" w:rsidTr="000E0BB6">
        <w:tc>
          <w:tcPr>
            <w:tcW w:w="4261" w:type="dxa"/>
          </w:tcPr>
          <w:p w:rsidR="000E0BB6" w:rsidRDefault="000E0BB6" w:rsidP="006F7246">
            <w:r>
              <w:t>J</w:t>
            </w:r>
            <w:r>
              <w:rPr>
                <w:rFonts w:hint="eastAsia"/>
              </w:rPr>
              <w:t>wcls. teachingPlan.getinfo</w:t>
            </w:r>
          </w:p>
        </w:tc>
        <w:tc>
          <w:tcPr>
            <w:tcW w:w="4261" w:type="dxa"/>
          </w:tcPr>
          <w:p w:rsidR="000E0BB6" w:rsidRDefault="000E0BB6" w:rsidP="006F7246">
            <w:r>
              <w:rPr>
                <w:rFonts w:hint="eastAsia"/>
              </w:rPr>
              <w:t>系统从服务器端获取数据</w:t>
            </w:r>
          </w:p>
        </w:tc>
      </w:tr>
    </w:tbl>
    <w:p w:rsidR="000E0BB6" w:rsidRDefault="000E0BB6" w:rsidP="000E0BB6">
      <w:pPr>
        <w:ind w:leftChars="300" w:left="630"/>
        <w:rPr>
          <w:b/>
          <w:bCs/>
        </w:rPr>
      </w:pPr>
    </w:p>
    <w:p w:rsidR="000E0BB6" w:rsidRDefault="000E0BB6" w:rsidP="000E0BB6">
      <w:pPr>
        <w:ind w:leftChars="300" w:left="630"/>
        <w:rPr>
          <w:b/>
          <w:bCs/>
        </w:rPr>
      </w:pPr>
      <w:r>
        <w:rPr>
          <w:rFonts w:hint="eastAsia"/>
          <w:b/>
          <w:bCs/>
        </w:rPr>
        <w:t xml:space="preserve">3.2.3 </w:t>
      </w:r>
      <w:r>
        <w:rPr>
          <w:rFonts w:hint="eastAsia"/>
          <w:b/>
          <w:bCs/>
        </w:rPr>
        <w:t>查看教师统计信息</w:t>
      </w:r>
    </w:p>
    <w:p w:rsidR="000E0BB6" w:rsidRDefault="000E0BB6" w:rsidP="000E0BB6">
      <w:pPr>
        <w:ind w:leftChars="300" w:left="630"/>
      </w:pPr>
      <w:r>
        <w:rPr>
          <w:rFonts w:hint="eastAsia"/>
        </w:rPr>
        <w:t xml:space="preserve">3.2.3.1 </w:t>
      </w:r>
      <w:r>
        <w:rPr>
          <w:rFonts w:hint="eastAsia"/>
        </w:rPr>
        <w:t>特性描述</w:t>
      </w:r>
    </w:p>
    <w:p w:rsidR="000E0BB6" w:rsidRDefault="000E0BB6" w:rsidP="000E0BB6">
      <w:pPr>
        <w:ind w:leftChars="300" w:left="630" w:firstLine="420"/>
      </w:pPr>
      <w:r>
        <w:rPr>
          <w:rFonts w:hint="eastAsia"/>
        </w:rPr>
        <w:t>教务处老师需要快捷方便的查看本校教师统计信息，管理本校教师的资料</w:t>
      </w:r>
    </w:p>
    <w:p w:rsidR="000E0BB6" w:rsidRDefault="000E0BB6" w:rsidP="000E0BB6">
      <w:pPr>
        <w:ind w:leftChars="300" w:left="630" w:firstLine="420"/>
      </w:pPr>
      <w:r>
        <w:rPr>
          <w:rFonts w:hint="eastAsia"/>
        </w:rPr>
        <w:t>优先级：低</w:t>
      </w:r>
    </w:p>
    <w:p w:rsidR="000E0BB6" w:rsidRDefault="000E0BB6" w:rsidP="000E0BB6">
      <w:pPr>
        <w:ind w:leftChars="300" w:left="630"/>
      </w:pPr>
      <w:r>
        <w:rPr>
          <w:rFonts w:hint="eastAsia"/>
        </w:rPr>
        <w:t xml:space="preserve">3.2.2.2 </w:t>
      </w:r>
      <w:r>
        <w:rPr>
          <w:rFonts w:hint="eastAsia"/>
        </w:rPr>
        <w:t>刺激</w:t>
      </w:r>
      <w:r>
        <w:rPr>
          <w:rFonts w:hint="eastAsia"/>
        </w:rPr>
        <w:t>/</w:t>
      </w:r>
      <w:r>
        <w:rPr>
          <w:rFonts w:hint="eastAsia"/>
        </w:rPr>
        <w:t>响应序列</w:t>
      </w:r>
    </w:p>
    <w:p w:rsidR="000E0BB6" w:rsidRDefault="000E0BB6" w:rsidP="000E0BB6">
      <w:pPr>
        <w:ind w:leftChars="300" w:left="630" w:firstLine="420"/>
      </w:pPr>
      <w:r>
        <w:rPr>
          <w:rFonts w:hint="eastAsia"/>
        </w:rPr>
        <w:t>刺激：教务处老师选择进入教师统计界面</w:t>
      </w:r>
    </w:p>
    <w:p w:rsidR="000E0BB6" w:rsidRDefault="000E0BB6" w:rsidP="000E0BB6">
      <w:pPr>
        <w:pStyle w:val="11"/>
        <w:ind w:leftChars="471" w:left="989" w:firstLineChars="0" w:firstLine="0"/>
      </w:pPr>
      <w:r>
        <w:rPr>
          <w:rFonts w:hint="eastAsia"/>
        </w:rPr>
        <w:t>响应：系统显示教师统计信息，包括老师总数</w:t>
      </w:r>
      <w:r>
        <w:rPr>
          <w:rFonts w:hint="eastAsia"/>
        </w:rPr>
        <w:t xml:space="preserve"> </w:t>
      </w:r>
      <w:r>
        <w:rPr>
          <w:rFonts w:hint="eastAsia"/>
        </w:rPr>
        <w:t>各院系</w:t>
      </w:r>
      <w:r>
        <w:t>老师数量</w:t>
      </w:r>
      <w:r>
        <w:rPr>
          <w:rFonts w:hint="eastAsia"/>
        </w:rPr>
        <w:t xml:space="preserve"> </w:t>
      </w:r>
      <w:r>
        <w:rPr>
          <w:rFonts w:hint="eastAsia"/>
        </w:rPr>
        <w:t>绩效</w:t>
      </w:r>
      <w:r>
        <w:t>总评</w:t>
      </w:r>
    </w:p>
    <w:p w:rsidR="000E0BB6" w:rsidRDefault="000E0BB6" w:rsidP="000E0BB6">
      <w:pPr>
        <w:pStyle w:val="11"/>
        <w:ind w:leftChars="471" w:left="989" w:firstLineChars="0" w:firstLine="0"/>
      </w:pPr>
      <w:r>
        <w:rPr>
          <w:rFonts w:hint="eastAsia"/>
        </w:rPr>
        <w:t>刺激：教务处老师点击教师姓名</w:t>
      </w:r>
    </w:p>
    <w:p w:rsidR="000E0BB6" w:rsidRDefault="000E0BB6" w:rsidP="000E0BB6">
      <w:pPr>
        <w:pStyle w:val="11"/>
        <w:ind w:leftChars="471" w:left="989" w:firstLineChars="0" w:firstLine="0"/>
      </w:pPr>
      <w:r>
        <w:rPr>
          <w:rFonts w:hint="eastAsia"/>
        </w:rPr>
        <w:t>响应：系统显示该教师的具体信息，包括教授课程、学生成绩</w:t>
      </w:r>
      <w:r>
        <w:rPr>
          <w:rFonts w:hint="eastAsia"/>
        </w:rPr>
        <w:t xml:space="preserve"> </w:t>
      </w:r>
      <w:r>
        <w:rPr>
          <w:rFonts w:hint="eastAsia"/>
        </w:rPr>
        <w:t>学生评估</w:t>
      </w:r>
      <w:r>
        <w:rPr>
          <w:rFonts w:hint="eastAsia"/>
        </w:rPr>
        <w:t>(</w:t>
      </w:r>
      <w:r>
        <w:rPr>
          <w:rFonts w:hint="eastAsia"/>
        </w:rPr>
        <w:t>统计</w:t>
      </w:r>
      <w:r>
        <w:rPr>
          <w:rFonts w:hint="eastAsia"/>
        </w:rPr>
        <w:t xml:space="preserve">) </w:t>
      </w:r>
      <w:r>
        <w:rPr>
          <w:rFonts w:hint="eastAsia"/>
        </w:rPr>
        <w:t>和其他相同科目老师的对比</w:t>
      </w:r>
    </w:p>
    <w:p w:rsidR="000E0BB6" w:rsidRDefault="000E0BB6" w:rsidP="000E0BB6">
      <w:pPr>
        <w:pStyle w:val="11"/>
        <w:ind w:leftChars="471" w:left="989" w:firstLineChars="0" w:firstLine="0"/>
      </w:pPr>
      <w:r>
        <w:rPr>
          <w:rFonts w:hint="eastAsia"/>
        </w:rPr>
        <w:t>刺激：教务处老师选择离开此页面</w:t>
      </w:r>
    </w:p>
    <w:p w:rsidR="000E0BB6" w:rsidRDefault="000E0BB6" w:rsidP="000E0BB6">
      <w:pPr>
        <w:pStyle w:val="11"/>
        <w:ind w:leftChars="471" w:left="989" w:firstLineChars="0" w:firstLine="0"/>
      </w:pPr>
      <w:r>
        <w:rPr>
          <w:rFonts w:hint="eastAsia"/>
        </w:rPr>
        <w:t>响应：系统返回到选择教师页面</w:t>
      </w:r>
    </w:p>
    <w:p w:rsidR="000E0BB6" w:rsidRDefault="000E0BB6" w:rsidP="000E0BB6">
      <w:pPr>
        <w:ind w:leftChars="300" w:left="630"/>
      </w:pPr>
      <w:r>
        <w:rPr>
          <w:rFonts w:hint="eastAsia"/>
        </w:rPr>
        <w:t xml:space="preserve">3.2.1.3 </w:t>
      </w:r>
      <w:r>
        <w:rPr>
          <w:rFonts w:hint="eastAsia"/>
        </w:rPr>
        <w:t>相关功能需求</w:t>
      </w:r>
    </w:p>
    <w:tbl>
      <w:tblPr>
        <w:tblW w:w="8522" w:type="dxa"/>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0E0BB6" w:rsidTr="000E0BB6">
        <w:tc>
          <w:tcPr>
            <w:tcW w:w="4261" w:type="dxa"/>
          </w:tcPr>
          <w:p w:rsidR="000E0BB6" w:rsidRDefault="000E0BB6" w:rsidP="006F7246">
            <w:r>
              <w:t>J</w:t>
            </w:r>
            <w:r>
              <w:rPr>
                <w:rFonts w:hint="eastAsia"/>
              </w:rPr>
              <w:t>wcls.teacherInfo.getList</w:t>
            </w:r>
          </w:p>
        </w:tc>
        <w:tc>
          <w:tcPr>
            <w:tcW w:w="4261" w:type="dxa"/>
          </w:tcPr>
          <w:p w:rsidR="000E0BB6" w:rsidRDefault="000E0BB6" w:rsidP="006F7246">
            <w:r>
              <w:rPr>
                <w:rFonts w:hint="eastAsia"/>
              </w:rPr>
              <w:t>当进入查看界面时，系统显示本校教师列表</w:t>
            </w:r>
          </w:p>
        </w:tc>
      </w:tr>
      <w:tr w:rsidR="000E0BB6" w:rsidTr="000E0BB6">
        <w:tc>
          <w:tcPr>
            <w:tcW w:w="4261" w:type="dxa"/>
          </w:tcPr>
          <w:p w:rsidR="000E0BB6" w:rsidRDefault="000E0BB6" w:rsidP="006F7246">
            <w:r>
              <w:t>J</w:t>
            </w:r>
            <w:r>
              <w:rPr>
                <w:rFonts w:hint="eastAsia"/>
              </w:rPr>
              <w:t>wcls. teacherInfo.choose</w:t>
            </w:r>
          </w:p>
        </w:tc>
        <w:tc>
          <w:tcPr>
            <w:tcW w:w="4261" w:type="dxa"/>
          </w:tcPr>
          <w:p w:rsidR="000E0BB6" w:rsidRDefault="000E0BB6" w:rsidP="006F7246">
            <w:r>
              <w:rPr>
                <w:rFonts w:hint="eastAsia"/>
              </w:rPr>
              <w:t>系统允许教务处老师选择要查看的教师</w:t>
            </w:r>
          </w:p>
        </w:tc>
      </w:tr>
      <w:tr w:rsidR="000E0BB6" w:rsidTr="000E0BB6">
        <w:tc>
          <w:tcPr>
            <w:tcW w:w="4261" w:type="dxa"/>
          </w:tcPr>
          <w:p w:rsidR="000E0BB6" w:rsidRDefault="000E0BB6" w:rsidP="006F7246">
            <w:r>
              <w:t>J</w:t>
            </w:r>
            <w:r>
              <w:rPr>
                <w:rFonts w:hint="eastAsia"/>
              </w:rPr>
              <w:t>wcls. teacherInfo.show</w:t>
            </w:r>
          </w:p>
        </w:tc>
        <w:tc>
          <w:tcPr>
            <w:tcW w:w="4261" w:type="dxa"/>
          </w:tcPr>
          <w:p w:rsidR="000E0BB6" w:rsidRDefault="000E0BB6" w:rsidP="006F7246">
            <w:r>
              <w:rPr>
                <w:rFonts w:hint="eastAsia"/>
              </w:rPr>
              <w:t>系统从服务器获取显示所选老师的详细信息并显示</w:t>
            </w:r>
          </w:p>
        </w:tc>
      </w:tr>
      <w:tr w:rsidR="000E0BB6" w:rsidTr="000E0BB6">
        <w:tc>
          <w:tcPr>
            <w:tcW w:w="4261" w:type="dxa"/>
            <w:tcBorders>
              <w:top w:val="single" w:sz="4" w:space="0" w:color="auto"/>
              <w:left w:val="single" w:sz="4" w:space="0" w:color="auto"/>
              <w:bottom w:val="single" w:sz="4" w:space="0" w:color="auto"/>
              <w:right w:val="single" w:sz="4" w:space="0" w:color="auto"/>
            </w:tcBorders>
          </w:tcPr>
          <w:p w:rsidR="000E0BB6" w:rsidRDefault="000E0BB6" w:rsidP="006F7246">
            <w:r>
              <w:t>J</w:t>
            </w:r>
            <w:r>
              <w:rPr>
                <w:rFonts w:hint="eastAsia"/>
              </w:rPr>
              <w:t>wcls. teacherInfo.quit</w:t>
            </w:r>
          </w:p>
        </w:tc>
        <w:tc>
          <w:tcPr>
            <w:tcW w:w="4261" w:type="dxa"/>
            <w:tcBorders>
              <w:top w:val="single" w:sz="4" w:space="0" w:color="auto"/>
              <w:left w:val="single" w:sz="4" w:space="0" w:color="auto"/>
              <w:bottom w:val="single" w:sz="4" w:space="0" w:color="auto"/>
              <w:right w:val="single" w:sz="4" w:space="0" w:color="auto"/>
            </w:tcBorders>
          </w:tcPr>
          <w:p w:rsidR="000E0BB6" w:rsidRDefault="000E0BB6" w:rsidP="006F7246">
            <w:r>
              <w:rPr>
                <w:rFonts w:hint="eastAsia"/>
              </w:rPr>
              <w:t>系统允许教务处老师退出当前界面</w:t>
            </w:r>
          </w:p>
        </w:tc>
      </w:tr>
      <w:tr w:rsidR="000E0BB6" w:rsidTr="000E0BB6">
        <w:tc>
          <w:tcPr>
            <w:tcW w:w="4261" w:type="dxa"/>
            <w:tcBorders>
              <w:top w:val="single" w:sz="4" w:space="0" w:color="auto"/>
              <w:left w:val="single" w:sz="4" w:space="0" w:color="auto"/>
              <w:bottom w:val="single" w:sz="4" w:space="0" w:color="auto"/>
              <w:right w:val="single" w:sz="4" w:space="0" w:color="auto"/>
            </w:tcBorders>
          </w:tcPr>
          <w:p w:rsidR="000E0BB6" w:rsidRDefault="000E0BB6" w:rsidP="006F7246">
            <w:r>
              <w:t>J</w:t>
            </w:r>
            <w:r>
              <w:rPr>
                <w:rFonts w:hint="eastAsia"/>
              </w:rPr>
              <w:t>wcls. teacherInfo.getinfo</w:t>
            </w:r>
          </w:p>
        </w:tc>
        <w:tc>
          <w:tcPr>
            <w:tcW w:w="4261" w:type="dxa"/>
            <w:tcBorders>
              <w:top w:val="single" w:sz="4" w:space="0" w:color="auto"/>
              <w:left w:val="single" w:sz="4" w:space="0" w:color="auto"/>
              <w:bottom w:val="single" w:sz="4" w:space="0" w:color="auto"/>
              <w:right w:val="single" w:sz="4" w:space="0" w:color="auto"/>
            </w:tcBorders>
          </w:tcPr>
          <w:p w:rsidR="000E0BB6" w:rsidRDefault="000E0BB6" w:rsidP="006F7246">
            <w:r>
              <w:rPr>
                <w:rFonts w:hint="eastAsia"/>
              </w:rPr>
              <w:t>系统从服务器端获取数据</w:t>
            </w:r>
          </w:p>
        </w:tc>
      </w:tr>
    </w:tbl>
    <w:p w:rsidR="000E0BB6" w:rsidRDefault="000E0BB6" w:rsidP="000E0BB6">
      <w:pPr>
        <w:pStyle w:val="11"/>
        <w:ind w:leftChars="300" w:left="630" w:firstLineChars="0" w:firstLine="0"/>
      </w:pPr>
    </w:p>
    <w:p w:rsidR="000E0BB6" w:rsidRDefault="000E0BB6" w:rsidP="000E0BB6">
      <w:pPr>
        <w:pStyle w:val="11"/>
        <w:ind w:leftChars="300" w:left="630" w:firstLineChars="0" w:firstLine="0"/>
        <w:rPr>
          <w:b/>
          <w:bCs/>
        </w:rPr>
      </w:pPr>
      <w:r>
        <w:rPr>
          <w:rFonts w:hint="eastAsia"/>
          <w:b/>
          <w:bCs/>
        </w:rPr>
        <w:t>3.2.4.</w:t>
      </w:r>
      <w:r>
        <w:rPr>
          <w:rFonts w:hint="eastAsia"/>
          <w:b/>
          <w:bCs/>
        </w:rPr>
        <w:t>查看课程统计信息</w:t>
      </w:r>
    </w:p>
    <w:p w:rsidR="000E0BB6" w:rsidRDefault="000E0BB6" w:rsidP="000E0BB6">
      <w:pPr>
        <w:pStyle w:val="11"/>
        <w:ind w:leftChars="300" w:left="630" w:firstLineChars="0" w:firstLine="0"/>
      </w:pPr>
      <w:r>
        <w:rPr>
          <w:rFonts w:hint="eastAsia"/>
        </w:rPr>
        <w:t xml:space="preserve">3.2.4.1 </w:t>
      </w:r>
      <w:r>
        <w:rPr>
          <w:rFonts w:hint="eastAsia"/>
        </w:rPr>
        <w:t>特性描述</w:t>
      </w:r>
    </w:p>
    <w:p w:rsidR="000E0BB6" w:rsidRDefault="000E0BB6" w:rsidP="000E0BB6">
      <w:pPr>
        <w:pStyle w:val="11"/>
        <w:ind w:leftChars="300" w:left="630"/>
      </w:pPr>
      <w:r>
        <w:rPr>
          <w:rFonts w:hint="eastAsia"/>
        </w:rPr>
        <w:t>教务处老师是能便捷、快速的查看课程统计信息</w:t>
      </w:r>
    </w:p>
    <w:p w:rsidR="000E0BB6" w:rsidRDefault="000E0BB6" w:rsidP="000E0BB6">
      <w:pPr>
        <w:pStyle w:val="11"/>
        <w:ind w:leftChars="300" w:left="630"/>
      </w:pPr>
      <w:r>
        <w:rPr>
          <w:rFonts w:hint="eastAsia"/>
        </w:rPr>
        <w:t>优先级：低</w:t>
      </w:r>
    </w:p>
    <w:p w:rsidR="000E0BB6" w:rsidRDefault="000E0BB6" w:rsidP="000E0BB6">
      <w:pPr>
        <w:pStyle w:val="11"/>
        <w:ind w:leftChars="300" w:left="630" w:firstLineChars="0" w:firstLine="0"/>
      </w:pPr>
      <w:r>
        <w:rPr>
          <w:rFonts w:hint="eastAsia"/>
        </w:rPr>
        <w:t xml:space="preserve">3.2.4.2 </w:t>
      </w:r>
      <w:r>
        <w:rPr>
          <w:rFonts w:hint="eastAsia"/>
        </w:rPr>
        <w:t>刺激</w:t>
      </w:r>
      <w:r>
        <w:rPr>
          <w:rFonts w:hint="eastAsia"/>
        </w:rPr>
        <w:t>/</w:t>
      </w:r>
      <w:r>
        <w:rPr>
          <w:rFonts w:hint="eastAsia"/>
        </w:rPr>
        <w:t>响应序列</w:t>
      </w:r>
    </w:p>
    <w:p w:rsidR="000E0BB6" w:rsidRDefault="000E0BB6" w:rsidP="000E0BB6">
      <w:pPr>
        <w:pStyle w:val="11"/>
        <w:ind w:leftChars="300" w:left="630"/>
      </w:pPr>
      <w:r>
        <w:rPr>
          <w:rFonts w:hint="eastAsia"/>
        </w:rPr>
        <w:t>刺激：教务处老师选择进入课程统计界面</w:t>
      </w:r>
    </w:p>
    <w:p w:rsidR="000E0BB6" w:rsidRDefault="000E0BB6" w:rsidP="000E0BB6">
      <w:pPr>
        <w:pStyle w:val="11"/>
        <w:ind w:leftChars="300" w:left="630"/>
      </w:pPr>
      <w:r>
        <w:rPr>
          <w:rFonts w:hint="eastAsia"/>
        </w:rPr>
        <w:t>响应：系统进入课程统计界面，按照课程名列出全校课程列表</w:t>
      </w:r>
    </w:p>
    <w:p w:rsidR="000E0BB6" w:rsidRDefault="000E0BB6" w:rsidP="000E0BB6">
      <w:pPr>
        <w:pStyle w:val="11"/>
        <w:ind w:leftChars="300" w:left="630"/>
      </w:pPr>
      <w:r>
        <w:rPr>
          <w:rFonts w:hint="eastAsia"/>
        </w:rPr>
        <w:t>刺激：教务处老师按照不同的方法对课程进行排序</w:t>
      </w:r>
    </w:p>
    <w:p w:rsidR="000E0BB6" w:rsidRDefault="000E0BB6" w:rsidP="000E0BB6">
      <w:pPr>
        <w:pStyle w:val="11"/>
        <w:ind w:leftChars="300" w:left="630"/>
      </w:pPr>
      <w:r>
        <w:rPr>
          <w:rFonts w:hint="eastAsia"/>
        </w:rPr>
        <w:t>响应：系统按照教师的要求列出重新排序后的课程列表</w:t>
      </w:r>
    </w:p>
    <w:p w:rsidR="000E0BB6" w:rsidRDefault="000E0BB6" w:rsidP="000E0BB6">
      <w:pPr>
        <w:pStyle w:val="11"/>
        <w:ind w:leftChars="300" w:left="630"/>
      </w:pPr>
      <w:r>
        <w:rPr>
          <w:rFonts w:hint="eastAsia"/>
        </w:rPr>
        <w:t>刺激：教务处老师选择一项课程</w:t>
      </w:r>
    </w:p>
    <w:p w:rsidR="000E0BB6" w:rsidRDefault="000E0BB6" w:rsidP="000E0BB6">
      <w:pPr>
        <w:pStyle w:val="11"/>
        <w:ind w:leftChars="300" w:left="630"/>
      </w:pPr>
      <w:r>
        <w:rPr>
          <w:rFonts w:hint="eastAsia"/>
        </w:rPr>
        <w:t>响应：系统显示课程的详细信息</w:t>
      </w:r>
    </w:p>
    <w:p w:rsidR="000E0BB6" w:rsidRDefault="000E0BB6" w:rsidP="000E0BB6">
      <w:pPr>
        <w:pStyle w:val="11"/>
        <w:ind w:leftChars="300" w:left="630"/>
      </w:pPr>
      <w:r>
        <w:rPr>
          <w:rFonts w:hint="eastAsia"/>
        </w:rPr>
        <w:t>刺激：教务处老师选择返回界面</w:t>
      </w:r>
    </w:p>
    <w:p w:rsidR="000E0BB6" w:rsidRDefault="000E0BB6" w:rsidP="000E0BB6">
      <w:pPr>
        <w:pStyle w:val="11"/>
        <w:ind w:leftChars="300" w:left="630"/>
      </w:pPr>
      <w:r>
        <w:rPr>
          <w:rFonts w:hint="eastAsia"/>
        </w:rPr>
        <w:t>响应：系统返回到选择课程界面</w:t>
      </w:r>
    </w:p>
    <w:p w:rsidR="000E0BB6" w:rsidRDefault="000E0BB6" w:rsidP="000E0BB6">
      <w:pPr>
        <w:ind w:leftChars="300" w:left="630"/>
      </w:pPr>
      <w:r>
        <w:rPr>
          <w:rFonts w:hint="eastAsia"/>
        </w:rPr>
        <w:t xml:space="preserve">3.2.4.3 </w:t>
      </w:r>
      <w:r>
        <w:rPr>
          <w:rFonts w:hint="eastAsia"/>
        </w:rPr>
        <w:t>相关功能需求</w:t>
      </w:r>
    </w:p>
    <w:tbl>
      <w:tblPr>
        <w:tblW w:w="8522" w:type="dxa"/>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0E0BB6" w:rsidTr="000E0BB6">
        <w:tc>
          <w:tcPr>
            <w:tcW w:w="4261" w:type="dxa"/>
          </w:tcPr>
          <w:p w:rsidR="000E0BB6" w:rsidRDefault="000E0BB6" w:rsidP="006F7246">
            <w:r>
              <w:t>J</w:t>
            </w:r>
            <w:r>
              <w:rPr>
                <w:rFonts w:hint="eastAsia"/>
              </w:rPr>
              <w:t>wcls.courseInfo.getList</w:t>
            </w:r>
          </w:p>
        </w:tc>
        <w:tc>
          <w:tcPr>
            <w:tcW w:w="4261" w:type="dxa"/>
          </w:tcPr>
          <w:p w:rsidR="000E0BB6" w:rsidRDefault="000E0BB6" w:rsidP="006F7246">
            <w:r>
              <w:rPr>
                <w:rFonts w:hint="eastAsia"/>
              </w:rPr>
              <w:t>当进入查看界面时，系统显示本校课程列表</w:t>
            </w:r>
          </w:p>
        </w:tc>
      </w:tr>
      <w:tr w:rsidR="000E0BB6" w:rsidTr="000E0BB6">
        <w:tc>
          <w:tcPr>
            <w:tcW w:w="4261" w:type="dxa"/>
          </w:tcPr>
          <w:p w:rsidR="000E0BB6" w:rsidRDefault="000E0BB6" w:rsidP="006F7246">
            <w:r>
              <w:lastRenderedPageBreak/>
              <w:t>J</w:t>
            </w:r>
            <w:r>
              <w:rPr>
                <w:rFonts w:hint="eastAsia"/>
              </w:rPr>
              <w:t>wcls. courseInfo.sort</w:t>
            </w:r>
          </w:p>
        </w:tc>
        <w:tc>
          <w:tcPr>
            <w:tcW w:w="4261" w:type="dxa"/>
          </w:tcPr>
          <w:p w:rsidR="000E0BB6" w:rsidRDefault="000E0BB6" w:rsidP="006F7246">
            <w:r>
              <w:rPr>
                <w:rFonts w:hint="eastAsia"/>
              </w:rPr>
              <w:t>当教务处老师点击排序时，系统将全校课程进行排列</w:t>
            </w:r>
          </w:p>
        </w:tc>
      </w:tr>
      <w:tr w:rsidR="000E0BB6" w:rsidTr="000E0BB6">
        <w:tc>
          <w:tcPr>
            <w:tcW w:w="4261" w:type="dxa"/>
          </w:tcPr>
          <w:p w:rsidR="000E0BB6" w:rsidRDefault="000E0BB6" w:rsidP="006F7246">
            <w:r>
              <w:t>J</w:t>
            </w:r>
            <w:r>
              <w:rPr>
                <w:rFonts w:hint="eastAsia"/>
              </w:rPr>
              <w:t>wcls. courseInfo.choose</w:t>
            </w:r>
          </w:p>
        </w:tc>
        <w:tc>
          <w:tcPr>
            <w:tcW w:w="4261" w:type="dxa"/>
          </w:tcPr>
          <w:p w:rsidR="000E0BB6" w:rsidRDefault="000E0BB6" w:rsidP="006F7246">
            <w:r>
              <w:rPr>
                <w:rFonts w:hint="eastAsia"/>
              </w:rPr>
              <w:t>系统允许教务处老师选择要查看的课程</w:t>
            </w:r>
          </w:p>
        </w:tc>
      </w:tr>
      <w:tr w:rsidR="000E0BB6" w:rsidTr="000E0BB6">
        <w:tc>
          <w:tcPr>
            <w:tcW w:w="4261" w:type="dxa"/>
          </w:tcPr>
          <w:p w:rsidR="000E0BB6" w:rsidRDefault="000E0BB6" w:rsidP="006F7246">
            <w:r>
              <w:t>J</w:t>
            </w:r>
            <w:r>
              <w:rPr>
                <w:rFonts w:hint="eastAsia"/>
              </w:rPr>
              <w:t>wcls. courseInfo.show</w:t>
            </w:r>
          </w:p>
        </w:tc>
        <w:tc>
          <w:tcPr>
            <w:tcW w:w="4261" w:type="dxa"/>
          </w:tcPr>
          <w:p w:rsidR="000E0BB6" w:rsidRDefault="000E0BB6" w:rsidP="006F7246">
            <w:r>
              <w:rPr>
                <w:rFonts w:hint="eastAsia"/>
              </w:rPr>
              <w:t>系统从服务器获取显示所选课程的详细信息并显示</w:t>
            </w:r>
          </w:p>
        </w:tc>
      </w:tr>
      <w:tr w:rsidR="000E0BB6" w:rsidTr="000E0BB6">
        <w:tc>
          <w:tcPr>
            <w:tcW w:w="4261" w:type="dxa"/>
            <w:tcBorders>
              <w:top w:val="single" w:sz="4" w:space="0" w:color="auto"/>
              <w:left w:val="single" w:sz="4" w:space="0" w:color="auto"/>
              <w:bottom w:val="single" w:sz="4" w:space="0" w:color="auto"/>
              <w:right w:val="single" w:sz="4" w:space="0" w:color="auto"/>
            </w:tcBorders>
          </w:tcPr>
          <w:p w:rsidR="000E0BB6" w:rsidRDefault="000E0BB6" w:rsidP="006F7246">
            <w:r>
              <w:t>J</w:t>
            </w:r>
            <w:r>
              <w:rPr>
                <w:rFonts w:hint="eastAsia"/>
              </w:rPr>
              <w:t>wcls. courseInfo.quit</w:t>
            </w:r>
          </w:p>
        </w:tc>
        <w:tc>
          <w:tcPr>
            <w:tcW w:w="4261" w:type="dxa"/>
            <w:tcBorders>
              <w:top w:val="single" w:sz="4" w:space="0" w:color="auto"/>
              <w:left w:val="single" w:sz="4" w:space="0" w:color="auto"/>
              <w:bottom w:val="single" w:sz="4" w:space="0" w:color="auto"/>
              <w:right w:val="single" w:sz="4" w:space="0" w:color="auto"/>
            </w:tcBorders>
          </w:tcPr>
          <w:p w:rsidR="000E0BB6" w:rsidRDefault="000E0BB6" w:rsidP="006F7246">
            <w:r>
              <w:rPr>
                <w:rFonts w:hint="eastAsia"/>
              </w:rPr>
              <w:t>系统允许教务处老师退出当前界面</w:t>
            </w:r>
          </w:p>
        </w:tc>
      </w:tr>
      <w:tr w:rsidR="000E0BB6" w:rsidTr="000E0BB6">
        <w:tc>
          <w:tcPr>
            <w:tcW w:w="4261" w:type="dxa"/>
            <w:tcBorders>
              <w:top w:val="single" w:sz="4" w:space="0" w:color="auto"/>
              <w:left w:val="single" w:sz="4" w:space="0" w:color="auto"/>
              <w:bottom w:val="single" w:sz="4" w:space="0" w:color="auto"/>
              <w:right w:val="single" w:sz="4" w:space="0" w:color="auto"/>
            </w:tcBorders>
          </w:tcPr>
          <w:p w:rsidR="000E0BB6" w:rsidRDefault="000E0BB6" w:rsidP="006F7246">
            <w:r>
              <w:t>J</w:t>
            </w:r>
            <w:r>
              <w:rPr>
                <w:rFonts w:hint="eastAsia"/>
              </w:rPr>
              <w:t>wcls. courseInfo.getinfo</w:t>
            </w:r>
          </w:p>
        </w:tc>
        <w:tc>
          <w:tcPr>
            <w:tcW w:w="4261" w:type="dxa"/>
            <w:tcBorders>
              <w:top w:val="single" w:sz="4" w:space="0" w:color="auto"/>
              <w:left w:val="single" w:sz="4" w:space="0" w:color="auto"/>
              <w:bottom w:val="single" w:sz="4" w:space="0" w:color="auto"/>
              <w:right w:val="single" w:sz="4" w:space="0" w:color="auto"/>
            </w:tcBorders>
          </w:tcPr>
          <w:p w:rsidR="000E0BB6" w:rsidRDefault="000E0BB6" w:rsidP="006F7246">
            <w:r>
              <w:rPr>
                <w:rFonts w:hint="eastAsia"/>
              </w:rPr>
              <w:t>系统从服务器端获取数据</w:t>
            </w:r>
          </w:p>
        </w:tc>
      </w:tr>
    </w:tbl>
    <w:p w:rsidR="000E0BB6" w:rsidRDefault="000E0BB6" w:rsidP="000E0BB6">
      <w:pPr>
        <w:pStyle w:val="11"/>
        <w:ind w:leftChars="300" w:left="630" w:firstLine="422"/>
        <w:rPr>
          <w:b/>
          <w:bCs/>
        </w:rPr>
      </w:pPr>
    </w:p>
    <w:p w:rsidR="000E0BB6" w:rsidRDefault="000E0BB6" w:rsidP="000E0BB6">
      <w:pPr>
        <w:pStyle w:val="11"/>
        <w:ind w:leftChars="300" w:left="630" w:firstLineChars="0" w:firstLine="0"/>
        <w:rPr>
          <w:b/>
          <w:bCs/>
        </w:rPr>
      </w:pPr>
      <w:r>
        <w:rPr>
          <w:rFonts w:hint="eastAsia"/>
          <w:b/>
          <w:bCs/>
        </w:rPr>
        <w:t xml:space="preserve">3.2.5 </w:t>
      </w:r>
      <w:r>
        <w:rPr>
          <w:rFonts w:hint="eastAsia"/>
          <w:b/>
          <w:bCs/>
        </w:rPr>
        <w:t>查看学生相关申请</w:t>
      </w:r>
    </w:p>
    <w:p w:rsidR="000E0BB6" w:rsidRDefault="000E0BB6" w:rsidP="000E0BB6">
      <w:pPr>
        <w:pStyle w:val="11"/>
        <w:ind w:leftChars="300" w:left="630" w:firstLineChars="0" w:firstLine="0"/>
      </w:pPr>
      <w:r>
        <w:rPr>
          <w:rFonts w:hint="eastAsia"/>
        </w:rPr>
        <w:t xml:space="preserve">3.2.5.1 </w:t>
      </w:r>
      <w:r>
        <w:rPr>
          <w:rFonts w:hint="eastAsia"/>
        </w:rPr>
        <w:t>特性描述：</w:t>
      </w:r>
    </w:p>
    <w:p w:rsidR="000E0BB6" w:rsidRDefault="000E0BB6" w:rsidP="000E0BB6">
      <w:pPr>
        <w:pStyle w:val="11"/>
        <w:ind w:leftChars="300" w:left="630"/>
      </w:pPr>
      <w:r>
        <w:rPr>
          <w:rFonts w:hint="eastAsia"/>
        </w:rPr>
        <w:t>教务处老师需要准确方便的查看学生准入、准出、毕业资格审核、留级退学资格审核统计数据</w:t>
      </w:r>
    </w:p>
    <w:p w:rsidR="000E0BB6" w:rsidRDefault="000E0BB6" w:rsidP="000E0BB6">
      <w:pPr>
        <w:pStyle w:val="11"/>
        <w:ind w:leftChars="300" w:left="630"/>
      </w:pPr>
      <w:r>
        <w:rPr>
          <w:rFonts w:hint="eastAsia"/>
        </w:rPr>
        <w:t>优先级：低</w:t>
      </w:r>
    </w:p>
    <w:p w:rsidR="000E0BB6" w:rsidRDefault="000E0BB6" w:rsidP="000E0BB6">
      <w:pPr>
        <w:pStyle w:val="11"/>
        <w:ind w:leftChars="300" w:left="630" w:firstLineChars="0" w:firstLine="0"/>
      </w:pPr>
      <w:r>
        <w:rPr>
          <w:rFonts w:hint="eastAsia"/>
        </w:rPr>
        <w:t xml:space="preserve">3.2.5.2 </w:t>
      </w:r>
      <w:r>
        <w:rPr>
          <w:rFonts w:hint="eastAsia"/>
        </w:rPr>
        <w:t>刺激</w:t>
      </w:r>
      <w:r>
        <w:rPr>
          <w:rFonts w:hint="eastAsia"/>
        </w:rPr>
        <w:t>/</w:t>
      </w:r>
      <w:r>
        <w:rPr>
          <w:rFonts w:hint="eastAsia"/>
        </w:rPr>
        <w:t>响应序列</w:t>
      </w:r>
    </w:p>
    <w:p w:rsidR="000E0BB6" w:rsidRDefault="000E0BB6" w:rsidP="000E0BB6">
      <w:pPr>
        <w:pStyle w:val="11"/>
        <w:ind w:leftChars="300" w:left="630"/>
      </w:pPr>
      <w:r>
        <w:rPr>
          <w:rFonts w:hint="eastAsia"/>
        </w:rPr>
        <w:t>刺激：教务处老师选择进入学生申请界面</w:t>
      </w:r>
    </w:p>
    <w:p w:rsidR="000E0BB6" w:rsidRDefault="000E0BB6" w:rsidP="000E0BB6">
      <w:pPr>
        <w:pStyle w:val="11"/>
        <w:ind w:leftChars="300" w:left="630"/>
      </w:pPr>
      <w:r>
        <w:rPr>
          <w:rFonts w:hint="eastAsia"/>
        </w:rPr>
        <w:t>响应：系统显示当前准入、准出、毕业资格审核、留级退学资格审核统计数据</w:t>
      </w:r>
    </w:p>
    <w:p w:rsidR="000E0BB6" w:rsidRDefault="000E0BB6" w:rsidP="000E0BB6">
      <w:pPr>
        <w:pStyle w:val="11"/>
        <w:ind w:leftChars="300" w:left="630"/>
      </w:pPr>
      <w:r>
        <w:rPr>
          <w:rFonts w:hint="eastAsia"/>
        </w:rPr>
        <w:t>刺激：教务处老师选择其中一项信息</w:t>
      </w:r>
    </w:p>
    <w:p w:rsidR="000E0BB6" w:rsidRDefault="000E0BB6" w:rsidP="000E0BB6">
      <w:pPr>
        <w:pStyle w:val="11"/>
        <w:ind w:leftChars="300" w:left="630"/>
      </w:pPr>
      <w:r>
        <w:rPr>
          <w:rFonts w:hint="eastAsia"/>
        </w:rPr>
        <w:t>响应：系统显示该记录的具体信息</w:t>
      </w:r>
    </w:p>
    <w:p w:rsidR="000E0BB6" w:rsidRDefault="000E0BB6" w:rsidP="000E0BB6">
      <w:pPr>
        <w:pStyle w:val="11"/>
        <w:ind w:leftChars="300" w:left="630"/>
      </w:pPr>
      <w:r>
        <w:rPr>
          <w:rFonts w:hint="eastAsia"/>
        </w:rPr>
        <w:t>刺激：教师选择返回</w:t>
      </w:r>
    </w:p>
    <w:p w:rsidR="000E0BB6" w:rsidRDefault="000E0BB6" w:rsidP="000E0BB6">
      <w:pPr>
        <w:pStyle w:val="11"/>
        <w:ind w:leftChars="300" w:left="630"/>
      </w:pPr>
      <w:r>
        <w:rPr>
          <w:rFonts w:hint="eastAsia"/>
        </w:rPr>
        <w:t>响应：系统返回到学生申请界面</w:t>
      </w:r>
    </w:p>
    <w:p w:rsidR="000E0BB6" w:rsidRDefault="000E0BB6" w:rsidP="000E0BB6">
      <w:pPr>
        <w:ind w:leftChars="300" w:left="630"/>
      </w:pPr>
      <w:r>
        <w:rPr>
          <w:rFonts w:hint="eastAsia"/>
        </w:rPr>
        <w:t xml:space="preserve">3.2.5.3 </w:t>
      </w:r>
      <w:r>
        <w:rPr>
          <w:rFonts w:hint="eastAsia"/>
        </w:rPr>
        <w:t>相关功能需求</w:t>
      </w:r>
    </w:p>
    <w:tbl>
      <w:tblPr>
        <w:tblW w:w="8522" w:type="dxa"/>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36"/>
        <w:gridCol w:w="4586"/>
      </w:tblGrid>
      <w:tr w:rsidR="000E0BB6" w:rsidTr="000E0BB6">
        <w:tc>
          <w:tcPr>
            <w:tcW w:w="3936" w:type="dxa"/>
          </w:tcPr>
          <w:p w:rsidR="000E0BB6" w:rsidRDefault="000E0BB6" w:rsidP="006F7246">
            <w:r>
              <w:t>J</w:t>
            </w:r>
            <w:r>
              <w:rPr>
                <w:rFonts w:hint="eastAsia"/>
              </w:rPr>
              <w:t>wcls.apply.getList</w:t>
            </w:r>
          </w:p>
        </w:tc>
        <w:tc>
          <w:tcPr>
            <w:tcW w:w="4586" w:type="dxa"/>
          </w:tcPr>
          <w:p w:rsidR="000E0BB6" w:rsidRDefault="000E0BB6" w:rsidP="006F7246">
            <w:r>
              <w:rPr>
                <w:rFonts w:hint="eastAsia"/>
              </w:rPr>
              <w:t>当进入查看界面时，系统显示当前准入、准出、毕业资格审核、留级退学资格审核统计数据</w:t>
            </w:r>
          </w:p>
        </w:tc>
      </w:tr>
      <w:tr w:rsidR="000E0BB6" w:rsidTr="000E0BB6">
        <w:tc>
          <w:tcPr>
            <w:tcW w:w="3936" w:type="dxa"/>
          </w:tcPr>
          <w:p w:rsidR="000E0BB6" w:rsidRDefault="000E0BB6" w:rsidP="006F7246">
            <w:r>
              <w:t>J</w:t>
            </w:r>
            <w:r>
              <w:rPr>
                <w:rFonts w:hint="eastAsia"/>
              </w:rPr>
              <w:t>wcls. apply.choose</w:t>
            </w:r>
          </w:p>
        </w:tc>
        <w:tc>
          <w:tcPr>
            <w:tcW w:w="4586" w:type="dxa"/>
          </w:tcPr>
          <w:p w:rsidR="000E0BB6" w:rsidRDefault="000E0BB6" w:rsidP="006F7246">
            <w:r>
              <w:rPr>
                <w:rFonts w:hint="eastAsia"/>
              </w:rPr>
              <w:t>系统允许教务处老师选择要查看的信息</w:t>
            </w:r>
          </w:p>
        </w:tc>
      </w:tr>
      <w:tr w:rsidR="000E0BB6" w:rsidTr="000E0BB6">
        <w:tc>
          <w:tcPr>
            <w:tcW w:w="3936" w:type="dxa"/>
          </w:tcPr>
          <w:p w:rsidR="000E0BB6" w:rsidRDefault="000E0BB6" w:rsidP="006F7246">
            <w:r>
              <w:t>J</w:t>
            </w:r>
            <w:r>
              <w:rPr>
                <w:rFonts w:hint="eastAsia"/>
              </w:rPr>
              <w:t>wcls. apply.show</w:t>
            </w:r>
          </w:p>
        </w:tc>
        <w:tc>
          <w:tcPr>
            <w:tcW w:w="4586" w:type="dxa"/>
          </w:tcPr>
          <w:p w:rsidR="000E0BB6" w:rsidRDefault="000E0BB6" w:rsidP="006F7246">
            <w:r>
              <w:rPr>
                <w:rFonts w:hint="eastAsia"/>
              </w:rPr>
              <w:t>系统从服务器获取显示所选的详细信息并显示</w:t>
            </w:r>
          </w:p>
        </w:tc>
      </w:tr>
      <w:tr w:rsidR="000E0BB6" w:rsidTr="000E0BB6">
        <w:tc>
          <w:tcPr>
            <w:tcW w:w="3936" w:type="dxa"/>
            <w:tcBorders>
              <w:top w:val="single" w:sz="4" w:space="0" w:color="auto"/>
              <w:left w:val="single" w:sz="4" w:space="0" w:color="auto"/>
              <w:bottom w:val="single" w:sz="4" w:space="0" w:color="auto"/>
              <w:right w:val="single" w:sz="4" w:space="0" w:color="auto"/>
            </w:tcBorders>
          </w:tcPr>
          <w:p w:rsidR="000E0BB6" w:rsidRDefault="000E0BB6" w:rsidP="006F7246">
            <w:r>
              <w:t>J</w:t>
            </w:r>
            <w:r>
              <w:rPr>
                <w:rFonts w:hint="eastAsia"/>
              </w:rPr>
              <w:t>wcls. apply.quit</w:t>
            </w:r>
          </w:p>
        </w:tc>
        <w:tc>
          <w:tcPr>
            <w:tcW w:w="4586" w:type="dxa"/>
            <w:tcBorders>
              <w:top w:val="single" w:sz="4" w:space="0" w:color="auto"/>
              <w:left w:val="single" w:sz="4" w:space="0" w:color="auto"/>
              <w:bottom w:val="single" w:sz="4" w:space="0" w:color="auto"/>
              <w:right w:val="single" w:sz="4" w:space="0" w:color="auto"/>
            </w:tcBorders>
          </w:tcPr>
          <w:p w:rsidR="000E0BB6" w:rsidRDefault="000E0BB6" w:rsidP="006F7246">
            <w:r>
              <w:rPr>
                <w:rFonts w:hint="eastAsia"/>
              </w:rPr>
              <w:t>系统允许教务处老师退出当前界面</w:t>
            </w:r>
          </w:p>
        </w:tc>
      </w:tr>
      <w:tr w:rsidR="000E0BB6" w:rsidTr="000E0BB6">
        <w:tc>
          <w:tcPr>
            <w:tcW w:w="3936" w:type="dxa"/>
            <w:tcBorders>
              <w:top w:val="single" w:sz="4" w:space="0" w:color="auto"/>
              <w:left w:val="single" w:sz="4" w:space="0" w:color="auto"/>
              <w:bottom w:val="single" w:sz="4" w:space="0" w:color="auto"/>
              <w:right w:val="single" w:sz="4" w:space="0" w:color="auto"/>
            </w:tcBorders>
          </w:tcPr>
          <w:p w:rsidR="000E0BB6" w:rsidRDefault="000E0BB6" w:rsidP="006F7246">
            <w:r>
              <w:t>J</w:t>
            </w:r>
            <w:r>
              <w:rPr>
                <w:rFonts w:hint="eastAsia"/>
              </w:rPr>
              <w:t>wcls. apply.getinfo</w:t>
            </w:r>
          </w:p>
        </w:tc>
        <w:tc>
          <w:tcPr>
            <w:tcW w:w="4586" w:type="dxa"/>
            <w:tcBorders>
              <w:top w:val="single" w:sz="4" w:space="0" w:color="auto"/>
              <w:left w:val="single" w:sz="4" w:space="0" w:color="auto"/>
              <w:bottom w:val="single" w:sz="4" w:space="0" w:color="auto"/>
              <w:right w:val="single" w:sz="4" w:space="0" w:color="auto"/>
            </w:tcBorders>
          </w:tcPr>
          <w:p w:rsidR="000E0BB6" w:rsidRDefault="000E0BB6" w:rsidP="006F7246">
            <w:r>
              <w:rPr>
                <w:rFonts w:hint="eastAsia"/>
              </w:rPr>
              <w:t>系统从服务器端获取数据</w:t>
            </w:r>
          </w:p>
        </w:tc>
      </w:tr>
    </w:tbl>
    <w:p w:rsidR="000E0BB6" w:rsidRDefault="000E0BB6" w:rsidP="000E0BB6">
      <w:pPr>
        <w:ind w:leftChars="300" w:left="630"/>
        <w:rPr>
          <w:b/>
          <w:bCs/>
        </w:rPr>
      </w:pPr>
    </w:p>
    <w:p w:rsidR="000E0BB6" w:rsidRDefault="000E0BB6" w:rsidP="000E0BB6">
      <w:pPr>
        <w:ind w:leftChars="300" w:left="630"/>
        <w:rPr>
          <w:b/>
          <w:bCs/>
        </w:rPr>
      </w:pPr>
      <w:r>
        <w:rPr>
          <w:rFonts w:hint="eastAsia"/>
          <w:b/>
          <w:bCs/>
        </w:rPr>
        <w:t xml:space="preserve">3.2.6 </w:t>
      </w:r>
      <w:r>
        <w:rPr>
          <w:rFonts w:hint="eastAsia"/>
          <w:b/>
          <w:bCs/>
        </w:rPr>
        <w:t>处理本院教学计划</w:t>
      </w:r>
    </w:p>
    <w:p w:rsidR="000E0BB6" w:rsidRDefault="000E0BB6" w:rsidP="000E0BB6">
      <w:pPr>
        <w:ind w:leftChars="300" w:left="630"/>
      </w:pPr>
      <w:r>
        <w:rPr>
          <w:rFonts w:hint="eastAsia"/>
        </w:rPr>
        <w:t xml:space="preserve">3.2.6.1 </w:t>
      </w:r>
      <w:r>
        <w:rPr>
          <w:rFonts w:hint="eastAsia"/>
        </w:rPr>
        <w:t>特性描述</w:t>
      </w:r>
    </w:p>
    <w:p w:rsidR="000E0BB6" w:rsidRDefault="000E0BB6" w:rsidP="000E0BB6">
      <w:pPr>
        <w:ind w:leftChars="300" w:left="630" w:firstLineChars="200" w:firstLine="420"/>
        <w:rPr>
          <w:rFonts w:ascii="宋体" w:eastAsia="宋体" w:hAnsi="宋体" w:cs="宋体"/>
          <w:szCs w:val="21"/>
        </w:rPr>
      </w:pPr>
      <w:r>
        <w:rPr>
          <w:rFonts w:ascii="宋体" w:eastAsia="宋体" w:hAnsi="宋体" w:cs="宋体" w:hint="eastAsia"/>
          <w:kern w:val="0"/>
          <w:szCs w:val="21"/>
          <w:lang w:val="zh-CN"/>
        </w:rPr>
        <w:t>在每学期开学前，院系教务员需要对本学院的教学计划进行输入和修改，并在开学之前进行教学计划确认。</w:t>
      </w:r>
    </w:p>
    <w:p w:rsidR="000E0BB6" w:rsidRDefault="000E0BB6" w:rsidP="000E0BB6">
      <w:pPr>
        <w:ind w:leftChars="300" w:left="630" w:firstLine="420"/>
      </w:pPr>
      <w:r>
        <w:rPr>
          <w:rFonts w:hint="eastAsia"/>
        </w:rPr>
        <w:t>优先级：高</w:t>
      </w:r>
    </w:p>
    <w:p w:rsidR="000E0BB6" w:rsidRDefault="000E0BB6" w:rsidP="000E0BB6">
      <w:pPr>
        <w:ind w:leftChars="300" w:left="630"/>
      </w:pPr>
      <w:r>
        <w:rPr>
          <w:rFonts w:hint="eastAsia"/>
        </w:rPr>
        <w:t xml:space="preserve">3.2.6.2 </w:t>
      </w:r>
      <w:r>
        <w:rPr>
          <w:rFonts w:hint="eastAsia"/>
        </w:rPr>
        <w:t>刺激</w:t>
      </w:r>
      <w:r>
        <w:rPr>
          <w:rFonts w:hint="eastAsia"/>
        </w:rPr>
        <w:t>/</w:t>
      </w:r>
      <w:r>
        <w:rPr>
          <w:rFonts w:hint="eastAsia"/>
        </w:rPr>
        <w:t>响应序列</w:t>
      </w:r>
    </w:p>
    <w:p w:rsidR="000E0BB6" w:rsidRDefault="000E0BB6" w:rsidP="000E0BB6">
      <w:pPr>
        <w:ind w:leftChars="300" w:left="630" w:firstLineChars="200" w:firstLine="420"/>
        <w:rPr>
          <w:rFonts w:ascii="宋体" w:eastAsia="宋体" w:hAnsi="宋体" w:cs="宋体"/>
          <w:szCs w:val="21"/>
        </w:rPr>
      </w:pPr>
      <w:r>
        <w:rPr>
          <w:rFonts w:ascii="宋体" w:eastAsia="宋体" w:hAnsi="宋体" w:cs="宋体" w:hint="eastAsia"/>
          <w:szCs w:val="21"/>
        </w:rPr>
        <w:t>刺激：院系教务员登录处理本院教学计划界面</w:t>
      </w:r>
    </w:p>
    <w:p w:rsidR="000E0BB6" w:rsidRDefault="000E0BB6" w:rsidP="000E0BB6">
      <w:pPr>
        <w:ind w:leftChars="300" w:left="630" w:firstLineChars="200" w:firstLine="420"/>
        <w:rPr>
          <w:rFonts w:ascii="宋体" w:eastAsia="宋体" w:hAnsi="宋体" w:cs="宋体"/>
          <w:szCs w:val="21"/>
        </w:rPr>
      </w:pPr>
      <w:r>
        <w:rPr>
          <w:rFonts w:ascii="宋体" w:eastAsia="宋体" w:hAnsi="宋体" w:cs="宋体" w:hint="eastAsia"/>
          <w:szCs w:val="21"/>
        </w:rPr>
        <w:t>响应：系统显示本学期全部教学计划</w:t>
      </w:r>
    </w:p>
    <w:p w:rsidR="000E0BB6" w:rsidRDefault="000E0BB6" w:rsidP="000E0BB6">
      <w:pPr>
        <w:ind w:leftChars="300" w:left="630" w:firstLineChars="200" w:firstLine="420"/>
        <w:rPr>
          <w:rFonts w:ascii="宋体" w:eastAsia="宋体" w:hAnsi="宋体" w:cs="宋体"/>
          <w:szCs w:val="21"/>
        </w:rPr>
      </w:pPr>
      <w:r>
        <w:rPr>
          <w:rFonts w:ascii="宋体" w:eastAsia="宋体" w:hAnsi="宋体" w:cs="宋体" w:hint="eastAsia"/>
          <w:szCs w:val="21"/>
        </w:rPr>
        <w:t>刺激：院系教务员输入新教学计划的课程名</w:t>
      </w:r>
    </w:p>
    <w:p w:rsidR="000E0BB6" w:rsidRDefault="000E0BB6" w:rsidP="000E0BB6">
      <w:pPr>
        <w:ind w:leftChars="300" w:left="630" w:firstLineChars="200" w:firstLine="420"/>
        <w:rPr>
          <w:rFonts w:ascii="宋体" w:eastAsia="宋体" w:hAnsi="宋体" w:cs="宋体"/>
          <w:szCs w:val="21"/>
        </w:rPr>
      </w:pPr>
      <w:r>
        <w:rPr>
          <w:rFonts w:ascii="宋体" w:eastAsia="宋体" w:hAnsi="宋体" w:cs="宋体" w:hint="eastAsia"/>
          <w:szCs w:val="21"/>
        </w:rPr>
        <w:t>响应：系统记录新教学计划并储存教学计划</w:t>
      </w:r>
    </w:p>
    <w:p w:rsidR="000E0BB6" w:rsidRDefault="000E0BB6" w:rsidP="000E0BB6">
      <w:pPr>
        <w:ind w:leftChars="300" w:left="630" w:firstLineChars="200" w:firstLine="420"/>
        <w:rPr>
          <w:rFonts w:ascii="宋体" w:eastAsia="宋体" w:hAnsi="宋体" w:cs="宋体"/>
          <w:szCs w:val="21"/>
        </w:rPr>
      </w:pPr>
      <w:r>
        <w:rPr>
          <w:rFonts w:ascii="宋体" w:eastAsia="宋体" w:hAnsi="宋体" w:cs="宋体" w:hint="eastAsia"/>
          <w:szCs w:val="21"/>
        </w:rPr>
        <w:t>刺激：院系教务员对已显示的教学计划进行修改</w:t>
      </w:r>
    </w:p>
    <w:p w:rsidR="000E0BB6" w:rsidRDefault="000E0BB6" w:rsidP="000E0BB6">
      <w:pPr>
        <w:ind w:leftChars="300" w:left="630" w:firstLineChars="200" w:firstLine="420"/>
        <w:rPr>
          <w:rFonts w:ascii="宋体" w:eastAsia="宋体" w:hAnsi="宋体" w:cs="宋体"/>
          <w:szCs w:val="21"/>
        </w:rPr>
      </w:pPr>
      <w:r>
        <w:rPr>
          <w:rFonts w:ascii="宋体" w:eastAsia="宋体" w:hAnsi="宋体" w:cs="宋体" w:hint="eastAsia"/>
          <w:szCs w:val="21"/>
        </w:rPr>
        <w:t>响应：系统记录修改并储存</w:t>
      </w:r>
    </w:p>
    <w:p w:rsidR="000E0BB6" w:rsidRDefault="000E0BB6" w:rsidP="000E0BB6">
      <w:pPr>
        <w:ind w:leftChars="300" w:left="630" w:firstLineChars="200" w:firstLine="420"/>
        <w:rPr>
          <w:rFonts w:ascii="宋体" w:eastAsia="宋体" w:hAnsi="宋体" w:cs="宋体"/>
          <w:szCs w:val="21"/>
        </w:rPr>
      </w:pPr>
      <w:r>
        <w:rPr>
          <w:rFonts w:ascii="宋体" w:eastAsia="宋体" w:hAnsi="宋体" w:cs="宋体" w:hint="eastAsia"/>
          <w:szCs w:val="21"/>
        </w:rPr>
        <w:t>刺激：院系教务员进行教学计划确认</w:t>
      </w:r>
    </w:p>
    <w:p w:rsidR="000E0BB6" w:rsidRDefault="000E0BB6" w:rsidP="000E0BB6">
      <w:pPr>
        <w:ind w:leftChars="300" w:left="630" w:firstLineChars="200" w:firstLine="420"/>
      </w:pPr>
      <w:r>
        <w:rPr>
          <w:rFonts w:ascii="宋体" w:eastAsia="宋体" w:hAnsi="宋体" w:cs="宋体" w:hint="eastAsia"/>
          <w:szCs w:val="21"/>
        </w:rPr>
        <w:t>响应：系统完成确认并向服务器提交数据</w:t>
      </w:r>
    </w:p>
    <w:p w:rsidR="000E0BB6" w:rsidRDefault="000E0BB6" w:rsidP="000E0BB6">
      <w:pPr>
        <w:ind w:leftChars="300" w:left="630"/>
      </w:pPr>
      <w:r>
        <w:rPr>
          <w:rFonts w:hint="eastAsia"/>
        </w:rPr>
        <w:t xml:space="preserve">3.2.6.3 </w:t>
      </w:r>
      <w:r>
        <w:rPr>
          <w:rFonts w:hint="eastAsia"/>
        </w:rPr>
        <w:t>相关功能需求</w:t>
      </w:r>
    </w:p>
    <w:tbl>
      <w:tblPr>
        <w:tblW w:w="8522" w:type="dxa"/>
        <w:tblInd w:w="63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856"/>
        <w:gridCol w:w="5666"/>
      </w:tblGrid>
      <w:tr w:rsidR="000E0BB6" w:rsidTr="000E0BB6">
        <w:tc>
          <w:tcPr>
            <w:tcW w:w="2856" w:type="dxa"/>
          </w:tcPr>
          <w:p w:rsidR="000E0BB6" w:rsidRDefault="000E0BB6" w:rsidP="006F7246">
            <w:pPr>
              <w:rPr>
                <w:rFonts w:ascii="宋体" w:eastAsia="宋体" w:hAnsi="宋体" w:cs="宋体"/>
                <w:kern w:val="0"/>
                <w:szCs w:val="21"/>
              </w:rPr>
            </w:pPr>
            <w:r>
              <w:rPr>
                <w:rFonts w:ascii="宋体" w:eastAsia="宋体" w:hAnsi="宋体" w:cs="宋体" w:hint="eastAsia"/>
                <w:kern w:val="0"/>
                <w:szCs w:val="21"/>
                <w:lang w:val="zh-CN"/>
              </w:rPr>
              <w:t>yxjwy.jxjh.show</w:t>
            </w:r>
          </w:p>
        </w:tc>
        <w:tc>
          <w:tcPr>
            <w:tcW w:w="5666" w:type="dxa"/>
          </w:tcPr>
          <w:p w:rsidR="000E0BB6" w:rsidRDefault="000E0BB6" w:rsidP="006F7246">
            <w:pPr>
              <w:rPr>
                <w:rFonts w:ascii="宋体" w:eastAsia="宋体" w:hAnsi="宋体" w:cs="宋体"/>
                <w:kern w:val="0"/>
                <w:szCs w:val="21"/>
              </w:rPr>
            </w:pPr>
            <w:r>
              <w:rPr>
                <w:rFonts w:ascii="宋体" w:eastAsia="宋体" w:hAnsi="宋体" w:cs="宋体" w:hint="eastAsia"/>
                <w:kern w:val="0"/>
                <w:szCs w:val="21"/>
                <w:lang w:val="zh-CN"/>
              </w:rPr>
              <w:t>当院系教务员登录时，系统显示本学期已输入的教学计划</w:t>
            </w:r>
          </w:p>
        </w:tc>
      </w:tr>
      <w:tr w:rsidR="000E0BB6" w:rsidTr="000E0BB6">
        <w:tc>
          <w:tcPr>
            <w:tcW w:w="2856" w:type="dxa"/>
          </w:tcPr>
          <w:p w:rsidR="000E0BB6" w:rsidRDefault="000E0BB6" w:rsidP="006F7246">
            <w:pPr>
              <w:rPr>
                <w:rFonts w:ascii="宋体" w:eastAsia="宋体" w:hAnsi="宋体" w:cs="宋体"/>
                <w:kern w:val="0"/>
                <w:szCs w:val="21"/>
              </w:rPr>
            </w:pPr>
            <w:r>
              <w:rPr>
                <w:rFonts w:ascii="宋体" w:eastAsia="宋体" w:hAnsi="宋体" w:cs="宋体" w:hint="eastAsia"/>
                <w:kern w:val="0"/>
                <w:szCs w:val="21"/>
                <w:lang w:val="zh-CN"/>
              </w:rPr>
              <w:lastRenderedPageBreak/>
              <w:t>yxjwy.jxjh.show.get</w:t>
            </w:r>
          </w:p>
        </w:tc>
        <w:tc>
          <w:tcPr>
            <w:tcW w:w="5666" w:type="dxa"/>
          </w:tcPr>
          <w:p w:rsidR="000E0BB6" w:rsidRDefault="000E0BB6" w:rsidP="006F7246">
            <w:pPr>
              <w:rPr>
                <w:rFonts w:ascii="宋体" w:eastAsia="宋体" w:hAnsi="宋体" w:cs="宋体"/>
                <w:kern w:val="0"/>
                <w:szCs w:val="21"/>
              </w:rPr>
            </w:pPr>
            <w:r>
              <w:rPr>
                <w:rFonts w:ascii="宋体" w:eastAsia="宋体" w:hAnsi="宋体" w:cs="宋体" w:hint="eastAsia"/>
                <w:kern w:val="0"/>
                <w:szCs w:val="21"/>
                <w:lang w:val="zh-CN"/>
              </w:rPr>
              <w:t>显示教学计划时需向服务器端获取数据</w:t>
            </w:r>
          </w:p>
        </w:tc>
      </w:tr>
      <w:tr w:rsidR="000E0BB6" w:rsidTr="000E0BB6">
        <w:tc>
          <w:tcPr>
            <w:tcW w:w="2856" w:type="dxa"/>
          </w:tcPr>
          <w:p w:rsidR="000E0BB6" w:rsidRDefault="000E0BB6" w:rsidP="006F7246">
            <w:pPr>
              <w:rPr>
                <w:rFonts w:ascii="宋体" w:eastAsia="宋体" w:hAnsi="宋体" w:cs="宋体"/>
                <w:kern w:val="0"/>
                <w:szCs w:val="21"/>
              </w:rPr>
            </w:pPr>
            <w:r>
              <w:rPr>
                <w:rFonts w:ascii="宋体" w:eastAsia="宋体" w:hAnsi="宋体" w:cs="宋体" w:hint="eastAsia"/>
                <w:kern w:val="0"/>
                <w:szCs w:val="21"/>
                <w:lang w:val="zh-CN"/>
              </w:rPr>
              <w:t>yxjwy.jxjh.input</w:t>
            </w:r>
          </w:p>
        </w:tc>
        <w:tc>
          <w:tcPr>
            <w:tcW w:w="5666" w:type="dxa"/>
          </w:tcPr>
          <w:p w:rsidR="000E0BB6" w:rsidRDefault="000E0BB6" w:rsidP="006F7246">
            <w:pPr>
              <w:autoSpaceDE w:val="0"/>
              <w:autoSpaceDN w:val="0"/>
              <w:adjustRightInd w:val="0"/>
              <w:jc w:val="left"/>
              <w:rPr>
                <w:rFonts w:ascii="宋体" w:eastAsia="宋体" w:hAnsi="宋体" w:cs="宋体"/>
                <w:kern w:val="0"/>
                <w:szCs w:val="21"/>
                <w:lang w:val="zh-CN"/>
              </w:rPr>
            </w:pPr>
            <w:r>
              <w:rPr>
                <w:rFonts w:ascii="宋体" w:eastAsia="宋体" w:hAnsi="宋体" w:cs="宋体" w:hint="eastAsia"/>
                <w:kern w:val="0"/>
                <w:szCs w:val="21"/>
                <w:lang w:val="zh-CN"/>
              </w:rPr>
              <w:t>系统允许院系教务员输入教学计划</w:t>
            </w:r>
          </w:p>
        </w:tc>
      </w:tr>
      <w:tr w:rsidR="000E0BB6" w:rsidTr="000E0BB6">
        <w:tc>
          <w:tcPr>
            <w:tcW w:w="2856" w:type="dxa"/>
          </w:tcPr>
          <w:p w:rsidR="000E0BB6" w:rsidRDefault="000E0BB6" w:rsidP="006F7246">
            <w:pPr>
              <w:autoSpaceDE w:val="0"/>
              <w:autoSpaceDN w:val="0"/>
              <w:adjustRightInd w:val="0"/>
              <w:jc w:val="left"/>
              <w:rPr>
                <w:rFonts w:ascii="宋体" w:eastAsia="宋体" w:hAnsi="宋体" w:cs="宋体"/>
                <w:kern w:val="0"/>
                <w:szCs w:val="21"/>
                <w:lang w:val="zh-CN"/>
              </w:rPr>
            </w:pPr>
            <w:r>
              <w:rPr>
                <w:rFonts w:ascii="宋体" w:eastAsia="宋体" w:hAnsi="宋体" w:cs="宋体" w:hint="eastAsia"/>
                <w:kern w:val="0"/>
                <w:szCs w:val="21"/>
                <w:lang w:val="zh-CN"/>
              </w:rPr>
              <w:t>yxjwy.jxjh.input.cancel</w:t>
            </w:r>
          </w:p>
          <w:p w:rsidR="000E0BB6" w:rsidRDefault="000E0BB6" w:rsidP="006F7246">
            <w:pPr>
              <w:rPr>
                <w:rFonts w:ascii="宋体" w:eastAsia="宋体" w:hAnsi="宋体" w:cs="宋体"/>
                <w:kern w:val="0"/>
                <w:szCs w:val="21"/>
              </w:rPr>
            </w:pPr>
          </w:p>
        </w:tc>
        <w:tc>
          <w:tcPr>
            <w:tcW w:w="5666" w:type="dxa"/>
          </w:tcPr>
          <w:p w:rsidR="000E0BB6" w:rsidRDefault="000E0BB6" w:rsidP="006F7246">
            <w:pPr>
              <w:autoSpaceDE w:val="0"/>
              <w:autoSpaceDN w:val="0"/>
              <w:adjustRightInd w:val="0"/>
              <w:jc w:val="left"/>
              <w:rPr>
                <w:rFonts w:ascii="宋体" w:eastAsia="宋体" w:hAnsi="宋体" w:cs="宋体"/>
                <w:kern w:val="0"/>
                <w:szCs w:val="21"/>
                <w:lang w:val="zh-CN"/>
              </w:rPr>
            </w:pPr>
            <w:r>
              <w:rPr>
                <w:rFonts w:ascii="宋体" w:eastAsia="宋体" w:hAnsi="宋体" w:cs="宋体" w:hint="eastAsia"/>
                <w:kern w:val="0"/>
                <w:szCs w:val="21"/>
                <w:lang w:val="zh-CN"/>
              </w:rPr>
              <w:t>院系教务员输入教学计划的过程中取消，系统要求用户确认</w:t>
            </w:r>
          </w:p>
        </w:tc>
      </w:tr>
      <w:tr w:rsidR="000E0BB6" w:rsidTr="000E0BB6">
        <w:tc>
          <w:tcPr>
            <w:tcW w:w="2856" w:type="dxa"/>
          </w:tcPr>
          <w:p w:rsidR="000E0BB6" w:rsidRPr="00774DF0" w:rsidRDefault="000E0BB6" w:rsidP="006F7246">
            <w:pPr>
              <w:autoSpaceDE w:val="0"/>
              <w:autoSpaceDN w:val="0"/>
              <w:adjustRightInd w:val="0"/>
              <w:jc w:val="left"/>
              <w:rPr>
                <w:rFonts w:ascii="宋体" w:eastAsia="宋体" w:hAnsi="宋体" w:cs="宋体"/>
                <w:kern w:val="0"/>
                <w:szCs w:val="21"/>
              </w:rPr>
            </w:pPr>
            <w:r w:rsidRPr="00774DF0">
              <w:rPr>
                <w:rFonts w:ascii="宋体" w:eastAsia="宋体" w:hAnsi="宋体" w:cs="宋体" w:hint="eastAsia"/>
                <w:kern w:val="0"/>
                <w:szCs w:val="21"/>
              </w:rPr>
              <w:t>yxjwy.jxjh.input.type</w:t>
            </w:r>
          </w:p>
          <w:p w:rsidR="000E0BB6" w:rsidRPr="00774DF0" w:rsidRDefault="000E0BB6" w:rsidP="006F7246">
            <w:pPr>
              <w:rPr>
                <w:rFonts w:ascii="宋体" w:eastAsia="宋体" w:hAnsi="宋体" w:cs="宋体"/>
                <w:kern w:val="0"/>
                <w:szCs w:val="21"/>
              </w:rPr>
            </w:pPr>
            <w:r w:rsidRPr="00774DF0">
              <w:rPr>
                <w:rFonts w:ascii="宋体" w:eastAsia="宋体" w:hAnsi="宋体" w:cs="宋体" w:hint="eastAsia"/>
                <w:kern w:val="0"/>
                <w:szCs w:val="21"/>
              </w:rPr>
              <w:t>yxjxy.jxjh.input.end</w:t>
            </w:r>
          </w:p>
          <w:p w:rsidR="000E0BB6" w:rsidRPr="00774DF0" w:rsidRDefault="000E0BB6" w:rsidP="006F7246">
            <w:pPr>
              <w:autoSpaceDE w:val="0"/>
              <w:autoSpaceDN w:val="0"/>
              <w:adjustRightInd w:val="0"/>
              <w:jc w:val="left"/>
              <w:rPr>
                <w:rFonts w:ascii="宋体" w:eastAsia="宋体" w:hAnsi="宋体" w:cs="宋体"/>
                <w:kern w:val="0"/>
                <w:szCs w:val="21"/>
              </w:rPr>
            </w:pPr>
            <w:r w:rsidRPr="00774DF0">
              <w:rPr>
                <w:rFonts w:ascii="宋体" w:eastAsia="宋体" w:hAnsi="宋体" w:cs="宋体" w:hint="eastAsia"/>
                <w:kern w:val="0"/>
                <w:szCs w:val="21"/>
              </w:rPr>
              <w:t>yxjwy.jxjh.modify</w:t>
            </w:r>
          </w:p>
          <w:p w:rsidR="000E0BB6" w:rsidRPr="00774DF0" w:rsidRDefault="000E0BB6" w:rsidP="006F7246">
            <w:pPr>
              <w:autoSpaceDE w:val="0"/>
              <w:autoSpaceDN w:val="0"/>
              <w:adjustRightInd w:val="0"/>
              <w:jc w:val="left"/>
              <w:rPr>
                <w:rFonts w:ascii="宋体" w:eastAsia="宋体" w:hAnsi="宋体" w:cs="宋体"/>
                <w:kern w:val="0"/>
                <w:szCs w:val="21"/>
              </w:rPr>
            </w:pPr>
            <w:r w:rsidRPr="00774DF0">
              <w:rPr>
                <w:rFonts w:ascii="宋体" w:eastAsia="宋体" w:hAnsi="宋体" w:cs="宋体" w:hint="eastAsia"/>
                <w:kern w:val="0"/>
                <w:szCs w:val="21"/>
              </w:rPr>
              <w:t>yxjwy.jxjh.modify.cancel</w:t>
            </w:r>
          </w:p>
          <w:p w:rsidR="000E0BB6" w:rsidRPr="00774DF0" w:rsidRDefault="000E0BB6" w:rsidP="006F7246">
            <w:pPr>
              <w:autoSpaceDE w:val="0"/>
              <w:autoSpaceDN w:val="0"/>
              <w:adjustRightInd w:val="0"/>
              <w:jc w:val="left"/>
              <w:rPr>
                <w:rFonts w:ascii="宋体" w:eastAsia="宋体" w:hAnsi="宋体" w:cs="宋体"/>
                <w:kern w:val="0"/>
                <w:szCs w:val="21"/>
              </w:rPr>
            </w:pPr>
          </w:p>
          <w:p w:rsidR="000E0BB6" w:rsidRPr="00774DF0" w:rsidRDefault="000E0BB6" w:rsidP="006F7246">
            <w:pPr>
              <w:autoSpaceDE w:val="0"/>
              <w:autoSpaceDN w:val="0"/>
              <w:adjustRightInd w:val="0"/>
              <w:jc w:val="left"/>
              <w:rPr>
                <w:rFonts w:ascii="宋体" w:eastAsia="宋体" w:hAnsi="宋体" w:cs="宋体"/>
                <w:kern w:val="0"/>
                <w:szCs w:val="21"/>
              </w:rPr>
            </w:pPr>
            <w:r w:rsidRPr="00774DF0">
              <w:rPr>
                <w:rFonts w:ascii="宋体" w:eastAsia="宋体" w:hAnsi="宋体" w:cs="宋体" w:hint="eastAsia"/>
                <w:kern w:val="0"/>
                <w:szCs w:val="21"/>
              </w:rPr>
              <w:t>yxjwy.jxjh.modify.type</w:t>
            </w:r>
          </w:p>
          <w:p w:rsidR="000E0BB6" w:rsidRPr="00774DF0" w:rsidRDefault="000E0BB6" w:rsidP="006F7246">
            <w:pPr>
              <w:autoSpaceDE w:val="0"/>
              <w:autoSpaceDN w:val="0"/>
              <w:adjustRightInd w:val="0"/>
              <w:jc w:val="left"/>
              <w:rPr>
                <w:rFonts w:ascii="宋体" w:eastAsia="宋体" w:hAnsi="宋体" w:cs="宋体"/>
                <w:kern w:val="0"/>
                <w:szCs w:val="21"/>
              </w:rPr>
            </w:pPr>
          </w:p>
          <w:p w:rsidR="000E0BB6" w:rsidRPr="00774DF0" w:rsidRDefault="000E0BB6" w:rsidP="006F7246">
            <w:pPr>
              <w:autoSpaceDE w:val="0"/>
              <w:autoSpaceDN w:val="0"/>
              <w:adjustRightInd w:val="0"/>
              <w:jc w:val="left"/>
              <w:rPr>
                <w:rFonts w:ascii="宋体" w:eastAsia="宋体" w:hAnsi="宋体" w:cs="宋体"/>
                <w:kern w:val="0"/>
                <w:szCs w:val="21"/>
              </w:rPr>
            </w:pPr>
            <w:r w:rsidRPr="00774DF0">
              <w:rPr>
                <w:rFonts w:ascii="宋体" w:eastAsia="宋体" w:hAnsi="宋体" w:cs="宋体" w:hint="eastAsia"/>
                <w:kern w:val="0"/>
                <w:szCs w:val="21"/>
              </w:rPr>
              <w:t>yxjxy.jxjh.modify.end</w:t>
            </w:r>
          </w:p>
          <w:p w:rsidR="000E0BB6" w:rsidRPr="00774DF0" w:rsidRDefault="000E0BB6" w:rsidP="006F7246">
            <w:pPr>
              <w:autoSpaceDE w:val="0"/>
              <w:autoSpaceDN w:val="0"/>
              <w:adjustRightInd w:val="0"/>
              <w:jc w:val="left"/>
              <w:rPr>
                <w:rFonts w:ascii="宋体" w:eastAsia="宋体" w:hAnsi="宋体" w:cs="宋体"/>
                <w:kern w:val="0"/>
                <w:szCs w:val="21"/>
              </w:rPr>
            </w:pPr>
            <w:r w:rsidRPr="00774DF0">
              <w:rPr>
                <w:rFonts w:ascii="宋体" w:eastAsia="宋体" w:hAnsi="宋体" w:cs="宋体" w:hint="eastAsia"/>
                <w:kern w:val="0"/>
                <w:szCs w:val="21"/>
              </w:rPr>
              <w:t>yxjwy.jxjh.confirm</w:t>
            </w:r>
          </w:p>
          <w:p w:rsidR="000E0BB6" w:rsidRPr="00774DF0" w:rsidRDefault="000E0BB6" w:rsidP="006F7246">
            <w:pPr>
              <w:autoSpaceDE w:val="0"/>
              <w:autoSpaceDN w:val="0"/>
              <w:adjustRightInd w:val="0"/>
              <w:jc w:val="left"/>
              <w:rPr>
                <w:rFonts w:ascii="宋体" w:eastAsia="宋体" w:hAnsi="宋体" w:cs="宋体"/>
                <w:kern w:val="0"/>
                <w:szCs w:val="21"/>
              </w:rPr>
            </w:pPr>
            <w:r w:rsidRPr="00774DF0">
              <w:rPr>
                <w:rFonts w:ascii="宋体" w:eastAsia="宋体" w:hAnsi="宋体" w:cs="宋体" w:hint="eastAsia"/>
                <w:kern w:val="0"/>
                <w:szCs w:val="21"/>
              </w:rPr>
              <w:t>yxjwy.jxjh.confirm.end</w:t>
            </w:r>
          </w:p>
          <w:p w:rsidR="000E0BB6" w:rsidRPr="00774DF0" w:rsidRDefault="000E0BB6" w:rsidP="006F7246">
            <w:pPr>
              <w:autoSpaceDE w:val="0"/>
              <w:autoSpaceDN w:val="0"/>
              <w:adjustRightInd w:val="0"/>
              <w:jc w:val="left"/>
              <w:rPr>
                <w:rFonts w:ascii="宋体" w:eastAsia="宋体" w:hAnsi="宋体" w:cs="宋体"/>
                <w:kern w:val="0"/>
                <w:szCs w:val="21"/>
              </w:rPr>
            </w:pPr>
          </w:p>
          <w:p w:rsidR="000E0BB6" w:rsidRDefault="000E0BB6" w:rsidP="006F7246">
            <w:pPr>
              <w:autoSpaceDE w:val="0"/>
              <w:autoSpaceDN w:val="0"/>
              <w:adjustRightInd w:val="0"/>
              <w:jc w:val="left"/>
              <w:rPr>
                <w:rFonts w:ascii="宋体" w:eastAsia="宋体" w:hAnsi="宋体" w:cs="宋体"/>
                <w:kern w:val="0"/>
                <w:szCs w:val="21"/>
                <w:lang w:val="zh-CN"/>
              </w:rPr>
            </w:pPr>
            <w:r>
              <w:rPr>
                <w:rFonts w:ascii="宋体" w:eastAsia="宋体" w:hAnsi="宋体" w:cs="宋体" w:hint="eastAsia"/>
                <w:kern w:val="0"/>
                <w:szCs w:val="21"/>
                <w:lang w:val="zh-CN"/>
              </w:rPr>
              <w:t>yxjwy.jxjh.update</w:t>
            </w:r>
          </w:p>
          <w:p w:rsidR="000E0BB6" w:rsidRDefault="000E0BB6" w:rsidP="006F7246">
            <w:pPr>
              <w:rPr>
                <w:rFonts w:ascii="宋体" w:eastAsia="宋体" w:hAnsi="宋体" w:cs="宋体"/>
                <w:kern w:val="0"/>
                <w:szCs w:val="21"/>
              </w:rPr>
            </w:pPr>
          </w:p>
        </w:tc>
        <w:tc>
          <w:tcPr>
            <w:tcW w:w="5666" w:type="dxa"/>
          </w:tcPr>
          <w:p w:rsidR="000E0BB6" w:rsidRDefault="000E0BB6" w:rsidP="006F7246">
            <w:pPr>
              <w:rPr>
                <w:rFonts w:ascii="宋体" w:eastAsia="宋体" w:hAnsi="宋体" w:cs="宋体"/>
                <w:kern w:val="0"/>
                <w:szCs w:val="21"/>
                <w:lang w:val="zh-CN"/>
              </w:rPr>
            </w:pPr>
            <w:r>
              <w:rPr>
                <w:rFonts w:ascii="宋体" w:eastAsia="宋体" w:hAnsi="宋体" w:cs="宋体" w:hint="eastAsia"/>
                <w:kern w:val="0"/>
                <w:szCs w:val="21"/>
                <w:lang w:val="zh-CN"/>
              </w:rPr>
              <w:t>院系教务员输入计划课程时，系统要求选择课程类型</w:t>
            </w:r>
          </w:p>
          <w:p w:rsidR="000E0BB6" w:rsidRDefault="000E0BB6" w:rsidP="006F7246">
            <w:pPr>
              <w:rPr>
                <w:rFonts w:ascii="宋体" w:eastAsia="宋体" w:hAnsi="宋体" w:cs="宋体"/>
                <w:kern w:val="0"/>
                <w:szCs w:val="21"/>
                <w:lang w:val="zh-CN"/>
              </w:rPr>
            </w:pPr>
            <w:r>
              <w:rPr>
                <w:rFonts w:ascii="宋体" w:eastAsia="宋体" w:hAnsi="宋体" w:cs="宋体" w:hint="eastAsia"/>
                <w:kern w:val="0"/>
                <w:szCs w:val="21"/>
                <w:lang w:val="zh-CN"/>
              </w:rPr>
              <w:t>院系教务员完成输入后，系统执行保存并更新数据的任务</w:t>
            </w:r>
          </w:p>
          <w:p w:rsidR="000E0BB6" w:rsidRDefault="000E0BB6" w:rsidP="006F7246">
            <w:pPr>
              <w:autoSpaceDE w:val="0"/>
              <w:autoSpaceDN w:val="0"/>
              <w:adjustRightInd w:val="0"/>
              <w:jc w:val="left"/>
              <w:rPr>
                <w:rFonts w:ascii="宋体" w:eastAsia="宋体" w:hAnsi="宋体" w:cs="宋体"/>
                <w:kern w:val="0"/>
                <w:szCs w:val="21"/>
                <w:lang w:val="zh-CN"/>
              </w:rPr>
            </w:pPr>
            <w:r>
              <w:rPr>
                <w:rFonts w:ascii="宋体" w:eastAsia="宋体" w:hAnsi="宋体" w:cs="宋体" w:hint="eastAsia"/>
                <w:kern w:val="0"/>
                <w:szCs w:val="21"/>
                <w:lang w:val="zh-CN"/>
              </w:rPr>
              <w:t>系统允许院系教务员修改已显示的教学计划</w:t>
            </w:r>
          </w:p>
          <w:p w:rsidR="000E0BB6" w:rsidRDefault="000E0BB6" w:rsidP="006F7246">
            <w:pPr>
              <w:autoSpaceDE w:val="0"/>
              <w:autoSpaceDN w:val="0"/>
              <w:adjustRightInd w:val="0"/>
              <w:jc w:val="left"/>
              <w:rPr>
                <w:rFonts w:ascii="宋体" w:eastAsia="宋体" w:hAnsi="宋体" w:cs="宋体"/>
                <w:kern w:val="0"/>
                <w:szCs w:val="21"/>
                <w:lang w:val="zh-CN"/>
              </w:rPr>
            </w:pPr>
            <w:r>
              <w:rPr>
                <w:rFonts w:ascii="宋体" w:eastAsia="宋体" w:hAnsi="宋体" w:cs="宋体" w:hint="eastAsia"/>
                <w:kern w:val="0"/>
                <w:szCs w:val="21"/>
                <w:lang w:val="zh-CN"/>
              </w:rPr>
              <w:t>院系教务员修改教学计划的过程中取消，系统要求用户确认</w:t>
            </w:r>
          </w:p>
          <w:p w:rsidR="000E0BB6" w:rsidRDefault="000E0BB6" w:rsidP="006F7246">
            <w:pPr>
              <w:autoSpaceDE w:val="0"/>
              <w:autoSpaceDN w:val="0"/>
              <w:adjustRightInd w:val="0"/>
              <w:jc w:val="left"/>
              <w:rPr>
                <w:rFonts w:ascii="宋体" w:eastAsia="宋体" w:hAnsi="宋体" w:cs="宋体"/>
                <w:kern w:val="0"/>
                <w:szCs w:val="21"/>
                <w:lang w:val="zh-CN"/>
              </w:rPr>
            </w:pPr>
            <w:r>
              <w:rPr>
                <w:rFonts w:ascii="宋体" w:eastAsia="宋体" w:hAnsi="宋体" w:cs="宋体" w:hint="eastAsia"/>
                <w:kern w:val="0"/>
                <w:szCs w:val="21"/>
                <w:lang w:val="zh-CN"/>
              </w:rPr>
              <w:t>院系教务员修改计划课程时，系统要求选择修改后的课程类型</w:t>
            </w:r>
          </w:p>
          <w:p w:rsidR="000E0BB6" w:rsidRDefault="000E0BB6" w:rsidP="006F7246">
            <w:pPr>
              <w:autoSpaceDE w:val="0"/>
              <w:autoSpaceDN w:val="0"/>
              <w:adjustRightInd w:val="0"/>
              <w:jc w:val="left"/>
              <w:rPr>
                <w:rFonts w:ascii="宋体" w:eastAsia="宋体" w:hAnsi="宋体" w:cs="宋体"/>
                <w:kern w:val="0"/>
                <w:szCs w:val="21"/>
                <w:lang w:val="zh-CN"/>
              </w:rPr>
            </w:pPr>
            <w:r>
              <w:rPr>
                <w:rFonts w:ascii="宋体" w:eastAsia="宋体" w:hAnsi="宋体" w:cs="宋体" w:hint="eastAsia"/>
                <w:kern w:val="0"/>
                <w:szCs w:val="21"/>
                <w:lang w:val="zh-CN"/>
              </w:rPr>
              <w:t>院系教务员完成修改后，系统执行保存并更新数据的任务</w:t>
            </w:r>
          </w:p>
          <w:p w:rsidR="000E0BB6" w:rsidRDefault="000E0BB6" w:rsidP="006F7246">
            <w:pPr>
              <w:autoSpaceDE w:val="0"/>
              <w:autoSpaceDN w:val="0"/>
              <w:adjustRightInd w:val="0"/>
              <w:jc w:val="left"/>
              <w:rPr>
                <w:rFonts w:ascii="宋体" w:eastAsia="宋体" w:hAnsi="宋体" w:cs="宋体"/>
                <w:kern w:val="0"/>
                <w:szCs w:val="21"/>
                <w:lang w:val="zh-CN"/>
              </w:rPr>
            </w:pPr>
            <w:r>
              <w:rPr>
                <w:rFonts w:ascii="宋体" w:eastAsia="宋体" w:hAnsi="宋体" w:cs="宋体" w:hint="eastAsia"/>
                <w:kern w:val="0"/>
                <w:szCs w:val="21"/>
                <w:lang w:val="zh-CN"/>
              </w:rPr>
              <w:t>系统允许院系教务员进行教学计划确认</w:t>
            </w:r>
          </w:p>
          <w:p w:rsidR="000E0BB6" w:rsidRDefault="000E0BB6" w:rsidP="006F7246">
            <w:pPr>
              <w:autoSpaceDE w:val="0"/>
              <w:autoSpaceDN w:val="0"/>
              <w:adjustRightInd w:val="0"/>
              <w:jc w:val="left"/>
              <w:rPr>
                <w:rFonts w:ascii="宋体" w:eastAsia="宋体" w:hAnsi="宋体" w:cs="宋体"/>
                <w:kern w:val="0"/>
                <w:szCs w:val="21"/>
                <w:lang w:val="zh-CN"/>
              </w:rPr>
            </w:pPr>
            <w:r>
              <w:rPr>
                <w:rFonts w:ascii="宋体" w:eastAsia="宋体" w:hAnsi="宋体" w:cs="宋体" w:hint="eastAsia"/>
                <w:kern w:val="0"/>
                <w:szCs w:val="21"/>
                <w:lang w:val="zh-CN"/>
              </w:rPr>
              <w:t>院系教务员完成教学计划确认后，系统向服务器发送确认请求</w:t>
            </w:r>
          </w:p>
          <w:p w:rsidR="000E0BB6" w:rsidRDefault="000E0BB6" w:rsidP="006F7246">
            <w:pPr>
              <w:autoSpaceDE w:val="0"/>
              <w:autoSpaceDN w:val="0"/>
              <w:adjustRightInd w:val="0"/>
              <w:jc w:val="left"/>
              <w:rPr>
                <w:rFonts w:ascii="宋体" w:eastAsia="宋体" w:hAnsi="宋体" w:cs="宋体"/>
                <w:kern w:val="0"/>
                <w:szCs w:val="21"/>
              </w:rPr>
            </w:pPr>
            <w:r>
              <w:rPr>
                <w:rFonts w:ascii="宋体" w:eastAsia="宋体" w:hAnsi="宋体" w:cs="宋体" w:hint="eastAsia"/>
                <w:kern w:val="0"/>
                <w:szCs w:val="21"/>
                <w:lang w:val="zh-CN"/>
              </w:rPr>
              <w:t>系统向服务器发送更新数据的请求</w:t>
            </w:r>
          </w:p>
        </w:tc>
      </w:tr>
    </w:tbl>
    <w:p w:rsidR="000E0BB6" w:rsidRDefault="000E0BB6" w:rsidP="000E0BB6">
      <w:pPr>
        <w:ind w:leftChars="300" w:left="630"/>
        <w:rPr>
          <w:b/>
          <w:bCs/>
        </w:rPr>
      </w:pPr>
    </w:p>
    <w:p w:rsidR="000E0BB6" w:rsidRDefault="000E0BB6" w:rsidP="000E0BB6">
      <w:pPr>
        <w:ind w:leftChars="300" w:left="630"/>
        <w:rPr>
          <w:b/>
          <w:bCs/>
        </w:rPr>
      </w:pPr>
      <w:r>
        <w:rPr>
          <w:rFonts w:hint="eastAsia"/>
          <w:b/>
          <w:bCs/>
        </w:rPr>
        <w:t xml:space="preserve">3.2.7 </w:t>
      </w:r>
      <w:r>
        <w:rPr>
          <w:rFonts w:hint="eastAsia"/>
          <w:b/>
          <w:bCs/>
        </w:rPr>
        <w:t>处理课程信息</w:t>
      </w:r>
    </w:p>
    <w:p w:rsidR="000E0BB6" w:rsidRDefault="000E0BB6" w:rsidP="000E0BB6">
      <w:pPr>
        <w:ind w:leftChars="300" w:left="630"/>
      </w:pPr>
      <w:r>
        <w:rPr>
          <w:rFonts w:hint="eastAsia"/>
        </w:rPr>
        <w:t xml:space="preserve">3.2.7.1 </w:t>
      </w:r>
      <w:r>
        <w:rPr>
          <w:rFonts w:hint="eastAsia"/>
        </w:rPr>
        <w:t>特性描述</w:t>
      </w:r>
    </w:p>
    <w:p w:rsidR="000E0BB6" w:rsidRDefault="000E0BB6" w:rsidP="000E0BB6">
      <w:pPr>
        <w:ind w:leftChars="300" w:left="630" w:firstLine="420"/>
        <w:rPr>
          <w:rFonts w:ascii="宋体" w:eastAsia="宋体" w:hAnsi="宋体" w:cs="宋体"/>
          <w:kern w:val="0"/>
          <w:szCs w:val="21"/>
          <w:lang w:val="zh-CN"/>
        </w:rPr>
      </w:pPr>
      <w:r>
        <w:rPr>
          <w:rFonts w:hint="eastAsia"/>
        </w:rPr>
        <w:t>高</w:t>
      </w:r>
      <w:r>
        <w:rPr>
          <w:rFonts w:ascii="宋体" w:eastAsia="宋体" w:hAnsi="宋体" w:cs="宋体" w:hint="eastAsia"/>
          <w:kern w:val="0"/>
          <w:szCs w:val="21"/>
          <w:lang w:val="zh-CN"/>
        </w:rPr>
        <w:t>院系教务员在登录后，可以对本学院的课程进行查看，添加，修改和删除操作。</w:t>
      </w:r>
    </w:p>
    <w:p w:rsidR="000E0BB6" w:rsidRDefault="000E0BB6" w:rsidP="000E0BB6">
      <w:pPr>
        <w:ind w:leftChars="300" w:left="630" w:firstLine="420"/>
        <w:rPr>
          <w:rFonts w:ascii="宋体" w:eastAsia="宋体" w:hAnsi="宋体" w:cs="宋体"/>
          <w:kern w:val="0"/>
          <w:szCs w:val="21"/>
        </w:rPr>
      </w:pPr>
      <w:r>
        <w:rPr>
          <w:rFonts w:ascii="宋体" w:hAnsi="宋体" w:cs="宋体" w:hint="eastAsia"/>
          <w:kern w:val="0"/>
          <w:szCs w:val="21"/>
          <w:lang w:val="zh-CN"/>
        </w:rPr>
        <w:t>优先级：高</w:t>
      </w:r>
    </w:p>
    <w:p w:rsidR="000E0BB6" w:rsidRDefault="000E0BB6" w:rsidP="000E0BB6">
      <w:pPr>
        <w:ind w:leftChars="300" w:left="630"/>
      </w:pPr>
      <w:r>
        <w:rPr>
          <w:rFonts w:hint="eastAsia"/>
        </w:rPr>
        <w:t xml:space="preserve">3.2.7.2 </w:t>
      </w:r>
      <w:r>
        <w:rPr>
          <w:rFonts w:hint="eastAsia"/>
        </w:rPr>
        <w:t>刺激</w:t>
      </w:r>
      <w:r>
        <w:rPr>
          <w:rFonts w:hint="eastAsia"/>
        </w:rPr>
        <w:t>/</w:t>
      </w:r>
      <w:r>
        <w:rPr>
          <w:rFonts w:hint="eastAsia"/>
        </w:rPr>
        <w:t>响应序列</w:t>
      </w:r>
    </w:p>
    <w:p w:rsidR="000E0BB6" w:rsidRDefault="000E0BB6" w:rsidP="000E0BB6">
      <w:pPr>
        <w:autoSpaceDE w:val="0"/>
        <w:autoSpaceDN w:val="0"/>
        <w:adjustRightInd w:val="0"/>
        <w:ind w:leftChars="500" w:left="1050"/>
        <w:jc w:val="left"/>
        <w:rPr>
          <w:rFonts w:ascii="宋体" w:eastAsia="宋体" w:hAnsi="宋体" w:cs="宋体"/>
          <w:kern w:val="0"/>
          <w:szCs w:val="21"/>
          <w:lang w:val="zh-CN"/>
        </w:rPr>
      </w:pPr>
      <w:r>
        <w:rPr>
          <w:rFonts w:ascii="宋体" w:eastAsia="宋体" w:hAnsi="宋体" w:cs="宋体" w:hint="eastAsia"/>
          <w:szCs w:val="21"/>
        </w:rPr>
        <w:t>刺激：</w:t>
      </w:r>
      <w:r>
        <w:rPr>
          <w:rFonts w:ascii="宋体" w:eastAsia="宋体" w:hAnsi="宋体" w:cs="宋体" w:hint="eastAsia"/>
          <w:kern w:val="0"/>
          <w:szCs w:val="21"/>
          <w:lang w:val="zh-CN"/>
        </w:rPr>
        <w:t>院系教务员登录处理课程信息界面</w:t>
      </w:r>
    </w:p>
    <w:p w:rsidR="000E0BB6" w:rsidRDefault="000E0BB6" w:rsidP="000E0BB6">
      <w:pPr>
        <w:autoSpaceDE w:val="0"/>
        <w:autoSpaceDN w:val="0"/>
        <w:adjustRightInd w:val="0"/>
        <w:ind w:leftChars="500" w:left="1050"/>
        <w:jc w:val="left"/>
        <w:rPr>
          <w:rFonts w:ascii="宋体" w:eastAsia="宋体" w:hAnsi="宋体" w:cs="宋体"/>
          <w:kern w:val="0"/>
          <w:szCs w:val="21"/>
          <w:lang w:val="zh-CN"/>
        </w:rPr>
      </w:pPr>
      <w:r>
        <w:rPr>
          <w:rFonts w:ascii="宋体" w:eastAsia="宋体" w:hAnsi="宋体" w:cs="宋体" w:hint="eastAsia"/>
          <w:szCs w:val="21"/>
        </w:rPr>
        <w:t>响应：</w:t>
      </w:r>
      <w:r>
        <w:rPr>
          <w:rFonts w:ascii="宋体" w:eastAsia="宋体" w:hAnsi="宋体" w:cs="宋体" w:hint="eastAsia"/>
          <w:kern w:val="0"/>
          <w:szCs w:val="21"/>
          <w:lang w:val="zh-CN"/>
        </w:rPr>
        <w:t>系统显示本学期已发布的课程</w:t>
      </w:r>
    </w:p>
    <w:p w:rsidR="000E0BB6" w:rsidRDefault="000E0BB6" w:rsidP="000E0BB6">
      <w:pPr>
        <w:autoSpaceDE w:val="0"/>
        <w:autoSpaceDN w:val="0"/>
        <w:adjustRightInd w:val="0"/>
        <w:ind w:leftChars="500" w:left="1050"/>
        <w:jc w:val="left"/>
        <w:rPr>
          <w:rFonts w:ascii="宋体" w:eastAsia="宋体" w:hAnsi="宋体" w:cs="宋体"/>
          <w:kern w:val="0"/>
          <w:szCs w:val="21"/>
          <w:lang w:val="zh-CN"/>
        </w:rPr>
      </w:pPr>
      <w:r>
        <w:rPr>
          <w:rFonts w:ascii="宋体" w:eastAsia="宋体" w:hAnsi="宋体" w:cs="宋体" w:hint="eastAsia"/>
          <w:szCs w:val="21"/>
        </w:rPr>
        <w:t>刺激：</w:t>
      </w:r>
      <w:r>
        <w:rPr>
          <w:rFonts w:ascii="宋体" w:eastAsia="宋体" w:hAnsi="宋体" w:cs="宋体" w:hint="eastAsia"/>
          <w:kern w:val="0"/>
          <w:szCs w:val="21"/>
          <w:lang w:val="zh-CN"/>
        </w:rPr>
        <w:t>院系教务员添加新课程</w:t>
      </w:r>
    </w:p>
    <w:p w:rsidR="000E0BB6" w:rsidRDefault="000E0BB6" w:rsidP="000E0BB6">
      <w:pPr>
        <w:autoSpaceDE w:val="0"/>
        <w:autoSpaceDN w:val="0"/>
        <w:adjustRightInd w:val="0"/>
        <w:ind w:leftChars="500" w:left="1050"/>
        <w:jc w:val="left"/>
        <w:rPr>
          <w:rFonts w:ascii="宋体" w:eastAsia="宋体" w:hAnsi="宋体" w:cs="宋体"/>
          <w:kern w:val="0"/>
          <w:szCs w:val="21"/>
          <w:lang w:val="zh-CN"/>
        </w:rPr>
      </w:pPr>
      <w:r>
        <w:rPr>
          <w:rFonts w:ascii="宋体" w:eastAsia="宋体" w:hAnsi="宋体" w:cs="宋体" w:hint="eastAsia"/>
          <w:szCs w:val="21"/>
        </w:rPr>
        <w:t>响应：</w:t>
      </w:r>
      <w:r>
        <w:rPr>
          <w:rFonts w:ascii="宋体" w:eastAsia="宋体" w:hAnsi="宋体" w:cs="宋体" w:hint="eastAsia"/>
          <w:kern w:val="0"/>
          <w:szCs w:val="21"/>
          <w:lang w:val="zh-CN"/>
        </w:rPr>
        <w:t>系统显示本学期教学计划，供院系教务员选择要添加的课程</w:t>
      </w:r>
    </w:p>
    <w:p w:rsidR="000E0BB6" w:rsidRDefault="000E0BB6" w:rsidP="000E0BB6">
      <w:pPr>
        <w:autoSpaceDE w:val="0"/>
        <w:autoSpaceDN w:val="0"/>
        <w:adjustRightInd w:val="0"/>
        <w:ind w:leftChars="500" w:left="1050"/>
        <w:jc w:val="left"/>
        <w:rPr>
          <w:rFonts w:ascii="宋体" w:eastAsia="宋体" w:hAnsi="宋体" w:cs="宋体"/>
          <w:kern w:val="0"/>
          <w:szCs w:val="21"/>
          <w:lang w:val="zh-CN"/>
        </w:rPr>
      </w:pPr>
      <w:r>
        <w:rPr>
          <w:rFonts w:ascii="宋体" w:eastAsia="宋体" w:hAnsi="宋体" w:cs="宋体" w:hint="eastAsia"/>
          <w:szCs w:val="21"/>
        </w:rPr>
        <w:t>刺激：</w:t>
      </w:r>
      <w:r>
        <w:rPr>
          <w:rFonts w:ascii="宋体" w:eastAsia="宋体" w:hAnsi="宋体" w:cs="宋体" w:hint="eastAsia"/>
          <w:kern w:val="0"/>
          <w:szCs w:val="21"/>
          <w:lang w:val="zh-CN"/>
        </w:rPr>
        <w:t>院系教务员输入新课程详细信息</w:t>
      </w:r>
    </w:p>
    <w:p w:rsidR="000E0BB6" w:rsidRDefault="000E0BB6" w:rsidP="000E0BB6">
      <w:pPr>
        <w:autoSpaceDE w:val="0"/>
        <w:autoSpaceDN w:val="0"/>
        <w:adjustRightInd w:val="0"/>
        <w:ind w:leftChars="500" w:left="1050"/>
        <w:jc w:val="left"/>
        <w:rPr>
          <w:rFonts w:ascii="宋体" w:eastAsia="宋体" w:hAnsi="宋体" w:cs="宋体"/>
          <w:kern w:val="0"/>
          <w:szCs w:val="21"/>
          <w:lang w:val="zh-CN"/>
        </w:rPr>
      </w:pPr>
      <w:r>
        <w:rPr>
          <w:rFonts w:ascii="宋体" w:eastAsia="宋体" w:hAnsi="宋体" w:cs="宋体" w:hint="eastAsia"/>
          <w:szCs w:val="21"/>
        </w:rPr>
        <w:t>响应：</w:t>
      </w:r>
      <w:r>
        <w:rPr>
          <w:rFonts w:ascii="宋体" w:eastAsia="宋体" w:hAnsi="宋体" w:cs="宋体" w:hint="eastAsia"/>
          <w:kern w:val="0"/>
          <w:szCs w:val="21"/>
          <w:lang w:val="zh-CN"/>
        </w:rPr>
        <w:t>系统记录并储存新课程</w:t>
      </w:r>
    </w:p>
    <w:p w:rsidR="000E0BB6" w:rsidRDefault="000E0BB6" w:rsidP="000E0BB6">
      <w:pPr>
        <w:autoSpaceDE w:val="0"/>
        <w:autoSpaceDN w:val="0"/>
        <w:adjustRightInd w:val="0"/>
        <w:ind w:leftChars="500" w:left="1050"/>
        <w:jc w:val="left"/>
        <w:rPr>
          <w:rFonts w:ascii="宋体" w:eastAsia="宋体" w:hAnsi="宋体" w:cs="宋体"/>
          <w:kern w:val="0"/>
          <w:szCs w:val="21"/>
          <w:lang w:val="zh-CN"/>
        </w:rPr>
      </w:pPr>
      <w:r>
        <w:rPr>
          <w:rFonts w:ascii="宋体" w:eastAsia="宋体" w:hAnsi="宋体" w:cs="宋体" w:hint="eastAsia"/>
          <w:szCs w:val="21"/>
        </w:rPr>
        <w:t>刺激：</w:t>
      </w:r>
      <w:r>
        <w:rPr>
          <w:rFonts w:ascii="宋体" w:eastAsia="宋体" w:hAnsi="宋体" w:cs="宋体" w:hint="eastAsia"/>
          <w:kern w:val="0"/>
          <w:szCs w:val="21"/>
          <w:lang w:val="zh-CN"/>
        </w:rPr>
        <w:t>院系教务员对已显示的课程信息进行修改</w:t>
      </w:r>
    </w:p>
    <w:p w:rsidR="000E0BB6" w:rsidRDefault="000E0BB6" w:rsidP="000E0BB6">
      <w:pPr>
        <w:autoSpaceDE w:val="0"/>
        <w:autoSpaceDN w:val="0"/>
        <w:adjustRightInd w:val="0"/>
        <w:ind w:leftChars="500" w:left="1050"/>
        <w:jc w:val="left"/>
        <w:rPr>
          <w:rFonts w:ascii="宋体" w:eastAsia="宋体" w:hAnsi="宋体" w:cs="宋体"/>
          <w:kern w:val="0"/>
          <w:szCs w:val="21"/>
          <w:lang w:val="zh-CN"/>
        </w:rPr>
      </w:pPr>
      <w:r>
        <w:rPr>
          <w:rFonts w:ascii="宋体" w:eastAsia="宋体" w:hAnsi="宋体" w:cs="宋体" w:hint="eastAsia"/>
          <w:szCs w:val="21"/>
        </w:rPr>
        <w:t>响应：</w:t>
      </w:r>
      <w:r>
        <w:rPr>
          <w:rFonts w:ascii="宋体" w:eastAsia="宋体" w:hAnsi="宋体" w:cs="宋体" w:hint="eastAsia"/>
          <w:kern w:val="0"/>
          <w:szCs w:val="21"/>
          <w:lang w:val="zh-CN"/>
        </w:rPr>
        <w:t>系统记录并储存修改的信息</w:t>
      </w:r>
    </w:p>
    <w:p w:rsidR="000E0BB6" w:rsidRDefault="000E0BB6" w:rsidP="000E0BB6">
      <w:pPr>
        <w:autoSpaceDE w:val="0"/>
        <w:autoSpaceDN w:val="0"/>
        <w:adjustRightInd w:val="0"/>
        <w:ind w:leftChars="500" w:left="1050"/>
        <w:jc w:val="left"/>
        <w:rPr>
          <w:rFonts w:ascii="宋体" w:eastAsia="宋体" w:hAnsi="宋体" w:cs="宋体"/>
          <w:kern w:val="0"/>
          <w:szCs w:val="21"/>
          <w:lang w:val="zh-CN"/>
        </w:rPr>
      </w:pPr>
      <w:r>
        <w:rPr>
          <w:rFonts w:ascii="宋体" w:eastAsia="宋体" w:hAnsi="宋体" w:cs="宋体" w:hint="eastAsia"/>
          <w:szCs w:val="21"/>
        </w:rPr>
        <w:t>刺激：</w:t>
      </w:r>
      <w:r>
        <w:rPr>
          <w:rFonts w:ascii="宋体" w:eastAsia="宋体" w:hAnsi="宋体" w:cs="宋体" w:hint="eastAsia"/>
          <w:kern w:val="0"/>
          <w:szCs w:val="21"/>
          <w:lang w:val="zh-CN"/>
        </w:rPr>
        <w:t>院系教务员删除已发布的课程</w:t>
      </w:r>
    </w:p>
    <w:p w:rsidR="000E0BB6" w:rsidRDefault="000E0BB6" w:rsidP="000E0BB6">
      <w:pPr>
        <w:autoSpaceDE w:val="0"/>
        <w:autoSpaceDN w:val="0"/>
        <w:adjustRightInd w:val="0"/>
        <w:ind w:leftChars="500" w:left="1050"/>
        <w:jc w:val="left"/>
        <w:rPr>
          <w:rFonts w:ascii="宋体" w:eastAsia="宋体" w:hAnsi="宋体" w:cs="宋体"/>
          <w:kern w:val="0"/>
          <w:szCs w:val="21"/>
          <w:lang w:val="zh-CN"/>
        </w:rPr>
      </w:pPr>
      <w:r>
        <w:rPr>
          <w:rFonts w:ascii="宋体" w:eastAsia="宋体" w:hAnsi="宋体" w:cs="宋体" w:hint="eastAsia"/>
          <w:szCs w:val="21"/>
        </w:rPr>
        <w:t>响应：</w:t>
      </w:r>
      <w:r>
        <w:rPr>
          <w:rFonts w:ascii="宋体" w:eastAsia="宋体" w:hAnsi="宋体" w:cs="宋体" w:hint="eastAsia"/>
          <w:kern w:val="0"/>
          <w:szCs w:val="21"/>
          <w:lang w:val="zh-CN"/>
        </w:rPr>
        <w:t>系统记录并储存修改</w:t>
      </w:r>
    </w:p>
    <w:p w:rsidR="000E0BB6" w:rsidRDefault="000E0BB6" w:rsidP="000E0BB6">
      <w:pPr>
        <w:autoSpaceDE w:val="0"/>
        <w:autoSpaceDN w:val="0"/>
        <w:adjustRightInd w:val="0"/>
        <w:ind w:leftChars="500" w:left="1050"/>
        <w:jc w:val="left"/>
        <w:rPr>
          <w:rFonts w:ascii="宋体" w:eastAsia="宋体" w:hAnsi="宋体" w:cs="宋体"/>
          <w:kern w:val="0"/>
          <w:szCs w:val="21"/>
          <w:lang w:val="zh-CN"/>
        </w:rPr>
      </w:pPr>
      <w:r>
        <w:rPr>
          <w:rFonts w:ascii="宋体" w:eastAsia="宋体" w:hAnsi="宋体" w:cs="宋体" w:hint="eastAsia"/>
          <w:szCs w:val="21"/>
        </w:rPr>
        <w:t>刺激：</w:t>
      </w:r>
      <w:r>
        <w:rPr>
          <w:rFonts w:ascii="宋体" w:eastAsia="宋体" w:hAnsi="宋体" w:cs="宋体" w:hint="eastAsia"/>
          <w:kern w:val="0"/>
          <w:szCs w:val="21"/>
          <w:lang w:val="zh-CN"/>
        </w:rPr>
        <w:t>院系教务员选择查看某个己发布课程</w:t>
      </w:r>
    </w:p>
    <w:p w:rsidR="000E0BB6" w:rsidRDefault="000E0BB6" w:rsidP="000E0BB6">
      <w:pPr>
        <w:autoSpaceDE w:val="0"/>
        <w:autoSpaceDN w:val="0"/>
        <w:adjustRightInd w:val="0"/>
        <w:ind w:leftChars="500" w:left="1050"/>
        <w:jc w:val="left"/>
        <w:rPr>
          <w:rFonts w:ascii="宋体" w:eastAsia="宋体" w:hAnsi="宋体" w:cs="宋体"/>
          <w:kern w:val="0"/>
          <w:szCs w:val="21"/>
          <w:lang w:val="zh-CN"/>
        </w:rPr>
      </w:pPr>
      <w:r>
        <w:rPr>
          <w:rFonts w:ascii="宋体" w:eastAsia="宋体" w:hAnsi="宋体" w:cs="宋体" w:hint="eastAsia"/>
          <w:szCs w:val="21"/>
        </w:rPr>
        <w:t>响应：</w:t>
      </w:r>
      <w:r>
        <w:rPr>
          <w:rFonts w:ascii="宋体" w:eastAsia="宋体" w:hAnsi="宋体" w:cs="宋体" w:hint="eastAsia"/>
          <w:kern w:val="0"/>
          <w:szCs w:val="21"/>
          <w:lang w:val="zh-CN"/>
        </w:rPr>
        <w:t>系统显示该课程的详细信息</w:t>
      </w:r>
    </w:p>
    <w:p w:rsidR="000E0BB6" w:rsidRDefault="000E0BB6" w:rsidP="000E0BB6">
      <w:pPr>
        <w:ind w:leftChars="300" w:left="630"/>
      </w:pPr>
      <w:r>
        <w:rPr>
          <w:rFonts w:hint="eastAsia"/>
        </w:rPr>
        <w:t xml:space="preserve">3.2.7.3 </w:t>
      </w:r>
      <w:r>
        <w:rPr>
          <w:rFonts w:hint="eastAsia"/>
        </w:rPr>
        <w:t>相关功能需求</w:t>
      </w:r>
    </w:p>
    <w:tbl>
      <w:tblPr>
        <w:tblW w:w="8522" w:type="dxa"/>
        <w:tblInd w:w="63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076"/>
        <w:gridCol w:w="5446"/>
      </w:tblGrid>
      <w:tr w:rsidR="000E0BB6" w:rsidTr="000E0BB6">
        <w:tc>
          <w:tcPr>
            <w:tcW w:w="3076" w:type="dxa"/>
          </w:tcPr>
          <w:p w:rsidR="000E0BB6" w:rsidRPr="000E0BB6" w:rsidRDefault="000E0BB6" w:rsidP="006F7246">
            <w:pPr>
              <w:autoSpaceDE w:val="0"/>
              <w:autoSpaceDN w:val="0"/>
              <w:adjustRightInd w:val="0"/>
              <w:jc w:val="left"/>
              <w:rPr>
                <w:rFonts w:ascii="宋体" w:eastAsia="宋体" w:hAnsi="宋体" w:cs="宋体"/>
                <w:kern w:val="0"/>
                <w:szCs w:val="21"/>
              </w:rPr>
            </w:pPr>
            <w:r w:rsidRPr="000E0BB6">
              <w:rPr>
                <w:rFonts w:ascii="宋体" w:eastAsia="宋体" w:hAnsi="宋体" w:cs="宋体" w:hint="eastAsia"/>
                <w:kern w:val="0"/>
                <w:szCs w:val="21"/>
              </w:rPr>
              <w:t>yxjwy.kcxx.show</w:t>
            </w:r>
          </w:p>
          <w:p w:rsidR="000E0BB6" w:rsidRPr="000E0BB6" w:rsidRDefault="000E0BB6" w:rsidP="006F7246">
            <w:pPr>
              <w:autoSpaceDE w:val="0"/>
              <w:autoSpaceDN w:val="0"/>
              <w:adjustRightInd w:val="0"/>
              <w:jc w:val="left"/>
              <w:rPr>
                <w:rFonts w:ascii="宋体" w:eastAsia="宋体" w:hAnsi="宋体" w:cs="宋体"/>
                <w:kern w:val="0"/>
                <w:szCs w:val="21"/>
              </w:rPr>
            </w:pPr>
            <w:r w:rsidRPr="000E0BB6">
              <w:rPr>
                <w:rFonts w:ascii="宋体" w:eastAsia="宋体" w:hAnsi="宋体" w:cs="宋体" w:hint="eastAsia"/>
                <w:kern w:val="0"/>
                <w:szCs w:val="21"/>
              </w:rPr>
              <w:t>yxjwy.kcxx.show.get</w:t>
            </w:r>
          </w:p>
          <w:p w:rsidR="000E0BB6" w:rsidRPr="000E0BB6" w:rsidRDefault="000E0BB6" w:rsidP="006F7246">
            <w:pPr>
              <w:autoSpaceDE w:val="0"/>
              <w:autoSpaceDN w:val="0"/>
              <w:adjustRightInd w:val="0"/>
              <w:jc w:val="left"/>
              <w:rPr>
                <w:rFonts w:ascii="宋体" w:eastAsia="宋体" w:hAnsi="宋体" w:cs="宋体"/>
                <w:kern w:val="0"/>
                <w:szCs w:val="21"/>
              </w:rPr>
            </w:pPr>
            <w:r w:rsidRPr="000E0BB6">
              <w:rPr>
                <w:rFonts w:ascii="宋体" w:eastAsia="宋体" w:hAnsi="宋体" w:cs="宋体" w:hint="eastAsia"/>
                <w:kern w:val="0"/>
                <w:szCs w:val="21"/>
              </w:rPr>
              <w:t>yxjwy.kcxx.show.detail</w:t>
            </w:r>
          </w:p>
          <w:p w:rsidR="000E0BB6" w:rsidRPr="000E0BB6" w:rsidRDefault="000E0BB6" w:rsidP="006F7246">
            <w:pPr>
              <w:autoSpaceDE w:val="0"/>
              <w:autoSpaceDN w:val="0"/>
              <w:adjustRightInd w:val="0"/>
              <w:jc w:val="left"/>
              <w:rPr>
                <w:rFonts w:ascii="宋体" w:eastAsia="宋体" w:hAnsi="宋体" w:cs="宋体"/>
                <w:kern w:val="0"/>
                <w:szCs w:val="21"/>
              </w:rPr>
            </w:pPr>
          </w:p>
          <w:p w:rsidR="000E0BB6" w:rsidRPr="000E0BB6" w:rsidRDefault="000E0BB6" w:rsidP="006F7246">
            <w:pPr>
              <w:autoSpaceDE w:val="0"/>
              <w:autoSpaceDN w:val="0"/>
              <w:adjustRightInd w:val="0"/>
              <w:jc w:val="left"/>
              <w:rPr>
                <w:rFonts w:ascii="宋体" w:eastAsia="宋体" w:hAnsi="宋体" w:cs="宋体"/>
                <w:kern w:val="0"/>
                <w:szCs w:val="21"/>
              </w:rPr>
            </w:pPr>
            <w:r w:rsidRPr="000E0BB6">
              <w:rPr>
                <w:rFonts w:ascii="宋体" w:eastAsia="宋体" w:hAnsi="宋体" w:cs="宋体" w:hint="eastAsia"/>
                <w:kern w:val="0"/>
                <w:szCs w:val="21"/>
              </w:rPr>
              <w:t>yxjwy.kcxx.input</w:t>
            </w:r>
          </w:p>
          <w:p w:rsidR="000E0BB6" w:rsidRPr="000E0BB6" w:rsidRDefault="000E0BB6" w:rsidP="006F7246">
            <w:pPr>
              <w:autoSpaceDE w:val="0"/>
              <w:autoSpaceDN w:val="0"/>
              <w:adjustRightInd w:val="0"/>
              <w:jc w:val="left"/>
              <w:rPr>
                <w:rFonts w:ascii="宋体" w:eastAsia="宋体" w:hAnsi="宋体" w:cs="宋体"/>
                <w:kern w:val="0"/>
                <w:szCs w:val="21"/>
              </w:rPr>
            </w:pPr>
            <w:r w:rsidRPr="000E0BB6">
              <w:rPr>
                <w:rFonts w:ascii="宋体" w:eastAsia="宋体" w:hAnsi="宋体" w:cs="宋体" w:hint="eastAsia"/>
                <w:kern w:val="0"/>
                <w:szCs w:val="21"/>
              </w:rPr>
              <w:t>yxjwy.kcxx.input.choose</w:t>
            </w:r>
          </w:p>
          <w:p w:rsidR="000E0BB6" w:rsidRPr="000E0BB6" w:rsidRDefault="000E0BB6" w:rsidP="006F7246">
            <w:pPr>
              <w:autoSpaceDE w:val="0"/>
              <w:autoSpaceDN w:val="0"/>
              <w:adjustRightInd w:val="0"/>
              <w:jc w:val="left"/>
              <w:rPr>
                <w:rFonts w:ascii="宋体" w:eastAsia="宋体" w:hAnsi="宋体" w:cs="宋体"/>
                <w:kern w:val="0"/>
                <w:szCs w:val="21"/>
              </w:rPr>
            </w:pPr>
          </w:p>
          <w:p w:rsidR="000E0BB6" w:rsidRPr="000E0BB6" w:rsidRDefault="000E0BB6" w:rsidP="006F7246">
            <w:pPr>
              <w:autoSpaceDE w:val="0"/>
              <w:autoSpaceDN w:val="0"/>
              <w:adjustRightInd w:val="0"/>
              <w:jc w:val="left"/>
              <w:rPr>
                <w:rFonts w:ascii="宋体" w:eastAsia="宋体" w:hAnsi="宋体" w:cs="宋体"/>
                <w:kern w:val="0"/>
                <w:szCs w:val="21"/>
              </w:rPr>
            </w:pPr>
            <w:r w:rsidRPr="000E0BB6">
              <w:rPr>
                <w:rFonts w:ascii="宋体" w:eastAsia="宋体" w:hAnsi="宋体" w:cs="宋体" w:hint="eastAsia"/>
                <w:kern w:val="0"/>
                <w:szCs w:val="21"/>
              </w:rPr>
              <w:t>yxjwy.kcxx.input.add</w:t>
            </w:r>
          </w:p>
          <w:p w:rsidR="000E0BB6" w:rsidRPr="000E0BB6" w:rsidRDefault="000E0BB6" w:rsidP="006F7246">
            <w:pPr>
              <w:autoSpaceDE w:val="0"/>
              <w:autoSpaceDN w:val="0"/>
              <w:adjustRightInd w:val="0"/>
              <w:jc w:val="left"/>
              <w:rPr>
                <w:rFonts w:ascii="宋体" w:eastAsia="宋体" w:hAnsi="宋体" w:cs="宋体"/>
                <w:kern w:val="0"/>
                <w:szCs w:val="21"/>
              </w:rPr>
            </w:pPr>
          </w:p>
          <w:p w:rsidR="000E0BB6" w:rsidRPr="000E0BB6" w:rsidRDefault="000E0BB6" w:rsidP="006F7246">
            <w:pPr>
              <w:autoSpaceDE w:val="0"/>
              <w:autoSpaceDN w:val="0"/>
              <w:adjustRightInd w:val="0"/>
              <w:jc w:val="left"/>
              <w:rPr>
                <w:rFonts w:ascii="宋体" w:eastAsia="宋体" w:hAnsi="宋体" w:cs="宋体"/>
                <w:kern w:val="0"/>
                <w:szCs w:val="21"/>
              </w:rPr>
            </w:pPr>
            <w:r w:rsidRPr="000E0BB6">
              <w:rPr>
                <w:rFonts w:ascii="宋体" w:eastAsia="宋体" w:hAnsi="宋体" w:cs="宋体" w:hint="eastAsia"/>
                <w:kern w:val="0"/>
                <w:szCs w:val="21"/>
              </w:rPr>
              <w:t>yxjwy.kcxx.input.cancel</w:t>
            </w:r>
          </w:p>
          <w:p w:rsidR="000E0BB6" w:rsidRPr="000E0BB6" w:rsidRDefault="000E0BB6" w:rsidP="006F7246">
            <w:pPr>
              <w:autoSpaceDE w:val="0"/>
              <w:autoSpaceDN w:val="0"/>
              <w:adjustRightInd w:val="0"/>
              <w:jc w:val="left"/>
              <w:rPr>
                <w:rFonts w:ascii="宋体" w:eastAsia="宋体" w:hAnsi="宋体" w:cs="宋体"/>
                <w:kern w:val="0"/>
                <w:szCs w:val="21"/>
              </w:rPr>
            </w:pPr>
          </w:p>
          <w:p w:rsidR="000E0BB6" w:rsidRPr="000E0BB6" w:rsidRDefault="000E0BB6" w:rsidP="006F7246">
            <w:pPr>
              <w:autoSpaceDE w:val="0"/>
              <w:autoSpaceDN w:val="0"/>
              <w:adjustRightInd w:val="0"/>
              <w:jc w:val="left"/>
              <w:rPr>
                <w:rFonts w:ascii="宋体" w:eastAsia="宋体" w:hAnsi="宋体" w:cs="宋体"/>
                <w:kern w:val="0"/>
                <w:szCs w:val="21"/>
              </w:rPr>
            </w:pPr>
            <w:r w:rsidRPr="000E0BB6">
              <w:rPr>
                <w:rFonts w:ascii="宋体" w:eastAsia="宋体" w:hAnsi="宋体" w:cs="宋体" w:hint="eastAsia"/>
                <w:kern w:val="0"/>
                <w:szCs w:val="21"/>
              </w:rPr>
              <w:t>yxjxy.kcxx.input.end</w:t>
            </w:r>
          </w:p>
          <w:p w:rsidR="000E0BB6" w:rsidRPr="000E0BB6" w:rsidRDefault="000E0BB6" w:rsidP="006F7246">
            <w:pPr>
              <w:autoSpaceDE w:val="0"/>
              <w:autoSpaceDN w:val="0"/>
              <w:adjustRightInd w:val="0"/>
              <w:jc w:val="left"/>
              <w:rPr>
                <w:rFonts w:ascii="宋体" w:eastAsia="宋体" w:hAnsi="宋体" w:cs="宋体"/>
                <w:kern w:val="0"/>
                <w:szCs w:val="21"/>
              </w:rPr>
            </w:pPr>
          </w:p>
          <w:p w:rsidR="000E0BB6" w:rsidRPr="000E0BB6" w:rsidRDefault="000E0BB6" w:rsidP="006F7246">
            <w:pPr>
              <w:autoSpaceDE w:val="0"/>
              <w:autoSpaceDN w:val="0"/>
              <w:adjustRightInd w:val="0"/>
              <w:jc w:val="left"/>
              <w:rPr>
                <w:rFonts w:ascii="宋体" w:eastAsia="宋体" w:hAnsi="宋体" w:cs="宋体"/>
                <w:kern w:val="0"/>
                <w:szCs w:val="21"/>
              </w:rPr>
            </w:pPr>
            <w:r w:rsidRPr="000E0BB6">
              <w:rPr>
                <w:rFonts w:ascii="宋体" w:eastAsia="宋体" w:hAnsi="宋体" w:cs="宋体" w:hint="eastAsia"/>
                <w:kern w:val="0"/>
                <w:szCs w:val="21"/>
              </w:rPr>
              <w:t>yxjwy.kcxx.modify</w:t>
            </w:r>
          </w:p>
          <w:p w:rsidR="000E0BB6" w:rsidRPr="000E0BB6" w:rsidRDefault="000E0BB6" w:rsidP="006F7246">
            <w:pPr>
              <w:autoSpaceDE w:val="0"/>
              <w:autoSpaceDN w:val="0"/>
              <w:adjustRightInd w:val="0"/>
              <w:jc w:val="left"/>
              <w:rPr>
                <w:rFonts w:ascii="宋体" w:eastAsia="宋体" w:hAnsi="宋体" w:cs="宋体"/>
                <w:kern w:val="0"/>
                <w:szCs w:val="21"/>
              </w:rPr>
            </w:pPr>
            <w:r w:rsidRPr="000E0BB6">
              <w:rPr>
                <w:rFonts w:ascii="宋体" w:eastAsia="宋体" w:hAnsi="宋体" w:cs="宋体" w:hint="eastAsia"/>
                <w:kern w:val="0"/>
                <w:szCs w:val="21"/>
              </w:rPr>
              <w:t>yxjwy.kcxx.modify.cancel</w:t>
            </w:r>
          </w:p>
          <w:p w:rsidR="000E0BB6" w:rsidRPr="000E0BB6" w:rsidRDefault="000E0BB6" w:rsidP="006F7246">
            <w:pPr>
              <w:autoSpaceDE w:val="0"/>
              <w:autoSpaceDN w:val="0"/>
              <w:adjustRightInd w:val="0"/>
              <w:jc w:val="left"/>
              <w:rPr>
                <w:rFonts w:ascii="宋体" w:eastAsia="宋体" w:hAnsi="宋体" w:cs="宋体"/>
                <w:kern w:val="0"/>
                <w:szCs w:val="21"/>
              </w:rPr>
            </w:pPr>
          </w:p>
          <w:p w:rsidR="000E0BB6" w:rsidRPr="000E0BB6" w:rsidRDefault="000E0BB6" w:rsidP="006F7246">
            <w:pPr>
              <w:autoSpaceDE w:val="0"/>
              <w:autoSpaceDN w:val="0"/>
              <w:adjustRightInd w:val="0"/>
              <w:jc w:val="left"/>
              <w:rPr>
                <w:rFonts w:ascii="宋体" w:eastAsia="宋体" w:hAnsi="宋体" w:cs="宋体"/>
                <w:kern w:val="0"/>
                <w:szCs w:val="21"/>
              </w:rPr>
            </w:pPr>
            <w:r w:rsidRPr="000E0BB6">
              <w:rPr>
                <w:rFonts w:ascii="宋体" w:eastAsia="宋体" w:hAnsi="宋体" w:cs="宋体" w:hint="eastAsia"/>
                <w:kern w:val="0"/>
                <w:szCs w:val="21"/>
              </w:rPr>
              <w:t>yxjxy.kcxx.modify.end</w:t>
            </w:r>
          </w:p>
          <w:p w:rsidR="000E0BB6" w:rsidRPr="000E0BB6" w:rsidRDefault="000E0BB6" w:rsidP="006F7246">
            <w:pPr>
              <w:autoSpaceDE w:val="0"/>
              <w:autoSpaceDN w:val="0"/>
              <w:adjustRightInd w:val="0"/>
              <w:jc w:val="left"/>
              <w:rPr>
                <w:rFonts w:ascii="宋体" w:eastAsia="宋体" w:hAnsi="宋体" w:cs="宋体"/>
                <w:kern w:val="0"/>
                <w:szCs w:val="21"/>
              </w:rPr>
            </w:pPr>
          </w:p>
          <w:p w:rsidR="000E0BB6" w:rsidRPr="000E0BB6" w:rsidRDefault="000E0BB6" w:rsidP="006F7246">
            <w:pPr>
              <w:autoSpaceDE w:val="0"/>
              <w:autoSpaceDN w:val="0"/>
              <w:adjustRightInd w:val="0"/>
              <w:jc w:val="left"/>
              <w:rPr>
                <w:rFonts w:ascii="宋体" w:eastAsia="宋体" w:hAnsi="宋体" w:cs="宋体"/>
                <w:kern w:val="0"/>
                <w:szCs w:val="21"/>
              </w:rPr>
            </w:pPr>
            <w:r w:rsidRPr="000E0BB6">
              <w:rPr>
                <w:rFonts w:ascii="宋体" w:eastAsia="宋体" w:hAnsi="宋体" w:cs="宋体" w:hint="eastAsia"/>
                <w:kern w:val="0"/>
                <w:szCs w:val="21"/>
              </w:rPr>
              <w:t>yxjwy.kcxx.delete</w:t>
            </w:r>
          </w:p>
          <w:p w:rsidR="000E0BB6" w:rsidRPr="000E0BB6" w:rsidRDefault="000E0BB6" w:rsidP="006F7246">
            <w:pPr>
              <w:autoSpaceDE w:val="0"/>
              <w:autoSpaceDN w:val="0"/>
              <w:adjustRightInd w:val="0"/>
              <w:jc w:val="left"/>
              <w:rPr>
                <w:rFonts w:ascii="宋体" w:eastAsia="宋体" w:hAnsi="宋体" w:cs="宋体"/>
                <w:kern w:val="0"/>
                <w:szCs w:val="21"/>
              </w:rPr>
            </w:pPr>
            <w:r w:rsidRPr="000E0BB6">
              <w:rPr>
                <w:rFonts w:ascii="宋体" w:eastAsia="宋体" w:hAnsi="宋体" w:cs="宋体" w:hint="eastAsia"/>
                <w:kern w:val="0"/>
                <w:szCs w:val="21"/>
              </w:rPr>
              <w:t>yxjwy.kcxx.delete.cancel</w:t>
            </w:r>
          </w:p>
          <w:p w:rsidR="000E0BB6" w:rsidRPr="000E0BB6" w:rsidRDefault="000E0BB6" w:rsidP="006F7246">
            <w:pPr>
              <w:autoSpaceDE w:val="0"/>
              <w:autoSpaceDN w:val="0"/>
              <w:adjustRightInd w:val="0"/>
              <w:jc w:val="left"/>
              <w:rPr>
                <w:rFonts w:ascii="宋体" w:eastAsia="宋体" w:hAnsi="宋体" w:cs="宋体"/>
                <w:kern w:val="0"/>
                <w:szCs w:val="21"/>
              </w:rPr>
            </w:pPr>
          </w:p>
          <w:p w:rsidR="000E0BB6" w:rsidRPr="000E0BB6" w:rsidRDefault="000E0BB6" w:rsidP="006F7246">
            <w:pPr>
              <w:autoSpaceDE w:val="0"/>
              <w:autoSpaceDN w:val="0"/>
              <w:adjustRightInd w:val="0"/>
              <w:jc w:val="left"/>
              <w:rPr>
                <w:rFonts w:ascii="宋体" w:eastAsia="宋体" w:hAnsi="宋体" w:cs="宋体"/>
                <w:kern w:val="0"/>
                <w:szCs w:val="21"/>
              </w:rPr>
            </w:pPr>
            <w:r w:rsidRPr="000E0BB6">
              <w:rPr>
                <w:rFonts w:ascii="宋体" w:eastAsia="宋体" w:hAnsi="宋体" w:cs="宋体" w:hint="eastAsia"/>
                <w:kern w:val="0"/>
                <w:szCs w:val="21"/>
              </w:rPr>
              <w:t>yxjxy.kcxx.delete.end</w:t>
            </w:r>
          </w:p>
          <w:p w:rsidR="000E0BB6" w:rsidRPr="000E0BB6" w:rsidRDefault="000E0BB6" w:rsidP="006F7246">
            <w:pPr>
              <w:autoSpaceDE w:val="0"/>
              <w:autoSpaceDN w:val="0"/>
              <w:adjustRightInd w:val="0"/>
              <w:jc w:val="left"/>
              <w:rPr>
                <w:rFonts w:ascii="宋体" w:eastAsia="宋体" w:hAnsi="宋体" w:cs="宋体"/>
                <w:kern w:val="0"/>
                <w:szCs w:val="21"/>
              </w:rPr>
            </w:pPr>
          </w:p>
          <w:p w:rsidR="000E0BB6" w:rsidRPr="000E0BB6" w:rsidRDefault="000E0BB6" w:rsidP="006F7246">
            <w:pPr>
              <w:autoSpaceDE w:val="0"/>
              <w:autoSpaceDN w:val="0"/>
              <w:adjustRightInd w:val="0"/>
              <w:jc w:val="left"/>
              <w:rPr>
                <w:rFonts w:ascii="宋体" w:eastAsia="宋体" w:hAnsi="宋体" w:cs="宋体"/>
                <w:kern w:val="0"/>
                <w:szCs w:val="21"/>
              </w:rPr>
            </w:pPr>
            <w:r w:rsidRPr="000E0BB6">
              <w:rPr>
                <w:rFonts w:ascii="宋体" w:eastAsia="宋体" w:hAnsi="宋体" w:cs="宋体" w:hint="eastAsia"/>
                <w:kern w:val="0"/>
                <w:szCs w:val="21"/>
              </w:rPr>
              <w:t>yxjwy.kcxx.check.classroom</w:t>
            </w:r>
          </w:p>
          <w:p w:rsidR="000E0BB6" w:rsidRPr="000E0BB6" w:rsidRDefault="000E0BB6" w:rsidP="006F7246">
            <w:pPr>
              <w:autoSpaceDE w:val="0"/>
              <w:autoSpaceDN w:val="0"/>
              <w:adjustRightInd w:val="0"/>
              <w:jc w:val="left"/>
              <w:rPr>
                <w:rFonts w:ascii="宋体" w:eastAsia="宋体" w:hAnsi="宋体" w:cs="宋体"/>
                <w:kern w:val="0"/>
                <w:szCs w:val="21"/>
              </w:rPr>
            </w:pPr>
          </w:p>
          <w:p w:rsidR="000E0BB6" w:rsidRPr="000E0BB6" w:rsidRDefault="000E0BB6" w:rsidP="006F7246">
            <w:pPr>
              <w:autoSpaceDE w:val="0"/>
              <w:autoSpaceDN w:val="0"/>
              <w:adjustRightInd w:val="0"/>
              <w:jc w:val="left"/>
              <w:rPr>
                <w:rFonts w:ascii="宋体" w:eastAsia="宋体" w:hAnsi="宋体" w:cs="宋体"/>
                <w:kern w:val="0"/>
                <w:szCs w:val="21"/>
              </w:rPr>
            </w:pPr>
            <w:r w:rsidRPr="000E0BB6">
              <w:rPr>
                <w:rFonts w:ascii="宋体" w:eastAsia="宋体" w:hAnsi="宋体" w:cs="宋体" w:hint="eastAsia"/>
                <w:kern w:val="0"/>
                <w:szCs w:val="21"/>
              </w:rPr>
              <w:t>yxjwy.kcxx.check.teacher</w:t>
            </w:r>
          </w:p>
          <w:p w:rsidR="000E0BB6" w:rsidRPr="000E0BB6" w:rsidRDefault="000E0BB6" w:rsidP="006F7246">
            <w:pPr>
              <w:autoSpaceDE w:val="0"/>
              <w:autoSpaceDN w:val="0"/>
              <w:adjustRightInd w:val="0"/>
              <w:jc w:val="left"/>
              <w:rPr>
                <w:rFonts w:ascii="宋体" w:eastAsia="宋体" w:hAnsi="宋体" w:cs="宋体"/>
                <w:kern w:val="0"/>
                <w:szCs w:val="21"/>
              </w:rPr>
            </w:pPr>
          </w:p>
          <w:p w:rsidR="000E0BB6" w:rsidRDefault="000E0BB6" w:rsidP="006F7246">
            <w:pPr>
              <w:autoSpaceDE w:val="0"/>
              <w:autoSpaceDN w:val="0"/>
              <w:adjustRightInd w:val="0"/>
              <w:jc w:val="left"/>
              <w:rPr>
                <w:rFonts w:ascii="宋体" w:eastAsia="宋体" w:hAnsi="宋体" w:cs="宋体"/>
                <w:kern w:val="0"/>
                <w:szCs w:val="21"/>
              </w:rPr>
            </w:pPr>
            <w:r>
              <w:rPr>
                <w:rFonts w:ascii="宋体" w:eastAsia="宋体" w:hAnsi="宋体" w:cs="宋体" w:hint="eastAsia"/>
                <w:kern w:val="0"/>
                <w:szCs w:val="21"/>
                <w:lang w:val="zh-CN"/>
              </w:rPr>
              <w:t>yxjwy.kcxx.update</w:t>
            </w:r>
          </w:p>
        </w:tc>
        <w:tc>
          <w:tcPr>
            <w:tcW w:w="5446" w:type="dxa"/>
          </w:tcPr>
          <w:p w:rsidR="000E0BB6" w:rsidRDefault="000E0BB6" w:rsidP="006F7246">
            <w:pPr>
              <w:autoSpaceDE w:val="0"/>
              <w:autoSpaceDN w:val="0"/>
              <w:adjustRightInd w:val="0"/>
              <w:jc w:val="left"/>
              <w:rPr>
                <w:rFonts w:ascii="宋体" w:eastAsia="宋体" w:hAnsi="宋体" w:cs="宋体"/>
                <w:kern w:val="0"/>
                <w:szCs w:val="21"/>
                <w:lang w:val="zh-CN"/>
              </w:rPr>
            </w:pPr>
            <w:r>
              <w:rPr>
                <w:rFonts w:ascii="宋体" w:eastAsia="宋体" w:hAnsi="宋体" w:cs="宋体" w:hint="eastAsia"/>
                <w:kern w:val="0"/>
                <w:szCs w:val="21"/>
                <w:lang w:val="zh-CN"/>
              </w:rPr>
              <w:lastRenderedPageBreak/>
              <w:t>院系教务员登录时，系统显示已发布的课程</w:t>
            </w:r>
          </w:p>
          <w:p w:rsidR="000E0BB6" w:rsidRDefault="000E0BB6" w:rsidP="006F7246">
            <w:pPr>
              <w:autoSpaceDE w:val="0"/>
              <w:autoSpaceDN w:val="0"/>
              <w:adjustRightInd w:val="0"/>
              <w:jc w:val="left"/>
              <w:rPr>
                <w:rFonts w:ascii="宋体" w:eastAsia="宋体" w:hAnsi="宋体" w:cs="宋体"/>
                <w:kern w:val="0"/>
                <w:szCs w:val="21"/>
                <w:lang w:val="zh-CN"/>
              </w:rPr>
            </w:pPr>
            <w:r>
              <w:rPr>
                <w:rFonts w:ascii="宋体" w:eastAsia="宋体" w:hAnsi="宋体" w:cs="宋体" w:hint="eastAsia"/>
                <w:kern w:val="0"/>
                <w:szCs w:val="21"/>
                <w:lang w:val="zh-CN"/>
              </w:rPr>
              <w:t>显示课程列表需向服务器获取数据</w:t>
            </w:r>
          </w:p>
          <w:p w:rsidR="000E0BB6" w:rsidRDefault="000E0BB6" w:rsidP="006F7246">
            <w:pPr>
              <w:autoSpaceDE w:val="0"/>
              <w:autoSpaceDN w:val="0"/>
              <w:adjustRightInd w:val="0"/>
              <w:jc w:val="left"/>
              <w:rPr>
                <w:rFonts w:ascii="宋体" w:eastAsia="宋体" w:hAnsi="宋体" w:cs="宋体"/>
                <w:kern w:val="0"/>
                <w:szCs w:val="21"/>
                <w:lang w:val="zh-CN"/>
              </w:rPr>
            </w:pPr>
            <w:r>
              <w:rPr>
                <w:rFonts w:ascii="宋体" w:eastAsia="宋体" w:hAnsi="宋体" w:cs="宋体" w:hint="eastAsia"/>
                <w:kern w:val="0"/>
                <w:szCs w:val="21"/>
                <w:lang w:val="zh-CN"/>
              </w:rPr>
              <w:t>院系教务员选择査看某已发布课程时，系统显示其详细信息</w:t>
            </w:r>
          </w:p>
          <w:p w:rsidR="000E0BB6" w:rsidRDefault="000E0BB6" w:rsidP="006F7246">
            <w:pPr>
              <w:autoSpaceDE w:val="0"/>
              <w:autoSpaceDN w:val="0"/>
              <w:adjustRightInd w:val="0"/>
              <w:jc w:val="left"/>
              <w:rPr>
                <w:rFonts w:ascii="宋体" w:eastAsia="宋体" w:hAnsi="宋体" w:cs="宋体"/>
                <w:kern w:val="0"/>
                <w:szCs w:val="21"/>
                <w:lang w:val="zh-CN"/>
              </w:rPr>
            </w:pPr>
            <w:r>
              <w:rPr>
                <w:rFonts w:ascii="宋体" w:eastAsia="宋体" w:hAnsi="宋体" w:cs="宋体" w:hint="eastAsia"/>
                <w:kern w:val="0"/>
                <w:szCs w:val="21"/>
                <w:lang w:val="zh-CN"/>
              </w:rPr>
              <w:t>系统允许院系教务员发布课程</w:t>
            </w:r>
          </w:p>
          <w:p w:rsidR="000E0BB6" w:rsidRDefault="000E0BB6" w:rsidP="006F7246">
            <w:pPr>
              <w:autoSpaceDE w:val="0"/>
              <w:autoSpaceDN w:val="0"/>
              <w:adjustRightInd w:val="0"/>
              <w:jc w:val="left"/>
              <w:rPr>
                <w:rFonts w:ascii="宋体" w:eastAsia="宋体" w:hAnsi="宋体" w:cs="宋体"/>
                <w:kern w:val="0"/>
                <w:szCs w:val="21"/>
                <w:lang w:val="zh-CN"/>
              </w:rPr>
            </w:pPr>
            <w:r>
              <w:rPr>
                <w:rFonts w:ascii="宋体" w:eastAsia="宋体" w:hAnsi="宋体" w:cs="宋体" w:hint="eastAsia"/>
                <w:kern w:val="0"/>
                <w:szCs w:val="21"/>
                <w:lang w:val="zh-CN"/>
              </w:rPr>
              <w:t>院系教务员选择发布课程时，系统要求院系教务员在教学计划中选择要添加的课程</w:t>
            </w:r>
          </w:p>
          <w:p w:rsidR="000E0BB6" w:rsidRDefault="000E0BB6" w:rsidP="006F7246">
            <w:pPr>
              <w:autoSpaceDE w:val="0"/>
              <w:autoSpaceDN w:val="0"/>
              <w:adjustRightInd w:val="0"/>
              <w:jc w:val="left"/>
              <w:rPr>
                <w:rFonts w:ascii="宋体" w:eastAsia="宋体" w:hAnsi="宋体" w:cs="宋体"/>
                <w:kern w:val="0"/>
                <w:szCs w:val="21"/>
                <w:lang w:val="zh-CN"/>
              </w:rPr>
            </w:pPr>
            <w:r>
              <w:rPr>
                <w:rFonts w:ascii="宋体" w:eastAsia="宋体" w:hAnsi="宋体" w:cs="宋体" w:hint="eastAsia"/>
                <w:kern w:val="0"/>
                <w:szCs w:val="21"/>
                <w:lang w:val="zh-CN"/>
              </w:rPr>
              <w:t>院系教务员若不选择教学计划的课程，系统要求院系教</w:t>
            </w:r>
            <w:r>
              <w:rPr>
                <w:rFonts w:ascii="宋体" w:eastAsia="宋体" w:hAnsi="宋体" w:cs="宋体" w:hint="eastAsia"/>
                <w:kern w:val="0"/>
                <w:szCs w:val="21"/>
                <w:lang w:val="zh-CN"/>
              </w:rPr>
              <w:lastRenderedPageBreak/>
              <w:t>务员输入新课程名</w:t>
            </w:r>
          </w:p>
          <w:p w:rsidR="000E0BB6" w:rsidRDefault="000E0BB6" w:rsidP="006F7246">
            <w:pPr>
              <w:autoSpaceDE w:val="0"/>
              <w:autoSpaceDN w:val="0"/>
              <w:adjustRightInd w:val="0"/>
              <w:jc w:val="left"/>
              <w:rPr>
                <w:rFonts w:ascii="宋体" w:eastAsia="宋体" w:hAnsi="宋体" w:cs="宋体"/>
                <w:kern w:val="0"/>
                <w:szCs w:val="21"/>
                <w:lang w:val="zh-CN"/>
              </w:rPr>
            </w:pPr>
            <w:r>
              <w:rPr>
                <w:rFonts w:ascii="宋体" w:eastAsia="宋体" w:hAnsi="宋体" w:cs="宋体" w:hint="eastAsia"/>
                <w:kern w:val="0"/>
                <w:szCs w:val="21"/>
                <w:lang w:val="zh-CN"/>
              </w:rPr>
              <w:t>院系教务员输入课程信息的过程中取消，系统要求用户确认</w:t>
            </w:r>
          </w:p>
          <w:p w:rsidR="000E0BB6" w:rsidRDefault="000E0BB6" w:rsidP="006F7246">
            <w:pPr>
              <w:autoSpaceDE w:val="0"/>
              <w:autoSpaceDN w:val="0"/>
              <w:adjustRightInd w:val="0"/>
              <w:jc w:val="left"/>
              <w:rPr>
                <w:rFonts w:ascii="宋体" w:eastAsia="宋体" w:hAnsi="宋体" w:cs="宋体"/>
                <w:kern w:val="0"/>
                <w:szCs w:val="21"/>
                <w:lang w:val="zh-CN"/>
              </w:rPr>
            </w:pPr>
            <w:r>
              <w:rPr>
                <w:rFonts w:ascii="宋体" w:eastAsia="宋体" w:hAnsi="宋体" w:cs="宋体" w:hint="eastAsia"/>
                <w:kern w:val="0"/>
                <w:szCs w:val="21"/>
                <w:lang w:val="zh-CN"/>
              </w:rPr>
              <w:t>院系教务员完成输入后，系统执行保存并更新数据的任务</w:t>
            </w:r>
          </w:p>
          <w:p w:rsidR="000E0BB6" w:rsidRDefault="000E0BB6" w:rsidP="006F7246">
            <w:pPr>
              <w:autoSpaceDE w:val="0"/>
              <w:autoSpaceDN w:val="0"/>
              <w:adjustRightInd w:val="0"/>
              <w:jc w:val="left"/>
              <w:rPr>
                <w:rFonts w:ascii="宋体" w:eastAsia="宋体" w:hAnsi="宋体" w:cs="宋体"/>
                <w:kern w:val="0"/>
                <w:szCs w:val="21"/>
                <w:lang w:val="zh-CN"/>
              </w:rPr>
            </w:pPr>
            <w:r>
              <w:rPr>
                <w:rFonts w:ascii="宋体" w:eastAsia="宋体" w:hAnsi="宋体" w:cs="宋体" w:hint="eastAsia"/>
                <w:kern w:val="0"/>
                <w:szCs w:val="21"/>
                <w:lang w:val="zh-CN"/>
              </w:rPr>
              <w:t>系统允许院系教务员修改发布的课程</w:t>
            </w:r>
          </w:p>
          <w:p w:rsidR="000E0BB6" w:rsidRDefault="000E0BB6" w:rsidP="006F7246">
            <w:pPr>
              <w:autoSpaceDE w:val="0"/>
              <w:autoSpaceDN w:val="0"/>
              <w:adjustRightInd w:val="0"/>
              <w:jc w:val="left"/>
              <w:rPr>
                <w:rFonts w:ascii="宋体" w:eastAsia="宋体" w:hAnsi="宋体" w:cs="宋体"/>
                <w:kern w:val="0"/>
                <w:szCs w:val="21"/>
                <w:lang w:val="zh-CN"/>
              </w:rPr>
            </w:pPr>
            <w:r>
              <w:rPr>
                <w:rFonts w:ascii="宋体" w:eastAsia="宋体" w:hAnsi="宋体" w:cs="宋体" w:hint="eastAsia"/>
                <w:kern w:val="0"/>
                <w:szCs w:val="21"/>
                <w:lang w:val="zh-CN"/>
              </w:rPr>
              <w:t>院系教务员修改课程信息的过程中取消，系统要求用户确认</w:t>
            </w:r>
          </w:p>
          <w:p w:rsidR="000E0BB6" w:rsidRDefault="000E0BB6" w:rsidP="006F7246">
            <w:pPr>
              <w:autoSpaceDE w:val="0"/>
              <w:autoSpaceDN w:val="0"/>
              <w:adjustRightInd w:val="0"/>
              <w:jc w:val="left"/>
              <w:rPr>
                <w:rFonts w:ascii="宋体" w:eastAsia="宋体" w:hAnsi="宋体" w:cs="宋体"/>
                <w:kern w:val="0"/>
                <w:szCs w:val="21"/>
                <w:lang w:val="zh-CN"/>
              </w:rPr>
            </w:pPr>
            <w:r>
              <w:rPr>
                <w:rFonts w:ascii="宋体" w:eastAsia="宋体" w:hAnsi="宋体" w:cs="宋体" w:hint="eastAsia"/>
                <w:kern w:val="0"/>
                <w:szCs w:val="21"/>
                <w:lang w:val="zh-CN"/>
              </w:rPr>
              <w:t>院系教务员完成输入后，系统执行保存并更新数据的任务</w:t>
            </w:r>
          </w:p>
          <w:p w:rsidR="000E0BB6" w:rsidRDefault="000E0BB6" w:rsidP="006F7246">
            <w:pPr>
              <w:autoSpaceDE w:val="0"/>
              <w:autoSpaceDN w:val="0"/>
              <w:adjustRightInd w:val="0"/>
              <w:jc w:val="left"/>
              <w:rPr>
                <w:rFonts w:ascii="宋体" w:eastAsia="宋体" w:hAnsi="宋体" w:cs="宋体"/>
                <w:kern w:val="0"/>
                <w:szCs w:val="21"/>
                <w:lang w:val="zh-CN"/>
              </w:rPr>
            </w:pPr>
            <w:r>
              <w:rPr>
                <w:rFonts w:ascii="宋体" w:eastAsia="宋体" w:hAnsi="宋体" w:cs="宋体" w:hint="eastAsia"/>
                <w:kern w:val="0"/>
                <w:szCs w:val="21"/>
                <w:lang w:val="zh-CN"/>
              </w:rPr>
              <w:t>系统允许院系教务员删除发布的课程</w:t>
            </w:r>
          </w:p>
          <w:p w:rsidR="000E0BB6" w:rsidRDefault="000E0BB6" w:rsidP="006F7246">
            <w:pPr>
              <w:autoSpaceDE w:val="0"/>
              <w:autoSpaceDN w:val="0"/>
              <w:adjustRightInd w:val="0"/>
              <w:jc w:val="left"/>
              <w:rPr>
                <w:rFonts w:ascii="宋体" w:eastAsia="宋体" w:hAnsi="宋体" w:cs="宋体"/>
                <w:kern w:val="0"/>
                <w:szCs w:val="21"/>
                <w:lang w:val="zh-CN"/>
              </w:rPr>
            </w:pPr>
            <w:r>
              <w:rPr>
                <w:rFonts w:ascii="宋体" w:eastAsia="宋体" w:hAnsi="宋体" w:cs="宋体" w:hint="eastAsia"/>
                <w:kern w:val="0"/>
                <w:szCs w:val="21"/>
                <w:lang w:val="zh-CN"/>
              </w:rPr>
              <w:t>院系教务员删除课程信息的过程中取消，系统要求用户确认</w:t>
            </w:r>
          </w:p>
          <w:p w:rsidR="000E0BB6" w:rsidRDefault="000E0BB6" w:rsidP="006F7246">
            <w:pPr>
              <w:autoSpaceDE w:val="0"/>
              <w:autoSpaceDN w:val="0"/>
              <w:adjustRightInd w:val="0"/>
              <w:jc w:val="left"/>
              <w:rPr>
                <w:rFonts w:ascii="宋体" w:eastAsia="宋体" w:hAnsi="宋体" w:cs="宋体"/>
                <w:kern w:val="0"/>
                <w:szCs w:val="21"/>
                <w:lang w:val="zh-CN"/>
              </w:rPr>
            </w:pPr>
            <w:r>
              <w:rPr>
                <w:rFonts w:ascii="宋体" w:eastAsia="宋体" w:hAnsi="宋体" w:cs="宋体" w:hint="eastAsia"/>
                <w:kern w:val="0"/>
                <w:szCs w:val="21"/>
                <w:lang w:val="zh-CN"/>
              </w:rPr>
              <w:t>院系教务员完成输入后，系统执行保存并更新数据的任务</w:t>
            </w:r>
          </w:p>
          <w:p w:rsidR="000E0BB6" w:rsidRDefault="000E0BB6" w:rsidP="006F7246">
            <w:pPr>
              <w:autoSpaceDE w:val="0"/>
              <w:autoSpaceDN w:val="0"/>
              <w:adjustRightInd w:val="0"/>
              <w:jc w:val="left"/>
              <w:rPr>
                <w:rFonts w:ascii="宋体" w:eastAsia="宋体" w:hAnsi="宋体" w:cs="宋体"/>
                <w:kern w:val="0"/>
                <w:szCs w:val="21"/>
                <w:lang w:val="zh-CN"/>
              </w:rPr>
            </w:pPr>
            <w:r>
              <w:rPr>
                <w:rFonts w:ascii="宋体" w:eastAsia="宋体" w:hAnsi="宋体" w:cs="宋体" w:hint="eastAsia"/>
                <w:kern w:val="0"/>
                <w:szCs w:val="21"/>
                <w:lang w:val="zh-CN"/>
              </w:rPr>
              <w:t>院系教务员输入的课程的教室在其时间段内已有其他课程，系统提示教室冲突</w:t>
            </w:r>
          </w:p>
          <w:p w:rsidR="000E0BB6" w:rsidRDefault="000E0BB6" w:rsidP="006F7246">
            <w:pPr>
              <w:autoSpaceDE w:val="0"/>
              <w:autoSpaceDN w:val="0"/>
              <w:adjustRightInd w:val="0"/>
              <w:jc w:val="left"/>
              <w:rPr>
                <w:rFonts w:ascii="宋体" w:eastAsia="宋体" w:hAnsi="宋体" w:cs="宋体"/>
                <w:kern w:val="0"/>
                <w:szCs w:val="21"/>
                <w:lang w:val="zh-CN"/>
              </w:rPr>
            </w:pPr>
            <w:r>
              <w:rPr>
                <w:rFonts w:ascii="宋体" w:eastAsia="宋体" w:hAnsi="宋体" w:cs="宋体" w:hint="eastAsia"/>
                <w:kern w:val="0"/>
                <w:szCs w:val="21"/>
                <w:lang w:val="zh-CN"/>
              </w:rPr>
              <w:t>院系教务员输入的课程的老师在其时间段内已有其他课程，系统提示教师冲突</w:t>
            </w:r>
          </w:p>
          <w:p w:rsidR="000E0BB6" w:rsidRDefault="000E0BB6" w:rsidP="006F7246">
            <w:pPr>
              <w:autoSpaceDE w:val="0"/>
              <w:autoSpaceDN w:val="0"/>
              <w:adjustRightInd w:val="0"/>
              <w:jc w:val="left"/>
              <w:rPr>
                <w:rFonts w:ascii="宋体" w:eastAsia="宋体" w:hAnsi="宋体" w:cs="宋体"/>
                <w:kern w:val="0"/>
                <w:szCs w:val="21"/>
              </w:rPr>
            </w:pPr>
            <w:r>
              <w:rPr>
                <w:rFonts w:ascii="宋体" w:eastAsia="宋体" w:hAnsi="宋体" w:cs="宋体" w:hint="eastAsia"/>
                <w:kern w:val="0"/>
                <w:szCs w:val="21"/>
                <w:lang w:val="zh-CN"/>
              </w:rPr>
              <w:t>系统向服务器发送更新数据的请求</w:t>
            </w:r>
          </w:p>
        </w:tc>
      </w:tr>
    </w:tbl>
    <w:p w:rsidR="000E0BB6" w:rsidRDefault="000E0BB6" w:rsidP="000E0BB6">
      <w:pPr>
        <w:ind w:leftChars="300" w:left="630"/>
      </w:pPr>
    </w:p>
    <w:p w:rsidR="000E0BB6" w:rsidRDefault="000E0BB6" w:rsidP="000E0BB6">
      <w:pPr>
        <w:ind w:leftChars="300" w:left="630"/>
        <w:rPr>
          <w:b/>
          <w:bCs/>
        </w:rPr>
      </w:pPr>
      <w:r>
        <w:rPr>
          <w:rFonts w:hint="eastAsia"/>
          <w:b/>
          <w:bCs/>
        </w:rPr>
        <w:t xml:space="preserve">3.2.8 </w:t>
      </w:r>
      <w:r>
        <w:rPr>
          <w:rFonts w:hint="eastAsia"/>
          <w:b/>
          <w:bCs/>
        </w:rPr>
        <w:t>处理学生信息</w:t>
      </w:r>
    </w:p>
    <w:p w:rsidR="000E0BB6" w:rsidRDefault="000E0BB6" w:rsidP="000E0BB6">
      <w:pPr>
        <w:ind w:leftChars="300" w:left="630"/>
      </w:pPr>
      <w:r>
        <w:rPr>
          <w:rFonts w:hint="eastAsia"/>
        </w:rPr>
        <w:t xml:space="preserve">3.2.8.1 </w:t>
      </w:r>
      <w:r>
        <w:rPr>
          <w:rFonts w:hint="eastAsia"/>
        </w:rPr>
        <w:t>特性描述</w:t>
      </w:r>
    </w:p>
    <w:p w:rsidR="000E0BB6" w:rsidRDefault="000E0BB6" w:rsidP="000E0BB6">
      <w:pPr>
        <w:ind w:leftChars="300" w:left="630" w:firstLine="420"/>
        <w:rPr>
          <w:rFonts w:ascii="宋体" w:eastAsia="宋体" w:hAnsi="宋体" w:cs="宋体"/>
          <w:kern w:val="0"/>
          <w:szCs w:val="21"/>
          <w:lang w:val="zh-CN"/>
        </w:rPr>
      </w:pPr>
      <w:r>
        <w:rPr>
          <w:rFonts w:ascii="宋体" w:eastAsia="宋体" w:hAnsi="宋体" w:cs="宋体" w:hint="eastAsia"/>
          <w:kern w:val="0"/>
          <w:szCs w:val="21"/>
          <w:lang w:val="zh-CN"/>
        </w:rPr>
        <w:t>院系教务员在登录后，可以对本院系的学生进行录入，注销，指选和退选的操作。</w:t>
      </w:r>
    </w:p>
    <w:p w:rsidR="000E0BB6" w:rsidRDefault="000E0BB6" w:rsidP="000E0BB6">
      <w:pPr>
        <w:ind w:leftChars="300" w:left="630" w:firstLine="420"/>
        <w:rPr>
          <w:rFonts w:ascii="宋体" w:eastAsia="宋体" w:hAnsi="宋体" w:cs="宋体"/>
          <w:kern w:val="0"/>
          <w:szCs w:val="21"/>
        </w:rPr>
      </w:pPr>
      <w:r>
        <w:rPr>
          <w:rFonts w:ascii="宋体" w:hAnsi="宋体" w:cs="宋体" w:hint="eastAsia"/>
          <w:kern w:val="0"/>
          <w:szCs w:val="21"/>
          <w:lang w:val="zh-CN"/>
        </w:rPr>
        <w:t>优先级：高</w:t>
      </w:r>
    </w:p>
    <w:p w:rsidR="000E0BB6" w:rsidRDefault="000E0BB6" w:rsidP="000E0BB6">
      <w:pPr>
        <w:ind w:leftChars="300" w:left="630"/>
      </w:pPr>
      <w:r>
        <w:rPr>
          <w:rFonts w:hint="eastAsia"/>
        </w:rPr>
        <w:t xml:space="preserve">3.2.8.2 </w:t>
      </w:r>
      <w:r>
        <w:rPr>
          <w:rFonts w:hint="eastAsia"/>
        </w:rPr>
        <w:t>刺激</w:t>
      </w:r>
      <w:r>
        <w:rPr>
          <w:rFonts w:hint="eastAsia"/>
        </w:rPr>
        <w:t>/</w:t>
      </w:r>
      <w:r>
        <w:rPr>
          <w:rFonts w:hint="eastAsia"/>
        </w:rPr>
        <w:t>响应序列</w:t>
      </w:r>
    </w:p>
    <w:p w:rsidR="000E0BB6" w:rsidRDefault="000E0BB6" w:rsidP="000E0BB6">
      <w:pPr>
        <w:autoSpaceDE w:val="0"/>
        <w:autoSpaceDN w:val="0"/>
        <w:adjustRightInd w:val="0"/>
        <w:ind w:leftChars="500" w:left="1050"/>
        <w:jc w:val="left"/>
        <w:rPr>
          <w:rFonts w:ascii="宋体" w:eastAsia="宋体" w:hAnsi="宋体" w:cs="宋体"/>
          <w:kern w:val="0"/>
          <w:szCs w:val="21"/>
          <w:lang w:val="zh-CN"/>
        </w:rPr>
      </w:pPr>
      <w:r>
        <w:rPr>
          <w:rFonts w:ascii="宋体" w:eastAsia="宋体" w:hAnsi="宋体" w:cs="宋体" w:hint="eastAsia"/>
          <w:szCs w:val="21"/>
        </w:rPr>
        <w:t>刺激：</w:t>
      </w:r>
      <w:r>
        <w:rPr>
          <w:rFonts w:ascii="宋体" w:eastAsia="宋体" w:hAnsi="宋体" w:cs="宋体" w:hint="eastAsia"/>
          <w:kern w:val="0"/>
          <w:szCs w:val="21"/>
          <w:lang w:val="zh-CN"/>
        </w:rPr>
        <w:t>院系教务员登录处理学生信息界面</w:t>
      </w:r>
    </w:p>
    <w:p w:rsidR="000E0BB6" w:rsidRDefault="000E0BB6" w:rsidP="000E0BB6">
      <w:pPr>
        <w:autoSpaceDE w:val="0"/>
        <w:autoSpaceDN w:val="0"/>
        <w:adjustRightInd w:val="0"/>
        <w:ind w:leftChars="500" w:left="1050"/>
        <w:jc w:val="left"/>
        <w:rPr>
          <w:rFonts w:ascii="宋体" w:eastAsia="宋体" w:hAnsi="宋体" w:cs="宋体"/>
          <w:kern w:val="0"/>
          <w:szCs w:val="21"/>
          <w:lang w:val="zh-CN"/>
        </w:rPr>
      </w:pPr>
      <w:r>
        <w:rPr>
          <w:rFonts w:ascii="宋体" w:eastAsia="宋体" w:hAnsi="宋体" w:cs="宋体" w:hint="eastAsia"/>
          <w:szCs w:val="21"/>
        </w:rPr>
        <w:t>响应：</w:t>
      </w:r>
      <w:r>
        <w:rPr>
          <w:rFonts w:ascii="宋体" w:eastAsia="宋体" w:hAnsi="宋体" w:cs="宋体" w:hint="eastAsia"/>
          <w:kern w:val="0"/>
          <w:szCs w:val="21"/>
          <w:lang w:val="zh-CN"/>
        </w:rPr>
        <w:t>系统显示本学院全部学生列表</w:t>
      </w:r>
    </w:p>
    <w:p w:rsidR="000E0BB6" w:rsidRDefault="000E0BB6" w:rsidP="000E0BB6">
      <w:pPr>
        <w:autoSpaceDE w:val="0"/>
        <w:autoSpaceDN w:val="0"/>
        <w:adjustRightInd w:val="0"/>
        <w:ind w:leftChars="500" w:left="1050"/>
        <w:jc w:val="left"/>
        <w:rPr>
          <w:rFonts w:ascii="宋体" w:eastAsia="宋体" w:hAnsi="宋体" w:cs="宋体"/>
          <w:kern w:val="0"/>
          <w:szCs w:val="21"/>
          <w:lang w:val="zh-CN"/>
        </w:rPr>
      </w:pPr>
      <w:r>
        <w:rPr>
          <w:rFonts w:ascii="宋体" w:eastAsia="宋体" w:hAnsi="宋体" w:cs="宋体" w:hint="eastAsia"/>
          <w:szCs w:val="21"/>
        </w:rPr>
        <w:t>刺激：</w:t>
      </w:r>
      <w:r>
        <w:rPr>
          <w:rFonts w:ascii="宋体" w:eastAsia="宋体" w:hAnsi="宋体" w:cs="宋体" w:hint="eastAsia"/>
          <w:kern w:val="0"/>
          <w:szCs w:val="21"/>
          <w:lang w:val="zh-CN"/>
        </w:rPr>
        <w:t>院系教务员录入新学生</w:t>
      </w:r>
    </w:p>
    <w:p w:rsidR="000E0BB6" w:rsidRDefault="000E0BB6" w:rsidP="000E0BB6">
      <w:pPr>
        <w:autoSpaceDE w:val="0"/>
        <w:autoSpaceDN w:val="0"/>
        <w:adjustRightInd w:val="0"/>
        <w:ind w:leftChars="500" w:left="1050"/>
        <w:jc w:val="left"/>
        <w:rPr>
          <w:rFonts w:ascii="宋体" w:eastAsia="宋体" w:hAnsi="宋体" w:cs="宋体"/>
          <w:kern w:val="0"/>
          <w:szCs w:val="21"/>
          <w:lang w:val="zh-CN"/>
        </w:rPr>
      </w:pPr>
      <w:r>
        <w:rPr>
          <w:rFonts w:ascii="宋体" w:eastAsia="宋体" w:hAnsi="宋体" w:cs="宋体" w:hint="eastAsia"/>
          <w:szCs w:val="21"/>
        </w:rPr>
        <w:t>响应：</w:t>
      </w:r>
      <w:r>
        <w:rPr>
          <w:rFonts w:ascii="宋体" w:eastAsia="宋体" w:hAnsi="宋体" w:cs="宋体" w:hint="eastAsia"/>
          <w:kern w:val="0"/>
          <w:szCs w:val="21"/>
          <w:lang w:val="zh-CN"/>
        </w:rPr>
        <w:t>系统记录并储存新学生信息</w:t>
      </w:r>
    </w:p>
    <w:p w:rsidR="000E0BB6" w:rsidRDefault="000E0BB6" w:rsidP="000E0BB6">
      <w:pPr>
        <w:autoSpaceDE w:val="0"/>
        <w:autoSpaceDN w:val="0"/>
        <w:adjustRightInd w:val="0"/>
        <w:ind w:leftChars="500" w:left="1050"/>
        <w:jc w:val="left"/>
        <w:rPr>
          <w:rFonts w:ascii="宋体" w:eastAsia="宋体" w:hAnsi="宋体" w:cs="宋体"/>
          <w:kern w:val="0"/>
          <w:szCs w:val="21"/>
          <w:lang w:val="zh-CN"/>
        </w:rPr>
      </w:pPr>
      <w:r>
        <w:rPr>
          <w:rFonts w:ascii="宋体" w:eastAsia="宋体" w:hAnsi="宋体" w:cs="宋体" w:hint="eastAsia"/>
          <w:szCs w:val="21"/>
        </w:rPr>
        <w:t>刺激：</w:t>
      </w:r>
      <w:r>
        <w:rPr>
          <w:rFonts w:ascii="宋体" w:eastAsia="宋体" w:hAnsi="宋体" w:cs="宋体" w:hint="eastAsia"/>
          <w:kern w:val="0"/>
          <w:szCs w:val="21"/>
          <w:lang w:val="zh-CN"/>
        </w:rPr>
        <w:t>院系教务员注销某学生</w:t>
      </w:r>
    </w:p>
    <w:p w:rsidR="000E0BB6" w:rsidRDefault="000E0BB6" w:rsidP="000E0BB6">
      <w:pPr>
        <w:autoSpaceDE w:val="0"/>
        <w:autoSpaceDN w:val="0"/>
        <w:adjustRightInd w:val="0"/>
        <w:ind w:leftChars="500" w:left="1050"/>
        <w:jc w:val="left"/>
        <w:rPr>
          <w:rFonts w:ascii="宋体" w:eastAsia="宋体" w:hAnsi="宋体" w:cs="宋体"/>
          <w:kern w:val="0"/>
          <w:szCs w:val="21"/>
          <w:lang w:val="zh-CN"/>
        </w:rPr>
      </w:pPr>
      <w:r>
        <w:rPr>
          <w:rFonts w:ascii="宋体" w:eastAsia="宋体" w:hAnsi="宋体" w:cs="宋体" w:hint="eastAsia"/>
          <w:szCs w:val="21"/>
        </w:rPr>
        <w:t>响应：</w:t>
      </w:r>
      <w:r>
        <w:rPr>
          <w:rFonts w:ascii="宋体" w:eastAsia="宋体" w:hAnsi="宋体" w:cs="宋体" w:hint="eastAsia"/>
          <w:kern w:val="0"/>
          <w:szCs w:val="21"/>
          <w:lang w:val="zh-CN"/>
        </w:rPr>
        <w:t>系统删除记录并储存</w:t>
      </w:r>
    </w:p>
    <w:p w:rsidR="000E0BB6" w:rsidRDefault="000E0BB6" w:rsidP="000E0BB6">
      <w:pPr>
        <w:autoSpaceDE w:val="0"/>
        <w:autoSpaceDN w:val="0"/>
        <w:adjustRightInd w:val="0"/>
        <w:ind w:leftChars="500" w:left="1050"/>
        <w:jc w:val="left"/>
        <w:rPr>
          <w:rFonts w:ascii="宋体" w:eastAsia="宋体" w:hAnsi="宋体" w:cs="宋体"/>
          <w:kern w:val="0"/>
          <w:szCs w:val="21"/>
          <w:lang w:val="zh-CN"/>
        </w:rPr>
      </w:pPr>
      <w:r>
        <w:rPr>
          <w:rFonts w:ascii="宋体" w:eastAsia="宋体" w:hAnsi="宋体" w:cs="宋体" w:hint="eastAsia"/>
          <w:szCs w:val="21"/>
        </w:rPr>
        <w:t>刺激：</w:t>
      </w:r>
      <w:r>
        <w:rPr>
          <w:rFonts w:ascii="宋体" w:eastAsia="宋体" w:hAnsi="宋体" w:cs="宋体" w:hint="eastAsia"/>
          <w:kern w:val="0"/>
          <w:szCs w:val="21"/>
          <w:lang w:val="zh-CN"/>
        </w:rPr>
        <w:t>院系教务员对指定学号段的学生指选课程</w:t>
      </w:r>
    </w:p>
    <w:p w:rsidR="000E0BB6" w:rsidRDefault="000E0BB6" w:rsidP="000E0BB6">
      <w:pPr>
        <w:autoSpaceDE w:val="0"/>
        <w:autoSpaceDN w:val="0"/>
        <w:adjustRightInd w:val="0"/>
        <w:ind w:leftChars="500" w:left="1050"/>
        <w:jc w:val="left"/>
        <w:rPr>
          <w:rFonts w:ascii="宋体" w:eastAsia="宋体" w:hAnsi="宋体" w:cs="宋体"/>
          <w:kern w:val="0"/>
          <w:szCs w:val="21"/>
          <w:lang w:val="zh-CN"/>
        </w:rPr>
      </w:pPr>
      <w:r>
        <w:rPr>
          <w:rFonts w:ascii="宋体" w:eastAsia="宋体" w:hAnsi="宋体" w:cs="宋体" w:hint="eastAsia"/>
          <w:szCs w:val="21"/>
        </w:rPr>
        <w:t>响应：</w:t>
      </w:r>
      <w:r>
        <w:rPr>
          <w:rFonts w:ascii="宋体" w:eastAsia="宋体" w:hAnsi="宋体" w:cs="宋体" w:hint="eastAsia"/>
          <w:kern w:val="0"/>
          <w:szCs w:val="21"/>
          <w:lang w:val="zh-CN"/>
        </w:rPr>
        <w:t>系统显示对应学生列表和课程名要求院系教务员确认</w:t>
      </w:r>
    </w:p>
    <w:p w:rsidR="000E0BB6" w:rsidRDefault="000E0BB6" w:rsidP="000E0BB6">
      <w:pPr>
        <w:autoSpaceDE w:val="0"/>
        <w:autoSpaceDN w:val="0"/>
        <w:adjustRightInd w:val="0"/>
        <w:ind w:leftChars="500" w:left="1050"/>
        <w:jc w:val="left"/>
        <w:rPr>
          <w:rFonts w:ascii="宋体" w:eastAsia="宋体" w:hAnsi="宋体" w:cs="宋体"/>
          <w:kern w:val="0"/>
          <w:szCs w:val="21"/>
          <w:lang w:val="zh-CN"/>
        </w:rPr>
      </w:pPr>
      <w:r>
        <w:rPr>
          <w:rFonts w:ascii="宋体" w:eastAsia="宋体" w:hAnsi="宋体" w:cs="宋体" w:hint="eastAsia"/>
          <w:szCs w:val="21"/>
        </w:rPr>
        <w:t>刺激：</w:t>
      </w:r>
      <w:r>
        <w:rPr>
          <w:rFonts w:ascii="宋体" w:eastAsia="宋体" w:hAnsi="宋体" w:cs="宋体" w:hint="eastAsia"/>
          <w:kern w:val="0"/>
          <w:szCs w:val="21"/>
          <w:lang w:val="zh-CN"/>
        </w:rPr>
        <w:t>院系教务员确认指选</w:t>
      </w:r>
    </w:p>
    <w:p w:rsidR="000E0BB6" w:rsidRDefault="000E0BB6" w:rsidP="000E0BB6">
      <w:pPr>
        <w:autoSpaceDE w:val="0"/>
        <w:autoSpaceDN w:val="0"/>
        <w:adjustRightInd w:val="0"/>
        <w:ind w:leftChars="500" w:left="1050"/>
        <w:jc w:val="left"/>
        <w:rPr>
          <w:rFonts w:ascii="宋体" w:eastAsia="宋体" w:hAnsi="宋体" w:cs="宋体"/>
          <w:kern w:val="0"/>
          <w:szCs w:val="21"/>
          <w:lang w:val="zh-CN"/>
        </w:rPr>
      </w:pPr>
      <w:r>
        <w:rPr>
          <w:rFonts w:ascii="宋体" w:eastAsia="宋体" w:hAnsi="宋体" w:cs="宋体" w:hint="eastAsia"/>
          <w:szCs w:val="21"/>
        </w:rPr>
        <w:t>响应：</w:t>
      </w:r>
      <w:r>
        <w:rPr>
          <w:rFonts w:ascii="宋体" w:eastAsia="宋体" w:hAnsi="宋体" w:cs="宋体" w:hint="eastAsia"/>
          <w:kern w:val="0"/>
          <w:szCs w:val="21"/>
          <w:lang w:val="zh-CN"/>
        </w:rPr>
        <w:t>系统记录并储存信息</w:t>
      </w:r>
    </w:p>
    <w:p w:rsidR="000E0BB6" w:rsidRDefault="000E0BB6" w:rsidP="000E0BB6">
      <w:pPr>
        <w:autoSpaceDE w:val="0"/>
        <w:autoSpaceDN w:val="0"/>
        <w:adjustRightInd w:val="0"/>
        <w:ind w:leftChars="500" w:left="1050"/>
        <w:jc w:val="left"/>
        <w:rPr>
          <w:rFonts w:ascii="宋体" w:eastAsia="宋体" w:hAnsi="宋体" w:cs="宋体"/>
          <w:kern w:val="0"/>
          <w:szCs w:val="21"/>
          <w:lang w:val="zh-CN"/>
        </w:rPr>
      </w:pPr>
      <w:r>
        <w:rPr>
          <w:rFonts w:ascii="宋体" w:eastAsia="宋体" w:hAnsi="宋体" w:cs="宋体" w:hint="eastAsia"/>
          <w:szCs w:val="21"/>
        </w:rPr>
        <w:t>刺激：</w:t>
      </w:r>
      <w:r>
        <w:rPr>
          <w:rFonts w:ascii="宋体" w:eastAsia="宋体" w:hAnsi="宋体" w:cs="宋体" w:hint="eastAsia"/>
          <w:kern w:val="0"/>
          <w:szCs w:val="21"/>
          <w:lang w:val="zh-CN"/>
        </w:rPr>
        <w:t>院系教务员对指定学号段的学生退选课程</w:t>
      </w:r>
    </w:p>
    <w:p w:rsidR="000E0BB6" w:rsidRDefault="000E0BB6" w:rsidP="000E0BB6">
      <w:pPr>
        <w:autoSpaceDE w:val="0"/>
        <w:autoSpaceDN w:val="0"/>
        <w:adjustRightInd w:val="0"/>
        <w:ind w:leftChars="500" w:left="1050"/>
        <w:jc w:val="left"/>
        <w:rPr>
          <w:rFonts w:ascii="宋体" w:eastAsia="宋体" w:hAnsi="宋体" w:cs="宋体"/>
          <w:kern w:val="0"/>
          <w:szCs w:val="21"/>
          <w:lang w:val="zh-CN"/>
        </w:rPr>
      </w:pPr>
      <w:r>
        <w:rPr>
          <w:rFonts w:ascii="宋体" w:eastAsia="宋体" w:hAnsi="宋体" w:cs="宋体" w:hint="eastAsia"/>
          <w:szCs w:val="21"/>
        </w:rPr>
        <w:t>响应：</w:t>
      </w:r>
      <w:r>
        <w:rPr>
          <w:rFonts w:ascii="宋体" w:eastAsia="宋体" w:hAnsi="宋体" w:cs="宋体" w:hint="eastAsia"/>
          <w:kern w:val="0"/>
          <w:szCs w:val="21"/>
          <w:lang w:val="zh-CN"/>
        </w:rPr>
        <w:t>系统显示对应学生列表和课程名要求院系教务员确认</w:t>
      </w:r>
    </w:p>
    <w:p w:rsidR="000E0BB6" w:rsidRDefault="000E0BB6" w:rsidP="000E0BB6">
      <w:pPr>
        <w:autoSpaceDE w:val="0"/>
        <w:autoSpaceDN w:val="0"/>
        <w:adjustRightInd w:val="0"/>
        <w:ind w:leftChars="500" w:left="1050"/>
        <w:jc w:val="left"/>
        <w:rPr>
          <w:rFonts w:ascii="宋体" w:eastAsia="宋体" w:hAnsi="宋体" w:cs="宋体"/>
          <w:kern w:val="0"/>
          <w:szCs w:val="21"/>
          <w:lang w:val="zh-CN"/>
        </w:rPr>
      </w:pPr>
      <w:r>
        <w:rPr>
          <w:rFonts w:ascii="宋体" w:eastAsia="宋体" w:hAnsi="宋体" w:cs="宋体" w:hint="eastAsia"/>
          <w:szCs w:val="21"/>
        </w:rPr>
        <w:t>刺激：</w:t>
      </w:r>
      <w:r>
        <w:rPr>
          <w:rFonts w:ascii="宋体" w:eastAsia="宋体" w:hAnsi="宋体" w:cs="宋体" w:hint="eastAsia"/>
          <w:kern w:val="0"/>
          <w:szCs w:val="21"/>
          <w:lang w:val="zh-CN"/>
        </w:rPr>
        <w:t>院系教务员确认退选</w:t>
      </w:r>
    </w:p>
    <w:p w:rsidR="000E0BB6" w:rsidRDefault="000E0BB6" w:rsidP="000E0BB6">
      <w:pPr>
        <w:autoSpaceDE w:val="0"/>
        <w:autoSpaceDN w:val="0"/>
        <w:adjustRightInd w:val="0"/>
        <w:ind w:leftChars="500" w:left="1050"/>
        <w:jc w:val="left"/>
        <w:rPr>
          <w:rFonts w:ascii="宋体" w:eastAsia="宋体" w:hAnsi="宋体" w:cs="宋体"/>
          <w:kern w:val="0"/>
          <w:szCs w:val="21"/>
          <w:lang w:val="zh-CN"/>
        </w:rPr>
      </w:pPr>
      <w:r>
        <w:rPr>
          <w:rFonts w:ascii="宋体" w:eastAsia="宋体" w:hAnsi="宋体" w:cs="宋体" w:hint="eastAsia"/>
          <w:szCs w:val="21"/>
        </w:rPr>
        <w:t>响应：</w:t>
      </w:r>
      <w:r>
        <w:rPr>
          <w:rFonts w:ascii="宋体" w:eastAsia="宋体" w:hAnsi="宋体" w:cs="宋体" w:hint="eastAsia"/>
          <w:kern w:val="0"/>
          <w:szCs w:val="21"/>
          <w:lang w:val="zh-CN"/>
        </w:rPr>
        <w:t>系统记录并储存信息</w:t>
      </w:r>
    </w:p>
    <w:p w:rsidR="000E0BB6" w:rsidRDefault="000E0BB6" w:rsidP="000E0BB6">
      <w:pPr>
        <w:autoSpaceDE w:val="0"/>
        <w:autoSpaceDN w:val="0"/>
        <w:adjustRightInd w:val="0"/>
        <w:ind w:leftChars="500" w:left="1050"/>
        <w:jc w:val="left"/>
        <w:rPr>
          <w:rFonts w:ascii="宋体" w:eastAsia="宋体" w:hAnsi="宋体" w:cs="宋体"/>
          <w:kern w:val="0"/>
          <w:szCs w:val="21"/>
          <w:lang w:val="zh-CN"/>
        </w:rPr>
      </w:pPr>
      <w:r>
        <w:rPr>
          <w:rFonts w:ascii="宋体" w:eastAsia="宋体" w:hAnsi="宋体" w:cs="宋体" w:hint="eastAsia"/>
          <w:szCs w:val="21"/>
        </w:rPr>
        <w:t>刺激：</w:t>
      </w:r>
      <w:r>
        <w:rPr>
          <w:rFonts w:ascii="宋体" w:eastAsia="宋体" w:hAnsi="宋体" w:cs="宋体" w:hint="eastAsia"/>
          <w:kern w:val="0"/>
          <w:szCs w:val="21"/>
          <w:lang w:val="zh-CN"/>
        </w:rPr>
        <w:t>院系教务员切换到课程列表</w:t>
      </w:r>
    </w:p>
    <w:p w:rsidR="000E0BB6" w:rsidRDefault="000E0BB6" w:rsidP="000E0BB6">
      <w:pPr>
        <w:autoSpaceDE w:val="0"/>
        <w:autoSpaceDN w:val="0"/>
        <w:adjustRightInd w:val="0"/>
        <w:ind w:leftChars="500" w:left="1050"/>
        <w:jc w:val="left"/>
        <w:rPr>
          <w:rFonts w:ascii="宋体" w:eastAsia="宋体" w:hAnsi="宋体" w:cs="宋体"/>
          <w:kern w:val="0"/>
          <w:szCs w:val="21"/>
          <w:lang w:val="zh-CN"/>
        </w:rPr>
      </w:pPr>
      <w:r>
        <w:rPr>
          <w:rFonts w:ascii="宋体" w:eastAsia="宋体" w:hAnsi="宋体" w:cs="宋体" w:hint="eastAsia"/>
          <w:szCs w:val="21"/>
        </w:rPr>
        <w:t>响应：</w:t>
      </w:r>
      <w:r>
        <w:rPr>
          <w:rFonts w:ascii="宋体" w:eastAsia="宋体" w:hAnsi="宋体" w:cs="宋体" w:hint="eastAsia"/>
          <w:kern w:val="0"/>
          <w:szCs w:val="21"/>
          <w:lang w:val="zh-CN"/>
        </w:rPr>
        <w:t>系统显示课程列表</w:t>
      </w:r>
    </w:p>
    <w:p w:rsidR="000E0BB6" w:rsidRDefault="000E0BB6" w:rsidP="000E0BB6">
      <w:pPr>
        <w:autoSpaceDE w:val="0"/>
        <w:autoSpaceDN w:val="0"/>
        <w:adjustRightInd w:val="0"/>
        <w:ind w:leftChars="500" w:left="1050"/>
        <w:jc w:val="left"/>
        <w:rPr>
          <w:rFonts w:ascii="宋体" w:eastAsia="宋体" w:hAnsi="宋体" w:cs="宋体"/>
          <w:kern w:val="0"/>
          <w:szCs w:val="21"/>
          <w:lang w:val="zh-CN"/>
        </w:rPr>
      </w:pPr>
      <w:r>
        <w:rPr>
          <w:rFonts w:ascii="宋体" w:eastAsia="宋体" w:hAnsi="宋体" w:cs="宋体" w:hint="eastAsia"/>
          <w:szCs w:val="21"/>
        </w:rPr>
        <w:t>刺激：</w:t>
      </w:r>
      <w:r>
        <w:rPr>
          <w:rFonts w:ascii="宋体" w:eastAsia="宋体" w:hAnsi="宋体" w:cs="宋体" w:hint="eastAsia"/>
          <w:kern w:val="0"/>
          <w:szCs w:val="21"/>
          <w:lang w:val="zh-CN"/>
        </w:rPr>
        <w:t>院系教务员选择某课程</w:t>
      </w:r>
    </w:p>
    <w:p w:rsidR="000E0BB6" w:rsidRDefault="000E0BB6" w:rsidP="000E0BB6">
      <w:pPr>
        <w:autoSpaceDE w:val="0"/>
        <w:autoSpaceDN w:val="0"/>
        <w:adjustRightInd w:val="0"/>
        <w:ind w:leftChars="500" w:left="1050"/>
        <w:jc w:val="left"/>
        <w:rPr>
          <w:rFonts w:ascii="宋体" w:eastAsia="宋体" w:hAnsi="宋体" w:cs="宋体"/>
          <w:kern w:val="0"/>
          <w:szCs w:val="21"/>
          <w:lang w:val="zh-CN"/>
        </w:rPr>
      </w:pPr>
      <w:r>
        <w:rPr>
          <w:rFonts w:ascii="宋体" w:eastAsia="宋体" w:hAnsi="宋体" w:cs="宋体" w:hint="eastAsia"/>
          <w:szCs w:val="21"/>
        </w:rPr>
        <w:t>响应：</w:t>
      </w:r>
      <w:r>
        <w:rPr>
          <w:rFonts w:ascii="宋体" w:eastAsia="宋体" w:hAnsi="宋体" w:cs="宋体" w:hint="eastAsia"/>
          <w:kern w:val="0"/>
          <w:szCs w:val="21"/>
          <w:lang w:val="zh-CN"/>
        </w:rPr>
        <w:t>系统显示已选择该课程学生的详细信息</w:t>
      </w:r>
    </w:p>
    <w:p w:rsidR="000E0BB6" w:rsidRDefault="000E0BB6" w:rsidP="000E0BB6">
      <w:pPr>
        <w:ind w:leftChars="300" w:left="630"/>
      </w:pPr>
      <w:r>
        <w:rPr>
          <w:rFonts w:hint="eastAsia"/>
        </w:rPr>
        <w:lastRenderedPageBreak/>
        <w:t xml:space="preserve">3.2.8.3 </w:t>
      </w:r>
      <w:r>
        <w:rPr>
          <w:rFonts w:hint="eastAsia"/>
        </w:rPr>
        <w:t>相关功能需求</w:t>
      </w:r>
    </w:p>
    <w:tbl>
      <w:tblPr>
        <w:tblW w:w="8522" w:type="dxa"/>
        <w:tblInd w:w="63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794"/>
        <w:gridCol w:w="4728"/>
      </w:tblGrid>
      <w:tr w:rsidR="000E0BB6" w:rsidTr="000E0BB6">
        <w:tc>
          <w:tcPr>
            <w:tcW w:w="3794" w:type="dxa"/>
          </w:tcPr>
          <w:p w:rsidR="000E0BB6" w:rsidRDefault="000E0BB6" w:rsidP="006F7246">
            <w:pPr>
              <w:autoSpaceDE w:val="0"/>
              <w:autoSpaceDN w:val="0"/>
              <w:adjustRightInd w:val="0"/>
              <w:jc w:val="left"/>
              <w:rPr>
                <w:rFonts w:ascii="宋体" w:eastAsia="宋体" w:hAnsi="宋体" w:cs="宋体"/>
                <w:kern w:val="0"/>
                <w:szCs w:val="21"/>
              </w:rPr>
            </w:pPr>
            <w:r>
              <w:rPr>
                <w:rFonts w:ascii="宋体" w:eastAsia="宋体" w:hAnsi="宋体" w:cs="宋体" w:hint="eastAsia"/>
                <w:kern w:val="0"/>
                <w:szCs w:val="21"/>
              </w:rPr>
              <w:t>yxjwy.StudentInfo.show</w:t>
            </w:r>
          </w:p>
          <w:p w:rsidR="000E0BB6" w:rsidRDefault="000E0BB6" w:rsidP="006F7246">
            <w:pPr>
              <w:autoSpaceDE w:val="0"/>
              <w:autoSpaceDN w:val="0"/>
              <w:adjustRightInd w:val="0"/>
              <w:jc w:val="left"/>
              <w:rPr>
                <w:rFonts w:ascii="宋体" w:eastAsia="宋体" w:hAnsi="宋体" w:cs="宋体"/>
                <w:kern w:val="0"/>
                <w:szCs w:val="21"/>
              </w:rPr>
            </w:pPr>
            <w:r>
              <w:rPr>
                <w:rFonts w:ascii="宋体" w:eastAsia="宋体" w:hAnsi="宋体" w:cs="宋体" w:hint="eastAsia"/>
                <w:kern w:val="0"/>
                <w:szCs w:val="21"/>
              </w:rPr>
              <w:t>yxjwy.StudentInfo.show.get</w:t>
            </w:r>
          </w:p>
          <w:p w:rsidR="000E0BB6" w:rsidRDefault="000E0BB6" w:rsidP="006F7246">
            <w:pPr>
              <w:autoSpaceDE w:val="0"/>
              <w:autoSpaceDN w:val="0"/>
              <w:adjustRightInd w:val="0"/>
              <w:jc w:val="left"/>
              <w:rPr>
                <w:rFonts w:ascii="宋体" w:eastAsia="宋体" w:hAnsi="宋体" w:cs="宋体"/>
                <w:kern w:val="0"/>
                <w:szCs w:val="21"/>
              </w:rPr>
            </w:pPr>
            <w:r>
              <w:rPr>
                <w:rFonts w:ascii="宋体" w:eastAsia="宋体" w:hAnsi="宋体" w:cs="宋体" w:hint="eastAsia"/>
                <w:kern w:val="0"/>
                <w:szCs w:val="21"/>
              </w:rPr>
              <w:t>yxjwy.StudentInfo.show.course</w:t>
            </w:r>
          </w:p>
          <w:p w:rsidR="000E0BB6" w:rsidRDefault="000E0BB6" w:rsidP="006F7246">
            <w:pPr>
              <w:autoSpaceDE w:val="0"/>
              <w:autoSpaceDN w:val="0"/>
              <w:adjustRightInd w:val="0"/>
              <w:jc w:val="left"/>
              <w:rPr>
                <w:rFonts w:ascii="宋体" w:eastAsia="宋体" w:hAnsi="宋体" w:cs="宋体"/>
                <w:kern w:val="0"/>
                <w:szCs w:val="21"/>
              </w:rPr>
            </w:pPr>
            <w:r>
              <w:rPr>
                <w:rFonts w:ascii="宋体" w:eastAsia="宋体" w:hAnsi="宋体" w:cs="宋体" w:hint="eastAsia"/>
                <w:kern w:val="0"/>
                <w:szCs w:val="21"/>
              </w:rPr>
              <w:t>yxjwy.StudentInfo.show.detail</w:t>
            </w:r>
          </w:p>
          <w:p w:rsidR="000E0BB6" w:rsidRDefault="000E0BB6" w:rsidP="006F7246">
            <w:pPr>
              <w:autoSpaceDE w:val="0"/>
              <w:autoSpaceDN w:val="0"/>
              <w:adjustRightInd w:val="0"/>
              <w:jc w:val="left"/>
              <w:rPr>
                <w:rFonts w:ascii="宋体" w:eastAsia="宋体" w:hAnsi="宋体" w:cs="宋体"/>
                <w:kern w:val="0"/>
                <w:szCs w:val="21"/>
              </w:rPr>
            </w:pPr>
          </w:p>
          <w:p w:rsidR="000E0BB6" w:rsidRDefault="000E0BB6" w:rsidP="006F7246">
            <w:pPr>
              <w:autoSpaceDE w:val="0"/>
              <w:autoSpaceDN w:val="0"/>
              <w:adjustRightInd w:val="0"/>
              <w:jc w:val="left"/>
              <w:rPr>
                <w:rFonts w:ascii="宋体" w:eastAsia="宋体" w:hAnsi="宋体" w:cs="宋体"/>
                <w:kern w:val="0"/>
                <w:szCs w:val="21"/>
              </w:rPr>
            </w:pPr>
            <w:r>
              <w:rPr>
                <w:rFonts w:ascii="宋体" w:eastAsia="宋体" w:hAnsi="宋体" w:cs="宋体" w:hint="eastAsia"/>
                <w:kern w:val="0"/>
                <w:szCs w:val="21"/>
              </w:rPr>
              <w:t>yxjwy.StudentInfo.input</w:t>
            </w:r>
          </w:p>
          <w:p w:rsidR="000E0BB6" w:rsidRDefault="000E0BB6" w:rsidP="006F7246">
            <w:pPr>
              <w:autoSpaceDE w:val="0"/>
              <w:autoSpaceDN w:val="0"/>
              <w:adjustRightInd w:val="0"/>
              <w:jc w:val="left"/>
              <w:rPr>
                <w:rFonts w:ascii="宋体" w:eastAsia="宋体" w:hAnsi="宋体" w:cs="宋体"/>
                <w:kern w:val="0"/>
                <w:szCs w:val="21"/>
              </w:rPr>
            </w:pPr>
            <w:r>
              <w:rPr>
                <w:rFonts w:ascii="宋体" w:eastAsia="宋体" w:hAnsi="宋体" w:cs="宋体" w:hint="eastAsia"/>
                <w:kern w:val="0"/>
                <w:szCs w:val="21"/>
              </w:rPr>
              <w:t>yxjwy.StudentInfo.input.cancel</w:t>
            </w:r>
          </w:p>
          <w:p w:rsidR="000E0BB6" w:rsidRDefault="000E0BB6" w:rsidP="006F7246">
            <w:pPr>
              <w:autoSpaceDE w:val="0"/>
              <w:autoSpaceDN w:val="0"/>
              <w:adjustRightInd w:val="0"/>
              <w:jc w:val="left"/>
              <w:rPr>
                <w:rFonts w:ascii="宋体" w:eastAsia="宋体" w:hAnsi="宋体" w:cs="宋体"/>
                <w:kern w:val="0"/>
                <w:szCs w:val="21"/>
              </w:rPr>
            </w:pPr>
          </w:p>
          <w:p w:rsidR="000E0BB6" w:rsidRDefault="000E0BB6" w:rsidP="006F7246">
            <w:pPr>
              <w:autoSpaceDE w:val="0"/>
              <w:autoSpaceDN w:val="0"/>
              <w:adjustRightInd w:val="0"/>
              <w:jc w:val="left"/>
              <w:rPr>
                <w:rFonts w:ascii="宋体" w:eastAsia="宋体" w:hAnsi="宋体" w:cs="宋体"/>
                <w:kern w:val="0"/>
                <w:szCs w:val="21"/>
              </w:rPr>
            </w:pPr>
            <w:r>
              <w:rPr>
                <w:rFonts w:ascii="宋体" w:eastAsia="宋体" w:hAnsi="宋体" w:cs="宋体" w:hint="eastAsia"/>
                <w:kern w:val="0"/>
                <w:szCs w:val="21"/>
              </w:rPr>
              <w:t>yxjxy.StudentInfo.input.end</w:t>
            </w:r>
          </w:p>
          <w:p w:rsidR="000E0BB6" w:rsidRDefault="000E0BB6" w:rsidP="006F7246">
            <w:pPr>
              <w:autoSpaceDE w:val="0"/>
              <w:autoSpaceDN w:val="0"/>
              <w:adjustRightInd w:val="0"/>
              <w:jc w:val="left"/>
              <w:rPr>
                <w:rFonts w:ascii="宋体" w:eastAsia="宋体" w:hAnsi="宋体" w:cs="宋体"/>
                <w:kern w:val="0"/>
                <w:szCs w:val="21"/>
              </w:rPr>
            </w:pPr>
          </w:p>
          <w:p w:rsidR="000E0BB6" w:rsidRDefault="000E0BB6" w:rsidP="006F7246">
            <w:pPr>
              <w:autoSpaceDE w:val="0"/>
              <w:autoSpaceDN w:val="0"/>
              <w:adjustRightInd w:val="0"/>
              <w:jc w:val="left"/>
              <w:rPr>
                <w:rFonts w:ascii="宋体" w:eastAsia="宋体" w:hAnsi="宋体" w:cs="宋体"/>
                <w:kern w:val="0"/>
                <w:szCs w:val="21"/>
              </w:rPr>
            </w:pPr>
            <w:r>
              <w:rPr>
                <w:rFonts w:ascii="宋体" w:eastAsia="宋体" w:hAnsi="宋体" w:cs="宋体" w:hint="eastAsia"/>
                <w:kern w:val="0"/>
                <w:szCs w:val="21"/>
              </w:rPr>
              <w:t>yxjwy.StudentInfo.delete</w:t>
            </w:r>
          </w:p>
          <w:p w:rsidR="000E0BB6" w:rsidRDefault="000E0BB6" w:rsidP="006F7246">
            <w:pPr>
              <w:autoSpaceDE w:val="0"/>
              <w:autoSpaceDN w:val="0"/>
              <w:adjustRightInd w:val="0"/>
              <w:jc w:val="left"/>
              <w:rPr>
                <w:rFonts w:ascii="宋体" w:eastAsia="宋体" w:hAnsi="宋体" w:cs="宋体"/>
                <w:kern w:val="0"/>
                <w:szCs w:val="21"/>
              </w:rPr>
            </w:pPr>
            <w:r>
              <w:rPr>
                <w:rFonts w:ascii="宋体" w:eastAsia="宋体" w:hAnsi="宋体" w:cs="宋体" w:hint="eastAsia"/>
                <w:kern w:val="0"/>
                <w:szCs w:val="21"/>
              </w:rPr>
              <w:t>yxjwy.StudentInfo.delete.cancel</w:t>
            </w:r>
          </w:p>
          <w:p w:rsidR="000E0BB6" w:rsidRDefault="000E0BB6" w:rsidP="006F7246">
            <w:pPr>
              <w:autoSpaceDE w:val="0"/>
              <w:autoSpaceDN w:val="0"/>
              <w:adjustRightInd w:val="0"/>
              <w:jc w:val="left"/>
              <w:rPr>
                <w:rFonts w:ascii="宋体" w:eastAsia="宋体" w:hAnsi="宋体" w:cs="宋体"/>
                <w:kern w:val="0"/>
                <w:szCs w:val="21"/>
              </w:rPr>
            </w:pPr>
          </w:p>
          <w:p w:rsidR="000E0BB6" w:rsidRDefault="000E0BB6" w:rsidP="006F7246">
            <w:pPr>
              <w:autoSpaceDE w:val="0"/>
              <w:autoSpaceDN w:val="0"/>
              <w:adjustRightInd w:val="0"/>
              <w:jc w:val="left"/>
              <w:rPr>
                <w:rFonts w:ascii="宋体" w:eastAsia="宋体" w:hAnsi="宋体" w:cs="宋体"/>
                <w:kern w:val="0"/>
                <w:szCs w:val="21"/>
              </w:rPr>
            </w:pPr>
            <w:r>
              <w:rPr>
                <w:rFonts w:ascii="宋体" w:eastAsia="宋体" w:hAnsi="宋体" w:cs="宋体" w:hint="eastAsia"/>
                <w:kern w:val="0"/>
                <w:szCs w:val="21"/>
              </w:rPr>
              <w:t>yxjxy.StudentInfo.delete.end</w:t>
            </w:r>
          </w:p>
          <w:p w:rsidR="000E0BB6" w:rsidRDefault="000E0BB6" w:rsidP="006F7246">
            <w:pPr>
              <w:autoSpaceDE w:val="0"/>
              <w:autoSpaceDN w:val="0"/>
              <w:adjustRightInd w:val="0"/>
              <w:jc w:val="left"/>
              <w:rPr>
                <w:rFonts w:ascii="宋体" w:eastAsia="宋体" w:hAnsi="宋体" w:cs="宋体"/>
                <w:kern w:val="0"/>
                <w:szCs w:val="21"/>
              </w:rPr>
            </w:pPr>
          </w:p>
          <w:p w:rsidR="000E0BB6" w:rsidRDefault="000E0BB6" w:rsidP="006F7246">
            <w:pPr>
              <w:autoSpaceDE w:val="0"/>
              <w:autoSpaceDN w:val="0"/>
              <w:adjustRightInd w:val="0"/>
              <w:jc w:val="left"/>
              <w:rPr>
                <w:rFonts w:ascii="宋体" w:eastAsia="宋体" w:hAnsi="宋体" w:cs="宋体"/>
                <w:kern w:val="0"/>
                <w:szCs w:val="21"/>
              </w:rPr>
            </w:pPr>
            <w:r>
              <w:rPr>
                <w:rFonts w:ascii="宋体" w:eastAsia="宋体" w:hAnsi="宋体" w:cs="宋体" w:hint="eastAsia"/>
                <w:kern w:val="0"/>
                <w:szCs w:val="21"/>
              </w:rPr>
              <w:t>yxjwy.StudentInfo.select</w:t>
            </w:r>
          </w:p>
          <w:p w:rsidR="000E0BB6" w:rsidRDefault="000E0BB6" w:rsidP="006F7246">
            <w:pPr>
              <w:autoSpaceDE w:val="0"/>
              <w:autoSpaceDN w:val="0"/>
              <w:adjustRightInd w:val="0"/>
              <w:jc w:val="left"/>
              <w:rPr>
                <w:rFonts w:ascii="宋体" w:eastAsia="宋体" w:hAnsi="宋体" w:cs="宋体"/>
                <w:kern w:val="0"/>
                <w:szCs w:val="21"/>
              </w:rPr>
            </w:pPr>
            <w:r>
              <w:rPr>
                <w:rFonts w:ascii="宋体" w:eastAsia="宋体" w:hAnsi="宋体" w:cs="宋体" w:hint="eastAsia"/>
                <w:kern w:val="0"/>
                <w:szCs w:val="21"/>
              </w:rPr>
              <w:t>yxjwy.StudentInfo.select.id</w:t>
            </w:r>
          </w:p>
          <w:p w:rsidR="000E0BB6" w:rsidRDefault="000E0BB6" w:rsidP="006F7246">
            <w:pPr>
              <w:autoSpaceDE w:val="0"/>
              <w:autoSpaceDN w:val="0"/>
              <w:adjustRightInd w:val="0"/>
              <w:jc w:val="left"/>
              <w:rPr>
                <w:rFonts w:ascii="宋体" w:eastAsia="宋体" w:hAnsi="宋体" w:cs="宋体"/>
                <w:kern w:val="0"/>
                <w:szCs w:val="21"/>
              </w:rPr>
            </w:pPr>
            <w:r>
              <w:rPr>
                <w:rFonts w:ascii="宋体" w:eastAsia="宋体" w:hAnsi="宋体" w:cs="宋体" w:hint="eastAsia"/>
                <w:kern w:val="0"/>
                <w:szCs w:val="21"/>
              </w:rPr>
              <w:t>yxjwy.StudentInfo.select.cancel</w:t>
            </w:r>
          </w:p>
          <w:p w:rsidR="000E0BB6" w:rsidRDefault="000E0BB6" w:rsidP="006F7246">
            <w:pPr>
              <w:autoSpaceDE w:val="0"/>
              <w:autoSpaceDN w:val="0"/>
              <w:adjustRightInd w:val="0"/>
              <w:jc w:val="left"/>
              <w:rPr>
                <w:rFonts w:ascii="宋体" w:eastAsia="宋体" w:hAnsi="宋体" w:cs="宋体"/>
                <w:kern w:val="0"/>
                <w:szCs w:val="21"/>
              </w:rPr>
            </w:pPr>
          </w:p>
          <w:p w:rsidR="000E0BB6" w:rsidRDefault="000E0BB6" w:rsidP="006F7246">
            <w:pPr>
              <w:autoSpaceDE w:val="0"/>
              <w:autoSpaceDN w:val="0"/>
              <w:adjustRightInd w:val="0"/>
              <w:jc w:val="left"/>
              <w:rPr>
                <w:rFonts w:ascii="宋体" w:eastAsia="宋体" w:hAnsi="宋体" w:cs="宋体"/>
                <w:kern w:val="0"/>
                <w:szCs w:val="21"/>
              </w:rPr>
            </w:pPr>
            <w:r>
              <w:rPr>
                <w:rFonts w:ascii="宋体" w:eastAsia="宋体" w:hAnsi="宋体" w:cs="宋体" w:hint="eastAsia"/>
                <w:kern w:val="0"/>
                <w:szCs w:val="21"/>
              </w:rPr>
              <w:t>yxjxy.StudentInfo.select.end</w:t>
            </w:r>
          </w:p>
          <w:p w:rsidR="000E0BB6" w:rsidRDefault="000E0BB6" w:rsidP="006F7246">
            <w:pPr>
              <w:autoSpaceDE w:val="0"/>
              <w:autoSpaceDN w:val="0"/>
              <w:adjustRightInd w:val="0"/>
              <w:jc w:val="left"/>
              <w:rPr>
                <w:rFonts w:ascii="宋体" w:eastAsia="宋体" w:hAnsi="宋体" w:cs="宋体"/>
                <w:kern w:val="0"/>
                <w:szCs w:val="21"/>
              </w:rPr>
            </w:pPr>
          </w:p>
          <w:p w:rsidR="000E0BB6" w:rsidRDefault="000E0BB6" w:rsidP="006F7246">
            <w:pPr>
              <w:autoSpaceDE w:val="0"/>
              <w:autoSpaceDN w:val="0"/>
              <w:adjustRightInd w:val="0"/>
              <w:jc w:val="left"/>
              <w:rPr>
                <w:rFonts w:ascii="宋体" w:eastAsia="宋体" w:hAnsi="宋体" w:cs="宋体"/>
                <w:kern w:val="0"/>
                <w:szCs w:val="21"/>
              </w:rPr>
            </w:pPr>
            <w:r>
              <w:rPr>
                <w:rFonts w:ascii="宋体" w:eastAsia="宋体" w:hAnsi="宋体" w:cs="宋体" w:hint="eastAsia"/>
                <w:kern w:val="0"/>
                <w:szCs w:val="21"/>
              </w:rPr>
              <w:t>yxjwy.StudentInfo.quit</w:t>
            </w:r>
          </w:p>
          <w:p w:rsidR="000E0BB6" w:rsidRDefault="000E0BB6" w:rsidP="006F7246">
            <w:pPr>
              <w:autoSpaceDE w:val="0"/>
              <w:autoSpaceDN w:val="0"/>
              <w:adjustRightInd w:val="0"/>
              <w:jc w:val="left"/>
              <w:rPr>
                <w:rFonts w:ascii="宋体" w:eastAsia="宋体" w:hAnsi="宋体" w:cs="宋体"/>
                <w:kern w:val="0"/>
                <w:szCs w:val="21"/>
              </w:rPr>
            </w:pPr>
            <w:r>
              <w:rPr>
                <w:rFonts w:ascii="宋体" w:eastAsia="宋体" w:hAnsi="宋体" w:cs="宋体" w:hint="eastAsia"/>
                <w:kern w:val="0"/>
                <w:szCs w:val="21"/>
              </w:rPr>
              <w:t>yxjwy.StudentInfo.quit.id</w:t>
            </w:r>
          </w:p>
          <w:p w:rsidR="000E0BB6" w:rsidRDefault="000E0BB6" w:rsidP="006F7246">
            <w:pPr>
              <w:autoSpaceDE w:val="0"/>
              <w:autoSpaceDN w:val="0"/>
              <w:adjustRightInd w:val="0"/>
              <w:jc w:val="left"/>
              <w:rPr>
                <w:rFonts w:ascii="宋体" w:eastAsia="宋体" w:hAnsi="宋体" w:cs="宋体"/>
                <w:kern w:val="0"/>
                <w:szCs w:val="21"/>
              </w:rPr>
            </w:pPr>
            <w:r>
              <w:rPr>
                <w:rFonts w:ascii="宋体" w:eastAsia="宋体" w:hAnsi="宋体" w:cs="宋体" w:hint="eastAsia"/>
                <w:kern w:val="0"/>
                <w:szCs w:val="21"/>
              </w:rPr>
              <w:t>yxjwy.StudentInfo.quit.cancel</w:t>
            </w:r>
          </w:p>
          <w:p w:rsidR="000E0BB6" w:rsidRDefault="000E0BB6" w:rsidP="006F7246">
            <w:pPr>
              <w:autoSpaceDE w:val="0"/>
              <w:autoSpaceDN w:val="0"/>
              <w:adjustRightInd w:val="0"/>
              <w:jc w:val="left"/>
              <w:rPr>
                <w:rFonts w:ascii="宋体" w:eastAsia="宋体" w:hAnsi="宋体" w:cs="宋体"/>
                <w:kern w:val="0"/>
                <w:szCs w:val="21"/>
              </w:rPr>
            </w:pPr>
          </w:p>
          <w:p w:rsidR="000E0BB6" w:rsidRDefault="000E0BB6" w:rsidP="006F7246">
            <w:pPr>
              <w:autoSpaceDE w:val="0"/>
              <w:autoSpaceDN w:val="0"/>
              <w:adjustRightInd w:val="0"/>
              <w:jc w:val="left"/>
              <w:rPr>
                <w:rFonts w:ascii="宋体" w:eastAsia="宋体" w:hAnsi="宋体" w:cs="宋体"/>
                <w:kern w:val="0"/>
                <w:szCs w:val="21"/>
              </w:rPr>
            </w:pPr>
            <w:r>
              <w:rPr>
                <w:rFonts w:ascii="宋体" w:eastAsia="宋体" w:hAnsi="宋体" w:cs="宋体" w:hint="eastAsia"/>
                <w:kern w:val="0"/>
                <w:szCs w:val="21"/>
              </w:rPr>
              <w:t>yxjxy.StudentInfo.quit.end</w:t>
            </w:r>
          </w:p>
          <w:p w:rsidR="000E0BB6" w:rsidRDefault="000E0BB6" w:rsidP="006F7246">
            <w:pPr>
              <w:autoSpaceDE w:val="0"/>
              <w:autoSpaceDN w:val="0"/>
              <w:adjustRightInd w:val="0"/>
              <w:jc w:val="left"/>
              <w:rPr>
                <w:rFonts w:ascii="宋体" w:eastAsia="宋体" w:hAnsi="宋体" w:cs="宋体"/>
                <w:kern w:val="0"/>
                <w:szCs w:val="21"/>
              </w:rPr>
            </w:pPr>
          </w:p>
          <w:p w:rsidR="000E0BB6" w:rsidRDefault="000E0BB6" w:rsidP="006F7246">
            <w:pPr>
              <w:autoSpaceDE w:val="0"/>
              <w:autoSpaceDN w:val="0"/>
              <w:adjustRightInd w:val="0"/>
              <w:jc w:val="left"/>
              <w:rPr>
                <w:rFonts w:ascii="宋体" w:eastAsia="宋体" w:hAnsi="宋体" w:cs="宋体"/>
                <w:kern w:val="0"/>
                <w:szCs w:val="21"/>
              </w:rPr>
            </w:pPr>
            <w:r>
              <w:rPr>
                <w:rFonts w:ascii="宋体" w:eastAsia="宋体" w:hAnsi="宋体" w:cs="宋体" w:hint="eastAsia"/>
                <w:kern w:val="0"/>
                <w:szCs w:val="21"/>
              </w:rPr>
              <w:t>yxjwy.StudentInfo.update</w:t>
            </w:r>
          </w:p>
        </w:tc>
        <w:tc>
          <w:tcPr>
            <w:tcW w:w="4728" w:type="dxa"/>
          </w:tcPr>
          <w:p w:rsidR="000E0BB6" w:rsidRDefault="000E0BB6" w:rsidP="006F7246">
            <w:pPr>
              <w:autoSpaceDE w:val="0"/>
              <w:autoSpaceDN w:val="0"/>
              <w:adjustRightInd w:val="0"/>
              <w:jc w:val="left"/>
              <w:rPr>
                <w:rFonts w:ascii="宋体" w:eastAsia="宋体" w:hAnsi="宋体" w:cs="宋体"/>
                <w:kern w:val="0"/>
                <w:szCs w:val="21"/>
                <w:lang w:val="zh-CN"/>
              </w:rPr>
            </w:pPr>
            <w:r>
              <w:rPr>
                <w:rFonts w:ascii="宋体" w:eastAsia="宋体" w:hAnsi="宋体" w:cs="宋体" w:hint="eastAsia"/>
                <w:kern w:val="0"/>
                <w:szCs w:val="21"/>
                <w:lang w:val="zh-CN"/>
              </w:rPr>
              <w:t>院系教务员登录时，系统显示本院系学生列表</w:t>
            </w:r>
          </w:p>
          <w:p w:rsidR="000E0BB6" w:rsidRDefault="000E0BB6" w:rsidP="006F7246">
            <w:pPr>
              <w:autoSpaceDE w:val="0"/>
              <w:autoSpaceDN w:val="0"/>
              <w:adjustRightInd w:val="0"/>
              <w:jc w:val="left"/>
              <w:rPr>
                <w:rFonts w:ascii="宋体" w:eastAsia="宋体" w:hAnsi="宋体" w:cs="宋体"/>
                <w:kern w:val="0"/>
                <w:szCs w:val="21"/>
                <w:lang w:val="zh-CN"/>
              </w:rPr>
            </w:pPr>
            <w:r>
              <w:rPr>
                <w:rFonts w:ascii="宋体" w:eastAsia="宋体" w:hAnsi="宋体" w:cs="宋体" w:hint="eastAsia"/>
                <w:kern w:val="0"/>
                <w:szCs w:val="21"/>
                <w:lang w:val="zh-CN"/>
              </w:rPr>
              <w:t>显示学生列表和课程列表需向服务器获取数据</w:t>
            </w:r>
          </w:p>
          <w:p w:rsidR="000E0BB6" w:rsidRDefault="000E0BB6" w:rsidP="006F7246">
            <w:pPr>
              <w:autoSpaceDE w:val="0"/>
              <w:autoSpaceDN w:val="0"/>
              <w:adjustRightInd w:val="0"/>
              <w:jc w:val="left"/>
              <w:rPr>
                <w:rFonts w:ascii="宋体" w:eastAsia="宋体" w:hAnsi="宋体" w:cs="宋体"/>
                <w:kern w:val="0"/>
                <w:szCs w:val="21"/>
                <w:lang w:val="zh-CN"/>
              </w:rPr>
            </w:pPr>
            <w:r>
              <w:rPr>
                <w:rFonts w:ascii="宋体" w:eastAsia="宋体" w:hAnsi="宋体" w:cs="宋体" w:hint="eastAsia"/>
                <w:kern w:val="0"/>
                <w:szCs w:val="21"/>
                <w:lang w:val="zh-CN"/>
              </w:rPr>
              <w:t>系统允许院系教务员选择课程列表</w:t>
            </w:r>
          </w:p>
          <w:p w:rsidR="000E0BB6" w:rsidRDefault="000E0BB6" w:rsidP="006F7246">
            <w:pPr>
              <w:autoSpaceDE w:val="0"/>
              <w:autoSpaceDN w:val="0"/>
              <w:adjustRightInd w:val="0"/>
              <w:jc w:val="left"/>
              <w:rPr>
                <w:rFonts w:ascii="宋体" w:eastAsia="宋体" w:hAnsi="宋体" w:cs="宋体"/>
                <w:kern w:val="0"/>
                <w:szCs w:val="21"/>
                <w:lang w:val="zh-CN"/>
              </w:rPr>
            </w:pPr>
            <w:r>
              <w:rPr>
                <w:rFonts w:ascii="宋体" w:eastAsia="宋体" w:hAnsi="宋体" w:cs="宋体" w:hint="eastAsia"/>
                <w:kern w:val="0"/>
                <w:szCs w:val="21"/>
                <w:lang w:val="zh-CN"/>
              </w:rPr>
              <w:t>院系教务员选择査看某已发布课程时，系统显示其选课学生的详细信息</w:t>
            </w:r>
          </w:p>
          <w:p w:rsidR="000E0BB6" w:rsidRDefault="000E0BB6" w:rsidP="006F7246">
            <w:pPr>
              <w:autoSpaceDE w:val="0"/>
              <w:autoSpaceDN w:val="0"/>
              <w:adjustRightInd w:val="0"/>
              <w:jc w:val="left"/>
              <w:rPr>
                <w:rFonts w:ascii="宋体" w:eastAsia="宋体" w:hAnsi="宋体" w:cs="宋体"/>
                <w:kern w:val="0"/>
                <w:szCs w:val="21"/>
                <w:lang w:val="zh-CN"/>
              </w:rPr>
            </w:pPr>
            <w:r>
              <w:rPr>
                <w:rFonts w:ascii="宋体" w:eastAsia="宋体" w:hAnsi="宋体" w:cs="宋体" w:hint="eastAsia"/>
                <w:kern w:val="0"/>
                <w:szCs w:val="21"/>
                <w:lang w:val="zh-CN"/>
              </w:rPr>
              <w:t>系统允许院系教务员录入新学生</w:t>
            </w:r>
          </w:p>
          <w:p w:rsidR="000E0BB6" w:rsidRDefault="000E0BB6" w:rsidP="006F7246">
            <w:pPr>
              <w:autoSpaceDE w:val="0"/>
              <w:autoSpaceDN w:val="0"/>
              <w:adjustRightInd w:val="0"/>
              <w:jc w:val="left"/>
              <w:rPr>
                <w:rFonts w:ascii="宋体" w:eastAsia="宋体" w:hAnsi="宋体" w:cs="宋体"/>
                <w:kern w:val="0"/>
                <w:szCs w:val="21"/>
                <w:lang w:val="zh-CN"/>
              </w:rPr>
            </w:pPr>
            <w:r>
              <w:rPr>
                <w:rFonts w:ascii="宋体" w:eastAsia="宋体" w:hAnsi="宋体" w:cs="宋体" w:hint="eastAsia"/>
                <w:kern w:val="0"/>
                <w:szCs w:val="21"/>
                <w:lang w:val="zh-CN"/>
              </w:rPr>
              <w:t>院系教务员输入学生信息的过程中取消，系统要求用户确认</w:t>
            </w:r>
          </w:p>
          <w:p w:rsidR="000E0BB6" w:rsidRDefault="000E0BB6" w:rsidP="006F7246">
            <w:pPr>
              <w:autoSpaceDE w:val="0"/>
              <w:autoSpaceDN w:val="0"/>
              <w:adjustRightInd w:val="0"/>
              <w:jc w:val="left"/>
              <w:rPr>
                <w:rFonts w:ascii="宋体" w:eastAsia="宋体" w:hAnsi="宋体" w:cs="宋体"/>
                <w:kern w:val="0"/>
                <w:szCs w:val="21"/>
                <w:lang w:val="zh-CN"/>
              </w:rPr>
            </w:pPr>
            <w:r>
              <w:rPr>
                <w:rFonts w:ascii="宋体" w:eastAsia="宋体" w:hAnsi="宋体" w:cs="宋体" w:hint="eastAsia"/>
                <w:kern w:val="0"/>
                <w:szCs w:val="21"/>
                <w:lang w:val="zh-CN"/>
              </w:rPr>
              <w:t>院系教务员完成输入后，系统执行保存并更新数据的任务</w:t>
            </w:r>
          </w:p>
          <w:p w:rsidR="000E0BB6" w:rsidRDefault="000E0BB6" w:rsidP="006F7246">
            <w:pPr>
              <w:autoSpaceDE w:val="0"/>
              <w:autoSpaceDN w:val="0"/>
              <w:adjustRightInd w:val="0"/>
              <w:jc w:val="left"/>
              <w:rPr>
                <w:rFonts w:ascii="宋体" w:eastAsia="宋体" w:hAnsi="宋体" w:cs="宋体"/>
                <w:kern w:val="0"/>
                <w:szCs w:val="21"/>
                <w:lang w:val="zh-CN"/>
              </w:rPr>
            </w:pPr>
            <w:r>
              <w:rPr>
                <w:rFonts w:ascii="宋体" w:eastAsia="宋体" w:hAnsi="宋体" w:cs="宋体" w:hint="eastAsia"/>
                <w:kern w:val="0"/>
                <w:szCs w:val="21"/>
                <w:lang w:val="zh-CN"/>
              </w:rPr>
              <w:t>系统允许院系教务员注销学生信息</w:t>
            </w:r>
          </w:p>
          <w:p w:rsidR="000E0BB6" w:rsidRDefault="000E0BB6" w:rsidP="006F7246">
            <w:pPr>
              <w:autoSpaceDE w:val="0"/>
              <w:autoSpaceDN w:val="0"/>
              <w:adjustRightInd w:val="0"/>
              <w:jc w:val="left"/>
              <w:rPr>
                <w:rFonts w:ascii="宋体" w:eastAsia="宋体" w:hAnsi="宋体" w:cs="宋体"/>
                <w:kern w:val="0"/>
                <w:szCs w:val="21"/>
                <w:lang w:val="zh-CN"/>
              </w:rPr>
            </w:pPr>
            <w:r>
              <w:rPr>
                <w:rFonts w:ascii="宋体" w:eastAsia="宋体" w:hAnsi="宋体" w:cs="宋体" w:hint="eastAsia"/>
                <w:kern w:val="0"/>
                <w:szCs w:val="21"/>
                <w:lang w:val="zh-CN"/>
              </w:rPr>
              <w:t>院系教务员注销学生信息的过程中取消，系统要求用户确认</w:t>
            </w:r>
          </w:p>
          <w:p w:rsidR="000E0BB6" w:rsidRDefault="000E0BB6" w:rsidP="006F7246">
            <w:pPr>
              <w:autoSpaceDE w:val="0"/>
              <w:autoSpaceDN w:val="0"/>
              <w:adjustRightInd w:val="0"/>
              <w:jc w:val="left"/>
              <w:rPr>
                <w:rFonts w:ascii="宋体" w:eastAsia="宋体" w:hAnsi="宋体" w:cs="宋体"/>
                <w:kern w:val="0"/>
                <w:szCs w:val="21"/>
                <w:lang w:val="zh-CN"/>
              </w:rPr>
            </w:pPr>
            <w:r>
              <w:rPr>
                <w:rFonts w:ascii="宋体" w:eastAsia="宋体" w:hAnsi="宋体" w:cs="宋体" w:hint="eastAsia"/>
                <w:kern w:val="0"/>
                <w:szCs w:val="21"/>
                <w:lang w:val="zh-CN"/>
              </w:rPr>
              <w:t>院系教务员完成注销后，系统执行保存并更新数据的任务</w:t>
            </w:r>
          </w:p>
          <w:p w:rsidR="000E0BB6" w:rsidRDefault="000E0BB6" w:rsidP="006F7246">
            <w:pPr>
              <w:autoSpaceDE w:val="0"/>
              <w:autoSpaceDN w:val="0"/>
              <w:adjustRightInd w:val="0"/>
              <w:jc w:val="left"/>
              <w:rPr>
                <w:rFonts w:ascii="宋体" w:eastAsia="宋体" w:hAnsi="宋体" w:cs="宋体"/>
                <w:kern w:val="0"/>
                <w:szCs w:val="21"/>
                <w:lang w:val="zh-CN"/>
              </w:rPr>
            </w:pPr>
            <w:r>
              <w:rPr>
                <w:rFonts w:ascii="宋体" w:eastAsia="宋体" w:hAnsi="宋体" w:cs="宋体" w:hint="eastAsia"/>
                <w:kern w:val="0"/>
                <w:szCs w:val="21"/>
                <w:lang w:val="zh-CN"/>
              </w:rPr>
              <w:t>系统允许院系教务员为学生指定选修课程</w:t>
            </w:r>
          </w:p>
          <w:p w:rsidR="000E0BB6" w:rsidRDefault="000E0BB6" w:rsidP="006F7246">
            <w:pPr>
              <w:autoSpaceDE w:val="0"/>
              <w:autoSpaceDN w:val="0"/>
              <w:adjustRightInd w:val="0"/>
              <w:jc w:val="left"/>
              <w:rPr>
                <w:rFonts w:ascii="宋体" w:eastAsia="宋体" w:hAnsi="宋体" w:cs="宋体"/>
                <w:kern w:val="0"/>
                <w:szCs w:val="21"/>
                <w:lang w:val="zh-CN"/>
              </w:rPr>
            </w:pPr>
            <w:r>
              <w:rPr>
                <w:rFonts w:ascii="宋体" w:eastAsia="宋体" w:hAnsi="宋体" w:cs="宋体" w:hint="eastAsia"/>
                <w:kern w:val="0"/>
                <w:szCs w:val="21"/>
                <w:lang w:val="zh-CN"/>
              </w:rPr>
              <w:t>系统允许院系教务员指选课程时批量输入学号</w:t>
            </w:r>
          </w:p>
          <w:p w:rsidR="000E0BB6" w:rsidRDefault="000E0BB6" w:rsidP="006F7246">
            <w:pPr>
              <w:autoSpaceDE w:val="0"/>
              <w:autoSpaceDN w:val="0"/>
              <w:adjustRightInd w:val="0"/>
              <w:jc w:val="left"/>
              <w:rPr>
                <w:rFonts w:ascii="宋体" w:eastAsia="宋体" w:hAnsi="宋体" w:cs="宋体"/>
                <w:kern w:val="0"/>
                <w:szCs w:val="21"/>
                <w:lang w:val="zh-CN"/>
              </w:rPr>
            </w:pPr>
            <w:r>
              <w:rPr>
                <w:rFonts w:ascii="宋体" w:eastAsia="宋体" w:hAnsi="宋体" w:cs="宋体" w:hint="eastAsia"/>
                <w:kern w:val="0"/>
                <w:szCs w:val="21"/>
                <w:lang w:val="zh-CN"/>
              </w:rPr>
              <w:t>院系教务员指选的过程中取消，系统要求用户确认</w:t>
            </w:r>
          </w:p>
          <w:p w:rsidR="000E0BB6" w:rsidRDefault="000E0BB6" w:rsidP="006F7246">
            <w:pPr>
              <w:autoSpaceDE w:val="0"/>
              <w:autoSpaceDN w:val="0"/>
              <w:adjustRightInd w:val="0"/>
              <w:jc w:val="left"/>
              <w:rPr>
                <w:rFonts w:ascii="宋体" w:eastAsia="宋体" w:hAnsi="宋体" w:cs="宋体"/>
                <w:kern w:val="0"/>
                <w:szCs w:val="21"/>
                <w:lang w:val="zh-CN"/>
              </w:rPr>
            </w:pPr>
            <w:r>
              <w:rPr>
                <w:rFonts w:ascii="宋体" w:eastAsia="宋体" w:hAnsi="宋体" w:cs="宋体" w:hint="eastAsia"/>
                <w:kern w:val="0"/>
                <w:szCs w:val="21"/>
                <w:lang w:val="zh-CN"/>
              </w:rPr>
              <w:t>院系教务员完成指选后，系统执行保存并更新数据的任务</w:t>
            </w:r>
          </w:p>
          <w:p w:rsidR="000E0BB6" w:rsidRDefault="000E0BB6" w:rsidP="006F7246">
            <w:pPr>
              <w:autoSpaceDE w:val="0"/>
              <w:autoSpaceDN w:val="0"/>
              <w:adjustRightInd w:val="0"/>
              <w:jc w:val="left"/>
              <w:rPr>
                <w:rFonts w:ascii="宋体" w:eastAsia="宋体" w:hAnsi="宋体" w:cs="宋体"/>
                <w:kern w:val="0"/>
                <w:szCs w:val="21"/>
                <w:lang w:val="zh-CN"/>
              </w:rPr>
            </w:pPr>
            <w:r>
              <w:rPr>
                <w:rFonts w:ascii="宋体" w:eastAsia="宋体" w:hAnsi="宋体" w:cs="宋体" w:hint="eastAsia"/>
                <w:kern w:val="0"/>
                <w:szCs w:val="21"/>
                <w:lang w:val="zh-CN"/>
              </w:rPr>
              <w:t>系统允许院系教务员为学生退选课程</w:t>
            </w:r>
          </w:p>
          <w:p w:rsidR="000E0BB6" w:rsidRDefault="000E0BB6" w:rsidP="006F7246">
            <w:pPr>
              <w:autoSpaceDE w:val="0"/>
              <w:autoSpaceDN w:val="0"/>
              <w:adjustRightInd w:val="0"/>
              <w:jc w:val="left"/>
              <w:rPr>
                <w:rFonts w:ascii="宋体" w:eastAsia="宋体" w:hAnsi="宋体" w:cs="宋体"/>
                <w:kern w:val="0"/>
                <w:szCs w:val="21"/>
                <w:lang w:val="zh-CN"/>
              </w:rPr>
            </w:pPr>
            <w:r>
              <w:rPr>
                <w:rFonts w:ascii="宋体" w:eastAsia="宋体" w:hAnsi="宋体" w:cs="宋体" w:hint="eastAsia"/>
                <w:kern w:val="0"/>
                <w:szCs w:val="21"/>
                <w:lang w:val="zh-CN"/>
              </w:rPr>
              <w:t>系统允许院系教务员退选课程时批量输入学号</w:t>
            </w:r>
          </w:p>
          <w:p w:rsidR="000E0BB6" w:rsidRDefault="000E0BB6" w:rsidP="006F7246">
            <w:pPr>
              <w:autoSpaceDE w:val="0"/>
              <w:autoSpaceDN w:val="0"/>
              <w:adjustRightInd w:val="0"/>
              <w:jc w:val="left"/>
              <w:rPr>
                <w:rFonts w:ascii="宋体" w:eastAsia="宋体" w:hAnsi="宋体" w:cs="宋体"/>
                <w:kern w:val="0"/>
                <w:szCs w:val="21"/>
                <w:lang w:val="zh-CN"/>
              </w:rPr>
            </w:pPr>
            <w:r>
              <w:rPr>
                <w:rFonts w:ascii="宋体" w:eastAsia="宋体" w:hAnsi="宋体" w:cs="宋体" w:hint="eastAsia"/>
                <w:kern w:val="0"/>
                <w:szCs w:val="21"/>
                <w:lang w:val="zh-CN"/>
              </w:rPr>
              <w:t>院系教务员退选的过程中取消，系统要求用户确认</w:t>
            </w:r>
          </w:p>
          <w:p w:rsidR="000E0BB6" w:rsidRDefault="000E0BB6" w:rsidP="006F7246">
            <w:pPr>
              <w:autoSpaceDE w:val="0"/>
              <w:autoSpaceDN w:val="0"/>
              <w:adjustRightInd w:val="0"/>
              <w:jc w:val="left"/>
              <w:rPr>
                <w:rFonts w:ascii="宋体" w:eastAsia="宋体" w:hAnsi="宋体" w:cs="宋体"/>
                <w:kern w:val="0"/>
                <w:szCs w:val="21"/>
                <w:lang w:val="zh-CN"/>
              </w:rPr>
            </w:pPr>
            <w:r>
              <w:rPr>
                <w:rFonts w:ascii="宋体" w:eastAsia="宋体" w:hAnsi="宋体" w:cs="宋体" w:hint="eastAsia"/>
                <w:kern w:val="0"/>
                <w:szCs w:val="21"/>
                <w:lang w:val="zh-CN"/>
              </w:rPr>
              <w:t>院系教务员完成退选后，系统执行保存并更新数据的任务</w:t>
            </w:r>
          </w:p>
          <w:p w:rsidR="000E0BB6" w:rsidRDefault="000E0BB6" w:rsidP="006F7246">
            <w:pPr>
              <w:autoSpaceDE w:val="0"/>
              <w:autoSpaceDN w:val="0"/>
              <w:adjustRightInd w:val="0"/>
              <w:jc w:val="left"/>
              <w:rPr>
                <w:rFonts w:ascii="宋体" w:eastAsia="宋体" w:hAnsi="宋体" w:cs="宋体"/>
                <w:kern w:val="0"/>
                <w:szCs w:val="21"/>
              </w:rPr>
            </w:pPr>
            <w:r>
              <w:rPr>
                <w:rFonts w:ascii="宋体" w:eastAsia="宋体" w:hAnsi="宋体" w:cs="宋体" w:hint="eastAsia"/>
                <w:kern w:val="0"/>
                <w:szCs w:val="21"/>
                <w:lang w:val="zh-CN"/>
              </w:rPr>
              <w:t>系统向服务器发送更新数据的请求</w:t>
            </w:r>
          </w:p>
        </w:tc>
      </w:tr>
    </w:tbl>
    <w:p w:rsidR="000E0BB6" w:rsidRDefault="000E0BB6" w:rsidP="000E0BB6">
      <w:pPr>
        <w:ind w:leftChars="300" w:left="630"/>
      </w:pPr>
    </w:p>
    <w:p w:rsidR="000E0BB6" w:rsidRDefault="000E0BB6" w:rsidP="000E0BB6">
      <w:pPr>
        <w:ind w:leftChars="300" w:left="630"/>
        <w:rPr>
          <w:b/>
          <w:bCs/>
        </w:rPr>
      </w:pPr>
    </w:p>
    <w:p w:rsidR="000E0BB6" w:rsidRDefault="000E0BB6" w:rsidP="000E0BB6">
      <w:pPr>
        <w:ind w:leftChars="300" w:left="630"/>
        <w:rPr>
          <w:b/>
          <w:bCs/>
        </w:rPr>
      </w:pPr>
      <w:r>
        <w:rPr>
          <w:rFonts w:hint="eastAsia"/>
          <w:b/>
          <w:bCs/>
        </w:rPr>
        <w:t xml:space="preserve">3.2.9 </w:t>
      </w:r>
      <w:r>
        <w:rPr>
          <w:rFonts w:hint="eastAsia"/>
          <w:b/>
          <w:bCs/>
        </w:rPr>
        <w:t>教师处理课程信息</w:t>
      </w:r>
    </w:p>
    <w:p w:rsidR="000E0BB6" w:rsidRDefault="000E0BB6" w:rsidP="000E0BB6">
      <w:pPr>
        <w:ind w:leftChars="300" w:left="630"/>
      </w:pPr>
      <w:r>
        <w:rPr>
          <w:rFonts w:hint="eastAsia"/>
        </w:rPr>
        <w:t xml:space="preserve">3.2.9.1 </w:t>
      </w:r>
      <w:r>
        <w:rPr>
          <w:rFonts w:hint="eastAsia"/>
        </w:rPr>
        <w:t>特性描述</w:t>
      </w:r>
    </w:p>
    <w:p w:rsidR="000E0BB6" w:rsidRDefault="000E0BB6" w:rsidP="000E0BB6">
      <w:pPr>
        <w:ind w:leftChars="300" w:left="630" w:firstLine="420"/>
      </w:pPr>
      <w:r>
        <w:rPr>
          <w:rFonts w:hint="eastAsia"/>
        </w:rPr>
        <w:t>课程在教务员发布后，在开学之前，经过登陆验证的教师查看并发布该课程的大纲、教材、参考书目等信息；学期结束后，教师查看该课程的成绩分布信息；</w:t>
      </w:r>
    </w:p>
    <w:p w:rsidR="000E0BB6" w:rsidRDefault="000E0BB6" w:rsidP="000E0BB6">
      <w:pPr>
        <w:ind w:leftChars="300" w:left="630" w:firstLine="420"/>
      </w:pPr>
      <w:r>
        <w:rPr>
          <w:rFonts w:hint="eastAsia"/>
        </w:rPr>
        <w:t>优先级：中</w:t>
      </w:r>
    </w:p>
    <w:p w:rsidR="000E0BB6" w:rsidRDefault="000E0BB6" w:rsidP="000E0BB6">
      <w:pPr>
        <w:ind w:leftChars="300" w:left="630"/>
      </w:pPr>
      <w:r>
        <w:rPr>
          <w:rFonts w:hint="eastAsia"/>
        </w:rPr>
        <w:t xml:space="preserve">3.2.9.2 </w:t>
      </w:r>
      <w:r>
        <w:rPr>
          <w:rFonts w:hint="eastAsia"/>
        </w:rPr>
        <w:t>刺激</w:t>
      </w:r>
      <w:r>
        <w:rPr>
          <w:rFonts w:hint="eastAsia"/>
        </w:rPr>
        <w:t>/</w:t>
      </w:r>
      <w:r>
        <w:rPr>
          <w:rFonts w:hint="eastAsia"/>
        </w:rPr>
        <w:t>响应序列</w:t>
      </w:r>
    </w:p>
    <w:p w:rsidR="000E0BB6" w:rsidRDefault="000E0BB6" w:rsidP="000E0BB6">
      <w:pPr>
        <w:ind w:leftChars="300" w:left="630" w:firstLine="420"/>
      </w:pPr>
      <w:r>
        <w:rPr>
          <w:rFonts w:hint="eastAsia"/>
        </w:rPr>
        <w:t>刺激：教师选择查看课程信息。</w:t>
      </w:r>
    </w:p>
    <w:p w:rsidR="000E0BB6" w:rsidRDefault="000E0BB6" w:rsidP="000E0BB6">
      <w:pPr>
        <w:ind w:leftChars="300" w:left="630" w:firstLine="420"/>
      </w:pPr>
      <w:r>
        <w:rPr>
          <w:rFonts w:hint="eastAsia"/>
        </w:rPr>
        <w:t>响应：系统提示教师输入课程编号。</w:t>
      </w:r>
    </w:p>
    <w:p w:rsidR="000E0BB6" w:rsidRDefault="000E0BB6" w:rsidP="000E0BB6">
      <w:pPr>
        <w:ind w:leftChars="300" w:left="630" w:firstLine="420"/>
      </w:pPr>
      <w:r>
        <w:rPr>
          <w:rFonts w:hint="eastAsia"/>
        </w:rPr>
        <w:t>刺激：教师输入课程号。</w:t>
      </w:r>
    </w:p>
    <w:p w:rsidR="000E0BB6" w:rsidRDefault="000E0BB6" w:rsidP="000E0BB6">
      <w:pPr>
        <w:ind w:leftChars="300" w:left="630" w:firstLine="420"/>
      </w:pPr>
      <w:r>
        <w:rPr>
          <w:rFonts w:hint="eastAsia"/>
        </w:rPr>
        <w:t>响应：系统显示查询成功，并显示该课程的具体信息。</w:t>
      </w:r>
    </w:p>
    <w:p w:rsidR="000E0BB6" w:rsidRDefault="000E0BB6" w:rsidP="000E0BB6">
      <w:pPr>
        <w:ind w:leftChars="300" w:left="630" w:firstLine="420"/>
      </w:pPr>
      <w:r>
        <w:rPr>
          <w:rFonts w:hint="eastAsia"/>
        </w:rPr>
        <w:t>刺激：教师点击修改课程信息。</w:t>
      </w:r>
    </w:p>
    <w:p w:rsidR="000E0BB6" w:rsidRDefault="000E0BB6" w:rsidP="000E0BB6">
      <w:pPr>
        <w:ind w:leftChars="300" w:left="630" w:firstLine="420"/>
      </w:pPr>
      <w:r>
        <w:rPr>
          <w:rFonts w:hint="eastAsia"/>
        </w:rPr>
        <w:t>响应：系统提示教师需要修改的项目：课程大纲，教材，参考书目。</w:t>
      </w:r>
    </w:p>
    <w:p w:rsidR="000E0BB6" w:rsidRDefault="000E0BB6" w:rsidP="000E0BB6">
      <w:pPr>
        <w:ind w:leftChars="300" w:left="630" w:firstLine="420"/>
      </w:pPr>
      <w:r>
        <w:rPr>
          <w:rFonts w:hint="eastAsia"/>
        </w:rPr>
        <w:t>刺激：教师填写课程大纲、教材、参考书目后，点击确定。</w:t>
      </w:r>
    </w:p>
    <w:p w:rsidR="000E0BB6" w:rsidRDefault="000E0BB6" w:rsidP="000E0BB6">
      <w:pPr>
        <w:ind w:leftChars="300" w:left="630" w:firstLine="420"/>
      </w:pPr>
      <w:r>
        <w:rPr>
          <w:rFonts w:hint="eastAsia"/>
        </w:rPr>
        <w:lastRenderedPageBreak/>
        <w:t>响应：系统提示教师修改成功，同时更新系统数据。</w:t>
      </w:r>
    </w:p>
    <w:p w:rsidR="000E0BB6" w:rsidRDefault="000E0BB6" w:rsidP="000E0BB6">
      <w:pPr>
        <w:ind w:leftChars="300" w:left="630" w:firstLine="420"/>
      </w:pPr>
      <w:r>
        <w:rPr>
          <w:rFonts w:hint="eastAsia"/>
        </w:rPr>
        <w:t>刺激：教师点击返回。</w:t>
      </w:r>
    </w:p>
    <w:p w:rsidR="000E0BB6" w:rsidRDefault="000E0BB6" w:rsidP="000E0BB6">
      <w:pPr>
        <w:ind w:leftChars="300" w:left="630" w:firstLine="420"/>
      </w:pPr>
      <w:r>
        <w:rPr>
          <w:rFonts w:hint="eastAsia"/>
        </w:rPr>
        <w:t>响应：系统返回到初始界面，提示教师选择功能。</w:t>
      </w:r>
    </w:p>
    <w:p w:rsidR="000E0BB6" w:rsidRDefault="000E0BB6" w:rsidP="000E0BB6">
      <w:pPr>
        <w:ind w:leftChars="300" w:left="630"/>
      </w:pPr>
      <w:r>
        <w:rPr>
          <w:rFonts w:hint="eastAsia"/>
        </w:rPr>
        <w:t xml:space="preserve">3.2.9.3 </w:t>
      </w:r>
      <w:r>
        <w:rPr>
          <w:rFonts w:hint="eastAsia"/>
        </w:rPr>
        <w:t>相关功能需求</w:t>
      </w:r>
    </w:p>
    <w:tbl>
      <w:tblPr>
        <w:tblW w:w="8522" w:type="dxa"/>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43"/>
        <w:gridCol w:w="4879"/>
      </w:tblGrid>
      <w:tr w:rsidR="000E0BB6" w:rsidTr="000E0BB6">
        <w:tc>
          <w:tcPr>
            <w:tcW w:w="3643" w:type="dxa"/>
          </w:tcPr>
          <w:p w:rsidR="000E0BB6" w:rsidRDefault="000E0BB6" w:rsidP="006F7246">
            <w:r>
              <w:rPr>
                <w:rFonts w:hint="eastAsia"/>
              </w:rPr>
              <w:t>TeacherPublish.Input.Choose</w:t>
            </w:r>
          </w:p>
          <w:p w:rsidR="000E0BB6" w:rsidRDefault="000E0BB6" w:rsidP="006F7246">
            <w:r>
              <w:rPr>
                <w:rFonts w:hint="eastAsia"/>
              </w:rPr>
              <w:t>TeacherPublish.Input.CourseID</w:t>
            </w:r>
          </w:p>
          <w:p w:rsidR="000E0BB6" w:rsidRDefault="000E0BB6" w:rsidP="006F7246">
            <w:r>
              <w:rPr>
                <w:rFonts w:hint="eastAsia"/>
              </w:rPr>
              <w:t>TeacherPublish.Input.Update</w:t>
            </w:r>
          </w:p>
          <w:p w:rsidR="000E0BB6" w:rsidRDefault="000E0BB6" w:rsidP="006F7246"/>
          <w:p w:rsidR="000E0BB6" w:rsidRDefault="000E0BB6" w:rsidP="006F7246">
            <w:r>
              <w:rPr>
                <w:rFonts w:hint="eastAsia"/>
              </w:rPr>
              <w:t>TeacherPublish.Input.CourseInfo</w:t>
            </w:r>
          </w:p>
          <w:p w:rsidR="000E0BB6" w:rsidRDefault="000E0BB6" w:rsidP="006F7246"/>
          <w:p w:rsidR="000E0BB6" w:rsidRDefault="000E0BB6" w:rsidP="006F7246">
            <w:r>
              <w:rPr>
                <w:rFonts w:hint="eastAsia"/>
              </w:rPr>
              <w:t>TeacherPublish.Input.Return</w:t>
            </w:r>
          </w:p>
        </w:tc>
        <w:tc>
          <w:tcPr>
            <w:tcW w:w="4879" w:type="dxa"/>
          </w:tcPr>
          <w:p w:rsidR="000E0BB6" w:rsidRDefault="000E0BB6" w:rsidP="006F7246">
            <w:r>
              <w:rPr>
                <w:rFonts w:hint="eastAsia"/>
              </w:rPr>
              <w:t>系统允许教师选择查看课程信息命令</w:t>
            </w:r>
          </w:p>
          <w:p w:rsidR="000E0BB6" w:rsidRDefault="000E0BB6" w:rsidP="006F7246">
            <w:r>
              <w:rPr>
                <w:rFonts w:hint="eastAsia"/>
              </w:rPr>
              <w:t>在教师请求输入课程号时，系统要录入课程号</w:t>
            </w:r>
          </w:p>
          <w:p w:rsidR="000E0BB6" w:rsidRDefault="000E0BB6" w:rsidP="006F7246">
            <w:r>
              <w:rPr>
                <w:rFonts w:hint="eastAsia"/>
              </w:rPr>
              <w:t>在教师输入修改课程信息命令时，系统要允许教师修改</w:t>
            </w:r>
          </w:p>
          <w:p w:rsidR="000E0BB6" w:rsidRDefault="000E0BB6" w:rsidP="006F7246">
            <w:r>
              <w:rPr>
                <w:rFonts w:hint="eastAsia"/>
              </w:rPr>
              <w:t>在接收到修改课程信息命令后，系统要提供可以修改的选项并允许教师修改</w:t>
            </w:r>
          </w:p>
          <w:p w:rsidR="000E0BB6" w:rsidRDefault="000E0BB6" w:rsidP="006F7246">
            <w:r>
              <w:rPr>
                <w:rFonts w:hint="eastAsia"/>
              </w:rPr>
              <w:t>在教师输入返回命令时，系统返回到初始界面</w:t>
            </w:r>
          </w:p>
        </w:tc>
      </w:tr>
      <w:tr w:rsidR="000E0BB6" w:rsidTr="000E0BB6">
        <w:tc>
          <w:tcPr>
            <w:tcW w:w="3643" w:type="dxa"/>
          </w:tcPr>
          <w:p w:rsidR="000E0BB6" w:rsidRDefault="000E0BB6" w:rsidP="006F7246">
            <w:r>
              <w:rPr>
                <w:rFonts w:hint="eastAsia"/>
              </w:rPr>
              <w:t>TeacherPublish.CourseID.start</w:t>
            </w:r>
          </w:p>
          <w:p w:rsidR="000E0BB6" w:rsidRDefault="000E0BB6" w:rsidP="006F7246">
            <w:r>
              <w:rPr>
                <w:rFonts w:hint="eastAsia"/>
              </w:rPr>
              <w:t>TeacherPublish.CourseID.Cancle</w:t>
            </w:r>
          </w:p>
          <w:p w:rsidR="000E0BB6" w:rsidRDefault="000E0BB6" w:rsidP="006F7246"/>
          <w:p w:rsidR="000E0BB6" w:rsidRDefault="000E0BB6" w:rsidP="006F7246">
            <w:r>
              <w:rPr>
                <w:rFonts w:hint="eastAsia"/>
              </w:rPr>
              <w:t>TeacherPublish.CourseID.Vaild</w:t>
            </w:r>
          </w:p>
          <w:p w:rsidR="000E0BB6" w:rsidRDefault="000E0BB6" w:rsidP="006F7246">
            <w:r>
              <w:rPr>
                <w:rFonts w:hint="eastAsia"/>
              </w:rPr>
              <w:t>TeacherPublish.CourseID.Invaild</w:t>
            </w:r>
          </w:p>
          <w:p w:rsidR="000E0BB6" w:rsidRDefault="000E0BB6" w:rsidP="006F7246">
            <w:r>
              <w:rPr>
                <w:rFonts w:hint="eastAsia"/>
              </w:rPr>
              <w:t>TeacherPublish.CourseID.Illegal</w:t>
            </w:r>
          </w:p>
        </w:tc>
        <w:tc>
          <w:tcPr>
            <w:tcW w:w="4879" w:type="dxa"/>
          </w:tcPr>
          <w:p w:rsidR="000E0BB6" w:rsidRDefault="000E0BB6" w:rsidP="006F7246">
            <w:r>
              <w:rPr>
                <w:rFonts w:hint="eastAsia"/>
              </w:rPr>
              <w:t>在该用例最开始时，系统要允许用户输入</w:t>
            </w:r>
          </w:p>
          <w:p w:rsidR="000E0BB6" w:rsidRDefault="000E0BB6" w:rsidP="006F7246">
            <w:r>
              <w:rPr>
                <w:rFonts w:hint="eastAsia"/>
              </w:rPr>
              <w:t>用户取消处理课程信息操作时，系统要允许返回上一级界面</w:t>
            </w:r>
          </w:p>
          <w:p w:rsidR="000E0BB6" w:rsidRDefault="000E0BB6" w:rsidP="006F7246">
            <w:r>
              <w:rPr>
                <w:rFonts w:hint="eastAsia"/>
              </w:rPr>
              <w:t>用户输入提交命令后，系统返回比对反馈信息</w:t>
            </w:r>
          </w:p>
          <w:p w:rsidR="000E0BB6" w:rsidRDefault="000E0BB6" w:rsidP="006F7246">
            <w:r>
              <w:rPr>
                <w:rFonts w:hint="eastAsia"/>
              </w:rPr>
              <w:t>用户输入的其他信息无效</w:t>
            </w:r>
          </w:p>
          <w:p w:rsidR="000E0BB6" w:rsidRDefault="000E0BB6" w:rsidP="006F7246">
            <w:r>
              <w:rPr>
                <w:rFonts w:hint="eastAsia"/>
              </w:rPr>
              <w:t>当用户输入的课程</w:t>
            </w:r>
            <w:r>
              <w:rPr>
                <w:rFonts w:hint="eastAsia"/>
              </w:rPr>
              <w:t>ID</w:t>
            </w:r>
            <w:r>
              <w:rPr>
                <w:rFonts w:hint="eastAsia"/>
              </w:rPr>
              <w:t>不为该教师所教授时，系统返回提示无权查看</w:t>
            </w:r>
          </w:p>
        </w:tc>
      </w:tr>
      <w:tr w:rsidR="000E0BB6" w:rsidTr="000E0BB6">
        <w:tc>
          <w:tcPr>
            <w:tcW w:w="3643" w:type="dxa"/>
          </w:tcPr>
          <w:p w:rsidR="000E0BB6" w:rsidRDefault="000E0BB6" w:rsidP="006F7246">
            <w:r>
              <w:rPr>
                <w:rFonts w:hint="eastAsia"/>
              </w:rPr>
              <w:t>TeacherPublish.Update.Start</w:t>
            </w:r>
          </w:p>
          <w:p w:rsidR="000E0BB6" w:rsidRDefault="000E0BB6" w:rsidP="006F7246"/>
          <w:p w:rsidR="000E0BB6" w:rsidRDefault="000E0BB6" w:rsidP="006F7246">
            <w:r>
              <w:rPr>
                <w:rFonts w:hint="eastAsia"/>
              </w:rPr>
              <w:t>TeacherPublish.Update.Info</w:t>
            </w:r>
          </w:p>
          <w:p w:rsidR="000E0BB6" w:rsidRDefault="000E0BB6" w:rsidP="006F7246"/>
          <w:p w:rsidR="000E0BB6" w:rsidRDefault="000E0BB6" w:rsidP="006F7246">
            <w:r>
              <w:rPr>
                <w:rFonts w:hint="eastAsia"/>
              </w:rPr>
              <w:t>TeacherPublish.Update.Save</w:t>
            </w:r>
          </w:p>
          <w:p w:rsidR="000E0BB6" w:rsidRDefault="000E0BB6" w:rsidP="006F7246">
            <w:r>
              <w:rPr>
                <w:rFonts w:hint="eastAsia"/>
              </w:rPr>
              <w:t>TeacherPublish.Update.NotSave</w:t>
            </w:r>
          </w:p>
        </w:tc>
        <w:tc>
          <w:tcPr>
            <w:tcW w:w="4879" w:type="dxa"/>
          </w:tcPr>
          <w:p w:rsidR="000E0BB6" w:rsidRDefault="000E0BB6" w:rsidP="006F7246">
            <w:r>
              <w:rPr>
                <w:rFonts w:hint="eastAsia"/>
              </w:rPr>
              <w:t>在用户输入修改信息命令时，系统允许修改课程信息</w:t>
            </w:r>
          </w:p>
          <w:p w:rsidR="000E0BB6" w:rsidRDefault="000E0BB6" w:rsidP="006F7246">
            <w:r>
              <w:rPr>
                <w:rFonts w:hint="eastAsia"/>
              </w:rPr>
              <w:t>系统允许教师修改课程大纲、参考书目、教材等信息</w:t>
            </w:r>
          </w:p>
          <w:p w:rsidR="000E0BB6" w:rsidRDefault="000E0BB6" w:rsidP="006F7246">
            <w:r>
              <w:rPr>
                <w:rFonts w:hint="eastAsia"/>
              </w:rPr>
              <w:t>系统更新课程信息，并提示修改成功</w:t>
            </w:r>
          </w:p>
          <w:p w:rsidR="000E0BB6" w:rsidRDefault="000E0BB6" w:rsidP="006F7246">
            <w:r>
              <w:rPr>
                <w:rFonts w:hint="eastAsia"/>
              </w:rPr>
              <w:t>教师输入返回命令后，系统提示不会保存更改，并询问是否返回</w:t>
            </w:r>
          </w:p>
        </w:tc>
      </w:tr>
      <w:tr w:rsidR="000E0BB6" w:rsidTr="000E0BB6">
        <w:tc>
          <w:tcPr>
            <w:tcW w:w="3643" w:type="dxa"/>
          </w:tcPr>
          <w:p w:rsidR="000E0BB6" w:rsidRDefault="000E0BB6" w:rsidP="006F7246">
            <w:r>
              <w:rPr>
                <w:rFonts w:hint="eastAsia"/>
              </w:rPr>
              <w:t>TeacherPublish.Return</w:t>
            </w:r>
          </w:p>
          <w:p w:rsidR="000E0BB6" w:rsidRDefault="000E0BB6" w:rsidP="006F7246">
            <w:r>
              <w:rPr>
                <w:rFonts w:hint="eastAsia"/>
              </w:rPr>
              <w:t>TeacherPublish.End</w:t>
            </w:r>
          </w:p>
        </w:tc>
        <w:tc>
          <w:tcPr>
            <w:tcW w:w="4879" w:type="dxa"/>
          </w:tcPr>
          <w:p w:rsidR="000E0BB6" w:rsidRDefault="000E0BB6" w:rsidP="006F7246">
            <w:r>
              <w:rPr>
                <w:rFonts w:hint="eastAsia"/>
              </w:rPr>
              <w:t>当用户输入返回命令后，系统返回到上一级界面</w:t>
            </w:r>
          </w:p>
          <w:p w:rsidR="000E0BB6" w:rsidRDefault="000E0BB6" w:rsidP="006F7246">
            <w:r>
              <w:rPr>
                <w:rFonts w:hint="eastAsia"/>
              </w:rPr>
              <w:t>当用户输入退出命令后，系统需要返回到该用户的主界面</w:t>
            </w:r>
          </w:p>
        </w:tc>
      </w:tr>
    </w:tbl>
    <w:p w:rsidR="000E0BB6" w:rsidRDefault="000E0BB6" w:rsidP="000E0BB6">
      <w:pPr>
        <w:ind w:leftChars="300" w:left="630"/>
        <w:rPr>
          <w:b/>
          <w:bCs/>
        </w:rPr>
      </w:pPr>
    </w:p>
    <w:p w:rsidR="000E0BB6" w:rsidRDefault="000E0BB6" w:rsidP="000E0BB6">
      <w:pPr>
        <w:ind w:leftChars="300" w:left="630"/>
        <w:rPr>
          <w:b/>
          <w:bCs/>
        </w:rPr>
      </w:pPr>
      <w:r>
        <w:rPr>
          <w:rFonts w:hint="eastAsia"/>
          <w:b/>
          <w:bCs/>
        </w:rPr>
        <w:t xml:space="preserve">3.2.10 </w:t>
      </w:r>
      <w:r>
        <w:rPr>
          <w:rFonts w:hint="eastAsia"/>
          <w:b/>
          <w:bCs/>
        </w:rPr>
        <w:t>教师处理学生信息</w:t>
      </w:r>
    </w:p>
    <w:p w:rsidR="000E0BB6" w:rsidRDefault="000E0BB6" w:rsidP="000E0BB6">
      <w:pPr>
        <w:ind w:leftChars="300" w:left="630"/>
      </w:pPr>
      <w:r>
        <w:rPr>
          <w:rFonts w:hint="eastAsia"/>
        </w:rPr>
        <w:t xml:space="preserve">3.2.10.1 </w:t>
      </w:r>
      <w:r>
        <w:rPr>
          <w:rFonts w:hint="eastAsia"/>
        </w:rPr>
        <w:t>特性描述</w:t>
      </w:r>
    </w:p>
    <w:p w:rsidR="000E0BB6" w:rsidRDefault="000E0BB6" w:rsidP="000E0BB6">
      <w:pPr>
        <w:ind w:leftChars="300" w:left="630" w:firstLine="420"/>
      </w:pPr>
      <w:r>
        <w:rPr>
          <w:rFonts w:hint="eastAsia"/>
        </w:rPr>
        <w:t>学生选课之后，经过登陆验证的教师可以查看选择该课程的学生列表；学期末考试后，教师可以填写学生的期末考试成绩。</w:t>
      </w:r>
    </w:p>
    <w:p w:rsidR="000E0BB6" w:rsidRDefault="000E0BB6" w:rsidP="000E0BB6">
      <w:pPr>
        <w:ind w:leftChars="300" w:left="630" w:firstLine="420"/>
      </w:pPr>
      <w:r>
        <w:rPr>
          <w:rFonts w:hint="eastAsia"/>
        </w:rPr>
        <w:t>优先级：中</w:t>
      </w:r>
    </w:p>
    <w:p w:rsidR="000E0BB6" w:rsidRDefault="000E0BB6" w:rsidP="000E0BB6">
      <w:pPr>
        <w:ind w:leftChars="300" w:left="630"/>
      </w:pPr>
      <w:r>
        <w:rPr>
          <w:rFonts w:hint="eastAsia"/>
        </w:rPr>
        <w:t xml:space="preserve">3.2.10.2 </w:t>
      </w:r>
      <w:r>
        <w:rPr>
          <w:rFonts w:hint="eastAsia"/>
        </w:rPr>
        <w:t>刺激</w:t>
      </w:r>
      <w:r>
        <w:rPr>
          <w:rFonts w:hint="eastAsia"/>
        </w:rPr>
        <w:t>/</w:t>
      </w:r>
      <w:r>
        <w:rPr>
          <w:rFonts w:hint="eastAsia"/>
        </w:rPr>
        <w:t>响应序列</w:t>
      </w:r>
    </w:p>
    <w:p w:rsidR="000E0BB6" w:rsidRDefault="000E0BB6" w:rsidP="000E0BB6">
      <w:pPr>
        <w:ind w:leftChars="300" w:left="630" w:firstLine="420"/>
      </w:pPr>
      <w:r>
        <w:rPr>
          <w:rFonts w:hint="eastAsia"/>
        </w:rPr>
        <w:t>刺激：教师选择处理学生信息。</w:t>
      </w:r>
    </w:p>
    <w:p w:rsidR="000E0BB6" w:rsidRDefault="000E0BB6" w:rsidP="000E0BB6">
      <w:pPr>
        <w:ind w:leftChars="300" w:left="630" w:firstLine="420"/>
      </w:pPr>
      <w:r>
        <w:rPr>
          <w:rFonts w:hint="eastAsia"/>
        </w:rPr>
        <w:t>响应：系统提示教师输入课程编号。</w:t>
      </w:r>
    </w:p>
    <w:p w:rsidR="000E0BB6" w:rsidRDefault="000E0BB6" w:rsidP="000E0BB6">
      <w:pPr>
        <w:ind w:leftChars="300" w:left="630" w:firstLine="420"/>
      </w:pPr>
      <w:r>
        <w:rPr>
          <w:rFonts w:hint="eastAsia"/>
        </w:rPr>
        <w:t>刺激：教师输入课程编号。</w:t>
      </w:r>
    </w:p>
    <w:p w:rsidR="000E0BB6" w:rsidRDefault="000E0BB6" w:rsidP="000E0BB6">
      <w:pPr>
        <w:ind w:leftChars="300" w:left="630" w:firstLine="420"/>
      </w:pPr>
      <w:r>
        <w:rPr>
          <w:rFonts w:hint="eastAsia"/>
        </w:rPr>
        <w:t>响应：系统显示查询成功，并显示选择该课程的学生列表。</w:t>
      </w:r>
    </w:p>
    <w:p w:rsidR="000E0BB6" w:rsidRDefault="000E0BB6" w:rsidP="000E0BB6">
      <w:pPr>
        <w:ind w:leftChars="300" w:left="630" w:firstLine="420"/>
      </w:pPr>
      <w:r>
        <w:rPr>
          <w:rFonts w:hint="eastAsia"/>
        </w:rPr>
        <w:t>刺激：教师选择登记学生成绩。</w:t>
      </w:r>
    </w:p>
    <w:p w:rsidR="000E0BB6" w:rsidRDefault="000E0BB6" w:rsidP="000E0BB6">
      <w:pPr>
        <w:ind w:leftChars="300" w:left="630" w:firstLine="420"/>
      </w:pPr>
      <w:r>
        <w:rPr>
          <w:rFonts w:hint="eastAsia"/>
        </w:rPr>
        <w:t>响应：系统显示学生列表，在成绩一栏中显示空白，并等待教师输入每位学生成绩。</w:t>
      </w:r>
    </w:p>
    <w:p w:rsidR="000E0BB6" w:rsidRDefault="000E0BB6" w:rsidP="000E0BB6">
      <w:pPr>
        <w:ind w:leftChars="300" w:left="630" w:firstLine="420"/>
      </w:pPr>
      <w:r>
        <w:rPr>
          <w:rFonts w:hint="eastAsia"/>
        </w:rPr>
        <w:t>刺激：教师输入学生成绩后，点击确定。</w:t>
      </w:r>
    </w:p>
    <w:p w:rsidR="000E0BB6" w:rsidRDefault="000E0BB6" w:rsidP="000E0BB6">
      <w:pPr>
        <w:ind w:leftChars="300" w:left="630" w:firstLine="420"/>
      </w:pPr>
      <w:r>
        <w:rPr>
          <w:rFonts w:hint="eastAsia"/>
        </w:rPr>
        <w:t>响应：系统提示教师登记成功，同时更新数据。</w:t>
      </w:r>
    </w:p>
    <w:p w:rsidR="000E0BB6" w:rsidRDefault="000E0BB6" w:rsidP="000E0BB6">
      <w:pPr>
        <w:ind w:leftChars="300" w:left="630" w:firstLine="420"/>
      </w:pPr>
      <w:r>
        <w:rPr>
          <w:rFonts w:hint="eastAsia"/>
        </w:rPr>
        <w:lastRenderedPageBreak/>
        <w:t>刺激：教师点击返回。</w:t>
      </w:r>
    </w:p>
    <w:p w:rsidR="000E0BB6" w:rsidRDefault="000E0BB6" w:rsidP="000E0BB6">
      <w:pPr>
        <w:ind w:leftChars="300" w:left="630" w:firstLine="420"/>
      </w:pPr>
      <w:r>
        <w:rPr>
          <w:rFonts w:hint="eastAsia"/>
        </w:rPr>
        <w:t>响应：系统返回到初始界面，提示教师选择功能。</w:t>
      </w:r>
    </w:p>
    <w:p w:rsidR="000E0BB6" w:rsidRDefault="000E0BB6" w:rsidP="000E0BB6">
      <w:pPr>
        <w:ind w:leftChars="300" w:left="630"/>
      </w:pPr>
      <w:r>
        <w:rPr>
          <w:rFonts w:hint="eastAsia"/>
        </w:rPr>
        <w:t xml:space="preserve">3.2.10.2 </w:t>
      </w:r>
      <w:r>
        <w:rPr>
          <w:rFonts w:hint="eastAsia"/>
        </w:rPr>
        <w:t>相关功能需求</w:t>
      </w:r>
    </w:p>
    <w:tbl>
      <w:tblPr>
        <w:tblW w:w="8522" w:type="dxa"/>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0E0BB6" w:rsidTr="000E0BB6">
        <w:tc>
          <w:tcPr>
            <w:tcW w:w="4261" w:type="dxa"/>
          </w:tcPr>
          <w:p w:rsidR="000E0BB6" w:rsidRDefault="000E0BB6" w:rsidP="006F7246">
            <w:r>
              <w:rPr>
                <w:rFonts w:hint="eastAsia"/>
              </w:rPr>
              <w:t>StudentInfo.Input.Choose</w:t>
            </w:r>
          </w:p>
          <w:p w:rsidR="000E0BB6" w:rsidRDefault="000E0BB6" w:rsidP="006F7246">
            <w:r>
              <w:rPr>
                <w:rFonts w:hint="eastAsia"/>
              </w:rPr>
              <w:t>StudentInfo.Input.CourseID</w:t>
            </w:r>
          </w:p>
          <w:p w:rsidR="000E0BB6" w:rsidRDefault="000E0BB6" w:rsidP="006F7246">
            <w:r>
              <w:rPr>
                <w:rFonts w:hint="eastAsia"/>
              </w:rPr>
              <w:t>StudentInfo.Input.StudentGrade</w:t>
            </w:r>
          </w:p>
          <w:p w:rsidR="000E0BB6" w:rsidRDefault="000E0BB6" w:rsidP="006F7246"/>
          <w:p w:rsidR="000E0BB6" w:rsidRDefault="000E0BB6" w:rsidP="006F7246">
            <w:r>
              <w:rPr>
                <w:rFonts w:hint="eastAsia"/>
              </w:rPr>
              <w:t>StudentInfo.Input..GradeInfo</w:t>
            </w:r>
          </w:p>
          <w:p w:rsidR="000E0BB6" w:rsidRDefault="000E0BB6" w:rsidP="006F7246"/>
          <w:p w:rsidR="000E0BB6" w:rsidRDefault="000E0BB6" w:rsidP="006F7246">
            <w:r>
              <w:rPr>
                <w:rFonts w:hint="eastAsia"/>
              </w:rPr>
              <w:t>StudentInfo.Input.Return</w:t>
            </w:r>
          </w:p>
        </w:tc>
        <w:tc>
          <w:tcPr>
            <w:tcW w:w="4261" w:type="dxa"/>
          </w:tcPr>
          <w:p w:rsidR="000E0BB6" w:rsidRDefault="000E0BB6" w:rsidP="006F7246">
            <w:r>
              <w:rPr>
                <w:rFonts w:hint="eastAsia"/>
              </w:rPr>
              <w:t>系统允许教师选择查看处理学生信息命令</w:t>
            </w:r>
          </w:p>
          <w:p w:rsidR="000E0BB6" w:rsidRDefault="000E0BB6" w:rsidP="006F7246">
            <w:r>
              <w:rPr>
                <w:rFonts w:hint="eastAsia"/>
              </w:rPr>
              <w:t>教师输入课程号时，系统要录入课程号</w:t>
            </w:r>
          </w:p>
          <w:p w:rsidR="000E0BB6" w:rsidRDefault="000E0BB6" w:rsidP="006F7246">
            <w:r>
              <w:rPr>
                <w:rFonts w:hint="eastAsia"/>
              </w:rPr>
              <w:t>教师输入登记学生成绩命令时，系统允许教师修改学生成绩</w:t>
            </w:r>
          </w:p>
          <w:p w:rsidR="000E0BB6" w:rsidRDefault="000E0BB6" w:rsidP="006F7246">
            <w:r>
              <w:rPr>
                <w:rFonts w:hint="eastAsia"/>
              </w:rPr>
              <w:t>在教师点击学生姓名后，系统允许教师修改该学生成绩</w:t>
            </w:r>
          </w:p>
          <w:p w:rsidR="000E0BB6" w:rsidRDefault="000E0BB6" w:rsidP="006F7246">
            <w:r>
              <w:rPr>
                <w:rFonts w:hint="eastAsia"/>
              </w:rPr>
              <w:t>在教师输入返回命令后，系统需要返回到上一层界面</w:t>
            </w:r>
          </w:p>
        </w:tc>
      </w:tr>
      <w:tr w:rsidR="000E0BB6" w:rsidTr="000E0BB6">
        <w:tc>
          <w:tcPr>
            <w:tcW w:w="4261" w:type="dxa"/>
          </w:tcPr>
          <w:p w:rsidR="000E0BB6" w:rsidRDefault="000E0BB6" w:rsidP="006F7246">
            <w:r>
              <w:rPr>
                <w:rFonts w:hint="eastAsia"/>
              </w:rPr>
              <w:t>StudentInfo.CourseID.start</w:t>
            </w:r>
          </w:p>
          <w:p w:rsidR="000E0BB6" w:rsidRDefault="000E0BB6" w:rsidP="006F7246">
            <w:r>
              <w:rPr>
                <w:rFonts w:hint="eastAsia"/>
              </w:rPr>
              <w:t>StudentInfo.CourseID.Cancle</w:t>
            </w:r>
          </w:p>
          <w:p w:rsidR="000E0BB6" w:rsidRDefault="000E0BB6" w:rsidP="006F7246"/>
          <w:p w:rsidR="000E0BB6" w:rsidRDefault="000E0BB6" w:rsidP="006F7246">
            <w:r>
              <w:rPr>
                <w:rFonts w:hint="eastAsia"/>
              </w:rPr>
              <w:t>StudentInfo.CourseID.Vaild</w:t>
            </w:r>
          </w:p>
          <w:p w:rsidR="000E0BB6" w:rsidRDefault="000E0BB6" w:rsidP="006F7246">
            <w:r>
              <w:rPr>
                <w:rFonts w:hint="eastAsia"/>
              </w:rPr>
              <w:t>StudentInfo.CourseID.Invaild</w:t>
            </w:r>
          </w:p>
          <w:p w:rsidR="000E0BB6" w:rsidRDefault="000E0BB6" w:rsidP="006F7246">
            <w:r>
              <w:rPr>
                <w:rFonts w:hint="eastAsia"/>
              </w:rPr>
              <w:t>StudentInfo.CourseID.Illegal</w:t>
            </w:r>
          </w:p>
        </w:tc>
        <w:tc>
          <w:tcPr>
            <w:tcW w:w="4261" w:type="dxa"/>
          </w:tcPr>
          <w:p w:rsidR="000E0BB6" w:rsidRDefault="000E0BB6" w:rsidP="006F7246">
            <w:r>
              <w:rPr>
                <w:rFonts w:hint="eastAsia"/>
              </w:rPr>
              <w:t>在该用例最开始时，系统要允许用户输入</w:t>
            </w:r>
          </w:p>
          <w:p w:rsidR="000E0BB6" w:rsidRDefault="000E0BB6" w:rsidP="006F7246">
            <w:r>
              <w:rPr>
                <w:rFonts w:hint="eastAsia"/>
              </w:rPr>
              <w:t>用户取消处理课程信息操作时，系统要允许返回上一级界面</w:t>
            </w:r>
          </w:p>
          <w:p w:rsidR="000E0BB6" w:rsidRDefault="000E0BB6" w:rsidP="006F7246">
            <w:r>
              <w:rPr>
                <w:rFonts w:hint="eastAsia"/>
              </w:rPr>
              <w:t>用户输入提交命令后，系统返回比对反馈信息</w:t>
            </w:r>
          </w:p>
          <w:p w:rsidR="000E0BB6" w:rsidRDefault="000E0BB6" w:rsidP="006F7246">
            <w:r>
              <w:rPr>
                <w:rFonts w:hint="eastAsia"/>
              </w:rPr>
              <w:t>用户输入的其他信息无效</w:t>
            </w:r>
          </w:p>
          <w:p w:rsidR="000E0BB6" w:rsidRDefault="000E0BB6" w:rsidP="006F7246">
            <w:r>
              <w:rPr>
                <w:rFonts w:hint="eastAsia"/>
              </w:rPr>
              <w:t>当用户输入的课程</w:t>
            </w:r>
            <w:r>
              <w:rPr>
                <w:rFonts w:hint="eastAsia"/>
              </w:rPr>
              <w:t>ID</w:t>
            </w:r>
            <w:r>
              <w:rPr>
                <w:rFonts w:hint="eastAsia"/>
              </w:rPr>
              <w:t>不为该教师所教授时，系统返回提示无权查看</w:t>
            </w:r>
          </w:p>
        </w:tc>
      </w:tr>
      <w:tr w:rsidR="000E0BB6" w:rsidTr="000E0BB6">
        <w:tc>
          <w:tcPr>
            <w:tcW w:w="4261" w:type="dxa"/>
          </w:tcPr>
          <w:p w:rsidR="000E0BB6" w:rsidRDefault="000E0BB6" w:rsidP="006F7246">
            <w:r>
              <w:rPr>
                <w:rFonts w:hint="eastAsia"/>
              </w:rPr>
              <w:t>StudentInfo.StudentGrade.Start</w:t>
            </w:r>
          </w:p>
          <w:p w:rsidR="000E0BB6" w:rsidRDefault="000E0BB6" w:rsidP="006F7246"/>
          <w:p w:rsidR="000E0BB6" w:rsidRDefault="000E0BB6" w:rsidP="006F7246">
            <w:r>
              <w:rPr>
                <w:rFonts w:hint="eastAsia"/>
              </w:rPr>
              <w:t>StudentInfo.StudentGrade.InputGrade</w:t>
            </w:r>
          </w:p>
          <w:p w:rsidR="000E0BB6" w:rsidRDefault="000E0BB6" w:rsidP="006F7246"/>
          <w:p w:rsidR="000E0BB6" w:rsidRDefault="000E0BB6" w:rsidP="006F7246">
            <w:r>
              <w:rPr>
                <w:rFonts w:hint="eastAsia"/>
              </w:rPr>
              <w:t>StudentInfo.StudentGrade.Return</w:t>
            </w:r>
          </w:p>
        </w:tc>
        <w:tc>
          <w:tcPr>
            <w:tcW w:w="4261" w:type="dxa"/>
          </w:tcPr>
          <w:p w:rsidR="000E0BB6" w:rsidRDefault="000E0BB6" w:rsidP="006F7246">
            <w:r>
              <w:rPr>
                <w:rFonts w:hint="eastAsia"/>
              </w:rPr>
              <w:t>教师选择登记学生成绩后，系统允许教师修改成绩</w:t>
            </w:r>
          </w:p>
          <w:p w:rsidR="000E0BB6" w:rsidRDefault="000E0BB6" w:rsidP="006F7246">
            <w:r>
              <w:rPr>
                <w:rFonts w:hint="eastAsia"/>
              </w:rPr>
              <w:t>教师选择对应学生的成绩一栏，系统允许教师输入学生成绩</w:t>
            </w:r>
          </w:p>
          <w:p w:rsidR="000E0BB6" w:rsidRDefault="000E0BB6" w:rsidP="006F7246">
            <w:r>
              <w:rPr>
                <w:rFonts w:hint="eastAsia"/>
              </w:rPr>
              <w:t>当用户输入返回指令时，系统提示用户不会保存更改，并询问是否返回</w:t>
            </w:r>
          </w:p>
        </w:tc>
      </w:tr>
      <w:tr w:rsidR="000E0BB6" w:rsidTr="000E0BB6">
        <w:tc>
          <w:tcPr>
            <w:tcW w:w="4261" w:type="dxa"/>
          </w:tcPr>
          <w:p w:rsidR="000E0BB6" w:rsidRDefault="000E0BB6" w:rsidP="006F7246">
            <w:r>
              <w:rPr>
                <w:rFonts w:hint="eastAsia"/>
              </w:rPr>
              <w:t>StudentInfo.Update.Vaild</w:t>
            </w:r>
          </w:p>
          <w:p w:rsidR="000E0BB6" w:rsidRDefault="000E0BB6" w:rsidP="006F7246"/>
          <w:p w:rsidR="000E0BB6" w:rsidRDefault="000E0BB6" w:rsidP="006F7246">
            <w:r>
              <w:rPr>
                <w:rFonts w:hint="eastAsia"/>
              </w:rPr>
              <w:t>StudentInfo.Update.Invaild</w:t>
            </w:r>
          </w:p>
        </w:tc>
        <w:tc>
          <w:tcPr>
            <w:tcW w:w="4261" w:type="dxa"/>
          </w:tcPr>
          <w:p w:rsidR="000E0BB6" w:rsidRDefault="000E0BB6" w:rsidP="006F7246">
            <w:r>
              <w:rPr>
                <w:rFonts w:hint="eastAsia"/>
              </w:rPr>
              <w:t>教师输入提交命令时，若数据合法，系统提示提交成功，并存储数据</w:t>
            </w:r>
          </w:p>
          <w:p w:rsidR="000E0BB6" w:rsidRDefault="000E0BB6" w:rsidP="006F7246">
            <w:r>
              <w:rPr>
                <w:rFonts w:hint="eastAsia"/>
              </w:rPr>
              <w:t>教师输入的成绩中若有不为</w:t>
            </w:r>
            <w:r>
              <w:rPr>
                <w:rFonts w:hint="eastAsia"/>
              </w:rPr>
              <w:t>0-100</w:t>
            </w:r>
            <w:r>
              <w:rPr>
                <w:rFonts w:hint="eastAsia"/>
              </w:rPr>
              <w:t>的整数的，系统提示错误，返回修改</w:t>
            </w:r>
          </w:p>
        </w:tc>
      </w:tr>
      <w:tr w:rsidR="000E0BB6" w:rsidTr="000E0BB6">
        <w:trPr>
          <w:trHeight w:val="90"/>
        </w:trPr>
        <w:tc>
          <w:tcPr>
            <w:tcW w:w="4261" w:type="dxa"/>
          </w:tcPr>
          <w:p w:rsidR="000E0BB6" w:rsidRDefault="000E0BB6" w:rsidP="006F7246">
            <w:r>
              <w:rPr>
                <w:rFonts w:hint="eastAsia"/>
              </w:rPr>
              <w:t>StudentInfo.Return</w:t>
            </w:r>
          </w:p>
          <w:p w:rsidR="000E0BB6" w:rsidRDefault="000E0BB6" w:rsidP="006F7246"/>
          <w:p w:rsidR="000E0BB6" w:rsidRDefault="000E0BB6" w:rsidP="006F7246">
            <w:r>
              <w:rPr>
                <w:rFonts w:hint="eastAsia"/>
              </w:rPr>
              <w:t>StudentInfo.End</w:t>
            </w:r>
          </w:p>
        </w:tc>
        <w:tc>
          <w:tcPr>
            <w:tcW w:w="4261" w:type="dxa"/>
          </w:tcPr>
          <w:p w:rsidR="000E0BB6" w:rsidRDefault="000E0BB6" w:rsidP="006F7246">
            <w:r>
              <w:rPr>
                <w:rFonts w:hint="eastAsia"/>
              </w:rPr>
              <w:t>当用户输入返回命令后，系统返回到上一级界面</w:t>
            </w:r>
          </w:p>
          <w:p w:rsidR="000E0BB6" w:rsidRDefault="000E0BB6" w:rsidP="006F7246">
            <w:r>
              <w:rPr>
                <w:rFonts w:hint="eastAsia"/>
              </w:rPr>
              <w:t>当用户输入退出命令后，系统需要返回到该用户的主界面</w:t>
            </w:r>
          </w:p>
        </w:tc>
      </w:tr>
    </w:tbl>
    <w:p w:rsidR="000E0BB6" w:rsidRDefault="000E0BB6" w:rsidP="000E0BB6">
      <w:pPr>
        <w:ind w:leftChars="300" w:left="630"/>
      </w:pPr>
    </w:p>
    <w:p w:rsidR="000E0BB6" w:rsidRDefault="000E0BB6" w:rsidP="000E0BB6">
      <w:pPr>
        <w:ind w:leftChars="300" w:left="630"/>
        <w:rPr>
          <w:b/>
          <w:bCs/>
        </w:rPr>
      </w:pPr>
      <w:r>
        <w:rPr>
          <w:rFonts w:hint="eastAsia"/>
          <w:b/>
          <w:bCs/>
        </w:rPr>
        <w:t xml:space="preserve">3.2.11 </w:t>
      </w:r>
      <w:r>
        <w:rPr>
          <w:rFonts w:hint="eastAsia"/>
          <w:b/>
          <w:bCs/>
        </w:rPr>
        <w:t>辅导员查看学生信息</w:t>
      </w:r>
    </w:p>
    <w:p w:rsidR="000E0BB6" w:rsidRDefault="000E0BB6" w:rsidP="000E0BB6">
      <w:pPr>
        <w:ind w:leftChars="300" w:left="630"/>
      </w:pPr>
      <w:r>
        <w:rPr>
          <w:rFonts w:hint="eastAsia"/>
        </w:rPr>
        <w:t xml:space="preserve">3.2.11.1 </w:t>
      </w:r>
      <w:r>
        <w:rPr>
          <w:rFonts w:hint="eastAsia"/>
        </w:rPr>
        <w:t>特性描述</w:t>
      </w:r>
    </w:p>
    <w:p w:rsidR="000E0BB6" w:rsidRDefault="000E0BB6" w:rsidP="000E0BB6">
      <w:pPr>
        <w:ind w:leftChars="300" w:left="630" w:firstLine="420"/>
      </w:pPr>
      <w:r>
        <w:rPr>
          <w:rFonts w:hint="eastAsia"/>
        </w:rPr>
        <w:t>在学生信息登记完毕后，经过身份验证的辅导员查看自己年级的学生信息</w:t>
      </w:r>
    </w:p>
    <w:p w:rsidR="000E0BB6" w:rsidRDefault="000E0BB6" w:rsidP="000E0BB6">
      <w:pPr>
        <w:ind w:leftChars="300" w:left="630" w:firstLine="420"/>
      </w:pPr>
      <w:r>
        <w:rPr>
          <w:rFonts w:hint="eastAsia"/>
        </w:rPr>
        <w:t>优先级：低：</w:t>
      </w:r>
    </w:p>
    <w:p w:rsidR="000E0BB6" w:rsidRDefault="000E0BB6" w:rsidP="000E0BB6">
      <w:pPr>
        <w:ind w:leftChars="300" w:left="630"/>
      </w:pPr>
      <w:r>
        <w:rPr>
          <w:rFonts w:hint="eastAsia"/>
        </w:rPr>
        <w:t xml:space="preserve">3.2.11.2 </w:t>
      </w:r>
      <w:r>
        <w:rPr>
          <w:rFonts w:hint="eastAsia"/>
        </w:rPr>
        <w:t>刺激响应序列</w:t>
      </w:r>
    </w:p>
    <w:p w:rsidR="000E0BB6" w:rsidRDefault="000E0BB6" w:rsidP="000E0BB6">
      <w:pPr>
        <w:ind w:leftChars="300" w:left="630" w:firstLine="420"/>
      </w:pPr>
      <w:r>
        <w:rPr>
          <w:rFonts w:hint="eastAsia"/>
        </w:rPr>
        <w:t>刺激：辅导员选择查看本年级学生信息。</w:t>
      </w:r>
    </w:p>
    <w:p w:rsidR="000E0BB6" w:rsidRDefault="000E0BB6" w:rsidP="000E0BB6">
      <w:pPr>
        <w:ind w:leftChars="300" w:left="630" w:firstLine="420"/>
      </w:pPr>
      <w:r>
        <w:rPr>
          <w:rFonts w:hint="eastAsia"/>
        </w:rPr>
        <w:t>响应：系统按照学号顺序返回本年级所有学生列表。</w:t>
      </w:r>
    </w:p>
    <w:p w:rsidR="000E0BB6" w:rsidRDefault="000E0BB6" w:rsidP="000E0BB6">
      <w:pPr>
        <w:ind w:leftChars="300" w:left="630" w:firstLine="420"/>
      </w:pPr>
      <w:r>
        <w:rPr>
          <w:rFonts w:hint="eastAsia"/>
        </w:rPr>
        <w:t>刺激：辅导员点击学生姓名。</w:t>
      </w:r>
    </w:p>
    <w:p w:rsidR="000E0BB6" w:rsidRDefault="000E0BB6" w:rsidP="000E0BB6">
      <w:pPr>
        <w:ind w:leftChars="300" w:left="630" w:firstLine="420"/>
      </w:pPr>
      <w:r>
        <w:rPr>
          <w:rFonts w:hint="eastAsia"/>
        </w:rPr>
        <w:t>响应：系统返回该学生的详细信息。</w:t>
      </w:r>
    </w:p>
    <w:p w:rsidR="000E0BB6" w:rsidRDefault="000E0BB6" w:rsidP="000E0BB6">
      <w:pPr>
        <w:ind w:leftChars="300" w:left="630"/>
      </w:pPr>
      <w:r>
        <w:rPr>
          <w:rFonts w:hint="eastAsia"/>
        </w:rPr>
        <w:t xml:space="preserve">3.2.11.3 </w:t>
      </w:r>
      <w:r>
        <w:rPr>
          <w:rFonts w:hint="eastAsia"/>
        </w:rPr>
        <w:t>相关功能需求</w:t>
      </w:r>
    </w:p>
    <w:tbl>
      <w:tblPr>
        <w:tblW w:w="8522" w:type="dxa"/>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0E0BB6" w:rsidTr="000E0BB6">
        <w:tc>
          <w:tcPr>
            <w:tcW w:w="4261" w:type="dxa"/>
          </w:tcPr>
          <w:p w:rsidR="000E0BB6" w:rsidRDefault="000E0BB6" w:rsidP="006F7246">
            <w:r>
              <w:rPr>
                <w:rFonts w:hint="eastAsia"/>
              </w:rPr>
              <w:lastRenderedPageBreak/>
              <w:t>ShowStudentInfo.Show</w:t>
            </w:r>
          </w:p>
        </w:tc>
        <w:tc>
          <w:tcPr>
            <w:tcW w:w="4261" w:type="dxa"/>
          </w:tcPr>
          <w:p w:rsidR="000E0BB6" w:rsidRDefault="000E0BB6" w:rsidP="006F7246">
            <w:r>
              <w:rPr>
                <w:rFonts w:hint="eastAsia"/>
              </w:rPr>
              <w:t>系统允许辅导员查看本年级学生列表</w:t>
            </w:r>
          </w:p>
        </w:tc>
      </w:tr>
      <w:tr w:rsidR="000E0BB6" w:rsidTr="000E0BB6">
        <w:tc>
          <w:tcPr>
            <w:tcW w:w="4261" w:type="dxa"/>
          </w:tcPr>
          <w:p w:rsidR="000E0BB6" w:rsidRDefault="000E0BB6" w:rsidP="006F7246">
            <w:r>
              <w:rPr>
                <w:rFonts w:hint="eastAsia"/>
              </w:rPr>
              <w:t>ShowStudentInfo.Student.Click</w:t>
            </w:r>
          </w:p>
          <w:p w:rsidR="000E0BB6" w:rsidRDefault="000E0BB6" w:rsidP="006F7246"/>
          <w:p w:rsidR="000E0BB6" w:rsidRDefault="000E0BB6" w:rsidP="006F7246">
            <w:r>
              <w:rPr>
                <w:rFonts w:hint="eastAsia"/>
              </w:rPr>
              <w:t>ShowStudentInfo.Student.Return</w:t>
            </w:r>
          </w:p>
        </w:tc>
        <w:tc>
          <w:tcPr>
            <w:tcW w:w="4261" w:type="dxa"/>
          </w:tcPr>
          <w:p w:rsidR="000E0BB6" w:rsidRDefault="000E0BB6" w:rsidP="006F7246">
            <w:r>
              <w:rPr>
                <w:rFonts w:hint="eastAsia"/>
              </w:rPr>
              <w:t>辅导员点击学生姓名后，系统返回显示该学生的详细信息</w:t>
            </w:r>
          </w:p>
          <w:p w:rsidR="000E0BB6" w:rsidRDefault="000E0BB6" w:rsidP="006F7246">
            <w:r>
              <w:rPr>
                <w:rFonts w:hint="eastAsia"/>
              </w:rPr>
              <w:t>辅导员点击返回命令，系统返回到上一界面</w:t>
            </w:r>
          </w:p>
        </w:tc>
      </w:tr>
      <w:tr w:rsidR="000E0BB6" w:rsidTr="000E0BB6">
        <w:tc>
          <w:tcPr>
            <w:tcW w:w="4261" w:type="dxa"/>
          </w:tcPr>
          <w:p w:rsidR="000E0BB6" w:rsidRDefault="000E0BB6" w:rsidP="006F7246">
            <w:r>
              <w:rPr>
                <w:rFonts w:hint="eastAsia"/>
              </w:rPr>
              <w:t>StudentInfo.Return</w:t>
            </w:r>
          </w:p>
          <w:p w:rsidR="000E0BB6" w:rsidRDefault="000E0BB6" w:rsidP="006F7246"/>
          <w:p w:rsidR="000E0BB6" w:rsidRDefault="000E0BB6" w:rsidP="006F7246">
            <w:r>
              <w:rPr>
                <w:rFonts w:hint="eastAsia"/>
              </w:rPr>
              <w:t>StudentInfo.End</w:t>
            </w:r>
          </w:p>
        </w:tc>
        <w:tc>
          <w:tcPr>
            <w:tcW w:w="4261" w:type="dxa"/>
          </w:tcPr>
          <w:p w:rsidR="000E0BB6" w:rsidRDefault="000E0BB6" w:rsidP="006F7246">
            <w:r>
              <w:rPr>
                <w:rFonts w:hint="eastAsia"/>
              </w:rPr>
              <w:t>当用户输入返回命令后，系统返回到上一级界面</w:t>
            </w:r>
          </w:p>
          <w:p w:rsidR="000E0BB6" w:rsidRDefault="000E0BB6" w:rsidP="006F7246">
            <w:r>
              <w:rPr>
                <w:rFonts w:hint="eastAsia"/>
              </w:rPr>
              <w:t>当用户输入退出命令后，系统需要返回到该用户的主界面</w:t>
            </w:r>
          </w:p>
        </w:tc>
      </w:tr>
    </w:tbl>
    <w:p w:rsidR="000E0BB6" w:rsidRDefault="000E0BB6" w:rsidP="000E0BB6">
      <w:pPr>
        <w:ind w:leftChars="300" w:left="630"/>
      </w:pPr>
    </w:p>
    <w:p w:rsidR="000E0BB6" w:rsidRDefault="000E0BB6" w:rsidP="000E0BB6">
      <w:pPr>
        <w:ind w:leftChars="300" w:left="630"/>
        <w:rPr>
          <w:b/>
          <w:bCs/>
        </w:rPr>
      </w:pPr>
      <w:r>
        <w:rPr>
          <w:rFonts w:hint="eastAsia"/>
          <w:b/>
          <w:bCs/>
        </w:rPr>
        <w:t xml:space="preserve">3.2.12 </w:t>
      </w:r>
      <w:r>
        <w:rPr>
          <w:rFonts w:hint="eastAsia"/>
          <w:b/>
          <w:bCs/>
        </w:rPr>
        <w:t>辅导员查看课程信息</w:t>
      </w:r>
    </w:p>
    <w:p w:rsidR="000E0BB6" w:rsidRDefault="000E0BB6" w:rsidP="000E0BB6">
      <w:pPr>
        <w:ind w:leftChars="300" w:left="630"/>
      </w:pPr>
      <w:r>
        <w:rPr>
          <w:rFonts w:hint="eastAsia"/>
        </w:rPr>
        <w:t xml:space="preserve">3.2.12.1 </w:t>
      </w:r>
      <w:r>
        <w:rPr>
          <w:rFonts w:hint="eastAsia"/>
        </w:rPr>
        <w:t>特性描述</w:t>
      </w:r>
    </w:p>
    <w:p w:rsidR="000E0BB6" w:rsidRDefault="000E0BB6" w:rsidP="000E0BB6">
      <w:pPr>
        <w:ind w:leftChars="300" w:left="630" w:firstLine="420"/>
      </w:pPr>
      <w:r>
        <w:rPr>
          <w:rFonts w:hint="eastAsia"/>
        </w:rPr>
        <w:t>在课程发布后，经过验证的辅导员查看本院系发布的课程的基本信息；登记成绩后可以查看该课程的成绩信息。</w:t>
      </w:r>
    </w:p>
    <w:p w:rsidR="000E0BB6" w:rsidRDefault="000E0BB6" w:rsidP="000E0BB6">
      <w:pPr>
        <w:ind w:leftChars="300" w:left="630" w:firstLine="420"/>
      </w:pPr>
      <w:r>
        <w:rPr>
          <w:rFonts w:hint="eastAsia"/>
        </w:rPr>
        <w:t>优先级：低</w:t>
      </w:r>
    </w:p>
    <w:p w:rsidR="000E0BB6" w:rsidRDefault="000E0BB6" w:rsidP="000E0BB6">
      <w:pPr>
        <w:ind w:leftChars="300" w:left="630"/>
      </w:pPr>
      <w:r>
        <w:rPr>
          <w:rFonts w:hint="eastAsia"/>
        </w:rPr>
        <w:t xml:space="preserve">3.2.11.2 </w:t>
      </w:r>
      <w:r>
        <w:rPr>
          <w:rFonts w:hint="eastAsia"/>
        </w:rPr>
        <w:t>刺激响应序列</w:t>
      </w:r>
    </w:p>
    <w:p w:rsidR="000E0BB6" w:rsidRDefault="000E0BB6" w:rsidP="000E0BB6">
      <w:pPr>
        <w:ind w:leftChars="300" w:left="630" w:firstLine="420"/>
      </w:pPr>
      <w:r>
        <w:rPr>
          <w:rFonts w:hint="eastAsia"/>
        </w:rPr>
        <w:t>刺激：辅导员选择查看课程信息。</w:t>
      </w:r>
    </w:p>
    <w:p w:rsidR="000E0BB6" w:rsidRDefault="000E0BB6" w:rsidP="000E0BB6">
      <w:pPr>
        <w:ind w:leftChars="300" w:left="630" w:firstLine="420"/>
      </w:pPr>
      <w:r>
        <w:rPr>
          <w:rFonts w:hint="eastAsia"/>
        </w:rPr>
        <w:t>响应：系统按照课程编号返回本院系发布课程列表。</w:t>
      </w:r>
    </w:p>
    <w:p w:rsidR="000E0BB6" w:rsidRDefault="000E0BB6" w:rsidP="000E0BB6">
      <w:pPr>
        <w:ind w:leftChars="300" w:left="630" w:firstLine="420"/>
      </w:pPr>
      <w:r>
        <w:rPr>
          <w:rFonts w:hint="eastAsia"/>
        </w:rPr>
        <w:t>刺激：辅导员点击课程名。</w:t>
      </w:r>
    </w:p>
    <w:p w:rsidR="000E0BB6" w:rsidRDefault="000E0BB6" w:rsidP="000E0BB6">
      <w:pPr>
        <w:ind w:leftChars="300" w:left="630" w:firstLine="420"/>
      </w:pPr>
      <w:r>
        <w:rPr>
          <w:rFonts w:hint="eastAsia"/>
        </w:rPr>
        <w:t>响应：系统返回该课程的详细信息。</w:t>
      </w:r>
    </w:p>
    <w:p w:rsidR="000E0BB6" w:rsidRDefault="000E0BB6" w:rsidP="000E0BB6">
      <w:pPr>
        <w:ind w:leftChars="300" w:left="630" w:firstLine="420"/>
      </w:pPr>
      <w:r>
        <w:rPr>
          <w:rFonts w:hint="eastAsia"/>
        </w:rPr>
        <w:t>刺激：辅导员点击查看课程成绩。</w:t>
      </w:r>
    </w:p>
    <w:p w:rsidR="000E0BB6" w:rsidRDefault="000E0BB6" w:rsidP="000E0BB6">
      <w:pPr>
        <w:ind w:leftChars="300" w:left="630" w:firstLine="420"/>
      </w:pPr>
      <w:r>
        <w:rPr>
          <w:rFonts w:hint="eastAsia"/>
        </w:rPr>
        <w:t>响应：系统按照成绩由高到低的顺序返回该课程学生的成绩。</w:t>
      </w:r>
    </w:p>
    <w:p w:rsidR="000E0BB6" w:rsidRDefault="000E0BB6" w:rsidP="000E0BB6">
      <w:pPr>
        <w:ind w:leftChars="300" w:left="630"/>
      </w:pPr>
      <w:r>
        <w:rPr>
          <w:rFonts w:hint="eastAsia"/>
        </w:rPr>
        <w:t xml:space="preserve">3.2.12.3 </w:t>
      </w:r>
      <w:r>
        <w:rPr>
          <w:rFonts w:hint="eastAsia"/>
        </w:rPr>
        <w:t>相关功能需求</w:t>
      </w:r>
    </w:p>
    <w:tbl>
      <w:tblPr>
        <w:tblW w:w="8522" w:type="dxa"/>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0E0BB6" w:rsidTr="000E0BB6">
        <w:tc>
          <w:tcPr>
            <w:tcW w:w="4261" w:type="dxa"/>
          </w:tcPr>
          <w:p w:rsidR="000E0BB6" w:rsidRDefault="000E0BB6" w:rsidP="006F7246">
            <w:r>
              <w:rPr>
                <w:rFonts w:hint="eastAsia"/>
              </w:rPr>
              <w:t>ShowCourseInfo</w:t>
            </w:r>
          </w:p>
        </w:tc>
        <w:tc>
          <w:tcPr>
            <w:tcW w:w="4261" w:type="dxa"/>
          </w:tcPr>
          <w:p w:rsidR="000E0BB6" w:rsidRDefault="000E0BB6" w:rsidP="006F7246">
            <w:r>
              <w:rPr>
                <w:rFonts w:hint="eastAsia"/>
              </w:rPr>
              <w:t>系统允许管理员查看本学院发布的课程列表</w:t>
            </w:r>
          </w:p>
        </w:tc>
      </w:tr>
      <w:tr w:rsidR="000E0BB6" w:rsidTr="000E0BB6">
        <w:tc>
          <w:tcPr>
            <w:tcW w:w="4261" w:type="dxa"/>
          </w:tcPr>
          <w:p w:rsidR="000E0BB6" w:rsidRDefault="000E0BB6" w:rsidP="006F7246">
            <w:r>
              <w:rPr>
                <w:rFonts w:hint="eastAsia"/>
              </w:rPr>
              <w:t>ShowStudentInfo.Course.Click</w:t>
            </w:r>
          </w:p>
          <w:p w:rsidR="000E0BB6" w:rsidRDefault="000E0BB6" w:rsidP="006F7246"/>
          <w:p w:rsidR="000E0BB6" w:rsidRDefault="000E0BB6" w:rsidP="006F7246">
            <w:r>
              <w:rPr>
                <w:rFonts w:hint="eastAsia"/>
              </w:rPr>
              <w:t>ShowStudentInfo.Course.Return</w:t>
            </w:r>
          </w:p>
        </w:tc>
        <w:tc>
          <w:tcPr>
            <w:tcW w:w="4261" w:type="dxa"/>
          </w:tcPr>
          <w:p w:rsidR="000E0BB6" w:rsidRDefault="000E0BB6" w:rsidP="006F7246">
            <w:r>
              <w:rPr>
                <w:rFonts w:hint="eastAsia"/>
              </w:rPr>
              <w:t>辅导员点击课程名后，系统返回显示该课程的详细信息</w:t>
            </w:r>
          </w:p>
          <w:p w:rsidR="000E0BB6" w:rsidRDefault="000E0BB6" w:rsidP="006F7246">
            <w:r>
              <w:rPr>
                <w:rFonts w:hint="eastAsia"/>
              </w:rPr>
              <w:t>辅导员点击返回命令，系统返回到上一界面</w:t>
            </w:r>
          </w:p>
        </w:tc>
      </w:tr>
      <w:tr w:rsidR="000E0BB6" w:rsidTr="000E0BB6">
        <w:tc>
          <w:tcPr>
            <w:tcW w:w="4261" w:type="dxa"/>
          </w:tcPr>
          <w:p w:rsidR="000E0BB6" w:rsidRDefault="000E0BB6" w:rsidP="006F7246">
            <w:r>
              <w:rPr>
                <w:rFonts w:hint="eastAsia"/>
              </w:rPr>
              <w:t>StudentInfo.Return</w:t>
            </w:r>
          </w:p>
          <w:p w:rsidR="000E0BB6" w:rsidRDefault="000E0BB6" w:rsidP="006F7246"/>
          <w:p w:rsidR="000E0BB6" w:rsidRDefault="000E0BB6" w:rsidP="006F7246">
            <w:r>
              <w:rPr>
                <w:rFonts w:hint="eastAsia"/>
              </w:rPr>
              <w:t>StudentInfo.End</w:t>
            </w:r>
          </w:p>
        </w:tc>
        <w:tc>
          <w:tcPr>
            <w:tcW w:w="4261" w:type="dxa"/>
          </w:tcPr>
          <w:p w:rsidR="000E0BB6" w:rsidRDefault="000E0BB6" w:rsidP="006F7246">
            <w:r>
              <w:rPr>
                <w:rFonts w:hint="eastAsia"/>
              </w:rPr>
              <w:t>当用户输入返回命令后，系统返回到上一级界面</w:t>
            </w:r>
          </w:p>
          <w:p w:rsidR="000E0BB6" w:rsidRDefault="000E0BB6" w:rsidP="006F7246">
            <w:r>
              <w:rPr>
                <w:rFonts w:hint="eastAsia"/>
              </w:rPr>
              <w:t>当用户输入退出命令后，系统需要返回到该用户的主界面</w:t>
            </w:r>
          </w:p>
        </w:tc>
      </w:tr>
    </w:tbl>
    <w:p w:rsidR="000E0BB6" w:rsidRDefault="000E0BB6" w:rsidP="000E0BB6">
      <w:pPr>
        <w:ind w:leftChars="300" w:left="630"/>
        <w:rPr>
          <w:b/>
          <w:bCs/>
        </w:rPr>
      </w:pPr>
    </w:p>
    <w:p w:rsidR="000E0BB6" w:rsidRDefault="000E0BB6" w:rsidP="000E0BB6">
      <w:pPr>
        <w:ind w:leftChars="300" w:left="630"/>
        <w:rPr>
          <w:b/>
          <w:bCs/>
        </w:rPr>
      </w:pPr>
      <w:r>
        <w:rPr>
          <w:rFonts w:hint="eastAsia"/>
          <w:b/>
          <w:bCs/>
        </w:rPr>
        <w:t xml:space="preserve">3.2.13 </w:t>
      </w:r>
      <w:r>
        <w:rPr>
          <w:rFonts w:hint="eastAsia"/>
          <w:b/>
          <w:bCs/>
        </w:rPr>
        <w:t>查看所有课程信息</w:t>
      </w:r>
      <w:r>
        <w:rPr>
          <w:rFonts w:hint="eastAsia"/>
          <w:b/>
          <w:bCs/>
        </w:rPr>
        <w:t>/</w:t>
      </w:r>
      <w:r>
        <w:rPr>
          <w:rFonts w:hint="eastAsia"/>
          <w:b/>
          <w:bCs/>
        </w:rPr>
        <w:t>课程统计信息</w:t>
      </w:r>
    </w:p>
    <w:p w:rsidR="000E0BB6" w:rsidRDefault="000E0BB6" w:rsidP="000E0BB6">
      <w:pPr>
        <w:ind w:leftChars="300" w:left="630"/>
      </w:pPr>
      <w:r>
        <w:rPr>
          <w:rFonts w:hint="eastAsia"/>
        </w:rPr>
        <w:t xml:space="preserve">3.2.13.1 </w:t>
      </w:r>
      <w:r>
        <w:rPr>
          <w:rFonts w:hint="eastAsia"/>
        </w:rPr>
        <w:t>特性描述</w:t>
      </w:r>
    </w:p>
    <w:p w:rsidR="000E0BB6" w:rsidRDefault="000E0BB6" w:rsidP="000E0BB6">
      <w:pPr>
        <w:ind w:leftChars="300" w:left="630"/>
      </w:pPr>
      <w:r>
        <w:rPr>
          <w:rFonts w:hint="eastAsia"/>
        </w:rPr>
        <w:t xml:space="preserve">     </w:t>
      </w:r>
      <w:r>
        <w:rPr>
          <w:rFonts w:hint="eastAsia"/>
        </w:rPr>
        <w:t>学生登录选课系统成功后，经过身份验证，能方便快捷地查询到全校所有的课程信息以及课程统计信息，也能通过搜索获得想要了解的课程信息。</w:t>
      </w:r>
    </w:p>
    <w:p w:rsidR="000E0BB6" w:rsidRDefault="000E0BB6" w:rsidP="000E0BB6">
      <w:pPr>
        <w:ind w:leftChars="300" w:left="630"/>
      </w:pPr>
      <w:r>
        <w:rPr>
          <w:rFonts w:hint="eastAsia"/>
        </w:rPr>
        <w:t xml:space="preserve">     </w:t>
      </w:r>
      <w:r>
        <w:rPr>
          <w:rFonts w:hint="eastAsia"/>
        </w:rPr>
        <w:t>优先级：低</w:t>
      </w:r>
    </w:p>
    <w:p w:rsidR="000E0BB6" w:rsidRDefault="000E0BB6" w:rsidP="000E0BB6">
      <w:pPr>
        <w:ind w:leftChars="300" w:left="630"/>
      </w:pPr>
      <w:r>
        <w:rPr>
          <w:rFonts w:hint="eastAsia"/>
        </w:rPr>
        <w:t xml:space="preserve">3.2.13.2 </w:t>
      </w:r>
      <w:r>
        <w:rPr>
          <w:rFonts w:hint="eastAsia"/>
        </w:rPr>
        <w:t>刺激</w:t>
      </w:r>
      <w:r>
        <w:rPr>
          <w:rFonts w:hint="eastAsia"/>
        </w:rPr>
        <w:t>/</w:t>
      </w:r>
      <w:r>
        <w:rPr>
          <w:rFonts w:hint="eastAsia"/>
        </w:rPr>
        <w:t>响应序列</w:t>
      </w:r>
    </w:p>
    <w:p w:rsidR="000E0BB6" w:rsidRDefault="000E0BB6" w:rsidP="000E0BB6">
      <w:pPr>
        <w:ind w:leftChars="300" w:left="630"/>
      </w:pPr>
      <w:r>
        <w:rPr>
          <w:rFonts w:hint="eastAsia"/>
        </w:rPr>
        <w:t xml:space="preserve">     </w:t>
      </w:r>
      <w:r>
        <w:rPr>
          <w:rFonts w:hint="eastAsia"/>
        </w:rPr>
        <w:t>刺激：学生点击“课程信息”按钮。</w:t>
      </w:r>
    </w:p>
    <w:p w:rsidR="000E0BB6" w:rsidRDefault="000E0BB6" w:rsidP="000E0BB6">
      <w:pPr>
        <w:ind w:leftChars="300" w:left="630"/>
      </w:pPr>
      <w:r>
        <w:rPr>
          <w:rFonts w:hint="eastAsia"/>
        </w:rPr>
        <w:t xml:space="preserve">     </w:t>
      </w:r>
      <w:r>
        <w:rPr>
          <w:rFonts w:hint="eastAsia"/>
        </w:rPr>
        <w:t>响应：系统按编号显示所有课程的表格。</w:t>
      </w:r>
    </w:p>
    <w:p w:rsidR="000E0BB6" w:rsidRDefault="000E0BB6" w:rsidP="000E0BB6">
      <w:pPr>
        <w:ind w:leftChars="300" w:left="630"/>
      </w:pPr>
      <w:r>
        <w:rPr>
          <w:rFonts w:hint="eastAsia"/>
        </w:rPr>
        <w:t xml:space="preserve">     </w:t>
      </w:r>
      <w:r>
        <w:rPr>
          <w:rFonts w:hint="eastAsia"/>
        </w:rPr>
        <w:t>刺激：学生选择想要了解课程的开课院系。</w:t>
      </w:r>
    </w:p>
    <w:p w:rsidR="000E0BB6" w:rsidRDefault="000E0BB6" w:rsidP="000E0BB6">
      <w:pPr>
        <w:ind w:leftChars="300" w:left="630"/>
      </w:pPr>
      <w:r>
        <w:rPr>
          <w:rFonts w:hint="eastAsia"/>
        </w:rPr>
        <w:t xml:space="preserve">     </w:t>
      </w:r>
      <w:r>
        <w:rPr>
          <w:rFonts w:hint="eastAsia"/>
        </w:rPr>
        <w:t>响应：系统显示该院系的所有已开课程及课程基本信息。</w:t>
      </w:r>
    </w:p>
    <w:p w:rsidR="000E0BB6" w:rsidRDefault="000E0BB6" w:rsidP="000E0BB6">
      <w:pPr>
        <w:ind w:leftChars="300" w:left="630"/>
      </w:pPr>
      <w:r>
        <w:rPr>
          <w:rFonts w:hint="eastAsia"/>
        </w:rPr>
        <w:t xml:space="preserve">     </w:t>
      </w:r>
      <w:r>
        <w:rPr>
          <w:rFonts w:hint="eastAsia"/>
        </w:rPr>
        <w:t>刺激：学生点击课程表格中的某一课程。</w:t>
      </w:r>
    </w:p>
    <w:p w:rsidR="000E0BB6" w:rsidRDefault="000E0BB6" w:rsidP="000E0BB6">
      <w:pPr>
        <w:ind w:leftChars="300" w:left="630"/>
      </w:pPr>
      <w:r>
        <w:rPr>
          <w:rFonts w:hint="eastAsia"/>
        </w:rPr>
        <w:t xml:space="preserve">     </w:t>
      </w:r>
      <w:r>
        <w:rPr>
          <w:rFonts w:hint="eastAsia"/>
        </w:rPr>
        <w:t>响应：系统显示该课程的详细信息。</w:t>
      </w:r>
    </w:p>
    <w:p w:rsidR="000E0BB6" w:rsidRDefault="000E0BB6" w:rsidP="000E0BB6">
      <w:pPr>
        <w:ind w:leftChars="300" w:left="630"/>
      </w:pPr>
      <w:r>
        <w:rPr>
          <w:rFonts w:hint="eastAsia"/>
        </w:rPr>
        <w:t xml:space="preserve">     </w:t>
      </w:r>
      <w:r>
        <w:rPr>
          <w:rFonts w:hint="eastAsia"/>
        </w:rPr>
        <w:t>刺激：学生选择想要了解的信息分类。</w:t>
      </w:r>
    </w:p>
    <w:p w:rsidR="000E0BB6" w:rsidRDefault="000E0BB6" w:rsidP="000E0BB6">
      <w:pPr>
        <w:ind w:leftChars="300" w:left="630"/>
      </w:pPr>
      <w:r>
        <w:rPr>
          <w:rFonts w:hint="eastAsia"/>
        </w:rPr>
        <w:lastRenderedPageBreak/>
        <w:t xml:space="preserve">     </w:t>
      </w:r>
      <w:r>
        <w:rPr>
          <w:rFonts w:hint="eastAsia"/>
        </w:rPr>
        <w:t>响应：系统显示该信息分类。</w:t>
      </w:r>
      <w:r>
        <w:rPr>
          <w:rFonts w:hint="eastAsia"/>
        </w:rPr>
        <w:t xml:space="preserve">   </w:t>
      </w:r>
    </w:p>
    <w:p w:rsidR="000E0BB6" w:rsidRDefault="000E0BB6" w:rsidP="000E0BB6">
      <w:pPr>
        <w:ind w:leftChars="300" w:left="630"/>
      </w:pPr>
      <w:r>
        <w:rPr>
          <w:rFonts w:hint="eastAsia"/>
        </w:rPr>
        <w:t xml:space="preserve">     </w:t>
      </w:r>
      <w:r>
        <w:rPr>
          <w:rFonts w:hint="eastAsia"/>
        </w:rPr>
        <w:t>刺激：学生在搜索栏输入课程编号或课程名称</w:t>
      </w:r>
    </w:p>
    <w:p w:rsidR="000E0BB6" w:rsidRDefault="000E0BB6" w:rsidP="000E0BB6">
      <w:pPr>
        <w:ind w:leftChars="300" w:left="630"/>
      </w:pPr>
      <w:r>
        <w:rPr>
          <w:rFonts w:hint="eastAsia"/>
        </w:rPr>
        <w:t xml:space="preserve">     </w:t>
      </w:r>
      <w:r>
        <w:rPr>
          <w:rFonts w:hint="eastAsia"/>
        </w:rPr>
        <w:t>响应：系统显示搜索结果。</w:t>
      </w:r>
    </w:p>
    <w:p w:rsidR="000E0BB6" w:rsidRDefault="000E0BB6" w:rsidP="000E0BB6">
      <w:pPr>
        <w:ind w:leftChars="300" w:left="630"/>
      </w:pPr>
      <w:r>
        <w:rPr>
          <w:rFonts w:hint="eastAsia"/>
        </w:rPr>
        <w:t xml:space="preserve">     </w:t>
      </w:r>
      <w:r>
        <w:rPr>
          <w:rFonts w:hint="eastAsia"/>
        </w:rPr>
        <w:t>刺激：学会点击返回。</w:t>
      </w:r>
    </w:p>
    <w:p w:rsidR="000E0BB6" w:rsidRDefault="000E0BB6" w:rsidP="000E0BB6">
      <w:pPr>
        <w:ind w:leftChars="300" w:left="630"/>
      </w:pPr>
      <w:r>
        <w:rPr>
          <w:rFonts w:hint="eastAsia"/>
        </w:rPr>
        <w:t xml:space="preserve">     </w:t>
      </w:r>
      <w:r>
        <w:rPr>
          <w:rFonts w:hint="eastAsia"/>
        </w:rPr>
        <w:t>响应：系统返回至课程表格。</w:t>
      </w:r>
    </w:p>
    <w:p w:rsidR="000E0BB6" w:rsidRDefault="000E0BB6" w:rsidP="000E0BB6">
      <w:pPr>
        <w:ind w:leftChars="300" w:left="630"/>
      </w:pPr>
      <w:r>
        <w:rPr>
          <w:rFonts w:hint="eastAsia"/>
        </w:rPr>
        <w:t xml:space="preserve">3.2.13.3 </w:t>
      </w:r>
      <w:r>
        <w:rPr>
          <w:rFonts w:hint="eastAsia"/>
        </w:rPr>
        <w:t>相关功能需求</w:t>
      </w:r>
    </w:p>
    <w:tbl>
      <w:tblPr>
        <w:tblW w:w="9500" w:type="dxa"/>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88"/>
        <w:gridCol w:w="6312"/>
      </w:tblGrid>
      <w:tr w:rsidR="000E0BB6" w:rsidTr="000E0BB6">
        <w:tc>
          <w:tcPr>
            <w:tcW w:w="3188" w:type="dxa"/>
          </w:tcPr>
          <w:p w:rsidR="000E0BB6" w:rsidRDefault="000E0BB6" w:rsidP="006F7246">
            <w:r>
              <w:rPr>
                <w:rFonts w:hint="eastAsia"/>
              </w:rPr>
              <w:t>Select.CourseInfo.Show</w:t>
            </w:r>
          </w:p>
          <w:p w:rsidR="000E0BB6" w:rsidRDefault="000E0BB6" w:rsidP="006F7246">
            <w:r>
              <w:rPr>
                <w:rFonts w:hint="eastAsia"/>
              </w:rPr>
              <w:t>Select.CourseInfo.Show.Get</w:t>
            </w:r>
          </w:p>
        </w:tc>
        <w:tc>
          <w:tcPr>
            <w:tcW w:w="6312" w:type="dxa"/>
          </w:tcPr>
          <w:p w:rsidR="000E0BB6" w:rsidRDefault="000E0BB6" w:rsidP="006F7246">
            <w:r>
              <w:rPr>
                <w:rFonts w:hint="eastAsia"/>
              </w:rPr>
              <w:t>系统按课程编号显示本学期所有课程的基本信息</w:t>
            </w:r>
          </w:p>
          <w:p w:rsidR="000E0BB6" w:rsidRDefault="000E0BB6" w:rsidP="006F7246">
            <w:r>
              <w:rPr>
                <w:rFonts w:hint="eastAsia"/>
              </w:rPr>
              <w:t>显示课程时须向服务器请求接受到所有课程的信息数据并排序。</w:t>
            </w:r>
          </w:p>
          <w:p w:rsidR="000E0BB6" w:rsidRDefault="000E0BB6" w:rsidP="006F7246"/>
        </w:tc>
      </w:tr>
      <w:tr w:rsidR="000E0BB6" w:rsidTr="000E0BB6">
        <w:tc>
          <w:tcPr>
            <w:tcW w:w="3188" w:type="dxa"/>
          </w:tcPr>
          <w:p w:rsidR="000E0BB6" w:rsidRDefault="000E0BB6" w:rsidP="006F7246">
            <w:r>
              <w:rPr>
                <w:rFonts w:hint="eastAsia"/>
              </w:rPr>
              <w:t>Select.CourseInfo.Input</w:t>
            </w:r>
          </w:p>
          <w:p w:rsidR="000E0BB6" w:rsidRDefault="000E0BB6" w:rsidP="006F7246">
            <w:r>
              <w:rPr>
                <w:rFonts w:hint="eastAsia"/>
              </w:rPr>
              <w:t>Select.CourseInfo.Input.Click</w:t>
            </w:r>
          </w:p>
          <w:p w:rsidR="000E0BB6" w:rsidRDefault="000E0BB6" w:rsidP="006F7246"/>
          <w:p w:rsidR="000E0BB6" w:rsidRDefault="000E0BB6" w:rsidP="006F7246">
            <w:r>
              <w:rPr>
                <w:rFonts w:hint="eastAsia"/>
              </w:rPr>
              <w:t>Select.CourseInfo.Input.Type</w:t>
            </w:r>
          </w:p>
          <w:p w:rsidR="000E0BB6" w:rsidRDefault="000E0BB6" w:rsidP="006F7246">
            <w:r>
              <w:rPr>
                <w:rFonts w:hint="eastAsia"/>
              </w:rPr>
              <w:t>Select.CourseInfo.Input.Cancel</w:t>
            </w:r>
          </w:p>
          <w:p w:rsidR="000E0BB6" w:rsidRDefault="000E0BB6" w:rsidP="006F7246">
            <w:r>
              <w:rPr>
                <w:rFonts w:hint="eastAsia"/>
              </w:rPr>
              <w:t>Select.CourseInfo.Input.delete</w:t>
            </w:r>
          </w:p>
          <w:p w:rsidR="000E0BB6" w:rsidRDefault="000E0BB6" w:rsidP="006F7246">
            <w:r>
              <w:rPr>
                <w:rFonts w:hint="eastAsia"/>
              </w:rPr>
              <w:t>Select.CourseInfo.Input.End</w:t>
            </w:r>
          </w:p>
        </w:tc>
        <w:tc>
          <w:tcPr>
            <w:tcW w:w="6312" w:type="dxa"/>
          </w:tcPr>
          <w:p w:rsidR="000E0BB6" w:rsidRDefault="000E0BB6" w:rsidP="006F7246">
            <w:r>
              <w:rPr>
                <w:rFonts w:hint="eastAsia"/>
              </w:rPr>
              <w:t>系统应该允许学生在课程列表的输入。</w:t>
            </w:r>
          </w:p>
          <w:p w:rsidR="000E0BB6" w:rsidRDefault="000E0BB6" w:rsidP="006F7246">
            <w:r>
              <w:rPr>
                <w:rFonts w:hint="eastAsia"/>
              </w:rPr>
              <w:t>学生在想要了解某一课程的更多信息时，鼠标选点课程列表的某一课程。鼠标点选开课院系。</w:t>
            </w:r>
          </w:p>
          <w:p w:rsidR="000E0BB6" w:rsidRDefault="000E0BB6" w:rsidP="006F7246">
            <w:r>
              <w:rPr>
                <w:rFonts w:hint="eastAsia"/>
              </w:rPr>
              <w:t>学生想要特定搜索某一课程时，在搜索栏里输入课程编号或名称。</w:t>
            </w:r>
          </w:p>
          <w:p w:rsidR="000E0BB6" w:rsidRDefault="000E0BB6" w:rsidP="006F7246">
            <w:r>
              <w:rPr>
                <w:rFonts w:hint="eastAsia"/>
              </w:rPr>
              <w:t>学生在搜索课程时，可以取消自己的输入。</w:t>
            </w:r>
          </w:p>
          <w:p w:rsidR="000E0BB6" w:rsidRDefault="000E0BB6" w:rsidP="006F7246">
            <w:r>
              <w:rPr>
                <w:rFonts w:hint="eastAsia"/>
              </w:rPr>
              <w:t>学生在搜索课程时，可以删除输入的字符。</w:t>
            </w:r>
          </w:p>
          <w:p w:rsidR="000E0BB6" w:rsidRDefault="000E0BB6" w:rsidP="006F7246">
            <w:r>
              <w:rPr>
                <w:rFonts w:hint="eastAsia"/>
              </w:rPr>
              <w:t>学生在完成输入后，系统执行搜索。</w:t>
            </w:r>
          </w:p>
        </w:tc>
      </w:tr>
      <w:tr w:rsidR="000E0BB6" w:rsidTr="000E0BB6">
        <w:trPr>
          <w:trHeight w:val="1898"/>
        </w:trPr>
        <w:tc>
          <w:tcPr>
            <w:tcW w:w="3188" w:type="dxa"/>
          </w:tcPr>
          <w:p w:rsidR="000E0BB6" w:rsidRDefault="000E0BB6" w:rsidP="006F7246">
            <w:r>
              <w:rPr>
                <w:rFonts w:hint="eastAsia"/>
              </w:rPr>
              <w:t>Select.CourseInfo.Search</w:t>
            </w:r>
          </w:p>
          <w:p w:rsidR="000E0BB6" w:rsidRDefault="000E0BB6" w:rsidP="006F7246">
            <w:r>
              <w:rPr>
                <w:rFonts w:hint="eastAsia"/>
              </w:rPr>
              <w:t>Select.CourseInfo.Search.Input</w:t>
            </w:r>
          </w:p>
          <w:p w:rsidR="000E0BB6" w:rsidRDefault="000E0BB6" w:rsidP="006F7246">
            <w:r>
              <w:rPr>
                <w:rFonts w:hint="eastAsia"/>
              </w:rPr>
              <w:t>Select.CourseInfo.Search.Show</w:t>
            </w:r>
          </w:p>
          <w:p w:rsidR="000E0BB6" w:rsidRDefault="000E0BB6" w:rsidP="006F7246">
            <w:r>
              <w:rPr>
                <w:rFonts w:hint="eastAsia"/>
              </w:rPr>
              <w:t>Select.CourseInfo.Search.Return</w:t>
            </w:r>
          </w:p>
          <w:p w:rsidR="000E0BB6" w:rsidRDefault="000E0BB6" w:rsidP="006F7246">
            <w:r>
              <w:rPr>
                <w:rFonts w:hint="eastAsia"/>
              </w:rPr>
              <w:t>Select.CourseInfo.Search.End</w:t>
            </w:r>
          </w:p>
          <w:p w:rsidR="000E0BB6" w:rsidRDefault="000E0BB6" w:rsidP="006F7246"/>
        </w:tc>
        <w:tc>
          <w:tcPr>
            <w:tcW w:w="6312" w:type="dxa"/>
          </w:tcPr>
          <w:p w:rsidR="000E0BB6" w:rsidRDefault="000E0BB6" w:rsidP="006F7246">
            <w:r>
              <w:rPr>
                <w:rFonts w:hint="eastAsia"/>
              </w:rPr>
              <w:t>系统会根据学生的输入搜索课程。</w:t>
            </w:r>
          </w:p>
          <w:p w:rsidR="000E0BB6" w:rsidRDefault="000E0BB6" w:rsidP="006F7246">
            <w:r>
              <w:rPr>
                <w:rFonts w:hint="eastAsia"/>
              </w:rPr>
              <w:t>学生搜索时，系统会允许学生的键盘输入。</w:t>
            </w:r>
          </w:p>
          <w:p w:rsidR="000E0BB6" w:rsidRDefault="000E0BB6" w:rsidP="006F7246">
            <w:r>
              <w:rPr>
                <w:rFonts w:hint="eastAsia"/>
              </w:rPr>
              <w:t>学生搜索时，系统会根据搜索的相关信息，显示结果</w:t>
            </w:r>
          </w:p>
          <w:p w:rsidR="000E0BB6" w:rsidRDefault="000E0BB6" w:rsidP="006F7246">
            <w:r>
              <w:rPr>
                <w:rFonts w:hint="eastAsia"/>
              </w:rPr>
              <w:t>学生完成搜索后，系统会允许返回到初始的显示全校课程的阶段。</w:t>
            </w:r>
          </w:p>
          <w:p w:rsidR="000E0BB6" w:rsidRDefault="000E0BB6" w:rsidP="006F7246">
            <w:r>
              <w:rPr>
                <w:rFonts w:hint="eastAsia"/>
              </w:rPr>
              <w:t>学生点按搜索后无论结果，搜过会终止。</w:t>
            </w:r>
          </w:p>
        </w:tc>
      </w:tr>
      <w:tr w:rsidR="000E0BB6" w:rsidTr="000E0BB6">
        <w:tc>
          <w:tcPr>
            <w:tcW w:w="3188" w:type="dxa"/>
          </w:tcPr>
          <w:p w:rsidR="000E0BB6" w:rsidRDefault="000E0BB6" w:rsidP="006F7246">
            <w:r>
              <w:rPr>
                <w:rFonts w:hint="eastAsia"/>
              </w:rPr>
              <w:t>Select.CourseInfo.End</w:t>
            </w:r>
          </w:p>
          <w:p w:rsidR="000E0BB6" w:rsidRDefault="000E0BB6" w:rsidP="006F7246">
            <w:r>
              <w:rPr>
                <w:rFonts w:hint="eastAsia"/>
              </w:rPr>
              <w:t>Select.CourseInfo.Return</w:t>
            </w:r>
          </w:p>
        </w:tc>
        <w:tc>
          <w:tcPr>
            <w:tcW w:w="6312" w:type="dxa"/>
          </w:tcPr>
          <w:p w:rsidR="000E0BB6" w:rsidRDefault="000E0BB6" w:rsidP="006F7246">
            <w:r>
              <w:rPr>
                <w:rFonts w:hint="eastAsia"/>
              </w:rPr>
              <w:t>系统该允许查看课程信息操作的结束。</w:t>
            </w:r>
          </w:p>
          <w:p w:rsidR="000E0BB6" w:rsidRDefault="000E0BB6" w:rsidP="006F7246">
            <w:r>
              <w:rPr>
                <w:rFonts w:hint="eastAsia"/>
              </w:rPr>
              <w:t>系统允许由该操作返回至学生操作初始界面。</w:t>
            </w:r>
          </w:p>
        </w:tc>
      </w:tr>
    </w:tbl>
    <w:p w:rsidR="000E0BB6" w:rsidRDefault="000E0BB6" w:rsidP="000E0BB6">
      <w:pPr>
        <w:ind w:leftChars="300" w:left="630"/>
      </w:pPr>
    </w:p>
    <w:p w:rsidR="000E0BB6" w:rsidRDefault="000E0BB6" w:rsidP="000E0BB6">
      <w:pPr>
        <w:ind w:leftChars="300" w:left="630"/>
        <w:rPr>
          <w:b/>
          <w:bCs/>
        </w:rPr>
      </w:pPr>
      <w:r>
        <w:rPr>
          <w:rFonts w:hint="eastAsia"/>
          <w:b/>
          <w:bCs/>
        </w:rPr>
        <w:t xml:space="preserve">3.2.14 </w:t>
      </w:r>
      <w:r>
        <w:rPr>
          <w:rFonts w:hint="eastAsia"/>
          <w:b/>
          <w:bCs/>
        </w:rPr>
        <w:t>进行选课</w:t>
      </w:r>
    </w:p>
    <w:p w:rsidR="000E0BB6" w:rsidRDefault="000E0BB6" w:rsidP="000E0BB6">
      <w:pPr>
        <w:ind w:leftChars="300" w:left="630"/>
      </w:pPr>
      <w:r>
        <w:rPr>
          <w:rFonts w:hint="eastAsia"/>
        </w:rPr>
        <w:t xml:space="preserve">3.2.14.1 </w:t>
      </w:r>
      <w:r>
        <w:rPr>
          <w:rFonts w:hint="eastAsia"/>
        </w:rPr>
        <w:t>特性描述</w:t>
      </w:r>
    </w:p>
    <w:p w:rsidR="000E0BB6" w:rsidRDefault="000E0BB6" w:rsidP="000E0BB6">
      <w:pPr>
        <w:ind w:leftChars="300" w:left="630"/>
      </w:pPr>
      <w:r>
        <w:rPr>
          <w:rFonts w:hint="eastAsia"/>
        </w:rPr>
        <w:t xml:space="preserve">      </w:t>
      </w:r>
      <w:r>
        <w:rPr>
          <w:rFonts w:hint="eastAsia"/>
        </w:rPr>
        <w:t>学生登录选课系统成功后，经过身份验证，能查询可选课程的课程信息并进行选课。</w:t>
      </w:r>
    </w:p>
    <w:p w:rsidR="000E0BB6" w:rsidRDefault="000E0BB6" w:rsidP="000E0BB6">
      <w:pPr>
        <w:ind w:leftChars="300" w:left="630"/>
      </w:pPr>
      <w:r>
        <w:rPr>
          <w:rFonts w:hint="eastAsia"/>
        </w:rPr>
        <w:t xml:space="preserve">      </w:t>
      </w:r>
      <w:r>
        <w:rPr>
          <w:rFonts w:hint="eastAsia"/>
        </w:rPr>
        <w:t>优先级：低</w:t>
      </w:r>
    </w:p>
    <w:p w:rsidR="000E0BB6" w:rsidRDefault="000E0BB6" w:rsidP="000E0BB6">
      <w:pPr>
        <w:ind w:leftChars="300" w:left="630"/>
      </w:pPr>
      <w:r>
        <w:rPr>
          <w:rFonts w:hint="eastAsia"/>
        </w:rPr>
        <w:t xml:space="preserve">3.2.14.2 </w:t>
      </w:r>
      <w:r>
        <w:rPr>
          <w:rFonts w:hint="eastAsia"/>
        </w:rPr>
        <w:t>刺激</w:t>
      </w:r>
      <w:r>
        <w:rPr>
          <w:rFonts w:hint="eastAsia"/>
        </w:rPr>
        <w:t>/</w:t>
      </w:r>
      <w:r>
        <w:rPr>
          <w:rFonts w:hint="eastAsia"/>
        </w:rPr>
        <w:t>响应序列</w:t>
      </w:r>
    </w:p>
    <w:p w:rsidR="000E0BB6" w:rsidRDefault="000E0BB6" w:rsidP="000E0BB6">
      <w:pPr>
        <w:ind w:leftChars="300" w:left="630"/>
      </w:pPr>
      <w:r>
        <w:rPr>
          <w:rFonts w:hint="eastAsia"/>
        </w:rPr>
        <w:t xml:space="preserve">      </w:t>
      </w:r>
      <w:r>
        <w:rPr>
          <w:rFonts w:hint="eastAsia"/>
        </w:rPr>
        <w:t>刺激：学生点击“选课”按钮。</w:t>
      </w:r>
    </w:p>
    <w:p w:rsidR="000E0BB6" w:rsidRDefault="000E0BB6" w:rsidP="000E0BB6">
      <w:pPr>
        <w:ind w:leftChars="300" w:left="630"/>
      </w:pPr>
      <w:r>
        <w:rPr>
          <w:rFonts w:hint="eastAsia"/>
        </w:rPr>
        <w:t xml:space="preserve">      </w:t>
      </w:r>
      <w:r>
        <w:rPr>
          <w:rFonts w:hint="eastAsia"/>
        </w:rPr>
        <w:t>响应：系统显示要选的课程种类（专业选课、体育选课、公共选课、课程补选）。</w:t>
      </w:r>
    </w:p>
    <w:p w:rsidR="000E0BB6" w:rsidRDefault="000E0BB6" w:rsidP="000E0BB6">
      <w:pPr>
        <w:ind w:leftChars="300" w:left="630"/>
      </w:pPr>
      <w:r>
        <w:rPr>
          <w:rFonts w:hint="eastAsia"/>
        </w:rPr>
        <w:t xml:space="preserve">      </w:t>
      </w:r>
      <w:r>
        <w:rPr>
          <w:rFonts w:hint="eastAsia"/>
        </w:rPr>
        <w:t>刺激：学生点击“专业选课”按钮。</w:t>
      </w:r>
    </w:p>
    <w:p w:rsidR="000E0BB6" w:rsidRDefault="000E0BB6" w:rsidP="000E0BB6">
      <w:pPr>
        <w:ind w:leftChars="300" w:left="630"/>
      </w:pPr>
      <w:r>
        <w:rPr>
          <w:rFonts w:hint="eastAsia"/>
        </w:rPr>
        <w:t xml:space="preserve">      </w:t>
      </w:r>
      <w:r>
        <w:rPr>
          <w:rFonts w:hint="eastAsia"/>
        </w:rPr>
        <w:t>响应：系统查询学生院系信息，显示其所属专业的选课列表及课程信息。</w:t>
      </w:r>
    </w:p>
    <w:p w:rsidR="000E0BB6" w:rsidRDefault="000E0BB6" w:rsidP="000E0BB6">
      <w:pPr>
        <w:ind w:leftChars="300" w:left="630"/>
      </w:pPr>
      <w:r>
        <w:rPr>
          <w:rFonts w:hint="eastAsia"/>
        </w:rPr>
        <w:t xml:space="preserve">      </w:t>
      </w:r>
      <w:r>
        <w:rPr>
          <w:rFonts w:hint="eastAsia"/>
        </w:rPr>
        <w:t>刺激：学生点击“体育选课”按钮。</w:t>
      </w:r>
    </w:p>
    <w:p w:rsidR="000E0BB6" w:rsidRDefault="000E0BB6" w:rsidP="000E0BB6">
      <w:pPr>
        <w:ind w:leftChars="300" w:left="630"/>
      </w:pPr>
      <w:r>
        <w:rPr>
          <w:rFonts w:hint="eastAsia"/>
        </w:rPr>
        <w:t xml:space="preserve">      </w:t>
      </w:r>
      <w:r>
        <w:rPr>
          <w:rFonts w:hint="eastAsia"/>
        </w:rPr>
        <w:t>响应：系统显示“校区”和“年级”选择框。</w:t>
      </w:r>
    </w:p>
    <w:p w:rsidR="000E0BB6" w:rsidRDefault="000E0BB6" w:rsidP="000E0BB6">
      <w:pPr>
        <w:ind w:leftChars="300" w:left="630"/>
      </w:pPr>
      <w:r>
        <w:rPr>
          <w:rFonts w:hint="eastAsia"/>
        </w:rPr>
        <w:t xml:space="preserve">      </w:t>
      </w:r>
      <w:r>
        <w:rPr>
          <w:rFonts w:hint="eastAsia"/>
        </w:rPr>
        <w:t>刺激：学生选择校区，年级，点击“确定”按钮。</w:t>
      </w:r>
    </w:p>
    <w:p w:rsidR="000E0BB6" w:rsidRDefault="000E0BB6" w:rsidP="000E0BB6">
      <w:pPr>
        <w:ind w:leftChars="300" w:left="630"/>
      </w:pPr>
      <w:r>
        <w:rPr>
          <w:rFonts w:hint="eastAsia"/>
        </w:rPr>
        <w:t xml:space="preserve">      </w:t>
      </w:r>
      <w:r>
        <w:rPr>
          <w:rFonts w:hint="eastAsia"/>
        </w:rPr>
        <w:t>响应：系统显示课程表格上排列的体育课程及课程信息。在有剩余名额的每门课程后显示“选择按钮”。</w:t>
      </w:r>
    </w:p>
    <w:p w:rsidR="000E0BB6" w:rsidRDefault="000E0BB6" w:rsidP="000E0BB6">
      <w:pPr>
        <w:ind w:leftChars="300" w:left="630"/>
      </w:pPr>
      <w:r>
        <w:rPr>
          <w:rFonts w:hint="eastAsia"/>
        </w:rPr>
        <w:t xml:space="preserve">      </w:t>
      </w:r>
      <w:r>
        <w:rPr>
          <w:rFonts w:hint="eastAsia"/>
        </w:rPr>
        <w:t>刺激：学生点击“选择”按钮。</w:t>
      </w:r>
    </w:p>
    <w:p w:rsidR="000E0BB6" w:rsidRDefault="000E0BB6" w:rsidP="000E0BB6">
      <w:pPr>
        <w:ind w:leftChars="300" w:left="630"/>
      </w:pPr>
      <w:r>
        <w:rPr>
          <w:rFonts w:hint="eastAsia"/>
        </w:rPr>
        <w:t xml:space="preserve">      </w:t>
      </w:r>
      <w:r>
        <w:rPr>
          <w:rFonts w:hint="eastAsia"/>
        </w:rPr>
        <w:t>响应：系统提示“选择成功”。</w:t>
      </w:r>
    </w:p>
    <w:p w:rsidR="000E0BB6" w:rsidRDefault="000E0BB6" w:rsidP="000E0BB6">
      <w:pPr>
        <w:ind w:leftChars="300" w:left="630"/>
      </w:pPr>
      <w:r>
        <w:rPr>
          <w:rFonts w:hint="eastAsia"/>
        </w:rPr>
        <w:t xml:space="preserve">      </w:t>
      </w:r>
      <w:r>
        <w:rPr>
          <w:rFonts w:hint="eastAsia"/>
        </w:rPr>
        <w:t>刺激：学生点击“公共选课”按钮。</w:t>
      </w:r>
    </w:p>
    <w:p w:rsidR="000E0BB6" w:rsidRDefault="000E0BB6" w:rsidP="000E0BB6">
      <w:pPr>
        <w:tabs>
          <w:tab w:val="left" w:pos="1644"/>
        </w:tabs>
        <w:ind w:leftChars="300" w:left="630"/>
      </w:pPr>
      <w:r>
        <w:rPr>
          <w:rFonts w:hint="eastAsia"/>
        </w:rPr>
        <w:t xml:space="preserve">      </w:t>
      </w:r>
      <w:r>
        <w:rPr>
          <w:rFonts w:hint="eastAsia"/>
        </w:rPr>
        <w:t>响应：系统显示公共选课的课程分类（新生研讨课选课、跨专业选课、通识课</w:t>
      </w:r>
      <w:r>
        <w:rPr>
          <w:rFonts w:hint="eastAsia"/>
        </w:rPr>
        <w:lastRenderedPageBreak/>
        <w:t>选课）。</w:t>
      </w:r>
    </w:p>
    <w:p w:rsidR="000E0BB6" w:rsidRDefault="000E0BB6" w:rsidP="000E0BB6">
      <w:pPr>
        <w:ind w:leftChars="300" w:left="630"/>
      </w:pPr>
      <w:r>
        <w:rPr>
          <w:rFonts w:hint="eastAsia"/>
        </w:rPr>
        <w:t xml:space="preserve">      </w:t>
      </w:r>
      <w:r>
        <w:rPr>
          <w:rFonts w:hint="eastAsia"/>
        </w:rPr>
        <w:t>刺激：学生点击“新生研讨课选课</w:t>
      </w:r>
      <w:r>
        <w:rPr>
          <w:rFonts w:hint="eastAsia"/>
        </w:rPr>
        <w:t>/</w:t>
      </w:r>
      <w:r>
        <w:rPr>
          <w:rFonts w:hint="eastAsia"/>
        </w:rPr>
        <w:t>通识课选课”按钮</w:t>
      </w:r>
    </w:p>
    <w:p w:rsidR="000E0BB6" w:rsidRDefault="000E0BB6" w:rsidP="000E0BB6">
      <w:pPr>
        <w:ind w:leftChars="300" w:left="630"/>
      </w:pPr>
      <w:r>
        <w:rPr>
          <w:rFonts w:hint="eastAsia"/>
        </w:rPr>
        <w:t xml:space="preserve">      </w:t>
      </w:r>
      <w:r>
        <w:rPr>
          <w:rFonts w:hint="eastAsia"/>
        </w:rPr>
        <w:t>响应：系统显示“校区”选择框</w:t>
      </w:r>
    </w:p>
    <w:p w:rsidR="000E0BB6" w:rsidRDefault="000E0BB6" w:rsidP="000E0BB6">
      <w:pPr>
        <w:ind w:leftChars="300" w:left="630"/>
      </w:pPr>
      <w:r>
        <w:rPr>
          <w:rFonts w:hint="eastAsia"/>
        </w:rPr>
        <w:t xml:space="preserve">      </w:t>
      </w:r>
      <w:r>
        <w:rPr>
          <w:rFonts w:hint="eastAsia"/>
        </w:rPr>
        <w:t>刺激：学生选择校区，点击“确定”按钮。</w:t>
      </w:r>
    </w:p>
    <w:p w:rsidR="000E0BB6" w:rsidRDefault="000E0BB6" w:rsidP="000E0BB6">
      <w:pPr>
        <w:ind w:leftChars="300" w:left="630"/>
      </w:pPr>
      <w:r>
        <w:rPr>
          <w:rFonts w:hint="eastAsia"/>
        </w:rPr>
        <w:t xml:space="preserve">      </w:t>
      </w:r>
      <w:r>
        <w:rPr>
          <w:rFonts w:hint="eastAsia"/>
        </w:rPr>
        <w:t>响应：系统显示可选课程名单及课程信息。</w:t>
      </w:r>
    </w:p>
    <w:p w:rsidR="000E0BB6" w:rsidRDefault="000E0BB6" w:rsidP="000E0BB6">
      <w:pPr>
        <w:ind w:leftChars="300" w:left="630"/>
      </w:pPr>
      <w:r>
        <w:rPr>
          <w:rFonts w:hint="eastAsia"/>
        </w:rPr>
        <w:t xml:space="preserve">      </w:t>
      </w:r>
      <w:r>
        <w:rPr>
          <w:rFonts w:hint="eastAsia"/>
        </w:rPr>
        <w:t>刺激：学生点击选择。</w:t>
      </w:r>
    </w:p>
    <w:p w:rsidR="000E0BB6" w:rsidRDefault="000E0BB6" w:rsidP="000E0BB6">
      <w:pPr>
        <w:ind w:leftChars="300" w:left="630"/>
      </w:pPr>
      <w:r>
        <w:rPr>
          <w:rFonts w:hint="eastAsia"/>
        </w:rPr>
        <w:t xml:space="preserve">      </w:t>
      </w:r>
      <w:r>
        <w:rPr>
          <w:rFonts w:hint="eastAsia"/>
        </w:rPr>
        <w:t>响应：系统将选择的课程加入已选列表。</w:t>
      </w:r>
    </w:p>
    <w:p w:rsidR="000E0BB6" w:rsidRDefault="000E0BB6" w:rsidP="000E0BB6">
      <w:pPr>
        <w:ind w:leftChars="300" w:left="630"/>
      </w:pPr>
      <w:r>
        <w:rPr>
          <w:rFonts w:hint="eastAsia"/>
        </w:rPr>
        <w:t xml:space="preserve">      </w:t>
      </w:r>
      <w:r>
        <w:rPr>
          <w:rFonts w:hint="eastAsia"/>
        </w:rPr>
        <w:t>刺激：学生点击提交。</w:t>
      </w:r>
    </w:p>
    <w:p w:rsidR="000E0BB6" w:rsidRDefault="000E0BB6" w:rsidP="000E0BB6">
      <w:pPr>
        <w:ind w:leftChars="300" w:left="630"/>
      </w:pPr>
      <w:r>
        <w:rPr>
          <w:rFonts w:hint="eastAsia"/>
        </w:rPr>
        <w:t xml:space="preserve">      </w:t>
      </w:r>
      <w:r>
        <w:rPr>
          <w:rFonts w:hint="eastAsia"/>
        </w:rPr>
        <w:t>响应：系统显示已提交，等待抽签结果。</w:t>
      </w:r>
    </w:p>
    <w:p w:rsidR="000E0BB6" w:rsidRDefault="000E0BB6" w:rsidP="000E0BB6">
      <w:pPr>
        <w:ind w:leftChars="300" w:left="630"/>
      </w:pPr>
      <w:r>
        <w:rPr>
          <w:rFonts w:hint="eastAsia"/>
        </w:rPr>
        <w:t xml:space="preserve">      </w:t>
      </w:r>
      <w:r>
        <w:rPr>
          <w:rFonts w:hint="eastAsia"/>
        </w:rPr>
        <w:t>刺激；学生点击“跨专业选课”按钮</w:t>
      </w:r>
    </w:p>
    <w:p w:rsidR="000E0BB6" w:rsidRDefault="000E0BB6" w:rsidP="000E0BB6">
      <w:pPr>
        <w:ind w:leftChars="300" w:left="630"/>
      </w:pPr>
      <w:r>
        <w:rPr>
          <w:rFonts w:hint="eastAsia"/>
        </w:rPr>
        <w:t xml:space="preserve">      </w:t>
      </w:r>
      <w:r>
        <w:rPr>
          <w:rFonts w:hint="eastAsia"/>
        </w:rPr>
        <w:t>响应：系统显示专业选框，年级选框。</w:t>
      </w:r>
    </w:p>
    <w:p w:rsidR="000E0BB6" w:rsidRDefault="000E0BB6" w:rsidP="000E0BB6">
      <w:pPr>
        <w:ind w:leftChars="300" w:left="630"/>
      </w:pPr>
      <w:r>
        <w:rPr>
          <w:rFonts w:hint="eastAsia"/>
        </w:rPr>
        <w:t xml:space="preserve">      </w:t>
      </w:r>
      <w:r>
        <w:rPr>
          <w:rFonts w:hint="eastAsia"/>
        </w:rPr>
        <w:t>刺激：学生选择想选课程的所属专业，以及课程开课的年级。</w:t>
      </w:r>
    </w:p>
    <w:p w:rsidR="000E0BB6" w:rsidRDefault="000E0BB6" w:rsidP="000E0BB6">
      <w:pPr>
        <w:ind w:leftChars="300" w:left="630"/>
      </w:pPr>
      <w:r>
        <w:rPr>
          <w:rFonts w:hint="eastAsia"/>
        </w:rPr>
        <w:t xml:space="preserve">      </w:t>
      </w:r>
      <w:r>
        <w:rPr>
          <w:rFonts w:hint="eastAsia"/>
        </w:rPr>
        <w:t>响应：系统显示可选跨专业的课程信息。</w:t>
      </w:r>
    </w:p>
    <w:p w:rsidR="000E0BB6" w:rsidRDefault="000E0BB6" w:rsidP="000E0BB6">
      <w:pPr>
        <w:ind w:leftChars="300" w:left="630"/>
      </w:pPr>
      <w:r>
        <w:rPr>
          <w:rFonts w:hint="eastAsia"/>
        </w:rPr>
        <w:t xml:space="preserve">      </w:t>
      </w:r>
      <w:r>
        <w:rPr>
          <w:rFonts w:hint="eastAsia"/>
        </w:rPr>
        <w:t>刺激：学生点击选择。</w:t>
      </w:r>
    </w:p>
    <w:p w:rsidR="000E0BB6" w:rsidRDefault="000E0BB6" w:rsidP="000E0BB6">
      <w:pPr>
        <w:ind w:leftChars="300" w:left="630"/>
      </w:pPr>
      <w:r>
        <w:rPr>
          <w:rFonts w:hint="eastAsia"/>
        </w:rPr>
        <w:t xml:space="preserve">      </w:t>
      </w:r>
      <w:r>
        <w:rPr>
          <w:rFonts w:hint="eastAsia"/>
        </w:rPr>
        <w:t>响应：系统将选择的课程加入已选列表。</w:t>
      </w:r>
    </w:p>
    <w:p w:rsidR="000E0BB6" w:rsidRDefault="000E0BB6" w:rsidP="000E0BB6">
      <w:pPr>
        <w:ind w:leftChars="300" w:left="630"/>
      </w:pPr>
      <w:r>
        <w:rPr>
          <w:rFonts w:hint="eastAsia"/>
        </w:rPr>
        <w:t xml:space="preserve">      </w:t>
      </w:r>
      <w:r>
        <w:rPr>
          <w:rFonts w:hint="eastAsia"/>
        </w:rPr>
        <w:t>刺激：学生点击提交。</w:t>
      </w:r>
    </w:p>
    <w:p w:rsidR="000E0BB6" w:rsidRDefault="000E0BB6" w:rsidP="000E0BB6">
      <w:pPr>
        <w:ind w:leftChars="300" w:left="630"/>
      </w:pPr>
      <w:r>
        <w:rPr>
          <w:rFonts w:hint="eastAsia"/>
        </w:rPr>
        <w:t xml:space="preserve">      </w:t>
      </w:r>
      <w:r>
        <w:rPr>
          <w:rFonts w:hint="eastAsia"/>
        </w:rPr>
        <w:t>响应：系统显示已提交，等待抽签结果。</w:t>
      </w:r>
    </w:p>
    <w:p w:rsidR="000E0BB6" w:rsidRDefault="000E0BB6" w:rsidP="000E0BB6">
      <w:pPr>
        <w:ind w:leftChars="300" w:left="630"/>
      </w:pPr>
      <w:r>
        <w:rPr>
          <w:rFonts w:hint="eastAsia"/>
        </w:rPr>
        <w:t xml:space="preserve">      </w:t>
      </w:r>
      <w:r>
        <w:rPr>
          <w:rFonts w:hint="eastAsia"/>
        </w:rPr>
        <w:t>刺激：学生选择课程补选。</w:t>
      </w:r>
    </w:p>
    <w:p w:rsidR="000E0BB6" w:rsidRDefault="000E0BB6" w:rsidP="000E0BB6">
      <w:pPr>
        <w:ind w:leftChars="300" w:left="630"/>
      </w:pPr>
      <w:r>
        <w:rPr>
          <w:rFonts w:hint="eastAsia"/>
        </w:rPr>
        <w:t xml:space="preserve">      </w:t>
      </w:r>
      <w:r>
        <w:rPr>
          <w:rFonts w:hint="eastAsia"/>
        </w:rPr>
        <w:t>响应：系统显示可选课程列表。</w:t>
      </w:r>
    </w:p>
    <w:p w:rsidR="000E0BB6" w:rsidRDefault="000E0BB6" w:rsidP="000E0BB6">
      <w:pPr>
        <w:ind w:leftChars="300" w:left="630"/>
      </w:pPr>
      <w:r>
        <w:rPr>
          <w:rFonts w:hint="eastAsia"/>
        </w:rPr>
        <w:t xml:space="preserve">3.2.14.3 </w:t>
      </w:r>
      <w:r>
        <w:rPr>
          <w:rFonts w:hint="eastAsia"/>
        </w:rPr>
        <w:t>相关功能需求</w:t>
      </w:r>
    </w:p>
    <w:tbl>
      <w:tblPr>
        <w:tblW w:w="9548" w:type="dxa"/>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56"/>
        <w:gridCol w:w="6192"/>
      </w:tblGrid>
      <w:tr w:rsidR="000E0BB6" w:rsidTr="000E0BB6">
        <w:trPr>
          <w:trHeight w:val="1442"/>
        </w:trPr>
        <w:tc>
          <w:tcPr>
            <w:tcW w:w="3356" w:type="dxa"/>
          </w:tcPr>
          <w:p w:rsidR="000E0BB6" w:rsidRDefault="000E0BB6" w:rsidP="006F7246">
            <w:r>
              <w:rPr>
                <w:rFonts w:hint="eastAsia"/>
              </w:rPr>
              <w:t>Select.SelectCourse.Input</w:t>
            </w:r>
          </w:p>
          <w:p w:rsidR="000E0BB6" w:rsidRDefault="000E0BB6" w:rsidP="006F7246">
            <w:r>
              <w:rPr>
                <w:rFonts w:hint="eastAsia"/>
              </w:rPr>
              <w:t>Select.SelectCourse.Input.Click</w:t>
            </w:r>
          </w:p>
          <w:p w:rsidR="000E0BB6" w:rsidRDefault="000E0BB6" w:rsidP="006F7246"/>
          <w:p w:rsidR="000E0BB6" w:rsidRDefault="000E0BB6" w:rsidP="006F7246">
            <w:r>
              <w:rPr>
                <w:rFonts w:hint="eastAsia"/>
              </w:rPr>
              <w:t>Select.SelectCourse.Input.Cancel</w:t>
            </w:r>
          </w:p>
        </w:tc>
        <w:tc>
          <w:tcPr>
            <w:tcW w:w="6192" w:type="dxa"/>
          </w:tcPr>
          <w:p w:rsidR="000E0BB6" w:rsidRDefault="000E0BB6" w:rsidP="006F7246">
            <w:r>
              <w:rPr>
                <w:rFonts w:hint="eastAsia"/>
              </w:rPr>
              <w:t>系统应该允许学生在选课操作中的输入</w:t>
            </w:r>
          </w:p>
          <w:p w:rsidR="000E0BB6" w:rsidRDefault="000E0BB6" w:rsidP="006F7246">
            <w:r>
              <w:rPr>
                <w:rFonts w:hint="eastAsia"/>
              </w:rPr>
              <w:t>学生在选课中，通过鼠标点选课程种类，院系，年级，并用鼠标完成选课操作。</w:t>
            </w:r>
          </w:p>
          <w:p w:rsidR="000E0BB6" w:rsidRDefault="000E0BB6" w:rsidP="006F7246">
            <w:r>
              <w:rPr>
                <w:rFonts w:hint="eastAsia"/>
              </w:rPr>
              <w:t>学生在选课时，可通过鼠标重复点击，取消已选的课程。</w:t>
            </w:r>
          </w:p>
          <w:p w:rsidR="000E0BB6" w:rsidRDefault="000E0BB6" w:rsidP="006F7246"/>
        </w:tc>
      </w:tr>
      <w:tr w:rsidR="000E0BB6" w:rsidTr="000E0BB6">
        <w:tc>
          <w:tcPr>
            <w:tcW w:w="3356" w:type="dxa"/>
          </w:tcPr>
          <w:p w:rsidR="000E0BB6" w:rsidRDefault="000E0BB6" w:rsidP="006F7246">
            <w:r>
              <w:rPr>
                <w:rFonts w:hint="eastAsia"/>
              </w:rPr>
              <w:t>Select.SelectCourse.Show.Kind</w:t>
            </w:r>
          </w:p>
          <w:p w:rsidR="000E0BB6" w:rsidRDefault="000E0BB6" w:rsidP="006F7246">
            <w:r>
              <w:rPr>
                <w:rFonts w:hint="eastAsia"/>
              </w:rPr>
              <w:t>Select.SelectCourse.Show.Course</w:t>
            </w:r>
          </w:p>
          <w:p w:rsidR="000E0BB6" w:rsidRDefault="000E0BB6" w:rsidP="006F7246">
            <w:r>
              <w:rPr>
                <w:rFonts w:hint="eastAsia"/>
              </w:rPr>
              <w:t>Select.SelectCourse.Show.Get</w:t>
            </w:r>
          </w:p>
          <w:p w:rsidR="000E0BB6" w:rsidRDefault="000E0BB6" w:rsidP="006F7246">
            <w:r>
              <w:rPr>
                <w:rFonts w:hint="eastAsia"/>
              </w:rPr>
              <w:t>Select.SelectCourse.Show.Update</w:t>
            </w:r>
          </w:p>
          <w:p w:rsidR="000E0BB6" w:rsidRDefault="000E0BB6" w:rsidP="006F7246"/>
        </w:tc>
        <w:tc>
          <w:tcPr>
            <w:tcW w:w="6192" w:type="dxa"/>
          </w:tcPr>
          <w:p w:rsidR="000E0BB6" w:rsidRDefault="000E0BB6" w:rsidP="006F7246">
            <w:r>
              <w:rPr>
                <w:rFonts w:hint="eastAsia"/>
              </w:rPr>
              <w:t>系统能显示课程的类目，分类。</w:t>
            </w:r>
          </w:p>
          <w:p w:rsidR="000E0BB6" w:rsidRDefault="000E0BB6" w:rsidP="006F7246">
            <w:r>
              <w:rPr>
                <w:rFonts w:hint="eastAsia"/>
              </w:rPr>
              <w:t>系统能按照课程编号显示可选课程的排列以及基本信息。</w:t>
            </w:r>
          </w:p>
          <w:p w:rsidR="000E0BB6" w:rsidRDefault="000E0BB6" w:rsidP="006F7246">
            <w:r>
              <w:rPr>
                <w:rFonts w:hint="eastAsia"/>
              </w:rPr>
              <w:t>系统能从服务器得到可选课程的信息。</w:t>
            </w:r>
          </w:p>
          <w:p w:rsidR="000E0BB6" w:rsidRDefault="000E0BB6" w:rsidP="006F7246">
            <w:r>
              <w:rPr>
                <w:rFonts w:hint="eastAsia"/>
              </w:rPr>
              <w:t>系统能不断连接服务器更新可选课程的剩余名额。</w:t>
            </w:r>
          </w:p>
          <w:p w:rsidR="000E0BB6" w:rsidRDefault="000E0BB6" w:rsidP="006F7246"/>
        </w:tc>
      </w:tr>
      <w:tr w:rsidR="000E0BB6" w:rsidTr="000E0BB6">
        <w:tc>
          <w:tcPr>
            <w:tcW w:w="3356" w:type="dxa"/>
          </w:tcPr>
          <w:p w:rsidR="000E0BB6" w:rsidRDefault="000E0BB6" w:rsidP="006F7246">
            <w:r>
              <w:rPr>
                <w:rFonts w:hint="eastAsia"/>
              </w:rPr>
              <w:t>Select.SelectCourse.List.Create</w:t>
            </w:r>
          </w:p>
          <w:p w:rsidR="000E0BB6" w:rsidRDefault="000E0BB6" w:rsidP="006F7246">
            <w:r>
              <w:rPr>
                <w:rFonts w:hint="eastAsia"/>
              </w:rPr>
              <w:t>Select.SelectCourse.List.Add</w:t>
            </w:r>
          </w:p>
          <w:p w:rsidR="000E0BB6" w:rsidRDefault="000E0BB6" w:rsidP="006F7246">
            <w:r>
              <w:rPr>
                <w:rFonts w:hint="eastAsia"/>
              </w:rPr>
              <w:t>Select.SelectCourse.List.Delete</w:t>
            </w:r>
          </w:p>
          <w:p w:rsidR="000E0BB6" w:rsidRDefault="000E0BB6" w:rsidP="006F7246">
            <w:r>
              <w:rPr>
                <w:rFonts w:hint="eastAsia"/>
              </w:rPr>
              <w:t>Select.SelectCourse.List.Clear</w:t>
            </w:r>
          </w:p>
          <w:p w:rsidR="000E0BB6" w:rsidRDefault="000E0BB6" w:rsidP="006F7246">
            <w:r>
              <w:rPr>
                <w:rFonts w:hint="eastAsia"/>
              </w:rPr>
              <w:t>Select.SelectCourse.List.Submit</w:t>
            </w:r>
          </w:p>
          <w:p w:rsidR="000E0BB6" w:rsidRDefault="000E0BB6" w:rsidP="006F7246">
            <w:r>
              <w:rPr>
                <w:rFonts w:hint="eastAsia"/>
              </w:rPr>
              <w:t>Select.SelectCourse.List.Change</w:t>
            </w:r>
          </w:p>
          <w:p w:rsidR="000E0BB6" w:rsidRDefault="000E0BB6" w:rsidP="006F7246"/>
        </w:tc>
        <w:tc>
          <w:tcPr>
            <w:tcW w:w="6192" w:type="dxa"/>
          </w:tcPr>
          <w:p w:rsidR="000E0BB6" w:rsidRDefault="000E0BB6" w:rsidP="006F7246">
            <w:r>
              <w:rPr>
                <w:rFonts w:hint="eastAsia"/>
              </w:rPr>
              <w:t>系统能新建某一学生的已选课程列表。</w:t>
            </w:r>
          </w:p>
          <w:p w:rsidR="000E0BB6" w:rsidRDefault="000E0BB6" w:rsidP="006F7246">
            <w:r>
              <w:rPr>
                <w:rFonts w:hint="eastAsia"/>
              </w:rPr>
              <w:t>学生选择后，系统能将该课程添加到已选列表中。</w:t>
            </w:r>
          </w:p>
          <w:p w:rsidR="000E0BB6" w:rsidRDefault="000E0BB6" w:rsidP="006F7246">
            <w:r>
              <w:rPr>
                <w:rFonts w:hint="eastAsia"/>
              </w:rPr>
              <w:t>学生取消选择后，系统能自动将该课程移除。</w:t>
            </w:r>
          </w:p>
          <w:p w:rsidR="000E0BB6" w:rsidRDefault="000E0BB6" w:rsidP="006F7246">
            <w:r>
              <w:rPr>
                <w:rFonts w:hint="eastAsia"/>
              </w:rPr>
              <w:t>学生想要清空列表，系统能自动删除所有已选课程。</w:t>
            </w:r>
          </w:p>
          <w:p w:rsidR="000E0BB6" w:rsidRDefault="000E0BB6" w:rsidP="006F7246">
            <w:r>
              <w:rPr>
                <w:rFonts w:hint="eastAsia"/>
              </w:rPr>
              <w:t>学生点击提交，系统能提交学生选择的课程，并且更新数据。</w:t>
            </w:r>
          </w:p>
          <w:p w:rsidR="000E0BB6" w:rsidRDefault="000E0BB6" w:rsidP="006F7246">
            <w:r>
              <w:rPr>
                <w:rFonts w:hint="eastAsia"/>
              </w:rPr>
              <w:t>学生非第一次点击提交，已选课程有了变化，系统更新变化。</w:t>
            </w:r>
          </w:p>
        </w:tc>
      </w:tr>
      <w:tr w:rsidR="000E0BB6" w:rsidTr="000E0BB6">
        <w:tc>
          <w:tcPr>
            <w:tcW w:w="3356" w:type="dxa"/>
          </w:tcPr>
          <w:p w:rsidR="000E0BB6" w:rsidRDefault="000E0BB6" w:rsidP="006F7246">
            <w:r>
              <w:rPr>
                <w:rFonts w:hint="eastAsia"/>
              </w:rPr>
              <w:t>Select.SelectCourse.Update</w:t>
            </w:r>
          </w:p>
          <w:p w:rsidR="000E0BB6" w:rsidRDefault="000E0BB6" w:rsidP="006F7246">
            <w:r>
              <w:rPr>
                <w:rFonts w:hint="eastAsia"/>
              </w:rPr>
              <w:t>Select.SelectCourse.Update.Save</w:t>
            </w:r>
          </w:p>
          <w:p w:rsidR="000E0BB6" w:rsidRDefault="000E0BB6" w:rsidP="006F7246">
            <w:r>
              <w:rPr>
                <w:rFonts w:hint="eastAsia"/>
              </w:rPr>
              <w:t>Select.SelectCourse.Update.Send</w:t>
            </w:r>
          </w:p>
          <w:p w:rsidR="000E0BB6" w:rsidRDefault="000E0BB6" w:rsidP="006F7246"/>
        </w:tc>
        <w:tc>
          <w:tcPr>
            <w:tcW w:w="6192" w:type="dxa"/>
          </w:tcPr>
          <w:p w:rsidR="000E0BB6" w:rsidRDefault="000E0BB6" w:rsidP="006F7246">
            <w:r>
              <w:rPr>
                <w:rFonts w:hint="eastAsia"/>
              </w:rPr>
              <w:t>系统根据学生的选择保持更新数据。</w:t>
            </w:r>
          </w:p>
          <w:p w:rsidR="000E0BB6" w:rsidRDefault="000E0BB6" w:rsidP="006F7246">
            <w:r>
              <w:rPr>
                <w:rFonts w:hint="eastAsia"/>
              </w:rPr>
              <w:t>系统保存更新的数据。</w:t>
            </w:r>
          </w:p>
          <w:p w:rsidR="000E0BB6" w:rsidRDefault="000E0BB6" w:rsidP="006F7246">
            <w:r>
              <w:rPr>
                <w:rFonts w:hint="eastAsia"/>
              </w:rPr>
              <w:t>系统将服务器得到的数据更新传送。</w:t>
            </w:r>
          </w:p>
        </w:tc>
      </w:tr>
      <w:tr w:rsidR="000E0BB6" w:rsidTr="000E0BB6">
        <w:tc>
          <w:tcPr>
            <w:tcW w:w="3356" w:type="dxa"/>
          </w:tcPr>
          <w:p w:rsidR="000E0BB6" w:rsidRDefault="000E0BB6" w:rsidP="006F7246">
            <w:r>
              <w:rPr>
                <w:rFonts w:hint="eastAsia"/>
              </w:rPr>
              <w:t>Select.SelectCourse.End</w:t>
            </w:r>
          </w:p>
          <w:p w:rsidR="000E0BB6" w:rsidRDefault="000E0BB6" w:rsidP="006F7246">
            <w:r>
              <w:rPr>
                <w:rFonts w:hint="eastAsia"/>
              </w:rPr>
              <w:t>Select.SelectCourse.Save</w:t>
            </w:r>
          </w:p>
          <w:p w:rsidR="000E0BB6" w:rsidRDefault="000E0BB6" w:rsidP="006F7246">
            <w:r>
              <w:rPr>
                <w:rFonts w:hint="eastAsia"/>
              </w:rPr>
              <w:t>Select.SelectCourse.Return</w:t>
            </w:r>
          </w:p>
        </w:tc>
        <w:tc>
          <w:tcPr>
            <w:tcW w:w="6192" w:type="dxa"/>
          </w:tcPr>
          <w:p w:rsidR="000E0BB6" w:rsidRDefault="000E0BB6" w:rsidP="006F7246">
            <w:r>
              <w:rPr>
                <w:rFonts w:hint="eastAsia"/>
              </w:rPr>
              <w:t>学生能在选课的任一阶段终止选课操作。</w:t>
            </w:r>
          </w:p>
          <w:p w:rsidR="000E0BB6" w:rsidRDefault="000E0BB6" w:rsidP="006F7246">
            <w:r>
              <w:rPr>
                <w:rFonts w:hint="eastAsia"/>
              </w:rPr>
              <w:t>学生选课操作结束后，系统对选课记录进行保存并发送至服务器。</w:t>
            </w:r>
          </w:p>
          <w:p w:rsidR="000E0BB6" w:rsidRDefault="000E0BB6" w:rsidP="006F7246">
            <w:r>
              <w:rPr>
                <w:rFonts w:hint="eastAsia"/>
              </w:rPr>
              <w:t>学生可以通过返回按钮返回至学生操作的初始界面。</w:t>
            </w:r>
          </w:p>
        </w:tc>
      </w:tr>
    </w:tbl>
    <w:p w:rsidR="000E0BB6" w:rsidRDefault="000E0BB6" w:rsidP="000E0BB6">
      <w:pPr>
        <w:ind w:leftChars="300" w:left="630"/>
      </w:pPr>
    </w:p>
    <w:p w:rsidR="000E0BB6" w:rsidRDefault="000E0BB6" w:rsidP="000E0BB6">
      <w:pPr>
        <w:ind w:leftChars="300" w:left="630"/>
        <w:rPr>
          <w:b/>
          <w:bCs/>
        </w:rPr>
      </w:pPr>
      <w:r>
        <w:rPr>
          <w:rFonts w:hint="eastAsia"/>
          <w:b/>
          <w:bCs/>
        </w:rPr>
        <w:t xml:space="preserve">3.2.15 </w:t>
      </w:r>
      <w:r>
        <w:rPr>
          <w:rFonts w:hint="eastAsia"/>
          <w:b/>
          <w:bCs/>
        </w:rPr>
        <w:t>处理选课</w:t>
      </w:r>
    </w:p>
    <w:p w:rsidR="000E0BB6" w:rsidRDefault="000E0BB6" w:rsidP="000E0BB6">
      <w:pPr>
        <w:ind w:leftChars="300" w:left="630"/>
      </w:pPr>
      <w:r>
        <w:rPr>
          <w:rFonts w:hint="eastAsia"/>
        </w:rPr>
        <w:t>3.2.15.1</w:t>
      </w:r>
      <w:r>
        <w:rPr>
          <w:rFonts w:hint="eastAsia"/>
        </w:rPr>
        <w:t>特性描述</w:t>
      </w:r>
    </w:p>
    <w:p w:rsidR="000E0BB6" w:rsidRDefault="000E0BB6" w:rsidP="000E0BB6">
      <w:pPr>
        <w:ind w:leftChars="300" w:left="630" w:firstLineChars="200" w:firstLine="420"/>
      </w:pPr>
      <w:r>
        <w:rPr>
          <w:rFonts w:hint="eastAsia"/>
        </w:rPr>
        <w:t>学生登录选课系统成功后，学生选课结果出炉后，学生根据需要处理自己选到的非必修课程，包括课程退选。完成学生信息，课程信息的更新。</w:t>
      </w:r>
    </w:p>
    <w:p w:rsidR="000E0BB6" w:rsidRDefault="000E0BB6" w:rsidP="000E0BB6">
      <w:pPr>
        <w:ind w:leftChars="300" w:left="630" w:firstLineChars="200" w:firstLine="420"/>
      </w:pPr>
      <w:r>
        <w:rPr>
          <w:rFonts w:hint="eastAsia"/>
        </w:rPr>
        <w:t>优先级：低</w:t>
      </w:r>
    </w:p>
    <w:p w:rsidR="000E0BB6" w:rsidRDefault="000E0BB6" w:rsidP="000E0BB6">
      <w:pPr>
        <w:ind w:leftChars="300" w:left="630"/>
      </w:pPr>
      <w:r>
        <w:rPr>
          <w:rFonts w:hint="eastAsia"/>
        </w:rPr>
        <w:t xml:space="preserve">3.2.15.2 </w:t>
      </w:r>
      <w:r>
        <w:rPr>
          <w:rFonts w:hint="eastAsia"/>
        </w:rPr>
        <w:t>刺激</w:t>
      </w:r>
      <w:r>
        <w:rPr>
          <w:rFonts w:hint="eastAsia"/>
        </w:rPr>
        <w:t>/</w:t>
      </w:r>
      <w:r>
        <w:rPr>
          <w:rFonts w:hint="eastAsia"/>
        </w:rPr>
        <w:t>响应序列</w:t>
      </w:r>
      <w:r>
        <w:rPr>
          <w:rFonts w:hint="eastAsia"/>
        </w:rPr>
        <w:t xml:space="preserve">   </w:t>
      </w:r>
    </w:p>
    <w:p w:rsidR="000E0BB6" w:rsidRDefault="000E0BB6" w:rsidP="000E0BB6">
      <w:pPr>
        <w:ind w:leftChars="300" w:left="630" w:firstLineChars="200" w:firstLine="420"/>
      </w:pPr>
      <w:r>
        <w:rPr>
          <w:rFonts w:hint="eastAsia"/>
        </w:rPr>
        <w:t>刺激：学生点击“我的选课”按钮。</w:t>
      </w:r>
    </w:p>
    <w:p w:rsidR="000E0BB6" w:rsidRDefault="000E0BB6" w:rsidP="000E0BB6">
      <w:pPr>
        <w:ind w:leftChars="300" w:left="630" w:firstLineChars="200" w:firstLine="420"/>
      </w:pPr>
      <w:r>
        <w:rPr>
          <w:rFonts w:hint="eastAsia"/>
        </w:rPr>
        <w:t>响应：系统显示学生所选到课的列表及课程信息。</w:t>
      </w:r>
    </w:p>
    <w:p w:rsidR="000E0BB6" w:rsidRDefault="000E0BB6" w:rsidP="000E0BB6">
      <w:pPr>
        <w:ind w:leftChars="300" w:left="630" w:firstLineChars="200" w:firstLine="420"/>
      </w:pPr>
      <w:r>
        <w:rPr>
          <w:rFonts w:hint="eastAsia"/>
        </w:rPr>
        <w:t>刺激：学生点击“退选”按钮。</w:t>
      </w:r>
    </w:p>
    <w:p w:rsidR="000E0BB6" w:rsidRDefault="000E0BB6" w:rsidP="000E0BB6">
      <w:pPr>
        <w:ind w:leftChars="300" w:left="630" w:firstLineChars="200" w:firstLine="420"/>
      </w:pPr>
      <w:r>
        <w:rPr>
          <w:rFonts w:hint="eastAsia"/>
        </w:rPr>
        <w:t>响应：系统提示退选成功，并更新学生的课程信息及课程统计信息。</w:t>
      </w:r>
    </w:p>
    <w:p w:rsidR="000E0BB6" w:rsidRDefault="000E0BB6" w:rsidP="000E0BB6">
      <w:pPr>
        <w:ind w:leftChars="300" w:left="630"/>
      </w:pPr>
      <w:r>
        <w:rPr>
          <w:rFonts w:hint="eastAsia"/>
        </w:rPr>
        <w:t xml:space="preserve">3.2.15.3 </w:t>
      </w:r>
      <w:r>
        <w:rPr>
          <w:rFonts w:hint="eastAsia"/>
        </w:rPr>
        <w:t>相关功能需求</w:t>
      </w:r>
    </w:p>
    <w:tbl>
      <w:tblPr>
        <w:tblW w:w="9536" w:type="dxa"/>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60"/>
        <w:gridCol w:w="5976"/>
      </w:tblGrid>
      <w:tr w:rsidR="000E0BB6" w:rsidTr="000E0BB6">
        <w:tc>
          <w:tcPr>
            <w:tcW w:w="3560" w:type="dxa"/>
          </w:tcPr>
          <w:p w:rsidR="000E0BB6" w:rsidRDefault="000E0BB6" w:rsidP="006F7246">
            <w:r>
              <w:rPr>
                <w:rFonts w:hint="eastAsia"/>
              </w:rPr>
              <w:t>Select.ManageCourse.Input</w:t>
            </w:r>
          </w:p>
          <w:p w:rsidR="000E0BB6" w:rsidRDefault="000E0BB6" w:rsidP="006F7246">
            <w:r>
              <w:rPr>
                <w:rFonts w:hint="eastAsia"/>
              </w:rPr>
              <w:t>Select.ManageCourse.Input.Click</w:t>
            </w:r>
          </w:p>
          <w:p w:rsidR="000E0BB6" w:rsidRDefault="000E0BB6" w:rsidP="006F7246"/>
        </w:tc>
        <w:tc>
          <w:tcPr>
            <w:tcW w:w="5976" w:type="dxa"/>
          </w:tcPr>
          <w:p w:rsidR="000E0BB6" w:rsidRDefault="000E0BB6" w:rsidP="006F7246">
            <w:r>
              <w:rPr>
                <w:rFonts w:hint="eastAsia"/>
              </w:rPr>
              <w:t>系统应该允许学生在处理选课时的输入。</w:t>
            </w:r>
          </w:p>
          <w:p w:rsidR="000E0BB6" w:rsidRDefault="000E0BB6" w:rsidP="006F7246">
            <w:r>
              <w:rPr>
                <w:rFonts w:hint="eastAsia"/>
              </w:rPr>
              <w:t>学生在处理选课时，系统应该允许其鼠标点选操作。</w:t>
            </w:r>
          </w:p>
        </w:tc>
      </w:tr>
      <w:tr w:rsidR="000E0BB6" w:rsidTr="000E0BB6">
        <w:tc>
          <w:tcPr>
            <w:tcW w:w="3560" w:type="dxa"/>
          </w:tcPr>
          <w:p w:rsidR="000E0BB6" w:rsidRDefault="000E0BB6" w:rsidP="006F7246">
            <w:r>
              <w:rPr>
                <w:rFonts w:hint="eastAsia"/>
              </w:rPr>
              <w:t>Select.ManageCourse.Show</w:t>
            </w:r>
          </w:p>
          <w:p w:rsidR="000E0BB6" w:rsidRDefault="000E0BB6" w:rsidP="006F7246">
            <w:r>
              <w:rPr>
                <w:rFonts w:hint="eastAsia"/>
              </w:rPr>
              <w:t>Select.ManageCourse.Show.Get</w:t>
            </w:r>
          </w:p>
          <w:p w:rsidR="000E0BB6" w:rsidRDefault="000E0BB6" w:rsidP="006F7246">
            <w:r>
              <w:rPr>
                <w:rFonts w:hint="eastAsia"/>
              </w:rPr>
              <w:t>Select.ManageCourse.Show.Update</w:t>
            </w:r>
          </w:p>
          <w:p w:rsidR="000E0BB6" w:rsidRDefault="000E0BB6" w:rsidP="006F7246"/>
          <w:p w:rsidR="000E0BB6" w:rsidRDefault="000E0BB6" w:rsidP="006F7246"/>
        </w:tc>
        <w:tc>
          <w:tcPr>
            <w:tcW w:w="5976" w:type="dxa"/>
          </w:tcPr>
          <w:p w:rsidR="000E0BB6" w:rsidRDefault="000E0BB6" w:rsidP="006F7246">
            <w:r>
              <w:rPr>
                <w:rFonts w:hint="eastAsia"/>
              </w:rPr>
              <w:t>学生查看我的选课时，系统能显示学生选到的课程列表。</w:t>
            </w:r>
          </w:p>
          <w:p w:rsidR="000E0BB6" w:rsidRDefault="000E0BB6" w:rsidP="006F7246">
            <w:r>
              <w:rPr>
                <w:rFonts w:hint="eastAsia"/>
              </w:rPr>
              <w:t>学生查看我的选课时，系统从服务器得到学生的选课信息。</w:t>
            </w:r>
          </w:p>
          <w:p w:rsidR="000E0BB6" w:rsidRDefault="000E0BB6" w:rsidP="006F7246">
            <w:r>
              <w:rPr>
                <w:rFonts w:hint="eastAsia"/>
              </w:rPr>
              <w:t>学生查看我的选课时，系统能根据学生的退选操作及时更新我的选课列表。</w:t>
            </w:r>
          </w:p>
        </w:tc>
      </w:tr>
      <w:tr w:rsidR="000E0BB6" w:rsidTr="000E0BB6">
        <w:tc>
          <w:tcPr>
            <w:tcW w:w="3560" w:type="dxa"/>
          </w:tcPr>
          <w:p w:rsidR="000E0BB6" w:rsidRDefault="000E0BB6" w:rsidP="006F7246">
            <w:r>
              <w:rPr>
                <w:rFonts w:hint="eastAsia"/>
              </w:rPr>
              <w:t>Select.ManageCourse.Quit</w:t>
            </w:r>
          </w:p>
          <w:p w:rsidR="000E0BB6" w:rsidRDefault="000E0BB6" w:rsidP="006F7246">
            <w:r>
              <w:rPr>
                <w:rFonts w:hint="eastAsia"/>
              </w:rPr>
              <w:t>Select.ManageCourse.Quit.Check</w:t>
            </w:r>
          </w:p>
          <w:p w:rsidR="000E0BB6" w:rsidRDefault="000E0BB6" w:rsidP="006F7246">
            <w:r>
              <w:rPr>
                <w:rFonts w:hint="eastAsia"/>
              </w:rPr>
              <w:t>Select.ManageCourse.Quit.warning</w:t>
            </w:r>
          </w:p>
          <w:p w:rsidR="000E0BB6" w:rsidRDefault="000E0BB6" w:rsidP="006F7246"/>
          <w:p w:rsidR="000E0BB6" w:rsidRDefault="000E0BB6" w:rsidP="006F7246">
            <w:r>
              <w:rPr>
                <w:rFonts w:hint="eastAsia"/>
              </w:rPr>
              <w:t>Select.ManageCourse.Quit.Accept</w:t>
            </w:r>
          </w:p>
          <w:p w:rsidR="000E0BB6" w:rsidRDefault="000E0BB6" w:rsidP="006F7246">
            <w:r>
              <w:rPr>
                <w:rFonts w:hint="eastAsia"/>
              </w:rPr>
              <w:t>Select.ManageCourse.Quit.Send</w:t>
            </w:r>
          </w:p>
          <w:p w:rsidR="000E0BB6" w:rsidRDefault="000E0BB6" w:rsidP="006F7246"/>
        </w:tc>
        <w:tc>
          <w:tcPr>
            <w:tcW w:w="5976" w:type="dxa"/>
          </w:tcPr>
          <w:p w:rsidR="000E0BB6" w:rsidRDefault="000E0BB6" w:rsidP="006F7246">
            <w:r>
              <w:rPr>
                <w:rFonts w:hint="eastAsia"/>
              </w:rPr>
              <w:t>系统应该允许学生的退课操作。</w:t>
            </w:r>
          </w:p>
          <w:p w:rsidR="000E0BB6" w:rsidRDefault="000E0BB6" w:rsidP="006F7246">
            <w:r>
              <w:rPr>
                <w:rFonts w:hint="eastAsia"/>
              </w:rPr>
              <w:t>学生请求退课后，系统应检查是否过了退课期限。</w:t>
            </w:r>
          </w:p>
          <w:p w:rsidR="000E0BB6" w:rsidRDefault="000E0BB6" w:rsidP="006F7246">
            <w:r>
              <w:rPr>
                <w:rFonts w:hint="eastAsia"/>
              </w:rPr>
              <w:t>学生请求退课后，系统应提示是否确定退课，若超过期限提出警告。</w:t>
            </w:r>
          </w:p>
          <w:p w:rsidR="000E0BB6" w:rsidRDefault="000E0BB6" w:rsidP="006F7246">
            <w:r>
              <w:rPr>
                <w:rFonts w:hint="eastAsia"/>
              </w:rPr>
              <w:t>学生确定请求无误，系统同意该请求。</w:t>
            </w:r>
          </w:p>
          <w:p w:rsidR="000E0BB6" w:rsidRDefault="000E0BB6" w:rsidP="006F7246">
            <w:r>
              <w:rPr>
                <w:rFonts w:hint="eastAsia"/>
              </w:rPr>
              <w:t>系统向服务器发送退课信息，更新数据。</w:t>
            </w:r>
          </w:p>
        </w:tc>
      </w:tr>
      <w:tr w:rsidR="000E0BB6" w:rsidTr="000E0BB6">
        <w:tc>
          <w:tcPr>
            <w:tcW w:w="3560" w:type="dxa"/>
          </w:tcPr>
          <w:p w:rsidR="000E0BB6" w:rsidRDefault="000E0BB6" w:rsidP="006F7246">
            <w:r>
              <w:rPr>
                <w:rFonts w:hint="eastAsia"/>
              </w:rPr>
              <w:t>Select.ManageCourse.End</w:t>
            </w:r>
          </w:p>
          <w:p w:rsidR="000E0BB6" w:rsidRDefault="000E0BB6" w:rsidP="006F7246">
            <w:r>
              <w:rPr>
                <w:rFonts w:hint="eastAsia"/>
              </w:rPr>
              <w:t>Select.ManageCourse.Return</w:t>
            </w:r>
          </w:p>
        </w:tc>
        <w:tc>
          <w:tcPr>
            <w:tcW w:w="5976" w:type="dxa"/>
          </w:tcPr>
          <w:p w:rsidR="000E0BB6" w:rsidRDefault="000E0BB6" w:rsidP="006F7246">
            <w:r>
              <w:rPr>
                <w:rFonts w:hint="eastAsia"/>
              </w:rPr>
              <w:t>学生在处理退课的任何阶段，能推出退课操作。</w:t>
            </w:r>
          </w:p>
          <w:p w:rsidR="000E0BB6" w:rsidRDefault="000E0BB6" w:rsidP="006F7246">
            <w:r>
              <w:rPr>
                <w:rFonts w:hint="eastAsia"/>
              </w:rPr>
              <w:t>学生提出返回请求，系统恢复到学生登录之后的初始界面。</w:t>
            </w:r>
          </w:p>
        </w:tc>
      </w:tr>
    </w:tbl>
    <w:p w:rsidR="000E0BB6" w:rsidRDefault="000E0BB6" w:rsidP="000E0BB6">
      <w:pPr>
        <w:ind w:leftChars="300" w:left="630"/>
      </w:pPr>
    </w:p>
    <w:p w:rsidR="000E0BB6" w:rsidRDefault="000E0BB6" w:rsidP="000E0BB6">
      <w:pPr>
        <w:ind w:leftChars="300" w:left="630"/>
        <w:rPr>
          <w:b/>
          <w:bCs/>
        </w:rPr>
      </w:pPr>
      <w:r>
        <w:rPr>
          <w:rFonts w:hint="eastAsia"/>
          <w:b/>
          <w:bCs/>
        </w:rPr>
        <w:t xml:space="preserve">3.2.16 </w:t>
      </w:r>
      <w:r>
        <w:rPr>
          <w:rFonts w:hint="eastAsia"/>
          <w:b/>
          <w:bCs/>
        </w:rPr>
        <w:t>查看我的课程和课程信息</w:t>
      </w:r>
    </w:p>
    <w:p w:rsidR="000E0BB6" w:rsidRDefault="000E0BB6" w:rsidP="000E0BB6">
      <w:pPr>
        <w:ind w:leftChars="300" w:left="630"/>
      </w:pPr>
      <w:r>
        <w:rPr>
          <w:rFonts w:hint="eastAsia"/>
        </w:rPr>
        <w:t xml:space="preserve">3.2.16.1 </w:t>
      </w:r>
      <w:r>
        <w:rPr>
          <w:rFonts w:hint="eastAsia"/>
        </w:rPr>
        <w:t>特性描述</w:t>
      </w:r>
    </w:p>
    <w:p w:rsidR="000E0BB6" w:rsidRDefault="000E0BB6" w:rsidP="000E0BB6">
      <w:pPr>
        <w:ind w:leftChars="300" w:left="630"/>
      </w:pPr>
      <w:r>
        <w:rPr>
          <w:rFonts w:hint="eastAsia"/>
        </w:rPr>
        <w:t xml:space="preserve">     </w:t>
      </w:r>
      <w:r>
        <w:rPr>
          <w:rFonts w:hint="eastAsia"/>
        </w:rPr>
        <w:t>学生登录选课系统成功后，经过身份验证，能查询我的课程，课程表，课程信息。</w:t>
      </w:r>
    </w:p>
    <w:p w:rsidR="000E0BB6" w:rsidRDefault="000E0BB6" w:rsidP="000E0BB6">
      <w:pPr>
        <w:ind w:leftChars="300" w:left="630"/>
      </w:pPr>
      <w:r>
        <w:rPr>
          <w:rFonts w:hint="eastAsia"/>
        </w:rPr>
        <w:t xml:space="preserve">     </w:t>
      </w:r>
      <w:r>
        <w:rPr>
          <w:rFonts w:hint="eastAsia"/>
        </w:rPr>
        <w:t>优先级：低</w:t>
      </w:r>
    </w:p>
    <w:p w:rsidR="000E0BB6" w:rsidRDefault="000E0BB6" w:rsidP="000E0BB6">
      <w:pPr>
        <w:ind w:leftChars="300" w:left="630"/>
      </w:pPr>
      <w:r>
        <w:rPr>
          <w:rFonts w:hint="eastAsia"/>
        </w:rPr>
        <w:t>3.2.16.2</w:t>
      </w:r>
      <w:r>
        <w:rPr>
          <w:rFonts w:hint="eastAsia"/>
        </w:rPr>
        <w:t>刺激</w:t>
      </w:r>
      <w:r>
        <w:rPr>
          <w:rFonts w:hint="eastAsia"/>
        </w:rPr>
        <w:t>/</w:t>
      </w:r>
      <w:r>
        <w:rPr>
          <w:rFonts w:hint="eastAsia"/>
        </w:rPr>
        <w:t>响应序列</w:t>
      </w:r>
    </w:p>
    <w:p w:rsidR="000E0BB6" w:rsidRDefault="000E0BB6" w:rsidP="000E0BB6">
      <w:pPr>
        <w:ind w:leftChars="300" w:left="630"/>
      </w:pPr>
      <w:r>
        <w:rPr>
          <w:rFonts w:hint="eastAsia"/>
        </w:rPr>
        <w:t xml:space="preserve">     </w:t>
      </w:r>
      <w:r>
        <w:rPr>
          <w:rFonts w:hint="eastAsia"/>
        </w:rPr>
        <w:t>刺激：学生点击“我的课程”按钮。</w:t>
      </w:r>
    </w:p>
    <w:p w:rsidR="000E0BB6" w:rsidRDefault="000E0BB6" w:rsidP="000E0BB6">
      <w:pPr>
        <w:ind w:leftChars="300" w:left="630"/>
      </w:pPr>
      <w:r>
        <w:rPr>
          <w:rFonts w:hint="eastAsia"/>
        </w:rPr>
        <w:t xml:space="preserve">     </w:t>
      </w:r>
      <w:r>
        <w:rPr>
          <w:rFonts w:hint="eastAsia"/>
        </w:rPr>
        <w:t>响应：系统显示我的课程表。</w:t>
      </w:r>
    </w:p>
    <w:p w:rsidR="000E0BB6" w:rsidRDefault="000E0BB6" w:rsidP="000E0BB6">
      <w:pPr>
        <w:ind w:leftChars="300" w:left="630"/>
      </w:pPr>
      <w:r>
        <w:rPr>
          <w:rFonts w:hint="eastAsia"/>
        </w:rPr>
        <w:t xml:space="preserve">     </w:t>
      </w:r>
      <w:r>
        <w:rPr>
          <w:rFonts w:hint="eastAsia"/>
        </w:rPr>
        <w:t>刺激：学生点击课程表的某课程。</w:t>
      </w:r>
    </w:p>
    <w:p w:rsidR="000E0BB6" w:rsidRDefault="000E0BB6" w:rsidP="000E0BB6">
      <w:pPr>
        <w:ind w:leftChars="300" w:left="630"/>
      </w:pPr>
      <w:r>
        <w:rPr>
          <w:rFonts w:hint="eastAsia"/>
        </w:rPr>
        <w:t xml:space="preserve">     </w:t>
      </w:r>
      <w:r>
        <w:rPr>
          <w:rFonts w:hint="eastAsia"/>
        </w:rPr>
        <w:t>响应：系统显示该课程信息及统计信息。</w:t>
      </w:r>
    </w:p>
    <w:p w:rsidR="000E0BB6" w:rsidRDefault="000E0BB6" w:rsidP="000E0BB6">
      <w:pPr>
        <w:ind w:leftChars="300" w:left="630"/>
      </w:pPr>
      <w:r>
        <w:rPr>
          <w:rFonts w:hint="eastAsia"/>
        </w:rPr>
        <w:t xml:space="preserve">     </w:t>
      </w:r>
      <w:r>
        <w:rPr>
          <w:rFonts w:hint="eastAsia"/>
        </w:rPr>
        <w:t>刺激：学生给该课程打分。</w:t>
      </w:r>
    </w:p>
    <w:p w:rsidR="000E0BB6" w:rsidRDefault="000E0BB6" w:rsidP="000E0BB6">
      <w:pPr>
        <w:ind w:leftChars="300" w:left="630"/>
      </w:pPr>
      <w:r>
        <w:rPr>
          <w:rFonts w:hint="eastAsia"/>
        </w:rPr>
        <w:t xml:space="preserve">     </w:t>
      </w:r>
      <w:r>
        <w:rPr>
          <w:rFonts w:hint="eastAsia"/>
        </w:rPr>
        <w:t>响应：系统显示打分结果并保存。</w:t>
      </w:r>
    </w:p>
    <w:p w:rsidR="000E0BB6" w:rsidRDefault="000E0BB6" w:rsidP="000E0BB6">
      <w:pPr>
        <w:ind w:leftChars="300" w:left="630"/>
      </w:pPr>
      <w:r>
        <w:rPr>
          <w:rFonts w:hint="eastAsia"/>
        </w:rPr>
        <w:t xml:space="preserve">     </w:t>
      </w:r>
      <w:r>
        <w:rPr>
          <w:rFonts w:hint="eastAsia"/>
        </w:rPr>
        <w:t>刺激：学生点击返回。</w:t>
      </w:r>
    </w:p>
    <w:p w:rsidR="000E0BB6" w:rsidRDefault="000E0BB6" w:rsidP="000E0BB6">
      <w:pPr>
        <w:ind w:leftChars="300" w:left="630"/>
      </w:pPr>
      <w:r>
        <w:rPr>
          <w:rFonts w:hint="eastAsia"/>
        </w:rPr>
        <w:t xml:space="preserve">     </w:t>
      </w:r>
      <w:r>
        <w:rPr>
          <w:rFonts w:hint="eastAsia"/>
        </w:rPr>
        <w:t>响应：系统回到我的课程表。</w:t>
      </w:r>
    </w:p>
    <w:p w:rsidR="000E0BB6" w:rsidRDefault="000E0BB6" w:rsidP="000E0BB6">
      <w:pPr>
        <w:ind w:leftChars="300" w:left="630"/>
      </w:pPr>
      <w:r>
        <w:rPr>
          <w:rFonts w:hint="eastAsia"/>
        </w:rPr>
        <w:lastRenderedPageBreak/>
        <w:t xml:space="preserve">3.2.16.3 </w:t>
      </w:r>
      <w:r>
        <w:rPr>
          <w:rFonts w:hint="eastAsia"/>
        </w:rPr>
        <w:t>相关功能需求</w:t>
      </w:r>
    </w:p>
    <w:tbl>
      <w:tblPr>
        <w:tblW w:w="9079" w:type="dxa"/>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95"/>
        <w:gridCol w:w="5484"/>
      </w:tblGrid>
      <w:tr w:rsidR="000E0BB6" w:rsidTr="000E0BB6">
        <w:tc>
          <w:tcPr>
            <w:tcW w:w="3595" w:type="dxa"/>
          </w:tcPr>
          <w:p w:rsidR="000E0BB6" w:rsidRDefault="000E0BB6" w:rsidP="006F7246">
            <w:r>
              <w:rPr>
                <w:rFonts w:hint="eastAsia"/>
              </w:rPr>
              <w:t>Select.Mycourse.Input</w:t>
            </w:r>
          </w:p>
          <w:p w:rsidR="000E0BB6" w:rsidRDefault="000E0BB6" w:rsidP="006F7246">
            <w:r>
              <w:rPr>
                <w:rFonts w:hint="eastAsia"/>
              </w:rPr>
              <w:t>Select.Mycourse.Input.Click</w:t>
            </w:r>
          </w:p>
          <w:p w:rsidR="000E0BB6" w:rsidRDefault="000E0BB6" w:rsidP="006F7246"/>
        </w:tc>
        <w:tc>
          <w:tcPr>
            <w:tcW w:w="5484" w:type="dxa"/>
          </w:tcPr>
          <w:p w:rsidR="000E0BB6" w:rsidRDefault="000E0BB6" w:rsidP="006F7246">
            <w:r>
              <w:rPr>
                <w:rFonts w:hint="eastAsia"/>
              </w:rPr>
              <w:t>系统应该允许学生在查看我的课程时的输入。</w:t>
            </w:r>
          </w:p>
          <w:p w:rsidR="000E0BB6" w:rsidRDefault="000E0BB6" w:rsidP="006F7246">
            <w:r>
              <w:rPr>
                <w:rFonts w:hint="eastAsia"/>
              </w:rPr>
              <w:t>学生在查看我的课程时能通过鼠标点选进行输入。</w:t>
            </w:r>
          </w:p>
        </w:tc>
      </w:tr>
      <w:tr w:rsidR="000E0BB6" w:rsidTr="000E0BB6">
        <w:tc>
          <w:tcPr>
            <w:tcW w:w="3595" w:type="dxa"/>
          </w:tcPr>
          <w:p w:rsidR="000E0BB6" w:rsidRDefault="000E0BB6" w:rsidP="006F7246">
            <w:r>
              <w:rPr>
                <w:rFonts w:hint="eastAsia"/>
              </w:rPr>
              <w:t>Select.Mycouse.CourseTable.Show</w:t>
            </w:r>
          </w:p>
          <w:p w:rsidR="000E0BB6" w:rsidRDefault="000E0BB6" w:rsidP="006F7246"/>
          <w:p w:rsidR="000E0BB6" w:rsidRDefault="000E0BB6" w:rsidP="006F7246">
            <w:r>
              <w:rPr>
                <w:rFonts w:hint="eastAsia"/>
              </w:rPr>
              <w:t>Select.Mycouse.CourseTable.Get</w:t>
            </w:r>
          </w:p>
          <w:p w:rsidR="000E0BB6" w:rsidRDefault="000E0BB6" w:rsidP="006F7246">
            <w:r>
              <w:rPr>
                <w:rFonts w:hint="eastAsia"/>
              </w:rPr>
              <w:t>Select.Mycouse.CourseTable.Update</w:t>
            </w:r>
          </w:p>
          <w:p w:rsidR="000E0BB6" w:rsidRDefault="000E0BB6" w:rsidP="006F7246">
            <w:r>
              <w:rPr>
                <w:rFonts w:hint="eastAsia"/>
              </w:rPr>
              <w:t>Select.Mycouse.CourseTable.Sort</w:t>
            </w:r>
          </w:p>
          <w:p w:rsidR="000E0BB6" w:rsidRDefault="000E0BB6" w:rsidP="006F7246"/>
        </w:tc>
        <w:tc>
          <w:tcPr>
            <w:tcW w:w="5484" w:type="dxa"/>
          </w:tcPr>
          <w:p w:rsidR="000E0BB6" w:rsidRDefault="000E0BB6" w:rsidP="006F7246">
            <w:r>
              <w:rPr>
                <w:rFonts w:hint="eastAsia"/>
              </w:rPr>
              <w:t>学生查看我的课程时，系统将我的课程以课程表的形式显示。</w:t>
            </w:r>
          </w:p>
          <w:p w:rsidR="000E0BB6" w:rsidRDefault="000E0BB6" w:rsidP="006F7246">
            <w:r>
              <w:rPr>
                <w:rFonts w:hint="eastAsia"/>
              </w:rPr>
              <w:t>学生查看我的课程时，系统从服务器得到我的课程信息。</w:t>
            </w:r>
          </w:p>
          <w:p w:rsidR="000E0BB6" w:rsidRDefault="000E0BB6" w:rsidP="006F7246">
            <w:r>
              <w:rPr>
                <w:rFonts w:hint="eastAsia"/>
              </w:rPr>
              <w:t>学生在选课结果出炉和退选操作后，系统更新课程表。</w:t>
            </w:r>
          </w:p>
          <w:p w:rsidR="000E0BB6" w:rsidRDefault="000E0BB6" w:rsidP="006F7246">
            <w:r>
              <w:rPr>
                <w:rFonts w:hint="eastAsia"/>
              </w:rPr>
              <w:t>系统将课程按照时间排序放在课程表中。</w:t>
            </w:r>
          </w:p>
        </w:tc>
      </w:tr>
      <w:tr w:rsidR="000E0BB6" w:rsidTr="000E0BB6">
        <w:tc>
          <w:tcPr>
            <w:tcW w:w="3595" w:type="dxa"/>
          </w:tcPr>
          <w:p w:rsidR="000E0BB6" w:rsidRDefault="000E0BB6" w:rsidP="006F7246">
            <w:r>
              <w:rPr>
                <w:rFonts w:hint="eastAsia"/>
              </w:rPr>
              <w:t>Select.Mycouse.Mark</w:t>
            </w:r>
          </w:p>
          <w:p w:rsidR="000E0BB6" w:rsidRDefault="000E0BB6" w:rsidP="006F7246">
            <w:r>
              <w:rPr>
                <w:rFonts w:hint="eastAsia"/>
              </w:rPr>
              <w:t>Select.Mycouse.Mark.Send</w:t>
            </w:r>
          </w:p>
          <w:p w:rsidR="000E0BB6" w:rsidRDefault="000E0BB6" w:rsidP="006F7246"/>
        </w:tc>
        <w:tc>
          <w:tcPr>
            <w:tcW w:w="5484" w:type="dxa"/>
          </w:tcPr>
          <w:p w:rsidR="000E0BB6" w:rsidRDefault="000E0BB6" w:rsidP="006F7246">
            <w:r>
              <w:rPr>
                <w:rFonts w:hint="eastAsia"/>
              </w:rPr>
              <w:t>学生给查看的课程打分（星级评分）。</w:t>
            </w:r>
          </w:p>
          <w:p w:rsidR="000E0BB6" w:rsidRDefault="000E0BB6" w:rsidP="006F7246">
            <w:r>
              <w:rPr>
                <w:rFonts w:hint="eastAsia"/>
              </w:rPr>
              <w:t>系统向服务器传送打分结果并保存。</w:t>
            </w:r>
          </w:p>
        </w:tc>
      </w:tr>
      <w:tr w:rsidR="000E0BB6" w:rsidTr="000E0BB6">
        <w:tc>
          <w:tcPr>
            <w:tcW w:w="3595" w:type="dxa"/>
          </w:tcPr>
          <w:p w:rsidR="000E0BB6" w:rsidRDefault="000E0BB6" w:rsidP="006F7246">
            <w:r>
              <w:rPr>
                <w:rFonts w:hint="eastAsia"/>
              </w:rPr>
              <w:t>Select.Mycourse.Warning</w:t>
            </w:r>
          </w:p>
        </w:tc>
        <w:tc>
          <w:tcPr>
            <w:tcW w:w="5484" w:type="dxa"/>
          </w:tcPr>
          <w:p w:rsidR="000E0BB6" w:rsidRDefault="000E0BB6" w:rsidP="006F7246">
            <w:r>
              <w:rPr>
                <w:rFonts w:hint="eastAsia"/>
              </w:rPr>
              <w:t>系统提示学生上课时间冲突的课程。</w:t>
            </w:r>
          </w:p>
        </w:tc>
      </w:tr>
      <w:tr w:rsidR="000E0BB6" w:rsidTr="000E0BB6">
        <w:tc>
          <w:tcPr>
            <w:tcW w:w="3595" w:type="dxa"/>
          </w:tcPr>
          <w:p w:rsidR="000E0BB6" w:rsidRDefault="000E0BB6" w:rsidP="006F7246">
            <w:r>
              <w:rPr>
                <w:rFonts w:hint="eastAsia"/>
              </w:rPr>
              <w:t>Select.Mycourse.End</w:t>
            </w:r>
          </w:p>
          <w:p w:rsidR="000E0BB6" w:rsidRDefault="000E0BB6" w:rsidP="006F7246">
            <w:r>
              <w:rPr>
                <w:rFonts w:hint="eastAsia"/>
              </w:rPr>
              <w:t>Select.Mycourse.Return</w:t>
            </w:r>
          </w:p>
        </w:tc>
        <w:tc>
          <w:tcPr>
            <w:tcW w:w="5484" w:type="dxa"/>
          </w:tcPr>
          <w:p w:rsidR="000E0BB6" w:rsidRDefault="000E0BB6" w:rsidP="006F7246">
            <w:r>
              <w:rPr>
                <w:rFonts w:hint="eastAsia"/>
              </w:rPr>
              <w:t>学生在查看我的课程任一阶段可以终止。</w:t>
            </w:r>
          </w:p>
          <w:p w:rsidR="000E0BB6" w:rsidRDefault="000E0BB6" w:rsidP="006F7246">
            <w:r>
              <w:rPr>
                <w:rFonts w:hint="eastAsia"/>
              </w:rPr>
              <w:t>学生可以通过返回请求返回登录之后的初始界面。</w:t>
            </w:r>
          </w:p>
        </w:tc>
      </w:tr>
    </w:tbl>
    <w:p w:rsidR="000E0BB6" w:rsidRDefault="000E0BB6" w:rsidP="000E0BB6">
      <w:pPr>
        <w:ind w:leftChars="300" w:left="630"/>
      </w:pPr>
    </w:p>
    <w:p w:rsidR="000E0BB6" w:rsidRDefault="000E0BB6" w:rsidP="000E0BB6">
      <w:pPr>
        <w:ind w:leftChars="300" w:left="630"/>
        <w:rPr>
          <w:b/>
          <w:bCs/>
        </w:rPr>
      </w:pPr>
      <w:r>
        <w:rPr>
          <w:rFonts w:hint="eastAsia"/>
          <w:b/>
          <w:bCs/>
        </w:rPr>
        <w:t xml:space="preserve">3.2.17 </w:t>
      </w:r>
      <w:r>
        <w:rPr>
          <w:rFonts w:hint="eastAsia"/>
          <w:b/>
          <w:bCs/>
        </w:rPr>
        <w:t>查看个人信息</w:t>
      </w:r>
    </w:p>
    <w:p w:rsidR="000E0BB6" w:rsidRDefault="000E0BB6" w:rsidP="000E0BB6">
      <w:pPr>
        <w:ind w:leftChars="300" w:left="630"/>
      </w:pPr>
      <w:r>
        <w:rPr>
          <w:rFonts w:hint="eastAsia"/>
        </w:rPr>
        <w:t xml:space="preserve">3.2.17.1 </w:t>
      </w:r>
      <w:r>
        <w:rPr>
          <w:rFonts w:hint="eastAsia"/>
        </w:rPr>
        <w:t>特性描述</w:t>
      </w:r>
    </w:p>
    <w:p w:rsidR="000E0BB6" w:rsidRDefault="000E0BB6" w:rsidP="000E0BB6">
      <w:pPr>
        <w:ind w:leftChars="300" w:left="630"/>
      </w:pPr>
      <w:r>
        <w:rPr>
          <w:rFonts w:hint="eastAsia"/>
        </w:rPr>
        <w:t xml:space="preserve">     </w:t>
      </w:r>
      <w:r>
        <w:rPr>
          <w:rFonts w:hint="eastAsia"/>
        </w:rPr>
        <w:t>学生登录选课系统成功后，经过身份验证，能查看自己的信息，包括基本信息，异动信息，学分绩，学分完成情况。</w:t>
      </w:r>
    </w:p>
    <w:p w:rsidR="000E0BB6" w:rsidRDefault="000E0BB6" w:rsidP="000E0BB6">
      <w:pPr>
        <w:ind w:leftChars="300" w:left="630"/>
      </w:pPr>
      <w:r>
        <w:rPr>
          <w:rFonts w:hint="eastAsia"/>
        </w:rPr>
        <w:t xml:space="preserve">     </w:t>
      </w:r>
      <w:r>
        <w:rPr>
          <w:rFonts w:hint="eastAsia"/>
        </w:rPr>
        <w:t>优先级：低</w:t>
      </w:r>
    </w:p>
    <w:p w:rsidR="000E0BB6" w:rsidRDefault="000E0BB6" w:rsidP="000E0BB6">
      <w:pPr>
        <w:ind w:leftChars="300" w:left="630"/>
      </w:pPr>
      <w:r>
        <w:rPr>
          <w:rFonts w:hint="eastAsia"/>
        </w:rPr>
        <w:t>3.2.17.2</w:t>
      </w:r>
      <w:r>
        <w:rPr>
          <w:rFonts w:hint="eastAsia"/>
        </w:rPr>
        <w:t>刺激</w:t>
      </w:r>
      <w:r>
        <w:rPr>
          <w:rFonts w:hint="eastAsia"/>
        </w:rPr>
        <w:t>/</w:t>
      </w:r>
      <w:r>
        <w:rPr>
          <w:rFonts w:hint="eastAsia"/>
        </w:rPr>
        <w:t>响应序列</w:t>
      </w:r>
    </w:p>
    <w:p w:rsidR="000E0BB6" w:rsidRDefault="000E0BB6" w:rsidP="000E0BB6">
      <w:pPr>
        <w:ind w:leftChars="300" w:left="630"/>
      </w:pPr>
      <w:r>
        <w:rPr>
          <w:rFonts w:hint="eastAsia"/>
        </w:rPr>
        <w:t xml:space="preserve">     </w:t>
      </w:r>
      <w:r>
        <w:rPr>
          <w:rFonts w:hint="eastAsia"/>
        </w:rPr>
        <w:t>刺激：学生点击“我的信息”按钮</w:t>
      </w:r>
    </w:p>
    <w:p w:rsidR="000E0BB6" w:rsidRDefault="000E0BB6" w:rsidP="000E0BB6">
      <w:pPr>
        <w:ind w:leftChars="300" w:left="630"/>
      </w:pPr>
      <w:r>
        <w:rPr>
          <w:rFonts w:hint="eastAsia"/>
        </w:rPr>
        <w:t xml:space="preserve">     </w:t>
      </w:r>
      <w:r>
        <w:rPr>
          <w:rFonts w:hint="eastAsia"/>
        </w:rPr>
        <w:t>响应：系统显示学生的基本信息。</w:t>
      </w:r>
    </w:p>
    <w:p w:rsidR="000E0BB6" w:rsidRDefault="000E0BB6" w:rsidP="000E0BB6">
      <w:pPr>
        <w:ind w:leftChars="300" w:left="630"/>
      </w:pPr>
      <w:r>
        <w:rPr>
          <w:rFonts w:hint="eastAsia"/>
        </w:rPr>
        <w:t xml:space="preserve">     </w:t>
      </w:r>
      <w:r>
        <w:rPr>
          <w:rFonts w:hint="eastAsia"/>
        </w:rPr>
        <w:t>刺激：学生点击“我的学分绩”按钮</w:t>
      </w:r>
    </w:p>
    <w:p w:rsidR="000E0BB6" w:rsidRDefault="000E0BB6" w:rsidP="000E0BB6">
      <w:pPr>
        <w:ind w:leftChars="300" w:left="630"/>
      </w:pPr>
      <w:r>
        <w:rPr>
          <w:rFonts w:hint="eastAsia"/>
        </w:rPr>
        <w:t xml:space="preserve">     </w:t>
      </w:r>
      <w:r>
        <w:rPr>
          <w:rFonts w:hint="eastAsia"/>
        </w:rPr>
        <w:t>响应：系统显示学生的学分绩。</w:t>
      </w:r>
    </w:p>
    <w:p w:rsidR="000E0BB6" w:rsidRDefault="000E0BB6" w:rsidP="000E0BB6">
      <w:pPr>
        <w:ind w:leftChars="300" w:left="630"/>
      </w:pPr>
      <w:r>
        <w:rPr>
          <w:rFonts w:hint="eastAsia"/>
        </w:rPr>
        <w:t xml:space="preserve">     </w:t>
      </w:r>
      <w:r>
        <w:rPr>
          <w:rFonts w:hint="eastAsia"/>
        </w:rPr>
        <w:t>刺激：学生点击“我的学分进度”按钮</w:t>
      </w:r>
    </w:p>
    <w:p w:rsidR="000E0BB6" w:rsidRDefault="000E0BB6" w:rsidP="000E0BB6">
      <w:pPr>
        <w:ind w:leftChars="300" w:left="630"/>
      </w:pPr>
      <w:r>
        <w:rPr>
          <w:rFonts w:hint="eastAsia"/>
        </w:rPr>
        <w:t xml:space="preserve">     </w:t>
      </w:r>
      <w:r>
        <w:rPr>
          <w:rFonts w:hint="eastAsia"/>
        </w:rPr>
        <w:t>响应：系统显示学生的学分情况。</w:t>
      </w:r>
    </w:p>
    <w:p w:rsidR="000E0BB6" w:rsidRDefault="000E0BB6" w:rsidP="000E0BB6">
      <w:pPr>
        <w:ind w:leftChars="300" w:left="630"/>
      </w:pPr>
      <w:r>
        <w:rPr>
          <w:rFonts w:hint="eastAsia"/>
        </w:rPr>
        <w:t xml:space="preserve">     </w:t>
      </w:r>
      <w:r>
        <w:rPr>
          <w:rFonts w:hint="eastAsia"/>
        </w:rPr>
        <w:t>刺激：学生设立目标，填写目标学分和成绩。</w:t>
      </w:r>
    </w:p>
    <w:p w:rsidR="000E0BB6" w:rsidRDefault="000E0BB6" w:rsidP="000E0BB6">
      <w:pPr>
        <w:ind w:leftChars="300" w:left="630"/>
      </w:pPr>
      <w:r>
        <w:rPr>
          <w:rFonts w:hint="eastAsia"/>
        </w:rPr>
        <w:t xml:space="preserve">     </w:t>
      </w:r>
      <w:r>
        <w:rPr>
          <w:rFonts w:hint="eastAsia"/>
        </w:rPr>
        <w:t>响应：系统更新目标数据。</w:t>
      </w:r>
    </w:p>
    <w:p w:rsidR="000E0BB6" w:rsidRDefault="000E0BB6" w:rsidP="000E0BB6">
      <w:pPr>
        <w:ind w:leftChars="300" w:left="630"/>
      </w:pPr>
      <w:r>
        <w:rPr>
          <w:rFonts w:hint="eastAsia"/>
        </w:rPr>
        <w:t xml:space="preserve">3.2.17.3 </w:t>
      </w:r>
      <w:r>
        <w:rPr>
          <w:rFonts w:hint="eastAsia"/>
        </w:rPr>
        <w:t>相关功能需求</w:t>
      </w:r>
    </w:p>
    <w:tbl>
      <w:tblPr>
        <w:tblW w:w="8947" w:type="dxa"/>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67"/>
        <w:gridCol w:w="5280"/>
      </w:tblGrid>
      <w:tr w:rsidR="000E0BB6" w:rsidTr="000E0BB6">
        <w:tc>
          <w:tcPr>
            <w:tcW w:w="3667" w:type="dxa"/>
          </w:tcPr>
          <w:p w:rsidR="000E0BB6" w:rsidRDefault="000E0BB6" w:rsidP="006F7246">
            <w:r>
              <w:rPr>
                <w:rFonts w:hint="eastAsia"/>
              </w:rPr>
              <w:t>Select.MyInfo.Input</w:t>
            </w:r>
          </w:p>
          <w:p w:rsidR="000E0BB6" w:rsidRDefault="000E0BB6" w:rsidP="006F7246">
            <w:r>
              <w:rPr>
                <w:rFonts w:hint="eastAsia"/>
              </w:rPr>
              <w:t>Select.MyInfo.Input.Click</w:t>
            </w:r>
          </w:p>
          <w:p w:rsidR="000E0BB6" w:rsidRDefault="000E0BB6" w:rsidP="006F7246">
            <w:r>
              <w:rPr>
                <w:rFonts w:hint="eastAsia"/>
              </w:rPr>
              <w:t>Select.MyInfo.Input.Type</w:t>
            </w:r>
          </w:p>
          <w:p w:rsidR="000E0BB6" w:rsidRDefault="000E0BB6" w:rsidP="006F7246">
            <w:r>
              <w:rPr>
                <w:rFonts w:hint="eastAsia"/>
              </w:rPr>
              <w:t>Select.MyInfo.Input.Delete</w:t>
            </w:r>
          </w:p>
          <w:p w:rsidR="000E0BB6" w:rsidRDefault="000E0BB6" w:rsidP="006F7246">
            <w:r>
              <w:rPr>
                <w:rFonts w:hint="eastAsia"/>
              </w:rPr>
              <w:t>Select.MyInfo.Input.Cancel</w:t>
            </w:r>
          </w:p>
          <w:p w:rsidR="000E0BB6" w:rsidRDefault="000E0BB6" w:rsidP="006F7246"/>
        </w:tc>
        <w:tc>
          <w:tcPr>
            <w:tcW w:w="5280" w:type="dxa"/>
          </w:tcPr>
          <w:p w:rsidR="000E0BB6" w:rsidRDefault="000E0BB6" w:rsidP="006F7246">
            <w:r>
              <w:rPr>
                <w:rFonts w:hint="eastAsia"/>
              </w:rPr>
              <w:t>系统应该允许学生在查看我的信息操作中的输入。</w:t>
            </w:r>
          </w:p>
          <w:p w:rsidR="000E0BB6" w:rsidRDefault="000E0BB6" w:rsidP="006F7246">
            <w:r>
              <w:rPr>
                <w:rFonts w:hint="eastAsia"/>
              </w:rPr>
              <w:t>学生在查看我的信息操作中可以通过鼠标点选输入</w:t>
            </w:r>
            <w:r>
              <w:rPr>
                <w:rFonts w:hint="eastAsia"/>
              </w:rPr>
              <w:t>.</w:t>
            </w:r>
          </w:p>
          <w:p w:rsidR="000E0BB6" w:rsidRDefault="000E0BB6" w:rsidP="006F7246">
            <w:r>
              <w:rPr>
                <w:rFonts w:hint="eastAsia"/>
              </w:rPr>
              <w:t>学生可通过键盘输入目标学分绩与学分。</w:t>
            </w:r>
          </w:p>
          <w:p w:rsidR="000E0BB6" w:rsidRDefault="000E0BB6" w:rsidP="006F7246">
            <w:r>
              <w:rPr>
                <w:rFonts w:hint="eastAsia"/>
              </w:rPr>
              <w:t>学生可删除自己的输入。</w:t>
            </w:r>
          </w:p>
          <w:p w:rsidR="000E0BB6" w:rsidRDefault="000E0BB6" w:rsidP="006F7246">
            <w:r>
              <w:rPr>
                <w:rFonts w:hint="eastAsia"/>
              </w:rPr>
              <w:t>学生可撤销自己的输入。</w:t>
            </w:r>
          </w:p>
        </w:tc>
      </w:tr>
      <w:tr w:rsidR="000E0BB6" w:rsidTr="000E0BB6">
        <w:tc>
          <w:tcPr>
            <w:tcW w:w="3667" w:type="dxa"/>
          </w:tcPr>
          <w:p w:rsidR="000E0BB6" w:rsidRDefault="000E0BB6" w:rsidP="006F7246">
            <w:r>
              <w:rPr>
                <w:rFonts w:hint="eastAsia"/>
              </w:rPr>
              <w:t>Select.MyInfo.Show</w:t>
            </w:r>
          </w:p>
          <w:p w:rsidR="000E0BB6" w:rsidRDefault="000E0BB6" w:rsidP="006F7246">
            <w:r>
              <w:rPr>
                <w:rFonts w:hint="eastAsia"/>
              </w:rPr>
              <w:t>Select.MyInfo.Show.Get</w:t>
            </w:r>
          </w:p>
          <w:p w:rsidR="000E0BB6" w:rsidRDefault="000E0BB6" w:rsidP="006F7246">
            <w:r>
              <w:rPr>
                <w:rFonts w:hint="eastAsia"/>
              </w:rPr>
              <w:t>Select.MyInfo.Show.Update</w:t>
            </w:r>
          </w:p>
          <w:p w:rsidR="000E0BB6" w:rsidRDefault="000E0BB6" w:rsidP="006F7246">
            <w:r>
              <w:rPr>
                <w:rFonts w:hint="eastAsia"/>
              </w:rPr>
              <w:t>Select.MyInfo.Show.Color</w:t>
            </w:r>
          </w:p>
          <w:p w:rsidR="000E0BB6" w:rsidRDefault="000E0BB6" w:rsidP="006F7246"/>
        </w:tc>
        <w:tc>
          <w:tcPr>
            <w:tcW w:w="5280" w:type="dxa"/>
          </w:tcPr>
          <w:p w:rsidR="000E0BB6" w:rsidRDefault="000E0BB6" w:rsidP="006F7246">
            <w:r>
              <w:rPr>
                <w:rFonts w:hint="eastAsia"/>
              </w:rPr>
              <w:t>系统显示学生的基本信息与异动信息。</w:t>
            </w:r>
          </w:p>
          <w:p w:rsidR="000E0BB6" w:rsidRDefault="000E0BB6" w:rsidP="006F7246">
            <w:r>
              <w:rPr>
                <w:rFonts w:hint="eastAsia"/>
              </w:rPr>
              <w:t>系统从服务器获取信息并输出。</w:t>
            </w:r>
          </w:p>
          <w:p w:rsidR="000E0BB6" w:rsidRDefault="000E0BB6" w:rsidP="006F7246">
            <w:r>
              <w:rPr>
                <w:rFonts w:hint="eastAsia"/>
              </w:rPr>
              <w:t>学生输入目标后，系统更新数据，并显示。</w:t>
            </w:r>
          </w:p>
          <w:p w:rsidR="000E0BB6" w:rsidRDefault="000E0BB6" w:rsidP="006F7246">
            <w:r>
              <w:rPr>
                <w:rFonts w:hint="eastAsia"/>
              </w:rPr>
              <w:t>系统根据学分进度对进度条上色。</w:t>
            </w:r>
          </w:p>
        </w:tc>
      </w:tr>
      <w:tr w:rsidR="000E0BB6" w:rsidTr="000E0BB6">
        <w:tc>
          <w:tcPr>
            <w:tcW w:w="3667" w:type="dxa"/>
          </w:tcPr>
          <w:p w:rsidR="000E0BB6" w:rsidRDefault="000E0BB6" w:rsidP="006F7246">
            <w:r>
              <w:rPr>
                <w:rFonts w:hint="eastAsia"/>
              </w:rPr>
              <w:t>Select.MyInfo.Calculate</w:t>
            </w:r>
          </w:p>
          <w:p w:rsidR="000E0BB6" w:rsidRDefault="000E0BB6" w:rsidP="006F7246">
            <w:r>
              <w:rPr>
                <w:rFonts w:hint="eastAsia"/>
              </w:rPr>
              <w:lastRenderedPageBreak/>
              <w:t>Select.MyInfo.Calculate.Check</w:t>
            </w:r>
          </w:p>
          <w:p w:rsidR="000E0BB6" w:rsidRDefault="000E0BB6" w:rsidP="006F7246">
            <w:r>
              <w:rPr>
                <w:rFonts w:hint="eastAsia"/>
              </w:rPr>
              <w:t>Select.MyInfo.Calculate.Update</w:t>
            </w:r>
          </w:p>
          <w:p w:rsidR="000E0BB6" w:rsidRDefault="000E0BB6" w:rsidP="006F7246"/>
        </w:tc>
        <w:tc>
          <w:tcPr>
            <w:tcW w:w="5280" w:type="dxa"/>
          </w:tcPr>
          <w:p w:rsidR="000E0BB6" w:rsidRDefault="000E0BB6" w:rsidP="006F7246">
            <w:r>
              <w:rPr>
                <w:rFonts w:hint="eastAsia"/>
              </w:rPr>
              <w:lastRenderedPageBreak/>
              <w:t>系统对学生的学分绩用计算给出。</w:t>
            </w:r>
          </w:p>
          <w:p w:rsidR="000E0BB6" w:rsidRDefault="000E0BB6" w:rsidP="006F7246">
            <w:r>
              <w:rPr>
                <w:rFonts w:hint="eastAsia"/>
              </w:rPr>
              <w:lastRenderedPageBreak/>
              <w:t>系统检查学分绩的计算并更正。</w:t>
            </w:r>
          </w:p>
          <w:p w:rsidR="000E0BB6" w:rsidRDefault="000E0BB6" w:rsidP="006F7246">
            <w:r>
              <w:rPr>
                <w:rFonts w:hint="eastAsia"/>
              </w:rPr>
              <w:t>每一门课程分数出来，系统要重新计算学分绩。</w:t>
            </w:r>
          </w:p>
        </w:tc>
      </w:tr>
      <w:tr w:rsidR="000E0BB6" w:rsidTr="000E0BB6">
        <w:tc>
          <w:tcPr>
            <w:tcW w:w="3667" w:type="dxa"/>
          </w:tcPr>
          <w:p w:rsidR="000E0BB6" w:rsidRDefault="000E0BB6" w:rsidP="006F7246">
            <w:r>
              <w:rPr>
                <w:rFonts w:hint="eastAsia"/>
              </w:rPr>
              <w:lastRenderedPageBreak/>
              <w:t>Select.MyInfo.Goal</w:t>
            </w:r>
          </w:p>
          <w:p w:rsidR="000E0BB6" w:rsidRDefault="000E0BB6" w:rsidP="006F7246">
            <w:r>
              <w:rPr>
                <w:rFonts w:hint="eastAsia"/>
              </w:rPr>
              <w:t>Select.MyInfo.Goal.Update</w:t>
            </w:r>
          </w:p>
          <w:p w:rsidR="000E0BB6" w:rsidRDefault="000E0BB6" w:rsidP="006F7246"/>
        </w:tc>
        <w:tc>
          <w:tcPr>
            <w:tcW w:w="5280" w:type="dxa"/>
          </w:tcPr>
          <w:p w:rsidR="000E0BB6" w:rsidRDefault="000E0BB6" w:rsidP="006F7246">
            <w:r>
              <w:rPr>
                <w:rFonts w:hint="eastAsia"/>
              </w:rPr>
              <w:t>学生可以设置自己的学分目标。</w:t>
            </w:r>
          </w:p>
          <w:p w:rsidR="000E0BB6" w:rsidRDefault="000E0BB6" w:rsidP="006F7246">
            <w:r>
              <w:rPr>
                <w:rFonts w:hint="eastAsia"/>
              </w:rPr>
              <w:t>学生可以修改并更新自己的目标。</w:t>
            </w:r>
          </w:p>
        </w:tc>
      </w:tr>
      <w:tr w:rsidR="000E0BB6" w:rsidTr="000E0BB6">
        <w:tc>
          <w:tcPr>
            <w:tcW w:w="3667" w:type="dxa"/>
          </w:tcPr>
          <w:p w:rsidR="000E0BB6" w:rsidRDefault="000E0BB6" w:rsidP="006F7246">
            <w:r>
              <w:rPr>
                <w:rFonts w:hint="eastAsia"/>
              </w:rPr>
              <w:t>Select.MyInfo.End</w:t>
            </w:r>
          </w:p>
          <w:p w:rsidR="000E0BB6" w:rsidRDefault="000E0BB6" w:rsidP="006F7246">
            <w:r>
              <w:rPr>
                <w:rFonts w:hint="eastAsia"/>
              </w:rPr>
              <w:t>Select.MyInfo.Return</w:t>
            </w:r>
          </w:p>
          <w:p w:rsidR="000E0BB6" w:rsidRDefault="000E0BB6" w:rsidP="006F7246"/>
        </w:tc>
        <w:tc>
          <w:tcPr>
            <w:tcW w:w="5280" w:type="dxa"/>
          </w:tcPr>
          <w:p w:rsidR="000E0BB6" w:rsidRDefault="000E0BB6" w:rsidP="006F7246">
            <w:r>
              <w:rPr>
                <w:rFonts w:hint="eastAsia"/>
              </w:rPr>
              <w:t>系统应该允许学生在任一阶段停止查看我的信息操作。</w:t>
            </w:r>
          </w:p>
          <w:p w:rsidR="000E0BB6" w:rsidRDefault="000E0BB6" w:rsidP="006F7246">
            <w:r>
              <w:rPr>
                <w:rFonts w:hint="eastAsia"/>
              </w:rPr>
              <w:t>系统应该允许学生通过返回请求返回到登录之后的初始界面。</w:t>
            </w:r>
          </w:p>
        </w:tc>
      </w:tr>
    </w:tbl>
    <w:p w:rsidR="000E0BB6" w:rsidRDefault="000E0BB6" w:rsidP="000E0BB6">
      <w:pPr>
        <w:pStyle w:val="11"/>
        <w:ind w:leftChars="300" w:left="630" w:firstLineChars="0" w:firstLine="0"/>
      </w:pPr>
    </w:p>
    <w:p w:rsidR="000E0BB6" w:rsidRDefault="000E0BB6" w:rsidP="000E0BB6">
      <w:pPr>
        <w:pStyle w:val="11"/>
        <w:ind w:leftChars="300" w:left="630" w:firstLineChars="0" w:firstLine="0"/>
        <w:rPr>
          <w:b/>
          <w:bCs/>
        </w:rPr>
      </w:pPr>
      <w:r>
        <w:rPr>
          <w:rFonts w:hint="eastAsia"/>
          <w:b/>
          <w:bCs/>
        </w:rPr>
        <w:t xml:space="preserve">3.2.18 </w:t>
      </w:r>
      <w:r>
        <w:rPr>
          <w:rFonts w:hint="eastAsia"/>
          <w:b/>
          <w:bCs/>
        </w:rPr>
        <w:t>处理公选课及新生研讨课信息</w:t>
      </w:r>
    </w:p>
    <w:p w:rsidR="000E0BB6" w:rsidRDefault="000E0BB6" w:rsidP="000E0BB6">
      <w:pPr>
        <w:pStyle w:val="11"/>
        <w:ind w:leftChars="300" w:left="630" w:firstLineChars="0" w:firstLine="0"/>
      </w:pPr>
      <w:r>
        <w:rPr>
          <w:rFonts w:hint="eastAsia"/>
        </w:rPr>
        <w:t xml:space="preserve">3.2.18.1 </w:t>
      </w:r>
      <w:r>
        <w:rPr>
          <w:rFonts w:hint="eastAsia"/>
        </w:rPr>
        <w:t>特性描述</w:t>
      </w:r>
    </w:p>
    <w:p w:rsidR="000E0BB6" w:rsidRDefault="000E0BB6" w:rsidP="000E0BB6">
      <w:pPr>
        <w:pStyle w:val="11"/>
        <w:ind w:leftChars="300" w:left="630"/>
      </w:pPr>
      <w:r>
        <w:rPr>
          <w:rFonts w:hint="eastAsia"/>
        </w:rPr>
        <w:t>公选课及新生研讨课需要教务处的老师来发布。教务处老师需要发布该课程的名称、任课教师、时间、地点、学分等信息，然后该课程出现在学生们的选课列表上</w:t>
      </w:r>
    </w:p>
    <w:p w:rsidR="000E0BB6" w:rsidRDefault="000E0BB6" w:rsidP="000E0BB6">
      <w:pPr>
        <w:pStyle w:val="11"/>
        <w:ind w:leftChars="300" w:left="630"/>
      </w:pPr>
      <w:r>
        <w:rPr>
          <w:rFonts w:hint="eastAsia"/>
        </w:rPr>
        <w:t>优先级：高</w:t>
      </w:r>
    </w:p>
    <w:p w:rsidR="000E0BB6" w:rsidRDefault="000E0BB6" w:rsidP="000E0BB6">
      <w:pPr>
        <w:pStyle w:val="11"/>
        <w:ind w:leftChars="300" w:left="630" w:firstLineChars="0" w:firstLine="0"/>
      </w:pPr>
      <w:r>
        <w:rPr>
          <w:rFonts w:hint="eastAsia"/>
        </w:rPr>
        <w:t xml:space="preserve">3.2.18.2 </w:t>
      </w:r>
      <w:r>
        <w:rPr>
          <w:rFonts w:hint="eastAsia"/>
        </w:rPr>
        <w:t>刺激</w:t>
      </w:r>
      <w:r>
        <w:rPr>
          <w:rFonts w:hint="eastAsia"/>
        </w:rPr>
        <w:t>/</w:t>
      </w:r>
      <w:r>
        <w:rPr>
          <w:rFonts w:hint="eastAsia"/>
        </w:rPr>
        <w:t>响应序列</w:t>
      </w:r>
    </w:p>
    <w:p w:rsidR="000E0BB6" w:rsidRDefault="000E0BB6" w:rsidP="000E0BB6">
      <w:pPr>
        <w:pStyle w:val="11"/>
        <w:ind w:leftChars="300" w:left="630"/>
      </w:pPr>
      <w:r>
        <w:rPr>
          <w:rFonts w:hint="eastAsia"/>
        </w:rPr>
        <w:t>刺激：教务处老师选择发布公选课</w:t>
      </w:r>
      <w:r>
        <w:rPr>
          <w:rFonts w:hint="eastAsia"/>
        </w:rPr>
        <w:t>/</w:t>
      </w:r>
      <w:r>
        <w:rPr>
          <w:rFonts w:hint="eastAsia"/>
        </w:rPr>
        <w:t>新生研讨课</w:t>
      </w:r>
    </w:p>
    <w:p w:rsidR="000E0BB6" w:rsidRDefault="000E0BB6" w:rsidP="000E0BB6">
      <w:pPr>
        <w:pStyle w:val="11"/>
        <w:ind w:leftChars="300" w:left="630"/>
      </w:pPr>
      <w:r>
        <w:rPr>
          <w:rFonts w:hint="eastAsia"/>
        </w:rPr>
        <w:t>响应：系统跳转到发布课程界面，提示教师输入课程名及学分及学生限制数量</w:t>
      </w:r>
    </w:p>
    <w:p w:rsidR="000E0BB6" w:rsidRDefault="000E0BB6" w:rsidP="000E0BB6">
      <w:pPr>
        <w:pStyle w:val="11"/>
        <w:ind w:leftChars="300" w:left="630"/>
      </w:pPr>
      <w:r>
        <w:rPr>
          <w:rFonts w:hint="eastAsia"/>
        </w:rPr>
        <w:t>刺激：教师输入课程名，点击下一步</w:t>
      </w:r>
    </w:p>
    <w:p w:rsidR="000E0BB6" w:rsidRDefault="000E0BB6" w:rsidP="000E0BB6">
      <w:pPr>
        <w:pStyle w:val="11"/>
        <w:ind w:leftChars="300" w:left="630"/>
      </w:pPr>
      <w:r>
        <w:rPr>
          <w:rFonts w:hint="eastAsia"/>
        </w:rPr>
        <w:t>响应：系统将课程名与已有课程名进行比对，若不重复，则列出教师列表，等待教务处老师选择任课老师</w:t>
      </w:r>
    </w:p>
    <w:p w:rsidR="000E0BB6" w:rsidRDefault="000E0BB6" w:rsidP="000E0BB6">
      <w:pPr>
        <w:pStyle w:val="11"/>
        <w:ind w:leftChars="300" w:left="630"/>
      </w:pPr>
      <w:r>
        <w:rPr>
          <w:rFonts w:hint="eastAsia"/>
        </w:rPr>
        <w:t>刺激：教师选择任课老师</w:t>
      </w:r>
    </w:p>
    <w:p w:rsidR="000E0BB6" w:rsidRDefault="000E0BB6" w:rsidP="000E0BB6">
      <w:pPr>
        <w:pStyle w:val="11"/>
        <w:ind w:leftChars="300" w:left="630"/>
      </w:pPr>
      <w:r>
        <w:rPr>
          <w:rFonts w:hint="eastAsia"/>
        </w:rPr>
        <w:t>响应：系统输出该教师的空闲时间等信息，并提示教师输入该课程的时间</w:t>
      </w:r>
    </w:p>
    <w:p w:rsidR="000E0BB6" w:rsidRDefault="000E0BB6" w:rsidP="000E0BB6">
      <w:pPr>
        <w:pStyle w:val="11"/>
        <w:ind w:leftChars="300" w:left="630"/>
      </w:pPr>
      <w:r>
        <w:rPr>
          <w:rFonts w:hint="eastAsia"/>
        </w:rPr>
        <w:t>刺激：教师输入上课时间</w:t>
      </w:r>
    </w:p>
    <w:p w:rsidR="000E0BB6" w:rsidRDefault="000E0BB6" w:rsidP="000E0BB6">
      <w:pPr>
        <w:pStyle w:val="11"/>
        <w:ind w:leftChars="300" w:left="630"/>
      </w:pPr>
      <w:r>
        <w:rPr>
          <w:rFonts w:hint="eastAsia"/>
        </w:rPr>
        <w:t>响应：若时间不与任课教师已有课程冲突，系统输出该时间段已用教室信息，提示教师选择上课教室</w:t>
      </w:r>
    </w:p>
    <w:p w:rsidR="000E0BB6" w:rsidRDefault="000E0BB6" w:rsidP="000E0BB6">
      <w:pPr>
        <w:pStyle w:val="11"/>
        <w:ind w:leftChars="300" w:left="630"/>
      </w:pPr>
      <w:r>
        <w:rPr>
          <w:rFonts w:hint="eastAsia"/>
        </w:rPr>
        <w:t>刺激：教师选择上课教室</w:t>
      </w:r>
    </w:p>
    <w:p w:rsidR="000E0BB6" w:rsidRDefault="000E0BB6" w:rsidP="000E0BB6">
      <w:pPr>
        <w:pStyle w:val="11"/>
        <w:ind w:leftChars="300" w:left="630" w:firstLineChars="0" w:firstLine="0"/>
      </w:pPr>
      <w:r>
        <w:rPr>
          <w:rFonts w:hint="eastAsia"/>
        </w:rPr>
        <w:t>响应：系统反馈发布成功，随机生成一个课程号码，并将课程信息更新至数据库中</w:t>
      </w:r>
    </w:p>
    <w:p w:rsidR="000E0BB6" w:rsidRDefault="000E0BB6" w:rsidP="000E0BB6">
      <w:pPr>
        <w:ind w:leftChars="300" w:left="630"/>
      </w:pPr>
      <w:r>
        <w:rPr>
          <w:rFonts w:hint="eastAsia"/>
        </w:rPr>
        <w:t xml:space="preserve">3.2.18.3 </w:t>
      </w:r>
      <w:r>
        <w:rPr>
          <w:rFonts w:hint="eastAsia"/>
        </w:rPr>
        <w:t>相关功能需求</w:t>
      </w:r>
    </w:p>
    <w:tbl>
      <w:tblPr>
        <w:tblW w:w="8522" w:type="dxa"/>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36"/>
        <w:gridCol w:w="4586"/>
      </w:tblGrid>
      <w:tr w:rsidR="000E0BB6" w:rsidTr="000E0BB6">
        <w:tc>
          <w:tcPr>
            <w:tcW w:w="3936" w:type="dxa"/>
          </w:tcPr>
          <w:p w:rsidR="000E0BB6" w:rsidRDefault="000E0BB6" w:rsidP="006F7246">
            <w:r>
              <w:t>J</w:t>
            </w:r>
            <w:r>
              <w:rPr>
                <w:rFonts w:hint="eastAsia"/>
              </w:rPr>
              <w:t>wcls.publicCourse.input</w:t>
            </w:r>
          </w:p>
        </w:tc>
        <w:tc>
          <w:tcPr>
            <w:tcW w:w="4586" w:type="dxa"/>
          </w:tcPr>
          <w:p w:rsidR="000E0BB6" w:rsidRDefault="000E0BB6" w:rsidP="006F7246">
            <w:r>
              <w:rPr>
                <w:rFonts w:hint="eastAsia"/>
              </w:rPr>
              <w:t>系统允许教务处老师发布公选课</w:t>
            </w:r>
            <w:r>
              <w:rPr>
                <w:rFonts w:hint="eastAsia"/>
              </w:rPr>
              <w:t>/</w:t>
            </w:r>
            <w:r>
              <w:rPr>
                <w:rFonts w:hint="eastAsia"/>
              </w:rPr>
              <w:t>新生研讨课</w:t>
            </w:r>
          </w:p>
        </w:tc>
      </w:tr>
      <w:tr w:rsidR="000E0BB6" w:rsidTr="000E0BB6">
        <w:tc>
          <w:tcPr>
            <w:tcW w:w="3936" w:type="dxa"/>
          </w:tcPr>
          <w:p w:rsidR="000E0BB6" w:rsidRDefault="000E0BB6" w:rsidP="006F7246">
            <w:r>
              <w:t>J</w:t>
            </w:r>
            <w:r>
              <w:rPr>
                <w:rFonts w:hint="eastAsia"/>
              </w:rPr>
              <w:t>wcls. publicCourse.input.teacher</w:t>
            </w:r>
          </w:p>
        </w:tc>
        <w:tc>
          <w:tcPr>
            <w:tcW w:w="4586" w:type="dxa"/>
          </w:tcPr>
          <w:p w:rsidR="000E0BB6" w:rsidRDefault="000E0BB6" w:rsidP="006F7246">
            <w:r>
              <w:rPr>
                <w:rFonts w:hint="eastAsia"/>
              </w:rPr>
              <w:t>系统允许教务处老师选择任课老师</w:t>
            </w:r>
          </w:p>
        </w:tc>
      </w:tr>
      <w:tr w:rsidR="000E0BB6" w:rsidTr="000E0BB6">
        <w:tc>
          <w:tcPr>
            <w:tcW w:w="3936" w:type="dxa"/>
          </w:tcPr>
          <w:p w:rsidR="000E0BB6" w:rsidRDefault="000E0BB6" w:rsidP="006F7246">
            <w:r>
              <w:t>J</w:t>
            </w:r>
            <w:r>
              <w:rPr>
                <w:rFonts w:hint="eastAsia"/>
              </w:rPr>
              <w:t>wcls. publicCourse.input.time</w:t>
            </w:r>
          </w:p>
        </w:tc>
        <w:tc>
          <w:tcPr>
            <w:tcW w:w="4586" w:type="dxa"/>
          </w:tcPr>
          <w:p w:rsidR="000E0BB6" w:rsidRDefault="000E0BB6" w:rsidP="006F7246">
            <w:r>
              <w:rPr>
                <w:rFonts w:hint="eastAsia"/>
              </w:rPr>
              <w:t>系统允许教务处老师输入上课时间</w:t>
            </w:r>
          </w:p>
        </w:tc>
      </w:tr>
      <w:tr w:rsidR="000E0BB6" w:rsidTr="000E0BB6">
        <w:tc>
          <w:tcPr>
            <w:tcW w:w="3936" w:type="dxa"/>
          </w:tcPr>
          <w:p w:rsidR="000E0BB6" w:rsidRDefault="000E0BB6" w:rsidP="006F7246">
            <w:r>
              <w:t>J</w:t>
            </w:r>
            <w:r>
              <w:rPr>
                <w:rFonts w:hint="eastAsia"/>
              </w:rPr>
              <w:t>wcls. publicCourse.input.palce</w:t>
            </w:r>
          </w:p>
        </w:tc>
        <w:tc>
          <w:tcPr>
            <w:tcW w:w="4586" w:type="dxa"/>
          </w:tcPr>
          <w:p w:rsidR="000E0BB6" w:rsidRDefault="000E0BB6" w:rsidP="006F7246">
            <w:r>
              <w:rPr>
                <w:rFonts w:hint="eastAsia"/>
              </w:rPr>
              <w:t>系统允许教务处老师输入上课地点</w:t>
            </w:r>
          </w:p>
        </w:tc>
      </w:tr>
      <w:tr w:rsidR="000E0BB6" w:rsidTr="000E0BB6">
        <w:tc>
          <w:tcPr>
            <w:tcW w:w="3936" w:type="dxa"/>
          </w:tcPr>
          <w:p w:rsidR="000E0BB6" w:rsidRDefault="000E0BB6" w:rsidP="006F7246">
            <w:r>
              <w:t>J</w:t>
            </w:r>
            <w:r>
              <w:rPr>
                <w:rFonts w:hint="eastAsia"/>
              </w:rPr>
              <w:t>wcls. publicCourse.check</w:t>
            </w:r>
          </w:p>
        </w:tc>
        <w:tc>
          <w:tcPr>
            <w:tcW w:w="4586" w:type="dxa"/>
          </w:tcPr>
          <w:p w:rsidR="000E0BB6" w:rsidRDefault="000E0BB6" w:rsidP="006F7246">
            <w:r>
              <w:rPr>
                <w:rFonts w:hint="eastAsia"/>
              </w:rPr>
              <w:t>当用户输入课程名后，系统将课程名与已有课程名进行比对，若重复则提示</w:t>
            </w:r>
          </w:p>
        </w:tc>
      </w:tr>
      <w:tr w:rsidR="000E0BB6" w:rsidTr="000E0BB6">
        <w:tc>
          <w:tcPr>
            <w:tcW w:w="3936" w:type="dxa"/>
          </w:tcPr>
          <w:p w:rsidR="000E0BB6" w:rsidRDefault="000E0BB6" w:rsidP="006F7246">
            <w:r>
              <w:t>J</w:t>
            </w:r>
            <w:r>
              <w:rPr>
                <w:rFonts w:hint="eastAsia"/>
              </w:rPr>
              <w:t>wcls. publicCourse.check.time</w:t>
            </w:r>
          </w:p>
        </w:tc>
        <w:tc>
          <w:tcPr>
            <w:tcW w:w="4586" w:type="dxa"/>
          </w:tcPr>
          <w:p w:rsidR="000E0BB6" w:rsidRDefault="000E0BB6" w:rsidP="006F7246">
            <w:r>
              <w:rPr>
                <w:rFonts w:hint="eastAsia"/>
              </w:rPr>
              <w:t>当用户输入课程名后，系统将同一地点课程时间与已有课程时间表进行比对，若重复则提示</w:t>
            </w:r>
          </w:p>
        </w:tc>
      </w:tr>
      <w:tr w:rsidR="000E0BB6" w:rsidTr="000E0BB6">
        <w:tc>
          <w:tcPr>
            <w:tcW w:w="3936" w:type="dxa"/>
          </w:tcPr>
          <w:p w:rsidR="000E0BB6" w:rsidRDefault="000E0BB6" w:rsidP="006F7246">
            <w:r>
              <w:t>J</w:t>
            </w:r>
            <w:r>
              <w:rPr>
                <w:rFonts w:hint="eastAsia"/>
              </w:rPr>
              <w:t>wcls. publicCourse.check.place</w:t>
            </w:r>
          </w:p>
        </w:tc>
        <w:tc>
          <w:tcPr>
            <w:tcW w:w="4586" w:type="dxa"/>
          </w:tcPr>
          <w:p w:rsidR="000E0BB6" w:rsidRDefault="000E0BB6" w:rsidP="006F7246">
            <w:r>
              <w:rPr>
                <w:rFonts w:hint="eastAsia"/>
              </w:rPr>
              <w:t>当用户输入课程名后，系统将课程地点与相同时间已有课程地点表进行比对，若重复则提示</w:t>
            </w:r>
          </w:p>
        </w:tc>
      </w:tr>
      <w:tr w:rsidR="000E0BB6" w:rsidTr="000E0BB6">
        <w:tc>
          <w:tcPr>
            <w:tcW w:w="3936" w:type="dxa"/>
            <w:tcBorders>
              <w:top w:val="single" w:sz="4" w:space="0" w:color="auto"/>
              <w:left w:val="single" w:sz="4" w:space="0" w:color="auto"/>
              <w:bottom w:val="single" w:sz="4" w:space="0" w:color="auto"/>
              <w:right w:val="single" w:sz="4" w:space="0" w:color="auto"/>
            </w:tcBorders>
          </w:tcPr>
          <w:p w:rsidR="000E0BB6" w:rsidRDefault="000E0BB6" w:rsidP="006F7246">
            <w:r>
              <w:t>J</w:t>
            </w:r>
            <w:r>
              <w:rPr>
                <w:rFonts w:hint="eastAsia"/>
              </w:rPr>
              <w:t>wcls. publicCourse.quit</w:t>
            </w:r>
          </w:p>
        </w:tc>
        <w:tc>
          <w:tcPr>
            <w:tcW w:w="4586" w:type="dxa"/>
            <w:tcBorders>
              <w:top w:val="single" w:sz="4" w:space="0" w:color="auto"/>
              <w:left w:val="single" w:sz="4" w:space="0" w:color="auto"/>
              <w:bottom w:val="single" w:sz="4" w:space="0" w:color="auto"/>
              <w:right w:val="single" w:sz="4" w:space="0" w:color="auto"/>
            </w:tcBorders>
          </w:tcPr>
          <w:p w:rsidR="000E0BB6" w:rsidRDefault="000E0BB6" w:rsidP="006F7246">
            <w:r>
              <w:rPr>
                <w:rFonts w:hint="eastAsia"/>
              </w:rPr>
              <w:t>系统允许教务处老师退出当前界面</w:t>
            </w:r>
          </w:p>
        </w:tc>
      </w:tr>
      <w:tr w:rsidR="000E0BB6" w:rsidTr="000E0BB6">
        <w:tc>
          <w:tcPr>
            <w:tcW w:w="3936" w:type="dxa"/>
            <w:tcBorders>
              <w:top w:val="single" w:sz="4" w:space="0" w:color="auto"/>
              <w:left w:val="single" w:sz="4" w:space="0" w:color="auto"/>
              <w:bottom w:val="single" w:sz="4" w:space="0" w:color="auto"/>
              <w:right w:val="single" w:sz="4" w:space="0" w:color="auto"/>
            </w:tcBorders>
          </w:tcPr>
          <w:p w:rsidR="000E0BB6" w:rsidRDefault="000E0BB6" w:rsidP="006F7246">
            <w:r>
              <w:t>J</w:t>
            </w:r>
            <w:r>
              <w:rPr>
                <w:rFonts w:hint="eastAsia"/>
              </w:rPr>
              <w:t>wcls. publicCourse.getinfo</w:t>
            </w:r>
          </w:p>
        </w:tc>
        <w:tc>
          <w:tcPr>
            <w:tcW w:w="4586" w:type="dxa"/>
            <w:tcBorders>
              <w:top w:val="single" w:sz="4" w:space="0" w:color="auto"/>
              <w:left w:val="single" w:sz="4" w:space="0" w:color="auto"/>
              <w:bottom w:val="single" w:sz="4" w:space="0" w:color="auto"/>
              <w:right w:val="single" w:sz="4" w:space="0" w:color="auto"/>
            </w:tcBorders>
          </w:tcPr>
          <w:p w:rsidR="000E0BB6" w:rsidRDefault="000E0BB6" w:rsidP="006F7246">
            <w:r>
              <w:rPr>
                <w:rFonts w:hint="eastAsia"/>
              </w:rPr>
              <w:t>系统从服务器端获取数据</w:t>
            </w:r>
          </w:p>
        </w:tc>
      </w:tr>
    </w:tbl>
    <w:p w:rsidR="0061217A" w:rsidRDefault="0061217A" w:rsidP="0061217A">
      <w:pPr>
        <w:pStyle w:val="a3"/>
        <w:numPr>
          <w:ilvl w:val="1"/>
          <w:numId w:val="3"/>
        </w:numPr>
        <w:ind w:firstLineChars="0"/>
        <w:contextualSpacing/>
      </w:pPr>
      <w:r>
        <w:rPr>
          <w:rFonts w:hint="eastAsia"/>
        </w:rPr>
        <w:t>非功能性</w:t>
      </w:r>
      <w:r>
        <w:t>需求</w:t>
      </w:r>
    </w:p>
    <w:p w:rsidR="0061217A" w:rsidRDefault="0061217A" w:rsidP="0061217A">
      <w:pPr>
        <w:pStyle w:val="a3"/>
        <w:numPr>
          <w:ilvl w:val="2"/>
          <w:numId w:val="3"/>
        </w:numPr>
        <w:ind w:firstLineChars="0"/>
        <w:contextualSpacing/>
      </w:pPr>
      <w:r>
        <w:rPr>
          <w:rFonts w:hint="eastAsia"/>
        </w:rPr>
        <w:t>安全性</w:t>
      </w:r>
    </w:p>
    <w:p w:rsidR="009C153C" w:rsidRDefault="009C153C" w:rsidP="009C153C">
      <w:pPr>
        <w:pStyle w:val="a3"/>
        <w:ind w:left="1418" w:firstLineChars="0" w:firstLine="0"/>
        <w:contextualSpacing/>
      </w:pPr>
      <w:r>
        <w:rPr>
          <w:rFonts w:hint="eastAsia"/>
        </w:rPr>
        <w:t>S</w:t>
      </w:r>
      <w:r>
        <w:t>afety1</w:t>
      </w:r>
      <w:r>
        <w:rPr>
          <w:rFonts w:hint="eastAsia"/>
        </w:rPr>
        <w:t>：</w:t>
      </w:r>
      <w:r>
        <w:t>系统应该只允许经过验证和授权的用户访问</w:t>
      </w:r>
      <w:r>
        <w:rPr>
          <w:rFonts w:hint="eastAsia"/>
        </w:rPr>
        <w:t>。</w:t>
      </w:r>
    </w:p>
    <w:p w:rsidR="009C153C" w:rsidRDefault="009C153C" w:rsidP="009C153C">
      <w:pPr>
        <w:pStyle w:val="a3"/>
        <w:ind w:left="1418" w:firstLineChars="0" w:firstLine="0"/>
        <w:contextualSpacing/>
      </w:pPr>
      <w:r>
        <w:lastRenderedPageBreak/>
        <w:t>Safety2</w:t>
      </w:r>
      <w:r>
        <w:rPr>
          <w:rFonts w:hint="eastAsia"/>
        </w:rPr>
        <w:t>：系统应该</w:t>
      </w:r>
      <w:r>
        <w:t>按照用户身份验证用户的访问权限。</w:t>
      </w:r>
    </w:p>
    <w:p w:rsidR="009C153C" w:rsidRDefault="009C153C" w:rsidP="009C153C">
      <w:pPr>
        <w:pStyle w:val="a3"/>
        <w:ind w:left="1418" w:firstLineChars="0" w:firstLine="0"/>
        <w:contextualSpacing/>
      </w:pPr>
      <w:r>
        <w:tab/>
      </w:r>
      <w:r>
        <w:rPr>
          <w:rFonts w:hint="eastAsia"/>
        </w:rPr>
        <w:t>教务处老师</w:t>
      </w:r>
      <w:r>
        <w:t>、院系教务员、任课老师、辅导员、学生、系统管理员的身份授权参见功能需求</w:t>
      </w:r>
      <w:r>
        <w:rPr>
          <w:rFonts w:hint="eastAsia"/>
        </w:rPr>
        <w:t>3</w:t>
      </w:r>
      <w:r>
        <w:t>.2.XX</w:t>
      </w:r>
      <w:r>
        <w:rPr>
          <w:rFonts w:hint="eastAsia"/>
        </w:rPr>
        <w:t>；</w:t>
      </w:r>
    </w:p>
    <w:p w:rsidR="00B51AF9" w:rsidRDefault="009C153C" w:rsidP="00B51AF9">
      <w:pPr>
        <w:pStyle w:val="a3"/>
        <w:ind w:left="1418" w:firstLineChars="0" w:firstLine="0"/>
        <w:contextualSpacing/>
      </w:pPr>
      <w:r>
        <w:tab/>
      </w:r>
      <w:r>
        <w:rPr>
          <w:rFonts w:hint="eastAsia"/>
        </w:rPr>
        <w:t>其他</w:t>
      </w:r>
      <w:r>
        <w:t>身份的用户没有访问权限。</w:t>
      </w:r>
    </w:p>
    <w:p w:rsidR="00B51AF9" w:rsidRDefault="00490C4B" w:rsidP="00B51AF9">
      <w:pPr>
        <w:pStyle w:val="a3"/>
        <w:ind w:left="1418" w:firstLineChars="0" w:firstLine="0"/>
        <w:contextualSpacing/>
      </w:pPr>
      <w:r>
        <w:t>Safety3</w:t>
      </w:r>
      <w:r>
        <w:rPr>
          <w:rFonts w:hint="eastAsia"/>
        </w:rPr>
        <w:t>：系统有</w:t>
      </w:r>
      <w:r>
        <w:t>一个默认的管理员账号，该账户只允许管理员用户修改口令</w:t>
      </w:r>
      <w:r>
        <w:rPr>
          <w:rFonts w:hint="eastAsia"/>
        </w:rPr>
        <w:t>。</w:t>
      </w:r>
    </w:p>
    <w:p w:rsidR="00490C4B" w:rsidRDefault="00490C4B" w:rsidP="00B51AF9">
      <w:pPr>
        <w:pStyle w:val="a3"/>
        <w:ind w:left="1418" w:firstLineChars="0" w:firstLine="0"/>
        <w:contextualSpacing/>
      </w:pPr>
      <w:r>
        <w:t>Safety4</w:t>
      </w:r>
      <w:r>
        <w:rPr>
          <w:rFonts w:hint="eastAsia"/>
        </w:rPr>
        <w:t>：</w:t>
      </w:r>
      <w:r>
        <w:t>每</w:t>
      </w:r>
      <w:r>
        <w:rPr>
          <w:rFonts w:hint="eastAsia"/>
        </w:rPr>
        <w:t>个</w:t>
      </w:r>
      <w:r>
        <w:t>用户只能修改自己的</w:t>
      </w:r>
      <w:r>
        <w:rPr>
          <w:rFonts w:hint="eastAsia"/>
        </w:rPr>
        <w:t>账号密码</w:t>
      </w:r>
      <w:r>
        <w:t>，</w:t>
      </w:r>
      <w:r>
        <w:rPr>
          <w:rFonts w:hint="eastAsia"/>
        </w:rPr>
        <w:t>教务处老师</w:t>
      </w:r>
      <w:r>
        <w:t>、院系教务员账号</w:t>
      </w:r>
      <w:r>
        <w:rPr>
          <w:rFonts w:hint="eastAsia"/>
        </w:rPr>
        <w:t>及其</w:t>
      </w:r>
      <w:r>
        <w:t>默认</w:t>
      </w:r>
      <w:r>
        <w:rPr>
          <w:rFonts w:hint="eastAsia"/>
        </w:rPr>
        <w:t>密码</w:t>
      </w:r>
      <w:r>
        <w:t>由系统管理员</w:t>
      </w:r>
      <w:r>
        <w:rPr>
          <w:rFonts w:hint="eastAsia"/>
        </w:rPr>
        <w:t>添加</w:t>
      </w:r>
      <w:r>
        <w:t>设置</w:t>
      </w:r>
      <w:r>
        <w:rPr>
          <w:rFonts w:hint="eastAsia"/>
        </w:rPr>
        <w:t>。</w:t>
      </w:r>
      <w:r>
        <w:t>任课老师</w:t>
      </w:r>
      <w:r>
        <w:rPr>
          <w:rFonts w:hint="eastAsia"/>
        </w:rPr>
        <w:t>、</w:t>
      </w:r>
      <w:r>
        <w:t>辅导员</w:t>
      </w:r>
      <w:r>
        <w:rPr>
          <w:rFonts w:hint="eastAsia"/>
        </w:rPr>
        <w:t>和</w:t>
      </w:r>
      <w:r>
        <w:t>学生账号及其默认</w:t>
      </w:r>
      <w:r>
        <w:rPr>
          <w:rFonts w:hint="eastAsia"/>
        </w:rPr>
        <w:t>密码</w:t>
      </w:r>
      <w:r>
        <w:t>由院系教务员添加</w:t>
      </w:r>
      <w:r>
        <w:rPr>
          <w:rFonts w:hint="eastAsia"/>
        </w:rPr>
        <w:t>设置</w:t>
      </w:r>
      <w:r>
        <w:t>。</w:t>
      </w:r>
      <w:r>
        <w:rPr>
          <w:rFonts w:hint="eastAsia"/>
        </w:rPr>
        <w:t>所有</w:t>
      </w:r>
      <w:r>
        <w:t>账号</w:t>
      </w:r>
      <w:r>
        <w:rPr>
          <w:rFonts w:hint="eastAsia"/>
        </w:rPr>
        <w:t>及其密码</w:t>
      </w:r>
      <w:r>
        <w:t>由</w:t>
      </w:r>
      <w:r>
        <w:rPr>
          <w:rFonts w:hint="eastAsia"/>
        </w:rPr>
        <w:t>系统</w:t>
      </w:r>
      <w:r>
        <w:t>管理员</w:t>
      </w:r>
      <w:r>
        <w:rPr>
          <w:rFonts w:hint="eastAsia"/>
        </w:rPr>
        <w:t>维护。</w:t>
      </w:r>
    </w:p>
    <w:p w:rsidR="00490C4B" w:rsidRDefault="00490C4B" w:rsidP="00B51AF9">
      <w:pPr>
        <w:pStyle w:val="a3"/>
        <w:ind w:left="1418" w:firstLineChars="0" w:firstLine="0"/>
        <w:contextualSpacing/>
      </w:pPr>
      <w:r>
        <w:rPr>
          <w:rFonts w:hint="eastAsia"/>
        </w:rPr>
        <w:t>S</w:t>
      </w:r>
      <w:r>
        <w:t>afety5</w:t>
      </w:r>
      <w:r>
        <w:rPr>
          <w:rFonts w:hint="eastAsia"/>
        </w:rPr>
        <w:t>：</w:t>
      </w:r>
      <w:r>
        <w:t>进行编辑操作时，超过</w:t>
      </w:r>
      <w:r>
        <w:rPr>
          <w:rFonts w:hint="eastAsia"/>
        </w:rPr>
        <w:t>5</w:t>
      </w:r>
      <w:r>
        <w:t>min</w:t>
      </w:r>
      <w:r>
        <w:t>没有操作则自动放弃修改并返回上一层界面。</w:t>
      </w:r>
    </w:p>
    <w:p w:rsidR="00490C4B" w:rsidRDefault="00490C4B" w:rsidP="00B51AF9">
      <w:pPr>
        <w:pStyle w:val="a3"/>
        <w:ind w:left="1418" w:firstLineChars="0" w:firstLine="0"/>
        <w:contextualSpacing/>
      </w:pPr>
      <w:r>
        <w:t>Safety6</w:t>
      </w:r>
      <w:r>
        <w:rPr>
          <w:rFonts w:hint="eastAsia"/>
        </w:rPr>
        <w:t>：</w:t>
      </w:r>
      <w:r>
        <w:t>登陆系统后，超过</w:t>
      </w:r>
      <w:r>
        <w:rPr>
          <w:rFonts w:hint="eastAsia"/>
        </w:rPr>
        <w:t>10</w:t>
      </w:r>
      <w:r>
        <w:t>min</w:t>
      </w:r>
      <w:r>
        <w:t>没有操作则自动注销登陆</w:t>
      </w:r>
      <w:r>
        <w:rPr>
          <w:rFonts w:hint="eastAsia"/>
        </w:rPr>
        <w:t>并清除</w:t>
      </w:r>
      <w:r>
        <w:t>登录信息。</w:t>
      </w:r>
    </w:p>
    <w:p w:rsidR="00BD6E7C" w:rsidRDefault="00BD6E7C" w:rsidP="00B51AF9">
      <w:pPr>
        <w:pStyle w:val="a3"/>
        <w:ind w:left="1418" w:firstLineChars="0" w:firstLine="0"/>
        <w:contextualSpacing/>
      </w:pPr>
      <w:r>
        <w:rPr>
          <w:rFonts w:hint="eastAsia"/>
        </w:rPr>
        <w:t>S</w:t>
      </w:r>
      <w:r>
        <w:t>afety7</w:t>
      </w:r>
      <w:r>
        <w:rPr>
          <w:rFonts w:hint="eastAsia"/>
        </w:rPr>
        <w:t>：</w:t>
      </w:r>
      <w:r>
        <w:t>数据</w:t>
      </w:r>
      <w:r>
        <w:rPr>
          <w:rFonts w:hint="eastAsia"/>
        </w:rPr>
        <w:t>保存</w:t>
      </w:r>
      <w:r>
        <w:t>在</w:t>
      </w:r>
      <w:r>
        <w:rPr>
          <w:rFonts w:hint="eastAsia"/>
        </w:rPr>
        <w:t>M</w:t>
      </w:r>
      <w:r>
        <w:t>ySql</w:t>
      </w:r>
      <w:r>
        <w:t>数据库中，</w:t>
      </w:r>
      <w:r w:rsidR="004D4DD7">
        <w:rPr>
          <w:rFonts w:hint="eastAsia"/>
        </w:rPr>
        <w:t>用户</w:t>
      </w:r>
      <w:r>
        <w:rPr>
          <w:rFonts w:hint="eastAsia"/>
        </w:rPr>
        <w:t>账号</w:t>
      </w:r>
      <w:r>
        <w:t>密码</w:t>
      </w:r>
      <w:r>
        <w:rPr>
          <w:rFonts w:hint="eastAsia"/>
        </w:rPr>
        <w:t>使用</w:t>
      </w:r>
      <w:r>
        <w:rPr>
          <w:rFonts w:hint="eastAsia"/>
        </w:rPr>
        <w:t>hash</w:t>
      </w:r>
      <w:r>
        <w:t>/md5</w:t>
      </w:r>
      <w:r>
        <w:rPr>
          <w:rFonts w:hint="eastAsia"/>
        </w:rPr>
        <w:t>码</w:t>
      </w:r>
      <w:r>
        <w:t>储存。</w:t>
      </w:r>
    </w:p>
    <w:p w:rsidR="00DB113A" w:rsidRPr="00490C4B" w:rsidRDefault="00DB113A" w:rsidP="00B51AF9">
      <w:pPr>
        <w:pStyle w:val="a3"/>
        <w:ind w:left="1418" w:firstLineChars="0" w:firstLine="0"/>
        <w:contextualSpacing/>
      </w:pPr>
      <w:r>
        <w:rPr>
          <w:rFonts w:hint="eastAsia"/>
        </w:rPr>
        <w:t>S</w:t>
      </w:r>
      <w:r>
        <w:t>afety8</w:t>
      </w:r>
      <w:r>
        <w:t>：</w:t>
      </w:r>
      <w:r>
        <w:rPr>
          <w:rFonts w:hint="eastAsia"/>
        </w:rPr>
        <w:t>同一账号</w:t>
      </w:r>
      <w:r>
        <w:t>连续</w:t>
      </w:r>
      <w:r>
        <w:rPr>
          <w:rFonts w:hint="eastAsia"/>
        </w:rPr>
        <w:t>尝试</w:t>
      </w:r>
      <w:r>
        <w:t>登录</w:t>
      </w:r>
      <w:r>
        <w:rPr>
          <w:rFonts w:hint="eastAsia"/>
        </w:rPr>
        <w:t>5</w:t>
      </w:r>
      <w:r>
        <w:rPr>
          <w:rFonts w:hint="eastAsia"/>
        </w:rPr>
        <w:t>次</w:t>
      </w:r>
      <w:r>
        <w:t>密码皆错误</w:t>
      </w:r>
      <w:r>
        <w:rPr>
          <w:rFonts w:hint="eastAsia"/>
        </w:rPr>
        <w:t>，</w:t>
      </w:r>
      <w:r>
        <w:rPr>
          <w:rFonts w:hint="eastAsia"/>
        </w:rPr>
        <w:t>30</w:t>
      </w:r>
      <w:r>
        <w:t>min</w:t>
      </w:r>
      <w:r>
        <w:rPr>
          <w:rFonts w:hint="eastAsia"/>
        </w:rPr>
        <w:t>后才能再次</w:t>
      </w:r>
      <w:r>
        <w:t>尝试</w:t>
      </w:r>
      <w:r>
        <w:rPr>
          <w:rFonts w:hint="eastAsia"/>
        </w:rPr>
        <w:t>。</w:t>
      </w:r>
      <w:r>
        <w:rPr>
          <w:rFonts w:hint="eastAsia"/>
        </w:rPr>
        <w:t>1</w:t>
      </w:r>
      <w:r>
        <w:rPr>
          <w:rFonts w:hint="eastAsia"/>
        </w:rPr>
        <w:t>天</w:t>
      </w:r>
      <w:r>
        <w:t>内累计登录</w:t>
      </w:r>
      <w:r>
        <w:rPr>
          <w:rFonts w:hint="eastAsia"/>
        </w:rPr>
        <w:t>10</w:t>
      </w:r>
      <w:r>
        <w:rPr>
          <w:rFonts w:hint="eastAsia"/>
        </w:rPr>
        <w:t>次密码</w:t>
      </w:r>
      <w:r>
        <w:t>皆</w:t>
      </w:r>
      <w:r>
        <w:rPr>
          <w:rFonts w:hint="eastAsia"/>
        </w:rPr>
        <w:t>错误</w:t>
      </w:r>
      <w:r>
        <w:t>，锁定账号</w:t>
      </w:r>
      <w:r>
        <w:rPr>
          <w:rFonts w:hint="eastAsia"/>
        </w:rPr>
        <w:t>1</w:t>
      </w:r>
      <w:r>
        <w:rPr>
          <w:rFonts w:hint="eastAsia"/>
        </w:rPr>
        <w:t>天</w:t>
      </w:r>
      <w:r>
        <w:t>。</w:t>
      </w:r>
    </w:p>
    <w:p w:rsidR="00AD62E3" w:rsidRDefault="0061217A" w:rsidP="00AD62E3">
      <w:pPr>
        <w:pStyle w:val="a3"/>
        <w:numPr>
          <w:ilvl w:val="2"/>
          <w:numId w:val="3"/>
        </w:numPr>
        <w:ind w:firstLineChars="0"/>
        <w:contextualSpacing/>
      </w:pPr>
      <w:r>
        <w:rPr>
          <w:rFonts w:hint="eastAsia"/>
        </w:rPr>
        <w:t>可维护性</w:t>
      </w:r>
    </w:p>
    <w:p w:rsidR="00AD62E3" w:rsidRDefault="00AD62E3" w:rsidP="00AD62E3">
      <w:pPr>
        <w:pStyle w:val="a3"/>
        <w:ind w:left="1418" w:firstLineChars="0" w:firstLine="0"/>
        <w:contextualSpacing/>
      </w:pPr>
      <w:r>
        <w:rPr>
          <w:rFonts w:hint="eastAsia"/>
        </w:rPr>
        <w:t>M</w:t>
      </w:r>
      <w:r>
        <w:t>odifiability1</w:t>
      </w:r>
      <w:r>
        <w:rPr>
          <w:rFonts w:hint="eastAsia"/>
        </w:rPr>
        <w:t>：如果</w:t>
      </w:r>
      <w:r>
        <w:t>系统新增某用户的</w:t>
      </w:r>
      <w:r w:rsidR="00740150">
        <w:rPr>
          <w:rFonts w:hint="eastAsia"/>
        </w:rPr>
        <w:t>功能</w:t>
      </w:r>
      <w:r w:rsidR="00740150">
        <w:rPr>
          <w:rFonts w:hint="eastAsia"/>
        </w:rPr>
        <w:t>(</w:t>
      </w:r>
      <w:r w:rsidR="00740150">
        <w:rPr>
          <w:rFonts w:hint="eastAsia"/>
        </w:rPr>
        <w:t>例如</w:t>
      </w:r>
      <w:r w:rsidR="00740150">
        <w:t>增加</w:t>
      </w:r>
      <w:r w:rsidR="00740150">
        <w:rPr>
          <w:rFonts w:hint="eastAsia"/>
        </w:rPr>
        <w:t>学生</w:t>
      </w:r>
      <w:r w:rsidR="00740150">
        <w:t>评价课程的</w:t>
      </w:r>
      <w:r w:rsidR="00740150">
        <w:rPr>
          <w:rFonts w:hint="eastAsia"/>
        </w:rPr>
        <w:t>功能</w:t>
      </w:r>
      <w:r w:rsidR="00740150">
        <w:rPr>
          <w:rFonts w:hint="eastAsia"/>
        </w:rPr>
        <w:t>)</w:t>
      </w:r>
      <w:r w:rsidR="00740150">
        <w:rPr>
          <w:rFonts w:hint="eastAsia"/>
        </w:rPr>
        <w:t>，要能在</w:t>
      </w:r>
      <w:r w:rsidR="00740150">
        <w:rPr>
          <w:rFonts w:hint="eastAsia"/>
        </w:rPr>
        <w:t>0</w:t>
      </w:r>
      <w:r w:rsidR="00740150">
        <w:t>.25</w:t>
      </w:r>
      <w:r w:rsidR="00740150">
        <w:rPr>
          <w:rFonts w:hint="eastAsia"/>
        </w:rPr>
        <w:t>个</w:t>
      </w:r>
      <w:r w:rsidR="00740150">
        <w:t>人月内完成</w:t>
      </w:r>
    </w:p>
    <w:p w:rsidR="00AD62E3" w:rsidRDefault="00AD62E3" w:rsidP="00AD62E3">
      <w:pPr>
        <w:pStyle w:val="a3"/>
        <w:ind w:left="1418" w:firstLineChars="0" w:firstLine="0"/>
        <w:contextualSpacing/>
      </w:pPr>
      <w:r>
        <w:rPr>
          <w:rFonts w:hint="eastAsia"/>
        </w:rPr>
        <w:t>M</w:t>
      </w:r>
      <w:r>
        <w:t>odifiability2</w:t>
      </w:r>
      <w:r>
        <w:rPr>
          <w:rFonts w:hint="eastAsia"/>
        </w:rPr>
        <w:t>：</w:t>
      </w:r>
      <w:r w:rsidR="00740150">
        <w:rPr>
          <w:rFonts w:hint="eastAsia"/>
        </w:rPr>
        <w:t>如果</w:t>
      </w:r>
      <w:r w:rsidR="00740150">
        <w:t>系统新增某项目的新属性</w:t>
      </w:r>
      <w:r w:rsidR="00740150">
        <w:rPr>
          <w:rFonts w:hint="eastAsia"/>
        </w:rPr>
        <w:t>(</w:t>
      </w:r>
      <w:r w:rsidR="00740150">
        <w:rPr>
          <w:rFonts w:hint="eastAsia"/>
        </w:rPr>
        <w:t>例如</w:t>
      </w:r>
      <w:r w:rsidR="00740150">
        <w:t>课程信息</w:t>
      </w:r>
      <w:r w:rsidR="00740150">
        <w:rPr>
          <w:rFonts w:hint="eastAsia"/>
        </w:rPr>
        <w:t>里面</w:t>
      </w:r>
      <w:r w:rsidR="00740150">
        <w:t>新增一个项目</w:t>
      </w:r>
      <w:r w:rsidR="00740150">
        <w:rPr>
          <w:rFonts w:hint="eastAsia"/>
        </w:rPr>
        <w:t>)</w:t>
      </w:r>
      <w:r w:rsidR="00740150">
        <w:rPr>
          <w:rFonts w:hint="eastAsia"/>
        </w:rPr>
        <w:t>，</w:t>
      </w:r>
      <w:r w:rsidR="00740150">
        <w:t>系统要能在</w:t>
      </w:r>
      <w:r w:rsidR="00740150">
        <w:rPr>
          <w:rFonts w:hint="eastAsia"/>
        </w:rPr>
        <w:t>4</w:t>
      </w:r>
      <w:r w:rsidR="00740150">
        <w:rPr>
          <w:rFonts w:hint="eastAsia"/>
        </w:rPr>
        <w:t>人</w:t>
      </w:r>
      <w:r w:rsidR="00740150">
        <w:rPr>
          <w:rFonts w:hint="eastAsia"/>
        </w:rPr>
        <w:t>1</w:t>
      </w:r>
      <w:r w:rsidR="00740150">
        <w:rPr>
          <w:rFonts w:hint="eastAsia"/>
        </w:rPr>
        <w:t>天</w:t>
      </w:r>
      <w:r w:rsidR="00740150">
        <w:t>内完成。</w:t>
      </w:r>
    </w:p>
    <w:p w:rsidR="006C5AD6" w:rsidRDefault="00AD62E3" w:rsidP="006C5AD6">
      <w:pPr>
        <w:pStyle w:val="a3"/>
        <w:ind w:left="1418" w:firstLineChars="0" w:firstLine="0"/>
        <w:contextualSpacing/>
      </w:pPr>
      <w:r>
        <w:rPr>
          <w:rFonts w:hint="eastAsia"/>
        </w:rPr>
        <w:t>M</w:t>
      </w:r>
      <w:r>
        <w:t>odifiability3</w:t>
      </w:r>
      <w:r>
        <w:rPr>
          <w:rFonts w:hint="eastAsia"/>
        </w:rPr>
        <w:t>：</w:t>
      </w:r>
      <w:r w:rsidR="00740150">
        <w:rPr>
          <w:rFonts w:hint="eastAsia"/>
        </w:rPr>
        <w:t>如果</w:t>
      </w:r>
      <w:r w:rsidR="00740150">
        <w:t>系统新增</w:t>
      </w:r>
      <w:r w:rsidR="00740150">
        <w:rPr>
          <w:rFonts w:hint="eastAsia"/>
        </w:rPr>
        <w:t>一类</w:t>
      </w:r>
      <w:r w:rsidR="00740150">
        <w:t>用户</w:t>
      </w:r>
      <w:r w:rsidR="00740150">
        <w:rPr>
          <w:rFonts w:hint="eastAsia"/>
        </w:rPr>
        <w:t>并提供</w:t>
      </w:r>
      <w:r w:rsidR="00A2449D">
        <w:rPr>
          <w:rFonts w:hint="eastAsia"/>
        </w:rPr>
        <w:t>基本功能</w:t>
      </w:r>
      <w:r w:rsidR="00A2449D">
        <w:rPr>
          <w:rFonts w:hint="eastAsia"/>
        </w:rPr>
        <w:t>(</w:t>
      </w:r>
      <w:r w:rsidR="00A2449D">
        <w:rPr>
          <w:rFonts w:hint="eastAsia"/>
        </w:rPr>
        <w:t>例如</w:t>
      </w:r>
      <w:r w:rsidR="00740150">
        <w:rPr>
          <w:rFonts w:hint="eastAsia"/>
        </w:rPr>
        <w:t>对部分</w:t>
      </w:r>
      <w:r w:rsidR="00740150">
        <w:t>信息的查看功能</w:t>
      </w:r>
      <w:r w:rsidR="00A2449D">
        <w:rPr>
          <w:rFonts w:hint="eastAsia"/>
        </w:rPr>
        <w:t>)</w:t>
      </w:r>
      <w:r w:rsidR="00740150">
        <w:t>，要能够在</w:t>
      </w:r>
      <w:r w:rsidR="00740150">
        <w:rPr>
          <w:rFonts w:hint="eastAsia"/>
        </w:rPr>
        <w:t>1</w:t>
      </w:r>
      <w:r w:rsidR="00740150">
        <w:rPr>
          <w:rFonts w:hint="eastAsia"/>
        </w:rPr>
        <w:t>人月</w:t>
      </w:r>
      <w:r w:rsidR="00740150">
        <w:t>内完成。</w:t>
      </w:r>
    </w:p>
    <w:p w:rsidR="0061217A" w:rsidRDefault="0061217A" w:rsidP="0061217A">
      <w:pPr>
        <w:pStyle w:val="a3"/>
        <w:numPr>
          <w:ilvl w:val="2"/>
          <w:numId w:val="3"/>
        </w:numPr>
        <w:ind w:firstLineChars="0"/>
        <w:contextualSpacing/>
      </w:pPr>
      <w:r>
        <w:rPr>
          <w:rFonts w:hint="eastAsia"/>
        </w:rPr>
        <w:t>易用性</w:t>
      </w:r>
    </w:p>
    <w:p w:rsidR="006C5AD6" w:rsidRDefault="006C5AD6" w:rsidP="006C5AD6">
      <w:pPr>
        <w:pStyle w:val="a3"/>
        <w:ind w:left="1418" w:firstLineChars="0" w:firstLine="0"/>
        <w:contextualSpacing/>
      </w:pPr>
      <w:r>
        <w:rPr>
          <w:rFonts w:hint="eastAsia"/>
        </w:rPr>
        <w:t>U</w:t>
      </w:r>
      <w:r>
        <w:t>sability1</w:t>
      </w:r>
      <w:r>
        <w:rPr>
          <w:rFonts w:hint="eastAsia"/>
        </w:rPr>
        <w:t>：学生</w:t>
      </w:r>
      <w:r>
        <w:t>选课</w:t>
      </w:r>
      <w:r>
        <w:rPr>
          <w:rFonts w:hint="eastAsia"/>
        </w:rPr>
        <w:t>和老师</w:t>
      </w:r>
      <w:r>
        <w:t>安排课程</w:t>
      </w:r>
      <w:r>
        <w:rPr>
          <w:rFonts w:hint="eastAsia"/>
        </w:rPr>
        <w:t>时都能</w:t>
      </w:r>
      <w:r>
        <w:t>看到</w:t>
      </w:r>
      <w:r>
        <w:rPr>
          <w:rFonts w:hint="eastAsia"/>
        </w:rPr>
        <w:t>已有</w:t>
      </w:r>
      <w:r>
        <w:t>的课表，避免冲突</w:t>
      </w:r>
      <w:r>
        <w:rPr>
          <w:rFonts w:hint="eastAsia"/>
        </w:rPr>
        <w:t>；</w:t>
      </w:r>
    </w:p>
    <w:p w:rsidR="006C5AD6" w:rsidRDefault="006C5AD6" w:rsidP="006C5AD6">
      <w:pPr>
        <w:pStyle w:val="a3"/>
        <w:ind w:left="1418" w:firstLineChars="0" w:firstLine="0"/>
        <w:contextualSpacing/>
      </w:pPr>
      <w:r>
        <w:rPr>
          <w:rFonts w:hint="eastAsia"/>
        </w:rPr>
        <w:t>U</w:t>
      </w:r>
      <w:r>
        <w:t>sability2</w:t>
      </w:r>
      <w:r>
        <w:rPr>
          <w:rFonts w:hint="eastAsia"/>
        </w:rPr>
        <w:t>：各类信息</w:t>
      </w:r>
      <w:r>
        <w:t>提供</w:t>
      </w:r>
      <w:r>
        <w:rPr>
          <w:rFonts w:hint="eastAsia"/>
        </w:rPr>
        <w:t>格式化</w:t>
      </w:r>
      <w:r>
        <w:t>导出功能，</w:t>
      </w:r>
      <w:r>
        <w:rPr>
          <w:rFonts w:hint="eastAsia"/>
        </w:rPr>
        <w:t>例如学生</w:t>
      </w:r>
      <w:r>
        <w:t>和</w:t>
      </w:r>
      <w:r>
        <w:rPr>
          <w:rFonts w:hint="eastAsia"/>
        </w:rPr>
        <w:t>任课</w:t>
      </w:r>
      <w:r>
        <w:t>老师</w:t>
      </w:r>
      <w:r>
        <w:rPr>
          <w:rFonts w:hint="eastAsia"/>
        </w:rPr>
        <w:t>可以直接导出</w:t>
      </w:r>
      <w:r>
        <w:t>课表。</w:t>
      </w:r>
    </w:p>
    <w:p w:rsidR="006C5AD6" w:rsidRDefault="006C5AD6" w:rsidP="006C5AD6">
      <w:pPr>
        <w:pStyle w:val="a3"/>
        <w:ind w:left="1418" w:firstLineChars="0" w:firstLine="0"/>
        <w:contextualSpacing/>
      </w:pPr>
      <w:r>
        <w:rPr>
          <w:rFonts w:hint="eastAsia"/>
        </w:rPr>
        <w:t>U</w:t>
      </w:r>
      <w:r>
        <w:t>sability3</w:t>
      </w:r>
      <w:r>
        <w:rPr>
          <w:rFonts w:hint="eastAsia"/>
        </w:rPr>
        <w:t>：学生</w:t>
      </w:r>
      <w:r>
        <w:t>选通识</w:t>
      </w:r>
      <w:r>
        <w:rPr>
          <w:rFonts w:hint="eastAsia"/>
        </w:rPr>
        <w:t>/</w:t>
      </w:r>
      <w:r>
        <w:rPr>
          <w:rFonts w:hint="eastAsia"/>
        </w:rPr>
        <w:t>研讨课时</w:t>
      </w:r>
      <w:r>
        <w:t>能看到哪些计入</w:t>
      </w:r>
      <w:r>
        <w:rPr>
          <w:rFonts w:hint="eastAsia"/>
        </w:rPr>
        <w:t>14</w:t>
      </w:r>
      <w:r>
        <w:rPr>
          <w:rFonts w:hint="eastAsia"/>
        </w:rPr>
        <w:t>学分</w:t>
      </w:r>
      <w:r>
        <w:t>，并观察</w:t>
      </w:r>
      <w:r>
        <w:rPr>
          <w:rFonts w:hint="eastAsia"/>
        </w:rPr>
        <w:t>选到这些</w:t>
      </w:r>
      <w:r>
        <w:t>课后自己的实时学分进度。</w:t>
      </w:r>
    </w:p>
    <w:p w:rsidR="006C5AD6" w:rsidRDefault="006C5AD6" w:rsidP="006C5AD6">
      <w:pPr>
        <w:pStyle w:val="a3"/>
        <w:ind w:left="1418" w:firstLineChars="0" w:firstLine="0"/>
        <w:contextualSpacing/>
      </w:pPr>
      <w:r>
        <w:rPr>
          <w:rFonts w:hint="eastAsia"/>
        </w:rPr>
        <w:t>U</w:t>
      </w:r>
      <w:r>
        <w:t>sability4</w:t>
      </w:r>
      <w:r>
        <w:rPr>
          <w:rFonts w:hint="eastAsia"/>
        </w:rPr>
        <w:t>：登陆界面提醒</w:t>
      </w:r>
      <w:r>
        <w:t>各类用户的</w:t>
      </w:r>
      <w:r>
        <w:rPr>
          <w:rFonts w:hint="eastAsia"/>
        </w:rPr>
        <w:t>用户名</w:t>
      </w:r>
      <w:r>
        <w:t>和</w:t>
      </w:r>
      <w:r>
        <w:rPr>
          <w:rFonts w:hint="eastAsia"/>
        </w:rPr>
        <w:t>初始密码</w:t>
      </w:r>
      <w:r>
        <w:t>。</w:t>
      </w:r>
    </w:p>
    <w:p w:rsidR="006C5AD6" w:rsidRDefault="006C5AD6" w:rsidP="006C5AD6">
      <w:pPr>
        <w:pStyle w:val="a3"/>
        <w:ind w:left="1418" w:firstLineChars="0" w:firstLine="0"/>
        <w:contextualSpacing/>
      </w:pPr>
      <w:r>
        <w:rPr>
          <w:rFonts w:hint="eastAsia"/>
        </w:rPr>
        <w:t>U</w:t>
      </w:r>
      <w:r>
        <w:t>sability5</w:t>
      </w:r>
      <w:r>
        <w:rPr>
          <w:rFonts w:hint="eastAsia"/>
        </w:rPr>
        <w:t>：界面</w:t>
      </w:r>
      <w:r>
        <w:t>中</w:t>
      </w:r>
      <w:r>
        <w:rPr>
          <w:rFonts w:hint="eastAsia"/>
        </w:rPr>
        <w:t>各个主要</w:t>
      </w:r>
      <w:r>
        <w:t>功能</w:t>
      </w:r>
      <w:r>
        <w:rPr>
          <w:rFonts w:hint="eastAsia"/>
        </w:rPr>
        <w:t>或</w:t>
      </w:r>
      <w:r>
        <w:t>选项</w:t>
      </w:r>
      <w:r>
        <w:rPr>
          <w:rFonts w:hint="eastAsia"/>
        </w:rPr>
        <w:t>均有</w:t>
      </w:r>
      <w:r>
        <w:t>浮动</w:t>
      </w:r>
      <w:r>
        <w:rPr>
          <w:rFonts w:hint="eastAsia"/>
        </w:rPr>
        <w:t>说明</w:t>
      </w:r>
      <w:r>
        <w:t>。</w:t>
      </w:r>
    </w:p>
    <w:p w:rsidR="006C5AD6" w:rsidRDefault="006C5AD6" w:rsidP="006C5AD6">
      <w:pPr>
        <w:pStyle w:val="a3"/>
        <w:ind w:left="1418" w:firstLineChars="0" w:firstLine="0"/>
        <w:contextualSpacing/>
      </w:pPr>
      <w:r>
        <w:rPr>
          <w:rFonts w:hint="eastAsia"/>
        </w:rPr>
        <w:t>U</w:t>
      </w:r>
      <w:r>
        <w:t>sability6</w:t>
      </w:r>
      <w:r>
        <w:rPr>
          <w:rFonts w:hint="eastAsia"/>
        </w:rPr>
        <w:t>：界面</w:t>
      </w:r>
      <w:r>
        <w:t>中提供</w:t>
      </w:r>
      <w:r>
        <w:rPr>
          <w:rFonts w:hint="eastAsia"/>
        </w:rPr>
        <w:t>FAQ</w:t>
      </w:r>
      <w:r>
        <w:rPr>
          <w:rFonts w:hint="eastAsia"/>
        </w:rPr>
        <w:t>，</w:t>
      </w:r>
      <w:r>
        <w:t>例如学生界面</w:t>
      </w:r>
      <w:r>
        <w:rPr>
          <w:rFonts w:hint="eastAsia"/>
        </w:rPr>
        <w:t>提供各类</w:t>
      </w:r>
      <w:r>
        <w:t>课程</w:t>
      </w:r>
      <w:r>
        <w:rPr>
          <w:rFonts w:hint="eastAsia"/>
        </w:rPr>
        <w:t>(</w:t>
      </w:r>
      <w:r>
        <w:rPr>
          <w:rFonts w:hint="eastAsia"/>
        </w:rPr>
        <w:t>通修</w:t>
      </w:r>
      <w:r>
        <w:t>，平台</w:t>
      </w:r>
      <w:r>
        <w:rPr>
          <w:rFonts w:hint="eastAsia"/>
        </w:rPr>
        <w:t>等</w:t>
      </w:r>
      <w:r>
        <w:rPr>
          <w:rFonts w:hint="eastAsia"/>
        </w:rPr>
        <w:t>)</w:t>
      </w:r>
      <w:r w:rsidR="00AE49FE">
        <w:rPr>
          <w:rFonts w:hint="eastAsia"/>
        </w:rPr>
        <w:t>、</w:t>
      </w:r>
      <w:r w:rsidR="00AE49FE">
        <w:t>准入准出情况</w:t>
      </w:r>
      <w:r w:rsidR="00AE49FE">
        <w:rPr>
          <w:rFonts w:hint="eastAsia"/>
        </w:rPr>
        <w:t>的</w:t>
      </w:r>
      <w:r w:rsidR="00AE49FE">
        <w:t>介绍。</w:t>
      </w:r>
    </w:p>
    <w:p w:rsidR="00283E07" w:rsidRDefault="00283E07" w:rsidP="006C5AD6">
      <w:pPr>
        <w:pStyle w:val="a3"/>
        <w:ind w:left="1418" w:firstLineChars="0" w:firstLine="0"/>
        <w:contextualSpacing/>
      </w:pPr>
      <w:r>
        <w:rPr>
          <w:rFonts w:hint="eastAsia"/>
        </w:rPr>
        <w:t>U</w:t>
      </w:r>
      <w:r>
        <w:t>sability7</w:t>
      </w:r>
      <w:r>
        <w:rPr>
          <w:rFonts w:hint="eastAsia"/>
        </w:rPr>
        <w:t>：</w:t>
      </w:r>
      <w:r w:rsidR="008C2773">
        <w:rPr>
          <w:rFonts w:hint="eastAsia"/>
        </w:rPr>
        <w:t>采用直观</w:t>
      </w:r>
      <w:r w:rsidR="008C2773">
        <w:t>的图形化现实方式显示课表。</w:t>
      </w:r>
    </w:p>
    <w:p w:rsidR="008C2773" w:rsidRPr="006C5AD6" w:rsidRDefault="008C2773" w:rsidP="006C5AD6">
      <w:pPr>
        <w:pStyle w:val="a3"/>
        <w:ind w:left="1418" w:firstLineChars="0" w:firstLine="0"/>
        <w:contextualSpacing/>
      </w:pPr>
      <w:r>
        <w:rPr>
          <w:rFonts w:hint="eastAsia"/>
        </w:rPr>
        <w:t>U</w:t>
      </w:r>
      <w:r>
        <w:t>sability8</w:t>
      </w:r>
      <w:r>
        <w:rPr>
          <w:rFonts w:hint="eastAsia"/>
        </w:rPr>
        <w:t>：</w:t>
      </w:r>
      <w:r>
        <w:t>简化输入流程，</w:t>
      </w:r>
      <w:r w:rsidR="002E1774">
        <w:rPr>
          <w:rFonts w:hint="eastAsia"/>
        </w:rPr>
        <w:t>支持</w:t>
      </w:r>
      <w:r w:rsidR="00535FC5">
        <w:rPr>
          <w:rFonts w:hint="eastAsia"/>
        </w:rPr>
        <w:t>EXCEL</w:t>
      </w:r>
      <w:r w:rsidR="002E1774">
        <w:rPr>
          <w:rFonts w:hint="eastAsia"/>
        </w:rPr>
        <w:t>表格</w:t>
      </w:r>
      <w:r w:rsidR="002E1774">
        <w:t>导入，</w:t>
      </w:r>
      <w:r>
        <w:rPr>
          <w:rFonts w:hint="eastAsia"/>
        </w:rPr>
        <w:t>目标是</w:t>
      </w:r>
      <w:r>
        <w:t>尽量减少鼠标点击</w:t>
      </w:r>
      <w:r>
        <w:rPr>
          <w:rFonts w:hint="eastAsia"/>
        </w:rPr>
        <w:t>和</w:t>
      </w:r>
      <w:r>
        <w:rPr>
          <w:rFonts w:hint="eastAsia"/>
        </w:rPr>
        <w:t>TAB</w:t>
      </w:r>
      <w:r>
        <w:rPr>
          <w:rFonts w:hint="eastAsia"/>
        </w:rPr>
        <w:t>键</w:t>
      </w:r>
      <w:r>
        <w:t>使用</w:t>
      </w:r>
      <w:r>
        <w:rPr>
          <w:rFonts w:hint="eastAsia"/>
        </w:rPr>
        <w:t>。</w:t>
      </w:r>
    </w:p>
    <w:p w:rsidR="00643C6B" w:rsidRDefault="0061217A" w:rsidP="00643C6B">
      <w:pPr>
        <w:pStyle w:val="a3"/>
        <w:numPr>
          <w:ilvl w:val="2"/>
          <w:numId w:val="3"/>
        </w:numPr>
        <w:ind w:firstLineChars="0"/>
        <w:contextualSpacing/>
      </w:pPr>
      <w:r>
        <w:rPr>
          <w:rFonts w:hint="eastAsia"/>
        </w:rPr>
        <w:t>可靠性</w:t>
      </w:r>
    </w:p>
    <w:p w:rsidR="00643C6B" w:rsidRDefault="00643C6B" w:rsidP="00643C6B">
      <w:pPr>
        <w:pStyle w:val="a3"/>
        <w:ind w:left="1418" w:firstLineChars="0" w:firstLine="0"/>
        <w:contextualSpacing/>
      </w:pPr>
      <w:r>
        <w:rPr>
          <w:rFonts w:hint="eastAsia"/>
        </w:rPr>
        <w:t>R</w:t>
      </w:r>
      <w:r>
        <w:t>eliability1</w:t>
      </w:r>
      <w:r>
        <w:rPr>
          <w:rFonts w:hint="eastAsia"/>
        </w:rPr>
        <w:t>：在</w:t>
      </w:r>
      <w:r>
        <w:t>客户端与服务器通信时，如果网络故障，系统不能出现故障。</w:t>
      </w:r>
    </w:p>
    <w:p w:rsidR="00643C6B" w:rsidRDefault="00643C6B" w:rsidP="00643C6B">
      <w:pPr>
        <w:pStyle w:val="a3"/>
        <w:ind w:left="1418" w:firstLineChars="0" w:firstLine="0"/>
        <w:contextualSpacing/>
      </w:pPr>
      <w:r>
        <w:tab/>
      </w:r>
      <w:r>
        <w:rPr>
          <w:rFonts w:hint="eastAsia"/>
        </w:rPr>
        <w:t>R</w:t>
      </w:r>
      <w:r>
        <w:t>eliability1</w:t>
      </w:r>
      <w:r>
        <w:rPr>
          <w:rFonts w:hint="eastAsia"/>
        </w:rPr>
        <w:t>.1</w:t>
      </w:r>
      <w:r>
        <w:rPr>
          <w:rFonts w:hint="eastAsia"/>
        </w:rPr>
        <w:t>：</w:t>
      </w:r>
      <w:r>
        <w:t>客户端应该检测到故障，并尝试重新连接网络</w:t>
      </w:r>
      <w:r>
        <w:rPr>
          <w:rFonts w:hint="eastAsia"/>
        </w:rPr>
        <w:t>3</w:t>
      </w:r>
      <w:r>
        <w:rPr>
          <w:rFonts w:hint="eastAsia"/>
        </w:rPr>
        <w:t>次</w:t>
      </w:r>
      <w:r>
        <w:t>，每次</w:t>
      </w:r>
      <w:r>
        <w:rPr>
          <w:rFonts w:hint="eastAsia"/>
        </w:rPr>
        <w:t>10</w:t>
      </w:r>
      <w:r>
        <w:rPr>
          <w:rFonts w:hint="eastAsia"/>
        </w:rPr>
        <w:t>秒</w:t>
      </w:r>
      <w:r>
        <w:t>。</w:t>
      </w:r>
    </w:p>
    <w:p w:rsidR="00643C6B" w:rsidRDefault="00643C6B" w:rsidP="00643C6B">
      <w:pPr>
        <w:pStyle w:val="a3"/>
        <w:ind w:left="1418" w:firstLineChars="0" w:firstLine="0"/>
        <w:contextualSpacing/>
      </w:pPr>
      <w:r>
        <w:tab/>
      </w:r>
      <w:r>
        <w:tab/>
      </w:r>
      <w:r>
        <w:rPr>
          <w:rFonts w:hint="eastAsia"/>
        </w:rPr>
        <w:t>R</w:t>
      </w:r>
      <w:r>
        <w:t>eliability1.1.1</w:t>
      </w:r>
      <w:r>
        <w:rPr>
          <w:rFonts w:hint="eastAsia"/>
        </w:rPr>
        <w:t>：</w:t>
      </w:r>
      <w:r>
        <w:t>重新连接后，客户端应该继续之前的工作。</w:t>
      </w:r>
    </w:p>
    <w:p w:rsidR="00643C6B" w:rsidRDefault="00643C6B" w:rsidP="00643C6B">
      <w:pPr>
        <w:pStyle w:val="a3"/>
        <w:ind w:left="1418" w:firstLineChars="0" w:firstLine="0"/>
        <w:contextualSpacing/>
      </w:pPr>
      <w:r>
        <w:tab/>
      </w:r>
      <w:r>
        <w:tab/>
      </w:r>
      <w:r>
        <w:rPr>
          <w:rFonts w:hint="eastAsia"/>
        </w:rPr>
        <w:t>R</w:t>
      </w:r>
      <w:r>
        <w:t>eliability1.1.2</w:t>
      </w:r>
      <w:r>
        <w:rPr>
          <w:rFonts w:hint="eastAsia"/>
        </w:rPr>
        <w:t>：</w:t>
      </w:r>
      <w:r>
        <w:t>如果</w:t>
      </w:r>
      <w:r>
        <w:rPr>
          <w:rFonts w:hint="eastAsia"/>
        </w:rPr>
        <w:t>重新连接不成功</w:t>
      </w:r>
      <w:r>
        <w:t>，客户端应该等待</w:t>
      </w:r>
      <w:r>
        <w:rPr>
          <w:rFonts w:hint="eastAsia"/>
        </w:rPr>
        <w:t>5min</w:t>
      </w:r>
      <w:r>
        <w:rPr>
          <w:rFonts w:hint="eastAsia"/>
        </w:rPr>
        <w:t>后</w:t>
      </w:r>
      <w:r>
        <w:t>再次尝试重新连接。</w:t>
      </w:r>
    </w:p>
    <w:p w:rsidR="00643C6B" w:rsidRDefault="00643C6B" w:rsidP="00643C6B">
      <w:pPr>
        <w:pStyle w:val="a3"/>
        <w:ind w:left="1418" w:firstLineChars="0" w:firstLine="0"/>
        <w:contextualSpacing/>
      </w:pPr>
      <w:r>
        <w:tab/>
      </w:r>
      <w:r>
        <w:tab/>
      </w:r>
      <w:r>
        <w:tab/>
      </w:r>
      <w:r>
        <w:rPr>
          <w:rFonts w:hint="eastAsia"/>
        </w:rPr>
        <w:t>R</w:t>
      </w:r>
      <w:r>
        <w:t>eliability1.1.2.1</w:t>
      </w:r>
      <w:r>
        <w:rPr>
          <w:rFonts w:hint="eastAsia"/>
        </w:rPr>
        <w:t>：</w:t>
      </w:r>
      <w:r>
        <w:t>重新连接后，客户端应该继续之前的工作。</w:t>
      </w:r>
    </w:p>
    <w:p w:rsidR="00643C6B" w:rsidRDefault="00643C6B" w:rsidP="00643C6B">
      <w:pPr>
        <w:pStyle w:val="a3"/>
        <w:ind w:left="1418" w:firstLineChars="0" w:firstLine="0"/>
        <w:contextualSpacing/>
      </w:pPr>
      <w:r>
        <w:tab/>
      </w:r>
      <w:r>
        <w:tab/>
      </w:r>
      <w:r>
        <w:tab/>
      </w:r>
      <w:r>
        <w:rPr>
          <w:rFonts w:hint="eastAsia"/>
        </w:rPr>
        <w:t>R</w:t>
      </w:r>
      <w:r>
        <w:t>eliability1.1.2.2</w:t>
      </w:r>
      <w:r>
        <w:rPr>
          <w:rFonts w:hint="eastAsia"/>
        </w:rPr>
        <w:t>：</w:t>
      </w:r>
      <w:r>
        <w:t>如果重新连接依然不成功，客户端报警。</w:t>
      </w:r>
    </w:p>
    <w:p w:rsidR="00643C6B" w:rsidRDefault="00DB113A" w:rsidP="00643C6B">
      <w:pPr>
        <w:pStyle w:val="a3"/>
        <w:ind w:left="1418" w:firstLineChars="0" w:firstLine="0"/>
        <w:contextualSpacing/>
      </w:pPr>
      <w:r>
        <w:rPr>
          <w:rFonts w:hint="eastAsia"/>
        </w:rPr>
        <w:t>R</w:t>
      </w:r>
      <w:r>
        <w:t>eliability</w:t>
      </w:r>
      <w:r>
        <w:rPr>
          <w:rFonts w:hint="eastAsia"/>
        </w:rPr>
        <w:t>2</w:t>
      </w:r>
      <w:r>
        <w:rPr>
          <w:rFonts w:hint="eastAsia"/>
        </w:rPr>
        <w:t>：</w:t>
      </w:r>
      <w:r w:rsidR="00951ADA">
        <w:rPr>
          <w:rFonts w:hint="eastAsia"/>
        </w:rPr>
        <w:t>在所有</w:t>
      </w:r>
      <w:r w:rsidR="00951ADA">
        <w:t>需要数据输入的场景</w:t>
      </w:r>
      <w:r w:rsidR="00951ADA">
        <w:rPr>
          <w:rFonts w:hint="eastAsia"/>
        </w:rPr>
        <w:t>进行</w:t>
      </w:r>
      <w:r w:rsidR="00951ADA">
        <w:t>数据有效性保护。</w:t>
      </w:r>
    </w:p>
    <w:p w:rsidR="00F3076E" w:rsidRDefault="00951ADA" w:rsidP="00EF3684">
      <w:pPr>
        <w:pStyle w:val="a3"/>
        <w:ind w:left="1418" w:firstLineChars="0" w:firstLine="0"/>
        <w:contextualSpacing/>
      </w:pPr>
      <w:r>
        <w:rPr>
          <w:rFonts w:hint="eastAsia"/>
        </w:rPr>
        <w:lastRenderedPageBreak/>
        <w:t>R</w:t>
      </w:r>
      <w:r>
        <w:t>eliability3</w:t>
      </w:r>
      <w:r>
        <w:rPr>
          <w:rFonts w:hint="eastAsia"/>
        </w:rPr>
        <w:t>：</w:t>
      </w:r>
      <w:r w:rsidR="00F3076E">
        <w:rPr>
          <w:rFonts w:hint="eastAsia"/>
        </w:rPr>
        <w:t>服务器端</w:t>
      </w:r>
      <w:r w:rsidR="00F3076E">
        <w:t>能</w:t>
      </w:r>
      <w:r w:rsidR="00F3076E">
        <w:rPr>
          <w:rFonts w:hint="eastAsia"/>
        </w:rPr>
        <w:t>同时处理</w:t>
      </w:r>
      <w:r w:rsidR="00F3076E">
        <w:t>多个</w:t>
      </w:r>
      <w:r w:rsidR="00F3076E">
        <w:rPr>
          <w:rFonts w:hint="eastAsia"/>
        </w:rPr>
        <w:t>客户端</w:t>
      </w:r>
      <w:r w:rsidR="00F3076E">
        <w:t>用户</w:t>
      </w:r>
      <w:r w:rsidR="00F3076E">
        <w:rPr>
          <w:rFonts w:hint="eastAsia"/>
        </w:rPr>
        <w:t>服务</w:t>
      </w:r>
      <w:r w:rsidR="00F3076E">
        <w:t>请求。</w:t>
      </w:r>
    </w:p>
    <w:p w:rsidR="00EF3684" w:rsidRDefault="0061217A" w:rsidP="00EF3684">
      <w:pPr>
        <w:pStyle w:val="a3"/>
        <w:numPr>
          <w:ilvl w:val="2"/>
          <w:numId w:val="3"/>
        </w:numPr>
        <w:ind w:firstLineChars="0"/>
        <w:contextualSpacing/>
      </w:pPr>
      <w:r>
        <w:rPr>
          <w:rFonts w:hint="eastAsia"/>
        </w:rPr>
        <w:t>业务规则</w:t>
      </w:r>
    </w:p>
    <w:p w:rsidR="00EF3684" w:rsidRDefault="00273D84" w:rsidP="00EF3684">
      <w:pPr>
        <w:pStyle w:val="a3"/>
        <w:ind w:left="1418" w:firstLineChars="0" w:firstLine="0"/>
        <w:contextualSpacing/>
      </w:pPr>
      <w:r>
        <w:rPr>
          <w:rFonts w:hint="eastAsia"/>
        </w:rPr>
        <w:t>BR1</w:t>
      </w:r>
      <w:r>
        <w:rPr>
          <w:rFonts w:hint="eastAsia"/>
        </w:rPr>
        <w:t>：学生</w:t>
      </w:r>
      <w:r>
        <w:t>修满</w:t>
      </w:r>
      <w:r>
        <w:rPr>
          <w:rFonts w:hint="eastAsia"/>
        </w:rPr>
        <w:t>14</w:t>
      </w:r>
      <w:r>
        <w:rPr>
          <w:rFonts w:hint="eastAsia"/>
        </w:rPr>
        <w:t>个通识</w:t>
      </w:r>
      <w:r>
        <w:rPr>
          <w:rFonts w:hint="eastAsia"/>
        </w:rPr>
        <w:t>/</w:t>
      </w:r>
      <w:r>
        <w:rPr>
          <w:rFonts w:hint="eastAsia"/>
        </w:rPr>
        <w:t>研讨学分</w:t>
      </w:r>
    </w:p>
    <w:p w:rsidR="0036505E" w:rsidRPr="00273D84" w:rsidRDefault="00273D84" w:rsidP="00A927F5">
      <w:pPr>
        <w:pStyle w:val="a3"/>
        <w:ind w:left="1418" w:firstLineChars="0" w:firstLine="0"/>
        <w:contextualSpacing/>
      </w:pPr>
      <w:r>
        <w:tab/>
        <w:t>(</w:t>
      </w:r>
      <w:r>
        <w:rPr>
          <w:rFonts w:hint="eastAsia"/>
        </w:rPr>
        <w:t>已获得</w:t>
      </w:r>
      <w:r>
        <w:t>通识</w:t>
      </w:r>
      <w:r>
        <w:rPr>
          <w:rFonts w:hint="eastAsia"/>
        </w:rPr>
        <w:t>/</w:t>
      </w:r>
      <w:r>
        <w:rPr>
          <w:rFonts w:hint="eastAsia"/>
        </w:rPr>
        <w:t>研讨</w:t>
      </w:r>
      <w:r>
        <w:t>学分</w:t>
      </w:r>
      <w:r>
        <w:rPr>
          <w:rFonts w:hint="eastAsia"/>
        </w:rPr>
        <w:t>&gt;</w:t>
      </w:r>
      <w:r>
        <w:t>=14)</w:t>
      </w:r>
      <w:r>
        <w:rPr>
          <w:rFonts w:hint="eastAsia"/>
        </w:rPr>
        <w:t>并且</w:t>
      </w:r>
      <w:r>
        <w:rPr>
          <w:rFonts w:hint="eastAsia"/>
        </w:rPr>
        <w:t>(</w:t>
      </w:r>
      <w:r>
        <w:rPr>
          <w:rFonts w:hint="eastAsia"/>
        </w:rPr>
        <w:t>所学</w:t>
      </w:r>
      <w:r>
        <w:t>通识</w:t>
      </w:r>
      <w:r>
        <w:t>/</w:t>
      </w:r>
      <w:r>
        <w:rPr>
          <w:rFonts w:hint="eastAsia"/>
        </w:rPr>
        <w:t>研讨</w:t>
      </w:r>
      <w:r>
        <w:t>课程</w:t>
      </w:r>
      <w:r>
        <w:rPr>
          <w:rFonts w:hint="eastAsia"/>
        </w:rPr>
        <w:t>学号</w:t>
      </w:r>
      <w:r>
        <w:t>在</w:t>
      </w:r>
      <w:r>
        <w:rPr>
          <w:rFonts w:hint="eastAsia"/>
        </w:rPr>
        <w:t>计入</w:t>
      </w:r>
      <w:r>
        <w:rPr>
          <w:rFonts w:hint="eastAsia"/>
        </w:rPr>
        <w:t>14</w:t>
      </w:r>
      <w:r>
        <w:rPr>
          <w:rFonts w:hint="eastAsia"/>
        </w:rPr>
        <w:t>学分</w:t>
      </w:r>
      <w:r>
        <w:t>的范围内</w:t>
      </w:r>
      <w:r>
        <w:rPr>
          <w:rFonts w:hint="eastAsia"/>
        </w:rPr>
        <w:t>)</w:t>
      </w:r>
      <w:r>
        <w:rPr>
          <w:rFonts w:hint="eastAsia"/>
        </w:rPr>
        <w:t>并且</w:t>
      </w:r>
      <w:r>
        <w:rPr>
          <w:rFonts w:hint="eastAsia"/>
        </w:rPr>
        <w:t>(</w:t>
      </w:r>
      <w:r>
        <w:rPr>
          <w:rFonts w:hint="eastAsia"/>
        </w:rPr>
        <w:t>学生</w:t>
      </w:r>
      <w:r>
        <w:t>在</w:t>
      </w:r>
      <w:r>
        <w:rPr>
          <w:rFonts w:hint="eastAsia"/>
        </w:rPr>
        <w:t>读</w:t>
      </w:r>
      <w:r>
        <w:rPr>
          <w:rFonts w:hint="eastAsia"/>
        </w:rPr>
        <w:t>)</w:t>
      </w:r>
    </w:p>
    <w:p w:rsidR="00EF3684" w:rsidRDefault="0061217A" w:rsidP="00EF3684">
      <w:pPr>
        <w:pStyle w:val="a3"/>
        <w:numPr>
          <w:ilvl w:val="2"/>
          <w:numId w:val="3"/>
        </w:numPr>
        <w:ind w:firstLineChars="0"/>
        <w:contextualSpacing/>
      </w:pPr>
      <w:r>
        <w:rPr>
          <w:rFonts w:hint="eastAsia"/>
        </w:rPr>
        <w:t>约束</w:t>
      </w:r>
    </w:p>
    <w:p w:rsidR="00EF3684" w:rsidRDefault="00EF3684" w:rsidP="00EF3684">
      <w:pPr>
        <w:pStyle w:val="a3"/>
        <w:ind w:left="1418" w:firstLineChars="0" w:firstLine="0"/>
        <w:contextualSpacing/>
      </w:pPr>
      <w:r>
        <w:rPr>
          <w:rFonts w:hint="eastAsia"/>
        </w:rPr>
        <w:t>IC1</w:t>
      </w:r>
      <w:r>
        <w:rPr>
          <w:rFonts w:hint="eastAsia"/>
        </w:rPr>
        <w:t>：</w:t>
      </w:r>
      <w:r>
        <w:t>在开发过程中缺少具体的课程信息、学生信息、老师信息</w:t>
      </w:r>
      <w:r>
        <w:rPr>
          <w:rFonts w:hint="eastAsia"/>
        </w:rPr>
        <w:t>，</w:t>
      </w:r>
      <w:r>
        <w:t>需要自己虚构一些</w:t>
      </w:r>
      <w:r>
        <w:rPr>
          <w:rFonts w:hint="eastAsia"/>
        </w:rPr>
        <w:t>。</w:t>
      </w:r>
    </w:p>
    <w:p w:rsidR="00EF3684" w:rsidRDefault="00EF3684" w:rsidP="00EF3684">
      <w:pPr>
        <w:pStyle w:val="a3"/>
        <w:ind w:left="1418" w:firstLineChars="0" w:firstLine="0"/>
        <w:contextualSpacing/>
      </w:pPr>
      <w:r>
        <w:t>IC2</w:t>
      </w:r>
      <w:r>
        <w:rPr>
          <w:rFonts w:hint="eastAsia"/>
        </w:rPr>
        <w:t>：</w:t>
      </w:r>
      <w:r>
        <w:t>系统要在网络上分布为一个服务器和多个客户端。</w:t>
      </w:r>
    </w:p>
    <w:p w:rsidR="00EF3684" w:rsidRPr="00EF3684" w:rsidRDefault="00EF3684" w:rsidP="00EF3684">
      <w:pPr>
        <w:pStyle w:val="a3"/>
        <w:ind w:left="1418" w:firstLineChars="0" w:firstLine="0"/>
        <w:contextualSpacing/>
      </w:pPr>
      <w:r>
        <w:t>IC3</w:t>
      </w:r>
      <w:r>
        <w:rPr>
          <w:rFonts w:hint="eastAsia"/>
        </w:rPr>
        <w:t>：网络</w:t>
      </w:r>
      <w:r>
        <w:t>通信测试只能在内网环境下进行。</w:t>
      </w:r>
    </w:p>
    <w:p w:rsidR="0061217A" w:rsidRDefault="0061217A" w:rsidP="0061217A">
      <w:pPr>
        <w:pStyle w:val="a3"/>
        <w:numPr>
          <w:ilvl w:val="1"/>
          <w:numId w:val="3"/>
        </w:numPr>
        <w:ind w:firstLineChars="0"/>
        <w:contextualSpacing/>
      </w:pPr>
      <w:r>
        <w:rPr>
          <w:rFonts w:hint="eastAsia"/>
        </w:rPr>
        <w:t>数据需求</w:t>
      </w:r>
    </w:p>
    <w:p w:rsidR="0061217A" w:rsidRDefault="0061217A" w:rsidP="0061217A">
      <w:pPr>
        <w:pStyle w:val="a3"/>
        <w:numPr>
          <w:ilvl w:val="2"/>
          <w:numId w:val="3"/>
        </w:numPr>
        <w:ind w:firstLineChars="0"/>
        <w:contextualSpacing/>
      </w:pPr>
      <w:r>
        <w:rPr>
          <w:rFonts w:hint="eastAsia"/>
        </w:rPr>
        <w:t>数据定义</w:t>
      </w:r>
    </w:p>
    <w:p w:rsidR="006F3F07" w:rsidRDefault="006F3F07" w:rsidP="00D164A5">
      <w:pPr>
        <w:pStyle w:val="a3"/>
        <w:ind w:left="1418" w:firstLineChars="0" w:firstLine="0"/>
        <w:contextualSpacing/>
      </w:pPr>
      <w:r>
        <w:rPr>
          <w:rFonts w:hint="eastAsia"/>
        </w:rPr>
        <w:t>DR1</w:t>
      </w:r>
      <w:r>
        <w:rPr>
          <w:rFonts w:hint="eastAsia"/>
        </w:rPr>
        <w:t>：</w:t>
      </w:r>
      <w:r>
        <w:t>系统需要存储的数据</w:t>
      </w:r>
      <w:r>
        <w:rPr>
          <w:rFonts w:hint="eastAsia"/>
        </w:rPr>
        <w:t>实体及其关系：</w:t>
      </w:r>
    </w:p>
    <w:p w:rsidR="00D164A5" w:rsidRDefault="002113CB" w:rsidP="008411ED">
      <w:pPr>
        <w:pStyle w:val="a3"/>
        <w:ind w:left="426" w:firstLineChars="0" w:firstLine="0"/>
        <w:contextualSpacing/>
      </w:pPr>
      <w:r>
        <w:rPr>
          <w:rFonts w:hint="eastAsia"/>
          <w:noProof/>
        </w:rPr>
        <w:drawing>
          <wp:inline distT="0" distB="0" distL="0" distR="0">
            <wp:extent cx="5274310" cy="54298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数据图修正.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5429885"/>
                    </a:xfrm>
                    <a:prstGeom prst="rect">
                      <a:avLst/>
                    </a:prstGeom>
                  </pic:spPr>
                </pic:pic>
              </a:graphicData>
            </a:graphic>
          </wp:inline>
        </w:drawing>
      </w:r>
    </w:p>
    <w:p w:rsidR="006F3F07" w:rsidRDefault="006F3F07" w:rsidP="006F3F07">
      <w:pPr>
        <w:pStyle w:val="a3"/>
        <w:ind w:left="1418" w:firstLineChars="0" w:firstLine="0"/>
        <w:contextualSpacing/>
      </w:pPr>
      <w:r>
        <w:rPr>
          <w:rFonts w:hint="eastAsia"/>
        </w:rPr>
        <w:t>DR2</w:t>
      </w:r>
      <w:r>
        <w:rPr>
          <w:rFonts w:hint="eastAsia"/>
        </w:rPr>
        <w:t>：系统</w:t>
      </w:r>
      <w:r>
        <w:t>需要</w:t>
      </w:r>
      <w:r>
        <w:rPr>
          <w:rFonts w:hint="eastAsia"/>
        </w:rPr>
        <w:t>存储历届</w:t>
      </w:r>
      <w:r>
        <w:t>的</w:t>
      </w:r>
      <w:r>
        <w:rPr>
          <w:rFonts w:hint="eastAsia"/>
        </w:rPr>
        <w:t>课程、</w:t>
      </w:r>
      <w:r>
        <w:t>老师和学生数据</w:t>
      </w:r>
    </w:p>
    <w:p w:rsidR="006F3F07" w:rsidRPr="006F3F07" w:rsidRDefault="006F3F07" w:rsidP="006F3F07">
      <w:pPr>
        <w:pStyle w:val="a3"/>
        <w:ind w:left="1418" w:firstLineChars="0" w:firstLine="0"/>
        <w:contextualSpacing/>
      </w:pPr>
      <w:r>
        <w:t>DR3</w:t>
      </w:r>
      <w:r>
        <w:rPr>
          <w:rFonts w:hint="eastAsia"/>
        </w:rPr>
        <w:t>：</w:t>
      </w:r>
      <w:r>
        <w:t>所有数据的有效期均为无限长，以保证历史数据的可追溯性</w:t>
      </w:r>
    </w:p>
    <w:p w:rsidR="0061217A" w:rsidRDefault="0061217A" w:rsidP="0061217A">
      <w:pPr>
        <w:pStyle w:val="a3"/>
        <w:numPr>
          <w:ilvl w:val="2"/>
          <w:numId w:val="3"/>
        </w:numPr>
        <w:ind w:firstLineChars="0"/>
        <w:contextualSpacing/>
      </w:pPr>
      <w:r>
        <w:rPr>
          <w:rFonts w:hint="eastAsia"/>
        </w:rPr>
        <w:t>默认数据</w:t>
      </w:r>
    </w:p>
    <w:p w:rsidR="00C87FD8" w:rsidRDefault="00785567" w:rsidP="00C87FD8">
      <w:pPr>
        <w:pStyle w:val="a3"/>
        <w:ind w:left="1418" w:firstLineChars="0" w:firstLine="0"/>
        <w:contextualSpacing/>
      </w:pPr>
      <w:r>
        <w:rPr>
          <w:rFonts w:hint="eastAsia"/>
        </w:rPr>
        <w:lastRenderedPageBreak/>
        <w:t>默认格式</w:t>
      </w:r>
      <w:r>
        <w:t>用于以下两种情况：</w:t>
      </w:r>
    </w:p>
    <w:p w:rsidR="00785567" w:rsidRDefault="00785567" w:rsidP="00785567">
      <w:pPr>
        <w:pStyle w:val="a3"/>
        <w:numPr>
          <w:ilvl w:val="0"/>
          <w:numId w:val="11"/>
        </w:numPr>
        <w:ind w:firstLineChars="0"/>
        <w:contextualSpacing/>
      </w:pPr>
      <w:r>
        <w:rPr>
          <w:rFonts w:hint="eastAsia"/>
        </w:rPr>
        <w:t>系统中</w:t>
      </w:r>
      <w:r>
        <w:t>新增加数据时。</w:t>
      </w:r>
    </w:p>
    <w:p w:rsidR="00785567" w:rsidRDefault="00785567" w:rsidP="00785567">
      <w:pPr>
        <w:pStyle w:val="a3"/>
        <w:numPr>
          <w:ilvl w:val="0"/>
          <w:numId w:val="11"/>
        </w:numPr>
        <w:ind w:firstLineChars="0"/>
        <w:contextualSpacing/>
      </w:pPr>
      <w:r>
        <w:rPr>
          <w:rFonts w:hint="eastAsia"/>
        </w:rPr>
        <w:t>编辑数据时不小心将相关内容清空时。</w:t>
      </w:r>
    </w:p>
    <w:p w:rsidR="0083321B" w:rsidRDefault="0083321B" w:rsidP="0083321B">
      <w:pPr>
        <w:ind w:left="1418"/>
        <w:contextualSpacing/>
      </w:pPr>
      <w:r>
        <w:rPr>
          <w:rFonts w:hint="eastAsia"/>
        </w:rPr>
        <w:t>D</w:t>
      </w:r>
      <w:r>
        <w:t>efault1</w:t>
      </w:r>
      <w:r>
        <w:rPr>
          <w:rFonts w:hint="eastAsia"/>
        </w:rPr>
        <w:t>：学制</w:t>
      </w:r>
      <w:r>
        <w:t>默认为</w:t>
      </w:r>
      <w:r>
        <w:rPr>
          <w:rFonts w:hint="eastAsia"/>
        </w:rPr>
        <w:t>4</w:t>
      </w:r>
      <w:r>
        <w:t>.0</w:t>
      </w:r>
    </w:p>
    <w:p w:rsidR="00F61DBD" w:rsidRDefault="00F61DBD" w:rsidP="0083321B">
      <w:pPr>
        <w:ind w:left="1418"/>
        <w:contextualSpacing/>
      </w:pPr>
      <w:r>
        <w:rPr>
          <w:rFonts w:hint="eastAsia"/>
        </w:rPr>
        <w:t>D</w:t>
      </w:r>
      <w:r>
        <w:t>efault2</w:t>
      </w:r>
      <w:r>
        <w:rPr>
          <w:rFonts w:hint="eastAsia"/>
        </w:rPr>
        <w:t>：</w:t>
      </w:r>
      <w:r>
        <w:t>校区默认为仙林校区</w:t>
      </w:r>
    </w:p>
    <w:p w:rsidR="00785567" w:rsidRPr="00785567" w:rsidRDefault="0073134C" w:rsidP="00785567">
      <w:pPr>
        <w:ind w:left="1418"/>
        <w:contextualSpacing/>
      </w:pPr>
      <w:r>
        <w:rPr>
          <w:rFonts w:hint="eastAsia"/>
        </w:rPr>
        <w:t>没有</w:t>
      </w:r>
      <w:r>
        <w:t>默认格式</w:t>
      </w:r>
      <w:r w:rsidR="00BE4BC2">
        <w:rPr>
          <w:rFonts w:hint="eastAsia"/>
        </w:rPr>
        <w:t>的数据</w:t>
      </w:r>
      <w:r w:rsidR="00846ACB">
        <w:rPr>
          <w:rFonts w:hint="eastAsia"/>
        </w:rPr>
        <w:t>缺省条件</w:t>
      </w:r>
      <w:r w:rsidR="00846ACB">
        <w:t>下</w:t>
      </w:r>
      <w:r w:rsidR="00846ACB">
        <w:rPr>
          <w:rFonts w:hint="eastAsia"/>
        </w:rPr>
        <w:t>为</w:t>
      </w:r>
      <w:r w:rsidR="00846ACB">
        <w:t>空</w:t>
      </w:r>
      <w:r w:rsidR="00BE4BC2">
        <w:t>，</w:t>
      </w:r>
      <w:r>
        <w:t>需要选择或输入</w:t>
      </w:r>
    </w:p>
    <w:p w:rsidR="0061217A" w:rsidRDefault="0061217A" w:rsidP="0061217A">
      <w:pPr>
        <w:pStyle w:val="a3"/>
        <w:numPr>
          <w:ilvl w:val="2"/>
          <w:numId w:val="3"/>
        </w:numPr>
        <w:ind w:firstLineChars="0"/>
        <w:contextualSpacing/>
      </w:pPr>
      <w:r>
        <w:rPr>
          <w:rFonts w:hint="eastAsia"/>
        </w:rPr>
        <w:t>数据格式</w:t>
      </w:r>
      <w:r>
        <w:t>要求</w:t>
      </w:r>
    </w:p>
    <w:p w:rsidR="0083321B" w:rsidRDefault="0083321B" w:rsidP="0083321B">
      <w:pPr>
        <w:pStyle w:val="a3"/>
        <w:ind w:left="1418" w:firstLineChars="0" w:firstLine="0"/>
        <w:contextualSpacing/>
      </w:pPr>
      <w:r>
        <w:rPr>
          <w:rFonts w:hint="eastAsia"/>
        </w:rPr>
        <w:t>F</w:t>
      </w:r>
      <w:r>
        <w:t>ormat1</w:t>
      </w:r>
      <w:r>
        <w:rPr>
          <w:rFonts w:hint="eastAsia"/>
        </w:rPr>
        <w:t>：</w:t>
      </w:r>
      <w:r w:rsidR="00846ACB">
        <w:rPr>
          <w:rFonts w:hint="eastAsia"/>
        </w:rPr>
        <w:t>日期</w:t>
      </w:r>
      <w:r w:rsidR="00846ACB">
        <w:t>的格式为</w:t>
      </w:r>
      <w:r w:rsidR="00846ACB">
        <w:t>yyyy/mm/dd</w:t>
      </w:r>
      <w:r w:rsidR="00846ACB">
        <w:rPr>
          <w:rFonts w:hint="eastAsia"/>
        </w:rPr>
        <w:t>。</w:t>
      </w:r>
    </w:p>
    <w:p w:rsidR="00846ACB" w:rsidRDefault="00846ACB" w:rsidP="0083321B">
      <w:pPr>
        <w:pStyle w:val="a3"/>
        <w:ind w:left="1418" w:firstLineChars="0" w:firstLine="0"/>
        <w:contextualSpacing/>
      </w:pPr>
      <w:r>
        <w:rPr>
          <w:rFonts w:hint="eastAsia"/>
        </w:rPr>
        <w:t>F</w:t>
      </w:r>
      <w:r>
        <w:t>ormat2</w:t>
      </w:r>
      <w:r>
        <w:rPr>
          <w:rFonts w:hint="eastAsia"/>
        </w:rPr>
        <w:t>：</w:t>
      </w:r>
      <w:r>
        <w:t>学分</w:t>
      </w:r>
      <w:r>
        <w:rPr>
          <w:rFonts w:hint="eastAsia"/>
        </w:rPr>
        <w:t>必须</w:t>
      </w:r>
      <w:r>
        <w:t>为正整数。</w:t>
      </w:r>
    </w:p>
    <w:p w:rsidR="00846ACB" w:rsidRDefault="00846ACB" w:rsidP="0083321B">
      <w:pPr>
        <w:pStyle w:val="a3"/>
        <w:ind w:left="1418" w:firstLineChars="0" w:firstLine="0"/>
        <w:contextualSpacing/>
      </w:pPr>
      <w:r>
        <w:rPr>
          <w:rFonts w:hint="eastAsia"/>
        </w:rPr>
        <w:t>F</w:t>
      </w:r>
      <w:r>
        <w:t>ormat3</w:t>
      </w:r>
      <w:r>
        <w:rPr>
          <w:rFonts w:hint="eastAsia"/>
        </w:rPr>
        <w:t>：手机号码</w:t>
      </w:r>
      <w:r>
        <w:t>必须为</w:t>
      </w:r>
      <w:r>
        <w:rPr>
          <w:rFonts w:hint="eastAsia"/>
        </w:rPr>
        <w:t>11</w:t>
      </w:r>
      <w:r>
        <w:rPr>
          <w:rFonts w:hint="eastAsia"/>
        </w:rPr>
        <w:t>位</w:t>
      </w:r>
      <w:r>
        <w:t>正整数</w:t>
      </w:r>
      <w:r>
        <w:rPr>
          <w:rFonts w:hint="eastAsia"/>
        </w:rPr>
        <w:t>。</w:t>
      </w:r>
    </w:p>
    <w:p w:rsidR="00846ACB" w:rsidRDefault="00846ACB" w:rsidP="0083321B">
      <w:pPr>
        <w:pStyle w:val="a3"/>
        <w:ind w:left="1418" w:firstLineChars="0" w:firstLine="0"/>
        <w:contextualSpacing/>
      </w:pPr>
      <w:r>
        <w:rPr>
          <w:rFonts w:hint="eastAsia"/>
        </w:rPr>
        <w:t>F</w:t>
      </w:r>
      <w:r>
        <w:t>ormat4</w:t>
      </w:r>
      <w:r>
        <w:rPr>
          <w:rFonts w:hint="eastAsia"/>
        </w:rPr>
        <w:t>：</w:t>
      </w:r>
      <w:r>
        <w:t>成绩必须为</w:t>
      </w:r>
      <w:r>
        <w:rPr>
          <w:rFonts w:hint="eastAsia"/>
        </w:rPr>
        <w:t>非负</w:t>
      </w:r>
      <w:r>
        <w:t>整数。</w:t>
      </w:r>
    </w:p>
    <w:p w:rsidR="00846ACB" w:rsidRDefault="00846ACB" w:rsidP="0083321B">
      <w:pPr>
        <w:pStyle w:val="a3"/>
        <w:ind w:left="1418" w:firstLineChars="0" w:firstLine="0"/>
        <w:contextualSpacing/>
      </w:pPr>
      <w:r>
        <w:rPr>
          <w:rFonts w:hint="eastAsia"/>
        </w:rPr>
        <w:t>F</w:t>
      </w:r>
      <w:r>
        <w:t>ormat5</w:t>
      </w:r>
      <w:r>
        <w:rPr>
          <w:rFonts w:hint="eastAsia"/>
        </w:rPr>
        <w:t>：入学年级</w:t>
      </w:r>
      <w:r>
        <w:t>必须为</w:t>
      </w:r>
      <w:r>
        <w:rPr>
          <w:rFonts w:hint="eastAsia"/>
        </w:rPr>
        <w:t>不大于</w:t>
      </w:r>
      <w:r>
        <w:t>当前年份的</w:t>
      </w:r>
      <w:r>
        <w:rPr>
          <w:rFonts w:hint="eastAsia"/>
        </w:rPr>
        <w:t>四位</w:t>
      </w:r>
      <w:r>
        <w:t>正整数。</w:t>
      </w:r>
    </w:p>
    <w:p w:rsidR="00846ACB" w:rsidRDefault="00846ACB" w:rsidP="00846ACB">
      <w:pPr>
        <w:pStyle w:val="a3"/>
        <w:ind w:left="1418" w:firstLineChars="0" w:firstLine="0"/>
        <w:contextualSpacing/>
      </w:pPr>
      <w:r>
        <w:rPr>
          <w:rFonts w:hint="eastAsia"/>
        </w:rPr>
        <w:t>F</w:t>
      </w:r>
      <w:r>
        <w:t>ormat6</w:t>
      </w:r>
      <w:r>
        <w:rPr>
          <w:rFonts w:hint="eastAsia"/>
        </w:rPr>
        <w:t>：学号</w:t>
      </w:r>
      <w:r>
        <w:t>必须为</w:t>
      </w:r>
      <w:r>
        <w:rPr>
          <w:rFonts w:hint="eastAsia"/>
        </w:rPr>
        <w:t>9</w:t>
      </w:r>
      <w:r>
        <w:rPr>
          <w:rFonts w:hint="eastAsia"/>
        </w:rPr>
        <w:t>位</w:t>
      </w:r>
      <w:r>
        <w:t>整数</w:t>
      </w:r>
      <w:r>
        <w:rPr>
          <w:rFonts w:hint="eastAsia"/>
        </w:rPr>
        <w:t>。</w:t>
      </w:r>
    </w:p>
    <w:p w:rsidR="00846ACB" w:rsidRDefault="00846ACB" w:rsidP="00846ACB">
      <w:pPr>
        <w:pStyle w:val="a3"/>
        <w:ind w:left="1418" w:firstLineChars="0" w:firstLine="0"/>
        <w:contextualSpacing/>
      </w:pPr>
      <w:r>
        <w:rPr>
          <w:rFonts w:hint="eastAsia"/>
        </w:rPr>
        <w:t>F</w:t>
      </w:r>
      <w:r>
        <w:t>ormat7</w:t>
      </w:r>
      <w:r>
        <w:rPr>
          <w:rFonts w:hint="eastAsia"/>
        </w:rPr>
        <w:t>：缴费</w:t>
      </w:r>
      <w:r>
        <w:t>情况必须为是或者否。</w:t>
      </w:r>
    </w:p>
    <w:p w:rsidR="00846ACB" w:rsidRDefault="00846ACB" w:rsidP="00846ACB">
      <w:pPr>
        <w:pStyle w:val="a3"/>
        <w:ind w:left="1418" w:firstLineChars="0" w:firstLine="0"/>
        <w:contextualSpacing/>
      </w:pPr>
      <w:r>
        <w:rPr>
          <w:rFonts w:hint="eastAsia"/>
        </w:rPr>
        <w:t>F</w:t>
      </w:r>
      <w:r>
        <w:t>ormat8</w:t>
      </w:r>
      <w:r>
        <w:rPr>
          <w:rFonts w:hint="eastAsia"/>
        </w:rPr>
        <w:t>：</w:t>
      </w:r>
      <w:r>
        <w:t>学制必须为</w:t>
      </w:r>
      <w:r>
        <w:rPr>
          <w:rFonts w:hint="eastAsia"/>
        </w:rPr>
        <w:t>大于等于</w:t>
      </w:r>
      <w:r>
        <w:rPr>
          <w:rFonts w:hint="eastAsia"/>
        </w:rPr>
        <w:t>4</w:t>
      </w:r>
      <w:r>
        <w:t>精确到小数点后一位的浮点数。</w:t>
      </w:r>
    </w:p>
    <w:p w:rsidR="00846ACB" w:rsidRDefault="00846ACB" w:rsidP="00846ACB">
      <w:pPr>
        <w:pStyle w:val="a3"/>
        <w:ind w:left="1418" w:firstLineChars="0" w:firstLine="0"/>
        <w:contextualSpacing/>
      </w:pPr>
      <w:r>
        <w:rPr>
          <w:rFonts w:hint="eastAsia"/>
        </w:rPr>
        <w:t>F</w:t>
      </w:r>
      <w:r>
        <w:t>ormat9</w:t>
      </w:r>
      <w:r>
        <w:rPr>
          <w:rFonts w:hint="eastAsia"/>
        </w:rPr>
        <w:t>：</w:t>
      </w:r>
      <w:r>
        <w:t>身份证号必须为</w:t>
      </w:r>
      <w:r>
        <w:rPr>
          <w:rFonts w:hint="eastAsia"/>
        </w:rPr>
        <w:t>18</w:t>
      </w:r>
      <w:r>
        <w:rPr>
          <w:rFonts w:hint="eastAsia"/>
        </w:rPr>
        <w:t>位</w:t>
      </w:r>
      <w:r>
        <w:t>整数</w:t>
      </w:r>
      <w:r w:rsidR="009D731E">
        <w:rPr>
          <w:rFonts w:hint="eastAsia"/>
        </w:rPr>
        <w:t>。</w:t>
      </w:r>
    </w:p>
    <w:p w:rsidR="002E7223" w:rsidRPr="00846ACB" w:rsidRDefault="002E7223" w:rsidP="00846ACB">
      <w:pPr>
        <w:pStyle w:val="a3"/>
        <w:ind w:left="1418" w:firstLineChars="0" w:firstLine="0"/>
        <w:contextualSpacing/>
      </w:pPr>
      <w:r>
        <w:rPr>
          <w:rFonts w:hint="eastAsia"/>
        </w:rPr>
        <w:t>F</w:t>
      </w:r>
      <w:r>
        <w:t>ormat10</w:t>
      </w:r>
      <w:r>
        <w:rPr>
          <w:rFonts w:hint="eastAsia"/>
        </w:rPr>
        <w:t>：</w:t>
      </w:r>
      <w:r>
        <w:t>课程类型</w:t>
      </w:r>
      <w:r>
        <w:rPr>
          <w:rFonts w:hint="eastAsia"/>
        </w:rPr>
        <w:t>必须为</w:t>
      </w:r>
      <w:r>
        <w:t>：</w:t>
      </w:r>
      <w:r>
        <w:rPr>
          <w:rFonts w:hint="eastAsia"/>
        </w:rPr>
        <w:t>指选</w:t>
      </w:r>
      <w:r>
        <w:t>，必修，</w:t>
      </w:r>
      <w:r>
        <w:rPr>
          <w:rFonts w:hint="eastAsia"/>
        </w:rPr>
        <w:t>选修之一。</w:t>
      </w:r>
    </w:p>
    <w:p w:rsidR="00E4275B" w:rsidRDefault="00E4275B" w:rsidP="00E4275B">
      <w:pPr>
        <w:pStyle w:val="a3"/>
        <w:numPr>
          <w:ilvl w:val="1"/>
          <w:numId w:val="3"/>
        </w:numPr>
        <w:ind w:firstLineChars="0"/>
        <w:contextualSpacing/>
      </w:pPr>
      <w:r>
        <w:rPr>
          <w:rFonts w:hint="eastAsia"/>
        </w:rPr>
        <w:t>质量</w:t>
      </w:r>
      <w:r w:rsidR="0061217A">
        <w:rPr>
          <w:rFonts w:hint="eastAsia"/>
        </w:rPr>
        <w:t>需求</w:t>
      </w:r>
    </w:p>
    <w:p w:rsidR="00E4275B" w:rsidRDefault="00E4275B" w:rsidP="00E4275B">
      <w:pPr>
        <w:pStyle w:val="a3"/>
        <w:ind w:left="992" w:firstLineChars="0" w:firstLine="0"/>
        <w:contextualSpacing/>
      </w:pPr>
      <w:r>
        <w:rPr>
          <w:rFonts w:hint="eastAsia"/>
        </w:rPr>
        <w:t>Q</w:t>
      </w:r>
      <w:r>
        <w:t>uality1</w:t>
      </w:r>
      <w:r>
        <w:rPr>
          <w:rFonts w:hint="eastAsia"/>
        </w:rPr>
        <w:t>：单元测试</w:t>
      </w:r>
      <w:r>
        <w:t>时间少于评审时间</w:t>
      </w:r>
      <w:r>
        <w:rPr>
          <w:rFonts w:hint="eastAsia"/>
        </w:rPr>
        <w:t>总和</w:t>
      </w:r>
      <w:r>
        <w:t>的</w:t>
      </w:r>
      <w:r>
        <w:rPr>
          <w:rFonts w:hint="eastAsia"/>
        </w:rPr>
        <w:t>1/2</w:t>
      </w:r>
    </w:p>
    <w:p w:rsidR="00E4275B" w:rsidRDefault="00E4275B" w:rsidP="00E4275B">
      <w:pPr>
        <w:pStyle w:val="a3"/>
        <w:numPr>
          <w:ilvl w:val="1"/>
          <w:numId w:val="3"/>
        </w:numPr>
        <w:ind w:firstLineChars="0"/>
        <w:contextualSpacing/>
      </w:pPr>
      <w:r>
        <w:rPr>
          <w:rFonts w:hint="eastAsia"/>
        </w:rPr>
        <w:t>其他需求</w:t>
      </w:r>
    </w:p>
    <w:p w:rsidR="00E4275B" w:rsidRDefault="00E4275B" w:rsidP="00E4275B">
      <w:pPr>
        <w:pStyle w:val="a3"/>
        <w:numPr>
          <w:ilvl w:val="2"/>
          <w:numId w:val="3"/>
        </w:numPr>
        <w:ind w:firstLineChars="0"/>
        <w:contextualSpacing/>
      </w:pPr>
      <w:r>
        <w:rPr>
          <w:rFonts w:hint="eastAsia"/>
        </w:rPr>
        <w:t>安装需求</w:t>
      </w:r>
    </w:p>
    <w:p w:rsidR="00E4275B" w:rsidRDefault="00E4275B" w:rsidP="00E4275B">
      <w:pPr>
        <w:ind w:left="840" w:firstLine="420"/>
        <w:contextualSpacing/>
      </w:pPr>
      <w:r>
        <w:rPr>
          <w:rFonts w:hint="eastAsia"/>
        </w:rPr>
        <w:t>Install1</w:t>
      </w:r>
      <w:r>
        <w:rPr>
          <w:rFonts w:hint="eastAsia"/>
        </w:rPr>
        <w:t>：安装此系统的客户端需要</w:t>
      </w:r>
      <w:r>
        <w:rPr>
          <w:rFonts w:hint="eastAsia"/>
        </w:rPr>
        <w:t>50M</w:t>
      </w:r>
      <w:r>
        <w:rPr>
          <w:rFonts w:hint="eastAsia"/>
        </w:rPr>
        <w:t>以内的磁盘空间。</w:t>
      </w:r>
    </w:p>
    <w:p w:rsidR="00E4275B" w:rsidRDefault="00E4275B" w:rsidP="00E4275B">
      <w:pPr>
        <w:ind w:left="840" w:firstLine="420"/>
        <w:contextualSpacing/>
      </w:pPr>
      <w:r>
        <w:rPr>
          <w:rFonts w:hint="eastAsia"/>
        </w:rPr>
        <w:t>Install2</w:t>
      </w:r>
      <w:r>
        <w:rPr>
          <w:rFonts w:hint="eastAsia"/>
        </w:rPr>
        <w:t>：系统投入使用后，需要对用户进行为期</w:t>
      </w:r>
      <w:r>
        <w:rPr>
          <w:rFonts w:hint="eastAsia"/>
        </w:rPr>
        <w:t>3</w:t>
      </w:r>
      <w:r>
        <w:rPr>
          <w:rFonts w:hint="eastAsia"/>
        </w:rPr>
        <w:t>天的集中培训。</w:t>
      </w:r>
    </w:p>
    <w:p w:rsidR="00E4275B" w:rsidRDefault="00E4275B" w:rsidP="00E4275B">
      <w:pPr>
        <w:ind w:left="840" w:firstLine="420"/>
        <w:contextualSpacing/>
      </w:pPr>
      <w:r>
        <w:rPr>
          <w:rFonts w:hint="eastAsia"/>
        </w:rPr>
        <w:t>Install3</w:t>
      </w:r>
      <w:r>
        <w:rPr>
          <w:rFonts w:hint="eastAsia"/>
        </w:rPr>
        <w:t>：此系统必须运行在</w:t>
      </w:r>
      <w:r>
        <w:rPr>
          <w:rFonts w:hint="eastAsia"/>
        </w:rPr>
        <w:t>JAVA</w:t>
      </w:r>
      <w:r>
        <w:rPr>
          <w:rFonts w:hint="eastAsia"/>
        </w:rPr>
        <w:t>虚拟机环境下。</w:t>
      </w:r>
    </w:p>
    <w:p w:rsidR="00E4275B" w:rsidRDefault="00E4275B" w:rsidP="00E4275B">
      <w:pPr>
        <w:pStyle w:val="a3"/>
        <w:numPr>
          <w:ilvl w:val="2"/>
          <w:numId w:val="3"/>
        </w:numPr>
        <w:ind w:firstLineChars="0"/>
        <w:contextualSpacing/>
      </w:pPr>
      <w:r>
        <w:rPr>
          <w:rFonts w:hint="eastAsia"/>
        </w:rPr>
        <w:t>性能需求</w:t>
      </w:r>
    </w:p>
    <w:p w:rsidR="00E4275B" w:rsidRPr="00E4275B" w:rsidRDefault="00E4275B" w:rsidP="00057C17">
      <w:pPr>
        <w:pStyle w:val="a3"/>
        <w:ind w:left="1418" w:firstLineChars="0" w:firstLine="0"/>
        <w:contextualSpacing/>
      </w:pPr>
      <w:r>
        <w:rPr>
          <w:rFonts w:hint="eastAsia"/>
        </w:rPr>
        <w:t>P</w:t>
      </w:r>
      <w:r>
        <w:t>erformance1</w:t>
      </w:r>
      <w:r>
        <w:rPr>
          <w:rFonts w:hint="eastAsia"/>
        </w:rPr>
        <w:t>：运行</w:t>
      </w:r>
      <w:r>
        <w:t>时占用不超过</w:t>
      </w:r>
      <w:r>
        <w:rPr>
          <w:rFonts w:hint="eastAsia"/>
        </w:rPr>
        <w:t>1G</w:t>
      </w:r>
      <w:r>
        <w:rPr>
          <w:rFonts w:hint="eastAsia"/>
        </w:rPr>
        <w:t>内存</w:t>
      </w:r>
      <w:r>
        <w:t>。</w:t>
      </w:r>
    </w:p>
    <w:p w:rsidR="0061217A" w:rsidRDefault="0061217A" w:rsidP="0061217A">
      <w:pPr>
        <w:contextualSpacing/>
      </w:pPr>
      <w:r>
        <w:rPr>
          <w:rFonts w:hint="eastAsia"/>
        </w:rPr>
        <w:t>附录</w:t>
      </w:r>
    </w:p>
    <w:p w:rsidR="006F3F07" w:rsidRDefault="00C2543B" w:rsidP="00C2543B">
      <w:pPr>
        <w:pStyle w:val="a3"/>
        <w:numPr>
          <w:ilvl w:val="0"/>
          <w:numId w:val="13"/>
        </w:numPr>
        <w:ind w:firstLineChars="0"/>
        <w:jc w:val="left"/>
      </w:pPr>
      <w:r>
        <w:t>系统概念</w:t>
      </w:r>
      <w:r>
        <w:rPr>
          <w:rFonts w:hint="eastAsia"/>
        </w:rPr>
        <w:t>类</w:t>
      </w:r>
      <w:r>
        <w:t>图：</w:t>
      </w:r>
      <w:r>
        <w:rPr>
          <w:noProof/>
        </w:rPr>
        <w:lastRenderedPageBreak/>
        <w:drawing>
          <wp:inline distT="0" distB="0" distL="0" distR="0">
            <wp:extent cx="5274310" cy="38334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总体概念类图.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833495"/>
                    </a:xfrm>
                    <a:prstGeom prst="rect">
                      <a:avLst/>
                    </a:prstGeom>
                  </pic:spPr>
                </pic:pic>
              </a:graphicData>
            </a:graphic>
          </wp:inline>
        </w:drawing>
      </w:r>
    </w:p>
    <w:p w:rsidR="00774DF0" w:rsidRDefault="00774DF0" w:rsidP="006E4924">
      <w:pPr>
        <w:ind w:left="425" w:right="210"/>
        <w:jc w:val="right"/>
      </w:pPr>
      <w:r>
        <w:t>2013</w:t>
      </w:r>
      <w:r>
        <w:rPr>
          <w:rFonts w:hint="eastAsia"/>
        </w:rPr>
        <w:t>/09/30</w:t>
      </w:r>
    </w:p>
    <w:sectPr w:rsidR="00774D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5A79" w:rsidRDefault="00365A79" w:rsidP="00B560AE">
      <w:r>
        <w:separator/>
      </w:r>
    </w:p>
  </w:endnote>
  <w:endnote w:type="continuationSeparator" w:id="0">
    <w:p w:rsidR="00365A79" w:rsidRDefault="00365A79" w:rsidP="00B56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5A79" w:rsidRDefault="00365A79" w:rsidP="00B560AE">
      <w:r>
        <w:separator/>
      </w:r>
    </w:p>
  </w:footnote>
  <w:footnote w:type="continuationSeparator" w:id="0">
    <w:p w:rsidR="00365A79" w:rsidRDefault="00365A79" w:rsidP="00B560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singleLevel"/>
    <w:tmpl w:val="0000000A"/>
    <w:lvl w:ilvl="0">
      <w:start w:val="1"/>
      <w:numFmt w:val="decimal"/>
      <w:suff w:val="nothing"/>
      <w:lvlText w:val="%1."/>
      <w:lvlJc w:val="left"/>
    </w:lvl>
  </w:abstractNum>
  <w:abstractNum w:abstractNumId="1">
    <w:nsid w:val="0000000B"/>
    <w:multiLevelType w:val="singleLevel"/>
    <w:tmpl w:val="0000000B"/>
    <w:lvl w:ilvl="0">
      <w:start w:val="1"/>
      <w:numFmt w:val="decimal"/>
      <w:suff w:val="nothing"/>
      <w:lvlText w:val="%1."/>
      <w:lvlJc w:val="left"/>
    </w:lvl>
  </w:abstractNum>
  <w:abstractNum w:abstractNumId="2">
    <w:nsid w:val="0000000C"/>
    <w:multiLevelType w:val="multilevel"/>
    <w:tmpl w:val="0000000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0000000D"/>
    <w:multiLevelType w:val="multilevel"/>
    <w:tmpl w:val="0000000D"/>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nsid w:val="0000000E"/>
    <w:multiLevelType w:val="multilevel"/>
    <w:tmpl w:val="0000000E"/>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0000000F"/>
    <w:multiLevelType w:val="multilevel"/>
    <w:tmpl w:val="0000000F"/>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nsid w:val="00000010"/>
    <w:multiLevelType w:val="multilevel"/>
    <w:tmpl w:val="00000010"/>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nsid w:val="00000011"/>
    <w:multiLevelType w:val="singleLevel"/>
    <w:tmpl w:val="00000011"/>
    <w:lvl w:ilvl="0">
      <w:start w:val="1"/>
      <w:numFmt w:val="decimal"/>
      <w:suff w:val="nothing"/>
      <w:lvlText w:val="%1."/>
      <w:lvlJc w:val="left"/>
    </w:lvl>
  </w:abstractNum>
  <w:abstractNum w:abstractNumId="8">
    <w:nsid w:val="00000012"/>
    <w:multiLevelType w:val="singleLevel"/>
    <w:tmpl w:val="00000012"/>
    <w:lvl w:ilvl="0">
      <w:start w:val="1"/>
      <w:numFmt w:val="decimal"/>
      <w:suff w:val="nothing"/>
      <w:lvlText w:val="%1."/>
      <w:lvlJc w:val="left"/>
    </w:lvl>
  </w:abstractNum>
  <w:abstractNum w:abstractNumId="9">
    <w:nsid w:val="00000013"/>
    <w:multiLevelType w:val="singleLevel"/>
    <w:tmpl w:val="00000013"/>
    <w:lvl w:ilvl="0">
      <w:start w:val="6"/>
      <w:numFmt w:val="decimal"/>
      <w:suff w:val="nothing"/>
      <w:lvlText w:val="%1、"/>
      <w:lvlJc w:val="left"/>
    </w:lvl>
  </w:abstractNum>
  <w:abstractNum w:abstractNumId="10">
    <w:nsid w:val="00000014"/>
    <w:multiLevelType w:val="singleLevel"/>
    <w:tmpl w:val="00000014"/>
    <w:lvl w:ilvl="0">
      <w:start w:val="1"/>
      <w:numFmt w:val="decimal"/>
      <w:suff w:val="nothing"/>
      <w:lvlText w:val="%1."/>
      <w:lvlJc w:val="left"/>
    </w:lvl>
  </w:abstractNum>
  <w:abstractNum w:abstractNumId="11">
    <w:nsid w:val="00000015"/>
    <w:multiLevelType w:val="singleLevel"/>
    <w:tmpl w:val="00000015"/>
    <w:lvl w:ilvl="0">
      <w:start w:val="1"/>
      <w:numFmt w:val="decimal"/>
      <w:suff w:val="nothing"/>
      <w:lvlText w:val="%1、"/>
      <w:lvlJc w:val="left"/>
    </w:lvl>
  </w:abstractNum>
  <w:abstractNum w:abstractNumId="12">
    <w:nsid w:val="00000016"/>
    <w:multiLevelType w:val="singleLevel"/>
    <w:tmpl w:val="00000016"/>
    <w:lvl w:ilvl="0">
      <w:start w:val="1"/>
      <w:numFmt w:val="decimal"/>
      <w:suff w:val="nothing"/>
      <w:lvlText w:val="%1、"/>
      <w:lvlJc w:val="left"/>
    </w:lvl>
  </w:abstractNum>
  <w:abstractNum w:abstractNumId="13">
    <w:nsid w:val="00000017"/>
    <w:multiLevelType w:val="singleLevel"/>
    <w:tmpl w:val="00000017"/>
    <w:lvl w:ilvl="0">
      <w:start w:val="1"/>
      <w:numFmt w:val="decimal"/>
      <w:suff w:val="nothing"/>
      <w:lvlText w:val="%1、"/>
      <w:lvlJc w:val="left"/>
    </w:lvl>
  </w:abstractNum>
  <w:abstractNum w:abstractNumId="14">
    <w:nsid w:val="00000018"/>
    <w:multiLevelType w:val="singleLevel"/>
    <w:tmpl w:val="00000018"/>
    <w:lvl w:ilvl="0">
      <w:start w:val="1"/>
      <w:numFmt w:val="decimal"/>
      <w:suff w:val="nothing"/>
      <w:lvlText w:val="%1、"/>
      <w:lvlJc w:val="left"/>
    </w:lvl>
  </w:abstractNum>
  <w:abstractNum w:abstractNumId="15">
    <w:nsid w:val="00000019"/>
    <w:multiLevelType w:val="singleLevel"/>
    <w:tmpl w:val="00000019"/>
    <w:lvl w:ilvl="0">
      <w:start w:val="5"/>
      <w:numFmt w:val="decimal"/>
      <w:suff w:val="nothing"/>
      <w:lvlText w:val="%1、"/>
      <w:lvlJc w:val="left"/>
    </w:lvl>
  </w:abstractNum>
  <w:abstractNum w:abstractNumId="16">
    <w:nsid w:val="0000001A"/>
    <w:multiLevelType w:val="singleLevel"/>
    <w:tmpl w:val="0000001A"/>
    <w:lvl w:ilvl="0">
      <w:start w:val="1"/>
      <w:numFmt w:val="decimal"/>
      <w:suff w:val="nothing"/>
      <w:lvlText w:val="%1、"/>
      <w:lvlJc w:val="left"/>
    </w:lvl>
  </w:abstractNum>
  <w:abstractNum w:abstractNumId="17">
    <w:nsid w:val="0000001B"/>
    <w:multiLevelType w:val="multilevel"/>
    <w:tmpl w:val="0000001B"/>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
    <w:nsid w:val="0000001C"/>
    <w:multiLevelType w:val="singleLevel"/>
    <w:tmpl w:val="0000001C"/>
    <w:lvl w:ilvl="0">
      <w:start w:val="1"/>
      <w:numFmt w:val="decimal"/>
      <w:suff w:val="nothing"/>
      <w:lvlText w:val="%1."/>
      <w:lvlJc w:val="left"/>
    </w:lvl>
  </w:abstractNum>
  <w:abstractNum w:abstractNumId="19">
    <w:nsid w:val="0000001D"/>
    <w:multiLevelType w:val="multilevel"/>
    <w:tmpl w:val="0000001D"/>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
    <w:nsid w:val="0000001E"/>
    <w:multiLevelType w:val="multilevel"/>
    <w:tmpl w:val="0000001E"/>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
    <w:nsid w:val="0000001F"/>
    <w:multiLevelType w:val="singleLevel"/>
    <w:tmpl w:val="0000001F"/>
    <w:lvl w:ilvl="0">
      <w:start w:val="1"/>
      <w:numFmt w:val="decimal"/>
      <w:suff w:val="nothing"/>
      <w:lvlText w:val="%1、"/>
      <w:lvlJc w:val="left"/>
    </w:lvl>
  </w:abstractNum>
  <w:abstractNum w:abstractNumId="22">
    <w:nsid w:val="00000020"/>
    <w:multiLevelType w:val="multilevel"/>
    <w:tmpl w:val="00000020"/>
    <w:lvl w:ilvl="0">
      <w:start w:val="4"/>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3">
    <w:nsid w:val="00000021"/>
    <w:multiLevelType w:val="multilevel"/>
    <w:tmpl w:val="0000002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4">
    <w:nsid w:val="00000022"/>
    <w:multiLevelType w:val="multilevel"/>
    <w:tmpl w:val="00000022"/>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5">
    <w:nsid w:val="023E373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nsid w:val="02C3218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04265C2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08955B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nsid w:val="0C3F0CD3"/>
    <w:multiLevelType w:val="hybridMultilevel"/>
    <w:tmpl w:val="351E1830"/>
    <w:lvl w:ilvl="0" w:tplc="04090001">
      <w:start w:val="1"/>
      <w:numFmt w:val="bullet"/>
      <w:lvlText w:val=""/>
      <w:lvlJc w:val="left"/>
      <w:pPr>
        <w:ind w:left="1838" w:hanging="420"/>
      </w:pPr>
      <w:rPr>
        <w:rFonts w:ascii="Wingdings" w:hAnsi="Wingdings" w:hint="default"/>
      </w:rPr>
    </w:lvl>
    <w:lvl w:ilvl="1" w:tplc="04090003" w:tentative="1">
      <w:start w:val="1"/>
      <w:numFmt w:val="bullet"/>
      <w:lvlText w:val=""/>
      <w:lvlJc w:val="left"/>
      <w:pPr>
        <w:ind w:left="2258" w:hanging="420"/>
      </w:pPr>
      <w:rPr>
        <w:rFonts w:ascii="Wingdings" w:hAnsi="Wingdings" w:hint="default"/>
      </w:rPr>
    </w:lvl>
    <w:lvl w:ilvl="2" w:tplc="04090005" w:tentative="1">
      <w:start w:val="1"/>
      <w:numFmt w:val="bullet"/>
      <w:lvlText w:val=""/>
      <w:lvlJc w:val="left"/>
      <w:pPr>
        <w:ind w:left="2678" w:hanging="420"/>
      </w:pPr>
      <w:rPr>
        <w:rFonts w:ascii="Wingdings" w:hAnsi="Wingdings" w:hint="default"/>
      </w:rPr>
    </w:lvl>
    <w:lvl w:ilvl="3" w:tplc="04090001" w:tentative="1">
      <w:start w:val="1"/>
      <w:numFmt w:val="bullet"/>
      <w:lvlText w:val=""/>
      <w:lvlJc w:val="left"/>
      <w:pPr>
        <w:ind w:left="3098" w:hanging="420"/>
      </w:pPr>
      <w:rPr>
        <w:rFonts w:ascii="Wingdings" w:hAnsi="Wingdings" w:hint="default"/>
      </w:rPr>
    </w:lvl>
    <w:lvl w:ilvl="4" w:tplc="04090003" w:tentative="1">
      <w:start w:val="1"/>
      <w:numFmt w:val="bullet"/>
      <w:lvlText w:val=""/>
      <w:lvlJc w:val="left"/>
      <w:pPr>
        <w:ind w:left="3518" w:hanging="420"/>
      </w:pPr>
      <w:rPr>
        <w:rFonts w:ascii="Wingdings" w:hAnsi="Wingdings" w:hint="default"/>
      </w:rPr>
    </w:lvl>
    <w:lvl w:ilvl="5" w:tplc="04090005" w:tentative="1">
      <w:start w:val="1"/>
      <w:numFmt w:val="bullet"/>
      <w:lvlText w:val=""/>
      <w:lvlJc w:val="left"/>
      <w:pPr>
        <w:ind w:left="3938" w:hanging="420"/>
      </w:pPr>
      <w:rPr>
        <w:rFonts w:ascii="Wingdings" w:hAnsi="Wingdings" w:hint="default"/>
      </w:rPr>
    </w:lvl>
    <w:lvl w:ilvl="6" w:tplc="04090001" w:tentative="1">
      <w:start w:val="1"/>
      <w:numFmt w:val="bullet"/>
      <w:lvlText w:val=""/>
      <w:lvlJc w:val="left"/>
      <w:pPr>
        <w:ind w:left="4358" w:hanging="420"/>
      </w:pPr>
      <w:rPr>
        <w:rFonts w:ascii="Wingdings" w:hAnsi="Wingdings" w:hint="default"/>
      </w:rPr>
    </w:lvl>
    <w:lvl w:ilvl="7" w:tplc="04090003" w:tentative="1">
      <w:start w:val="1"/>
      <w:numFmt w:val="bullet"/>
      <w:lvlText w:val=""/>
      <w:lvlJc w:val="left"/>
      <w:pPr>
        <w:ind w:left="4778" w:hanging="420"/>
      </w:pPr>
      <w:rPr>
        <w:rFonts w:ascii="Wingdings" w:hAnsi="Wingdings" w:hint="default"/>
      </w:rPr>
    </w:lvl>
    <w:lvl w:ilvl="8" w:tplc="04090005" w:tentative="1">
      <w:start w:val="1"/>
      <w:numFmt w:val="bullet"/>
      <w:lvlText w:val=""/>
      <w:lvlJc w:val="left"/>
      <w:pPr>
        <w:ind w:left="5198" w:hanging="420"/>
      </w:pPr>
      <w:rPr>
        <w:rFonts w:ascii="Wingdings" w:hAnsi="Wingdings" w:hint="default"/>
      </w:rPr>
    </w:lvl>
  </w:abstractNum>
  <w:abstractNum w:abstractNumId="30">
    <w:nsid w:val="1A376585"/>
    <w:multiLevelType w:val="hybridMultilevel"/>
    <w:tmpl w:val="310014FA"/>
    <w:lvl w:ilvl="0" w:tplc="F126F2B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1C59362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nsid w:val="358F6C3B"/>
    <w:multiLevelType w:val="hybridMultilevel"/>
    <w:tmpl w:val="8BB2A404"/>
    <w:lvl w:ilvl="0" w:tplc="A4362194">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3">
    <w:nsid w:val="4552118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nsid w:val="5D607BE0"/>
    <w:multiLevelType w:val="hybridMultilevel"/>
    <w:tmpl w:val="0A96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235390"/>
    <w:multiLevelType w:val="multilevel"/>
    <w:tmpl w:val="DC9005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nsid w:val="71A800D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nsid w:val="76A32D66"/>
    <w:multiLevelType w:val="hybridMultilevel"/>
    <w:tmpl w:val="15BA02B4"/>
    <w:lvl w:ilvl="0" w:tplc="755A63E8">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30"/>
  </w:num>
  <w:num w:numId="2">
    <w:abstractNumId w:val="36"/>
  </w:num>
  <w:num w:numId="3">
    <w:abstractNumId w:val="35"/>
  </w:num>
  <w:num w:numId="4">
    <w:abstractNumId w:val="34"/>
  </w:num>
  <w:num w:numId="5">
    <w:abstractNumId w:val="37"/>
  </w:num>
  <w:num w:numId="6">
    <w:abstractNumId w:val="33"/>
  </w:num>
  <w:num w:numId="7">
    <w:abstractNumId w:val="25"/>
  </w:num>
  <w:num w:numId="8">
    <w:abstractNumId w:val="28"/>
  </w:num>
  <w:num w:numId="9">
    <w:abstractNumId w:val="26"/>
  </w:num>
  <w:num w:numId="10">
    <w:abstractNumId w:val="27"/>
  </w:num>
  <w:num w:numId="11">
    <w:abstractNumId w:val="29"/>
  </w:num>
  <w:num w:numId="12">
    <w:abstractNumId w:val="31"/>
  </w:num>
  <w:num w:numId="13">
    <w:abstractNumId w:val="32"/>
  </w:num>
  <w:num w:numId="14">
    <w:abstractNumId w:val="13"/>
  </w:num>
  <w:num w:numId="15">
    <w:abstractNumId w:val="22"/>
  </w:num>
  <w:num w:numId="16">
    <w:abstractNumId w:val="23"/>
  </w:num>
  <w:num w:numId="17">
    <w:abstractNumId w:val="5"/>
  </w:num>
  <w:num w:numId="18">
    <w:abstractNumId w:val="6"/>
  </w:num>
  <w:num w:numId="19">
    <w:abstractNumId w:val="4"/>
  </w:num>
  <w:num w:numId="20">
    <w:abstractNumId w:val="19"/>
  </w:num>
  <w:num w:numId="21">
    <w:abstractNumId w:val="24"/>
  </w:num>
  <w:num w:numId="22">
    <w:abstractNumId w:val="20"/>
  </w:num>
  <w:num w:numId="23">
    <w:abstractNumId w:val="2"/>
  </w:num>
  <w:num w:numId="24">
    <w:abstractNumId w:val="17"/>
  </w:num>
  <w:num w:numId="25">
    <w:abstractNumId w:val="18"/>
  </w:num>
  <w:num w:numId="26">
    <w:abstractNumId w:val="7"/>
  </w:num>
  <w:num w:numId="27">
    <w:abstractNumId w:val="8"/>
  </w:num>
  <w:num w:numId="28">
    <w:abstractNumId w:val="3"/>
  </w:num>
  <w:num w:numId="29">
    <w:abstractNumId w:val="10"/>
  </w:num>
  <w:num w:numId="30">
    <w:abstractNumId w:val="14"/>
  </w:num>
  <w:num w:numId="31">
    <w:abstractNumId w:val="15"/>
  </w:num>
  <w:num w:numId="32">
    <w:abstractNumId w:val="9"/>
  </w:num>
  <w:num w:numId="33">
    <w:abstractNumId w:val="11"/>
  </w:num>
  <w:num w:numId="34">
    <w:abstractNumId w:val="21"/>
  </w:num>
  <w:num w:numId="35">
    <w:abstractNumId w:val="12"/>
  </w:num>
  <w:num w:numId="36">
    <w:abstractNumId w:val="16"/>
  </w:num>
  <w:num w:numId="37">
    <w:abstractNumId w:val="1"/>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F3B"/>
    <w:rsid w:val="00057C17"/>
    <w:rsid w:val="000E0BB6"/>
    <w:rsid w:val="000F5111"/>
    <w:rsid w:val="001078C1"/>
    <w:rsid w:val="00157372"/>
    <w:rsid w:val="00165364"/>
    <w:rsid w:val="00166A2E"/>
    <w:rsid w:val="00172F3B"/>
    <w:rsid w:val="002113CB"/>
    <w:rsid w:val="00273D84"/>
    <w:rsid w:val="00283E07"/>
    <w:rsid w:val="00284AB8"/>
    <w:rsid w:val="002A299D"/>
    <w:rsid w:val="002B5FE3"/>
    <w:rsid w:val="002D7AD6"/>
    <w:rsid w:val="002E1774"/>
    <w:rsid w:val="002E7223"/>
    <w:rsid w:val="00326833"/>
    <w:rsid w:val="00330EBD"/>
    <w:rsid w:val="0035278D"/>
    <w:rsid w:val="0036505E"/>
    <w:rsid w:val="00365A79"/>
    <w:rsid w:val="003820E0"/>
    <w:rsid w:val="003A3EB9"/>
    <w:rsid w:val="003B7FB0"/>
    <w:rsid w:val="003D1364"/>
    <w:rsid w:val="003E0B4C"/>
    <w:rsid w:val="003F2B68"/>
    <w:rsid w:val="00406BFE"/>
    <w:rsid w:val="00431504"/>
    <w:rsid w:val="004460CB"/>
    <w:rsid w:val="00451F98"/>
    <w:rsid w:val="0045645B"/>
    <w:rsid w:val="004831B1"/>
    <w:rsid w:val="00485F92"/>
    <w:rsid w:val="00490C4B"/>
    <w:rsid w:val="004D4DD7"/>
    <w:rsid w:val="004E319E"/>
    <w:rsid w:val="004F5643"/>
    <w:rsid w:val="00535FC5"/>
    <w:rsid w:val="005373C2"/>
    <w:rsid w:val="005842DC"/>
    <w:rsid w:val="00591160"/>
    <w:rsid w:val="00592C73"/>
    <w:rsid w:val="00597168"/>
    <w:rsid w:val="005B239A"/>
    <w:rsid w:val="005B2958"/>
    <w:rsid w:val="00611D17"/>
    <w:rsid w:val="0061217A"/>
    <w:rsid w:val="00643C6B"/>
    <w:rsid w:val="006449ED"/>
    <w:rsid w:val="00666893"/>
    <w:rsid w:val="006B0E6A"/>
    <w:rsid w:val="006C5AD6"/>
    <w:rsid w:val="006D0C66"/>
    <w:rsid w:val="006E4924"/>
    <w:rsid w:val="006F3F07"/>
    <w:rsid w:val="006F7246"/>
    <w:rsid w:val="0073134C"/>
    <w:rsid w:val="00740150"/>
    <w:rsid w:val="00750688"/>
    <w:rsid w:val="00774DF0"/>
    <w:rsid w:val="00785567"/>
    <w:rsid w:val="00797C2C"/>
    <w:rsid w:val="007D4C33"/>
    <w:rsid w:val="007E404F"/>
    <w:rsid w:val="007E49AB"/>
    <w:rsid w:val="007E5A85"/>
    <w:rsid w:val="00804052"/>
    <w:rsid w:val="0083321B"/>
    <w:rsid w:val="008411ED"/>
    <w:rsid w:val="00846ACB"/>
    <w:rsid w:val="00882B27"/>
    <w:rsid w:val="0089212B"/>
    <w:rsid w:val="008B4E17"/>
    <w:rsid w:val="008C2773"/>
    <w:rsid w:val="008D343A"/>
    <w:rsid w:val="008E34DD"/>
    <w:rsid w:val="009278DB"/>
    <w:rsid w:val="00951ADA"/>
    <w:rsid w:val="00956695"/>
    <w:rsid w:val="009733E1"/>
    <w:rsid w:val="00992753"/>
    <w:rsid w:val="009A3195"/>
    <w:rsid w:val="009A6B61"/>
    <w:rsid w:val="009C153C"/>
    <w:rsid w:val="009D731E"/>
    <w:rsid w:val="00A10069"/>
    <w:rsid w:val="00A2449D"/>
    <w:rsid w:val="00A41DEA"/>
    <w:rsid w:val="00A54C48"/>
    <w:rsid w:val="00A87970"/>
    <w:rsid w:val="00A927F5"/>
    <w:rsid w:val="00A96805"/>
    <w:rsid w:val="00AC1C79"/>
    <w:rsid w:val="00AD62E3"/>
    <w:rsid w:val="00AE0EEB"/>
    <w:rsid w:val="00AE33C1"/>
    <w:rsid w:val="00AE49FE"/>
    <w:rsid w:val="00AF44FA"/>
    <w:rsid w:val="00AF547C"/>
    <w:rsid w:val="00B01B44"/>
    <w:rsid w:val="00B46E08"/>
    <w:rsid w:val="00B51AF9"/>
    <w:rsid w:val="00B560AE"/>
    <w:rsid w:val="00B63844"/>
    <w:rsid w:val="00B8138C"/>
    <w:rsid w:val="00BD6E7C"/>
    <w:rsid w:val="00BE4BC2"/>
    <w:rsid w:val="00C11E95"/>
    <w:rsid w:val="00C12C85"/>
    <w:rsid w:val="00C20EA6"/>
    <w:rsid w:val="00C2543B"/>
    <w:rsid w:val="00C270CD"/>
    <w:rsid w:val="00C2752A"/>
    <w:rsid w:val="00C3416D"/>
    <w:rsid w:val="00C56C5F"/>
    <w:rsid w:val="00C87FD8"/>
    <w:rsid w:val="00D164A5"/>
    <w:rsid w:val="00D25F90"/>
    <w:rsid w:val="00D40818"/>
    <w:rsid w:val="00DB0ABA"/>
    <w:rsid w:val="00DB113A"/>
    <w:rsid w:val="00DB23F4"/>
    <w:rsid w:val="00E4275B"/>
    <w:rsid w:val="00E83D49"/>
    <w:rsid w:val="00E90BDC"/>
    <w:rsid w:val="00EA27FA"/>
    <w:rsid w:val="00EF3684"/>
    <w:rsid w:val="00F177F5"/>
    <w:rsid w:val="00F221B1"/>
    <w:rsid w:val="00F24151"/>
    <w:rsid w:val="00F3076E"/>
    <w:rsid w:val="00F3735F"/>
    <w:rsid w:val="00F477B3"/>
    <w:rsid w:val="00F61DBD"/>
    <w:rsid w:val="00F665A4"/>
    <w:rsid w:val="00F91308"/>
    <w:rsid w:val="00FE0175"/>
    <w:rsid w:val="00FE6A3D"/>
    <w:rsid w:val="00FF20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DAFC88-55D7-4C09-8DD6-626A46A04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qFormat/>
    <w:rsid w:val="00451F98"/>
    <w:pPr>
      <w:keepNext/>
      <w:keepLines/>
      <w:spacing w:before="340" w:after="330" w:line="578" w:lineRule="auto"/>
      <w:outlineLvl w:val="0"/>
    </w:pPr>
    <w:rPr>
      <w:b/>
      <w:bCs/>
      <w:kern w:val="44"/>
      <w:sz w:val="44"/>
      <w:szCs w:val="44"/>
    </w:rPr>
  </w:style>
  <w:style w:type="paragraph" w:styleId="2">
    <w:name w:val="heading 2"/>
    <w:basedOn w:val="a"/>
    <w:next w:val="a"/>
    <w:link w:val="2Char"/>
    <w:rsid w:val="00C2543B"/>
    <w:pPr>
      <w:keepNext/>
      <w:keepLines/>
      <w:spacing w:before="260" w:after="260" w:line="416" w:lineRule="auto"/>
      <w:outlineLvl w:val="1"/>
    </w:pPr>
    <w:rPr>
      <w:rFonts w:ascii="Calibri Light" w:eastAsia="宋体" w:hAnsi="Calibri Light"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2F3B"/>
    <w:pPr>
      <w:ind w:firstLineChars="200" w:firstLine="420"/>
    </w:pPr>
  </w:style>
  <w:style w:type="table" w:styleId="a4">
    <w:name w:val="Table Grid"/>
    <w:basedOn w:val="a1"/>
    <w:uiPriority w:val="39"/>
    <w:rsid w:val="007E40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B560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560AE"/>
    <w:rPr>
      <w:sz w:val="18"/>
      <w:szCs w:val="18"/>
    </w:rPr>
  </w:style>
  <w:style w:type="paragraph" w:styleId="a6">
    <w:name w:val="footer"/>
    <w:basedOn w:val="a"/>
    <w:link w:val="Char0"/>
    <w:uiPriority w:val="99"/>
    <w:unhideWhenUsed/>
    <w:rsid w:val="00B560AE"/>
    <w:pPr>
      <w:tabs>
        <w:tab w:val="center" w:pos="4153"/>
        <w:tab w:val="right" w:pos="8306"/>
      </w:tabs>
      <w:snapToGrid w:val="0"/>
      <w:jc w:val="left"/>
    </w:pPr>
    <w:rPr>
      <w:sz w:val="18"/>
      <w:szCs w:val="18"/>
    </w:rPr>
  </w:style>
  <w:style w:type="character" w:customStyle="1" w:styleId="Char0">
    <w:name w:val="页脚 Char"/>
    <w:basedOn w:val="a0"/>
    <w:link w:val="a6"/>
    <w:uiPriority w:val="99"/>
    <w:rsid w:val="00B560AE"/>
    <w:rPr>
      <w:sz w:val="18"/>
      <w:szCs w:val="18"/>
    </w:rPr>
  </w:style>
  <w:style w:type="character" w:customStyle="1" w:styleId="1Char">
    <w:name w:val="标题 1 Char"/>
    <w:basedOn w:val="a0"/>
    <w:link w:val="1"/>
    <w:rsid w:val="00451F98"/>
    <w:rPr>
      <w:b/>
      <w:bCs/>
      <w:kern w:val="44"/>
      <w:sz w:val="44"/>
      <w:szCs w:val="44"/>
    </w:rPr>
  </w:style>
  <w:style w:type="paragraph" w:styleId="TOC">
    <w:name w:val="TOC Heading"/>
    <w:basedOn w:val="1"/>
    <w:next w:val="a"/>
    <w:uiPriority w:val="39"/>
    <w:unhideWhenUsed/>
    <w:qFormat/>
    <w:rsid w:val="00451F9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451F98"/>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451F98"/>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451F98"/>
    <w:pPr>
      <w:widowControl/>
      <w:spacing w:after="100" w:line="259" w:lineRule="auto"/>
      <w:ind w:left="440"/>
      <w:jc w:val="left"/>
    </w:pPr>
    <w:rPr>
      <w:rFonts w:cs="Times New Roman"/>
      <w:kern w:val="0"/>
      <w:sz w:val="22"/>
    </w:rPr>
  </w:style>
  <w:style w:type="paragraph" w:styleId="a7">
    <w:name w:val="footnote text"/>
    <w:basedOn w:val="a"/>
    <w:link w:val="Char1"/>
    <w:uiPriority w:val="99"/>
    <w:semiHidden/>
    <w:unhideWhenUsed/>
    <w:rsid w:val="00451F98"/>
    <w:pPr>
      <w:snapToGrid w:val="0"/>
      <w:jc w:val="left"/>
    </w:pPr>
    <w:rPr>
      <w:sz w:val="18"/>
      <w:szCs w:val="18"/>
    </w:rPr>
  </w:style>
  <w:style w:type="character" w:customStyle="1" w:styleId="Char1">
    <w:name w:val="脚注文本 Char"/>
    <w:basedOn w:val="a0"/>
    <w:link w:val="a7"/>
    <w:uiPriority w:val="99"/>
    <w:semiHidden/>
    <w:rsid w:val="00451F98"/>
    <w:rPr>
      <w:sz w:val="18"/>
      <w:szCs w:val="18"/>
    </w:rPr>
  </w:style>
  <w:style w:type="character" w:styleId="a8">
    <w:name w:val="footnote reference"/>
    <w:basedOn w:val="a0"/>
    <w:uiPriority w:val="99"/>
    <w:semiHidden/>
    <w:unhideWhenUsed/>
    <w:rsid w:val="00451F98"/>
    <w:rPr>
      <w:vertAlign w:val="superscript"/>
    </w:rPr>
  </w:style>
  <w:style w:type="paragraph" w:customStyle="1" w:styleId="11">
    <w:name w:val="列出段落1"/>
    <w:basedOn w:val="a"/>
    <w:rsid w:val="000E0BB6"/>
    <w:pPr>
      <w:ind w:firstLineChars="200" w:firstLine="420"/>
    </w:pPr>
    <w:rPr>
      <w:rFonts w:ascii="Times New Roman" w:eastAsia="宋体" w:hAnsi="Times New Roman" w:cs="Times New Roman"/>
      <w:szCs w:val="20"/>
    </w:rPr>
  </w:style>
  <w:style w:type="character" w:customStyle="1" w:styleId="2Char">
    <w:name w:val="标题 2 Char"/>
    <w:basedOn w:val="a0"/>
    <w:link w:val="2"/>
    <w:rsid w:val="00C2543B"/>
    <w:rPr>
      <w:rFonts w:ascii="Calibri Light" w:eastAsia="宋体" w:hAnsi="Calibri Light" w:cs="Times New Roman"/>
      <w:b/>
      <w:bCs/>
      <w:sz w:val="32"/>
      <w:szCs w:val="32"/>
    </w:rPr>
  </w:style>
  <w:style w:type="numbering" w:customStyle="1" w:styleId="12">
    <w:name w:val="无列表1"/>
    <w:next w:val="a2"/>
    <w:uiPriority w:val="99"/>
    <w:semiHidden/>
    <w:unhideWhenUsed/>
    <w:rsid w:val="00C25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41003-E275-45B1-8B4A-1C52090F1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1446</TotalTime>
  <Pages>26</Pages>
  <Words>3538</Words>
  <Characters>20169</Characters>
  <Application>Microsoft Office Word</Application>
  <DocSecurity>0</DocSecurity>
  <Lines>168</Lines>
  <Paragraphs>47</Paragraphs>
  <ScaleCrop>false</ScaleCrop>
  <Company/>
  <LinksUpToDate>false</LinksUpToDate>
  <CharactersWithSpaces>23660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Field Cha</dc:creator>
  <cp:keywords/>
  <dc:description/>
  <cp:lastModifiedBy>Field Cha</cp:lastModifiedBy>
  <cp:revision>113</cp:revision>
  <dcterms:created xsi:type="dcterms:W3CDTF">2013-09-29T08:43:00Z</dcterms:created>
  <dcterms:modified xsi:type="dcterms:W3CDTF">2013-10-08T14:02:00Z</dcterms:modified>
</cp:coreProperties>
</file>