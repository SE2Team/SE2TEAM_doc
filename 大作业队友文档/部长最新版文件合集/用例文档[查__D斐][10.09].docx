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C2C" w:rsidRDefault="00E04C2C" w:rsidP="00E04C2C">
      <w:r>
        <w:rPr>
          <w:rFonts w:hint="eastAsia"/>
        </w:rPr>
        <w:t>上一次修改人</w:t>
      </w:r>
      <w:r>
        <w:t>：查燚斐</w:t>
      </w:r>
    </w:p>
    <w:p w:rsidR="00E04C2C" w:rsidRDefault="00E04C2C" w:rsidP="00E04C2C">
      <w:r>
        <w:rPr>
          <w:rFonts w:hint="eastAsia"/>
        </w:rPr>
        <w:t>上一次</w:t>
      </w:r>
      <w:r>
        <w:t>修改时间：</w:t>
      </w:r>
      <w:r>
        <w:rPr>
          <w:rFonts w:hint="eastAsia"/>
        </w:rPr>
        <w:t>10.9 16:52</w:t>
      </w:r>
    </w:p>
    <w:p w:rsidR="00E04C2C" w:rsidRDefault="00E04C2C" w:rsidP="00E04C2C">
      <w:pPr>
        <w:rPr>
          <w:rFonts w:hint="eastAsia"/>
        </w:rPr>
      </w:pPr>
      <w:r>
        <w:rPr>
          <w:rFonts w:hint="eastAsia"/>
        </w:rPr>
        <w:t>进行</w:t>
      </w:r>
      <w:r>
        <w:t>修改：</w:t>
      </w:r>
      <w:r>
        <w:rPr>
          <w:rFonts w:hint="eastAsia"/>
        </w:rPr>
        <w:t>修改</w:t>
      </w:r>
      <w:r>
        <w:t>用例</w:t>
      </w:r>
      <w:r>
        <w:rPr>
          <w:rFonts w:hint="eastAsia"/>
        </w:rPr>
        <w:t>5</w:t>
      </w:r>
      <w:r>
        <w:rPr>
          <w:rFonts w:hint="eastAsia"/>
        </w:rPr>
        <w:t>的功能</w:t>
      </w:r>
      <w:r>
        <w:t>描述</w:t>
      </w:r>
      <w:r>
        <w:rPr>
          <w:rFonts w:hint="eastAsia"/>
        </w:rPr>
        <w:t>，</w:t>
      </w:r>
      <w:r>
        <w:t>增加</w:t>
      </w:r>
      <w:r>
        <w:rPr>
          <w:rFonts w:hint="eastAsia"/>
        </w:rPr>
        <w:t>分类查看</w:t>
      </w:r>
      <w:r>
        <w:t>已处理</w:t>
      </w:r>
      <w:r>
        <w:rPr>
          <w:rFonts w:hint="eastAsia"/>
        </w:rPr>
        <w:t>申请</w:t>
      </w:r>
      <w:r>
        <w:t>，待处理申请</w:t>
      </w:r>
      <w:r>
        <w:rPr>
          <w:rFonts w:hint="eastAsia"/>
        </w:rPr>
        <w:t>流程</w:t>
      </w:r>
      <w:r>
        <w:t>。</w:t>
      </w:r>
    </w:p>
    <w:p w:rsidR="00E04C2C" w:rsidRPr="00E04C2C" w:rsidRDefault="00E04C2C"/>
    <w:p w:rsidR="00E04C2C" w:rsidRDefault="00E04C2C"/>
    <w:p w:rsidR="005753F4" w:rsidRDefault="005753F4">
      <w:pPr>
        <w:rPr>
          <w:lang w:eastAsia="zh-TW"/>
        </w:rPr>
      </w:pPr>
      <w:r>
        <w:rPr>
          <w:rFonts w:hint="eastAsia"/>
          <w:lang w:eastAsia="zh-TW"/>
        </w:rPr>
        <w:t>上一次修改人</w:t>
      </w:r>
      <w:r>
        <w:rPr>
          <w:lang w:eastAsia="zh-TW"/>
        </w:rPr>
        <w:t>：查燚斐</w:t>
      </w:r>
    </w:p>
    <w:p w:rsidR="005753F4" w:rsidRDefault="005753F4">
      <w:r>
        <w:rPr>
          <w:rFonts w:hint="eastAsia"/>
        </w:rPr>
        <w:t>上一次</w:t>
      </w:r>
      <w:r>
        <w:t>修改时间：</w:t>
      </w:r>
      <w:r>
        <w:rPr>
          <w:rFonts w:hint="eastAsia"/>
        </w:rPr>
        <w:t>10.9 16:33</w:t>
      </w:r>
    </w:p>
    <w:p w:rsidR="005753F4" w:rsidRDefault="005753F4">
      <w:r>
        <w:rPr>
          <w:rFonts w:hint="eastAsia"/>
        </w:rPr>
        <w:t>进行</w:t>
      </w:r>
      <w:r>
        <w:t>修改：</w:t>
      </w:r>
      <w:r>
        <w:rPr>
          <w:rFonts w:hint="eastAsia"/>
        </w:rPr>
        <w:t>修改</w:t>
      </w:r>
      <w:r>
        <w:t>用例</w:t>
      </w:r>
      <w:r>
        <w:rPr>
          <w:rFonts w:hint="eastAsia"/>
        </w:rPr>
        <w:t>5</w:t>
      </w:r>
      <w:r>
        <w:rPr>
          <w:rFonts w:hint="eastAsia"/>
        </w:rPr>
        <w:t>的功能</w:t>
      </w:r>
      <w:r>
        <w:t>描述</w:t>
      </w:r>
      <w:r w:rsidR="00E04C2C">
        <w:rPr>
          <w:rFonts w:hint="eastAsia"/>
        </w:rPr>
        <w:t>(</w:t>
      </w:r>
      <w:r w:rsidR="00E04C2C">
        <w:rPr>
          <w:rFonts w:hint="eastAsia"/>
        </w:rPr>
        <w:t>加入</w:t>
      </w:r>
      <w:r w:rsidR="00E04C2C">
        <w:t>申请处理流程</w:t>
      </w:r>
      <w:r w:rsidR="00E04C2C">
        <w:t>)</w:t>
      </w:r>
      <w:r w:rsidR="00D8671D">
        <w:rPr>
          <w:rFonts w:hint="eastAsia"/>
        </w:rPr>
        <w:t>，</w:t>
      </w:r>
      <w:r w:rsidR="00D8671D">
        <w:t>修改用例</w:t>
      </w:r>
      <w:r w:rsidR="00D8671D">
        <w:rPr>
          <w:rFonts w:hint="eastAsia"/>
        </w:rPr>
        <w:t>1</w:t>
      </w:r>
      <w:r w:rsidR="00D8671D">
        <w:rPr>
          <w:rFonts w:hint="eastAsia"/>
        </w:rPr>
        <w:t>的</w:t>
      </w:r>
      <w:r w:rsidR="00D8671D">
        <w:t>描述</w:t>
      </w:r>
      <w:r w:rsidR="00D8671D">
        <w:rPr>
          <w:rFonts w:hint="eastAsia"/>
        </w:rPr>
        <w:t>(</w:t>
      </w:r>
      <w:r w:rsidR="00D8671D">
        <w:rPr>
          <w:rFonts w:hint="eastAsia"/>
        </w:rPr>
        <w:t>修改为</w:t>
      </w:r>
      <w:r w:rsidR="00D8671D">
        <w:t>提交</w:t>
      </w:r>
      <w:r w:rsidR="00D8671D">
        <w:rPr>
          <w:rFonts w:hint="eastAsia"/>
        </w:rPr>
        <w:t>文件</w:t>
      </w:r>
      <w:r w:rsidR="00D8671D">
        <w:rPr>
          <w:rFonts w:hint="eastAsia"/>
        </w:rPr>
        <w:t>)</w:t>
      </w:r>
      <w:r w:rsidR="00D8671D">
        <w:t>，修改用例</w:t>
      </w:r>
      <w:r w:rsidR="00D8671D">
        <w:rPr>
          <w:rFonts w:hint="eastAsia"/>
        </w:rPr>
        <w:t>6</w:t>
      </w:r>
      <w:r w:rsidR="00D8671D">
        <w:rPr>
          <w:rFonts w:hint="eastAsia"/>
        </w:rPr>
        <w:t>的</w:t>
      </w:r>
      <w:r w:rsidR="00D8671D">
        <w:t>描述</w:t>
      </w:r>
      <w:r w:rsidR="00D8671D">
        <w:rPr>
          <w:rFonts w:hint="eastAsia"/>
        </w:rPr>
        <w:t>(</w:t>
      </w:r>
      <w:r w:rsidR="00D8671D">
        <w:rPr>
          <w:rFonts w:hint="eastAsia"/>
        </w:rPr>
        <w:t>修改为</w:t>
      </w:r>
      <w:r w:rsidR="00D8671D">
        <w:t>提交文件</w:t>
      </w:r>
      <w:r w:rsidR="00D8671D">
        <w:rPr>
          <w:rFonts w:hint="eastAsia"/>
        </w:rPr>
        <w:t>)</w:t>
      </w:r>
    </w:p>
    <w:p w:rsidR="005753F4" w:rsidRPr="00D8671D" w:rsidRDefault="005753F4"/>
    <w:p w:rsidR="00540B52" w:rsidRDefault="005753F4">
      <w:r>
        <w:rPr>
          <w:rFonts w:hint="eastAsia"/>
        </w:rPr>
        <w:t>上一次</w:t>
      </w:r>
      <w:r w:rsidR="00043806">
        <w:rPr>
          <w:rFonts w:hint="eastAsia"/>
        </w:rPr>
        <w:t>修改人：查燚斐</w:t>
      </w:r>
    </w:p>
    <w:p w:rsidR="00540B52" w:rsidRDefault="005753F4">
      <w:r>
        <w:rPr>
          <w:rFonts w:hint="eastAsia"/>
        </w:rPr>
        <w:t>上一次</w:t>
      </w:r>
      <w:r w:rsidR="00043806">
        <w:rPr>
          <w:rFonts w:hint="eastAsia"/>
        </w:rPr>
        <w:t>修改时间：</w:t>
      </w:r>
      <w:r w:rsidR="00043806">
        <w:rPr>
          <w:rFonts w:hint="eastAsia"/>
        </w:rPr>
        <w:t>10.8    21</w:t>
      </w:r>
      <w:r w:rsidR="00043806">
        <w:rPr>
          <w:rFonts w:hint="eastAsia"/>
        </w:rPr>
        <w:t>：</w:t>
      </w:r>
      <w:r w:rsidR="00043806">
        <w:rPr>
          <w:rFonts w:hint="eastAsia"/>
        </w:rPr>
        <w:t>47</w:t>
      </w:r>
    </w:p>
    <w:p w:rsidR="005753F4" w:rsidRDefault="00043806">
      <w:r>
        <w:rPr>
          <w:rFonts w:hint="eastAsia"/>
        </w:rPr>
        <w:t>进行修改：添加用例</w:t>
      </w:r>
      <w:r>
        <w:rPr>
          <w:rFonts w:hint="eastAsia"/>
        </w:rPr>
        <w:t>20</w:t>
      </w:r>
      <w:r>
        <w:rPr>
          <w:rFonts w:hint="eastAsia"/>
        </w:rPr>
        <w:t>、修改教务处老师处理学生申请用例、修改用例</w:t>
      </w:r>
      <w:r>
        <w:rPr>
          <w:rFonts w:hint="eastAsia"/>
        </w:rPr>
        <w:t>17(</w:t>
      </w:r>
      <w:r>
        <w:rPr>
          <w:rFonts w:hint="eastAsia"/>
        </w:rPr>
        <w:t>添加注销成绩</w:t>
      </w:r>
      <w:r>
        <w:rPr>
          <w:rFonts w:hint="eastAsia"/>
        </w:rPr>
        <w:t>)</w:t>
      </w:r>
      <w:r>
        <w:rPr>
          <w:rFonts w:hint="eastAsia"/>
        </w:rPr>
        <w:t>、修改用例</w:t>
      </w:r>
      <w:r>
        <w:rPr>
          <w:rFonts w:hint="eastAsia"/>
        </w:rPr>
        <w:t>14(</w:t>
      </w:r>
      <w:r>
        <w:rPr>
          <w:rFonts w:hint="eastAsia"/>
        </w:rPr>
        <w:t>增加跨专业课程和专业意向设置</w:t>
      </w:r>
      <w:r>
        <w:rPr>
          <w:rFonts w:hint="eastAsia"/>
        </w:rPr>
        <w:t>)</w:t>
      </w:r>
      <w:r>
        <w:rPr>
          <w:rFonts w:hint="eastAsia"/>
        </w:rPr>
        <w:t>、修改各种有时限的用例</w:t>
      </w:r>
    </w:p>
    <w:p w:rsidR="00540B52" w:rsidRDefault="00043806">
      <w:pPr>
        <w:pStyle w:val="1"/>
        <w:jc w:val="center"/>
        <w:rPr>
          <w:sz w:val="28"/>
        </w:rPr>
      </w:pPr>
      <w:r>
        <w:rPr>
          <w:rFonts w:hint="eastAsia"/>
          <w:sz w:val="28"/>
        </w:rPr>
        <w:t>南哪大学教务选课系统用例表</w:t>
      </w:r>
    </w:p>
    <w:tbl>
      <w:tblPr>
        <w:tblW w:w="860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8"/>
        <w:gridCol w:w="2292"/>
        <w:gridCol w:w="1752"/>
        <w:gridCol w:w="3488"/>
      </w:tblGrid>
      <w:tr w:rsidR="00540B52">
        <w:trPr>
          <w:trHeight w:val="315"/>
        </w:trPr>
        <w:tc>
          <w:tcPr>
            <w:tcW w:w="1068" w:type="dxa"/>
            <w:vAlign w:val="center"/>
          </w:tcPr>
          <w:p w:rsidR="00540B52" w:rsidRDefault="00043806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ID</w:t>
            </w:r>
          </w:p>
        </w:tc>
        <w:tc>
          <w:tcPr>
            <w:tcW w:w="2292" w:type="dxa"/>
            <w:vAlign w:val="center"/>
          </w:tcPr>
          <w:p w:rsidR="00540B52" w:rsidRDefault="0004380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52" w:type="dxa"/>
            <w:vAlign w:val="center"/>
          </w:tcPr>
          <w:p w:rsidR="00540B52" w:rsidRDefault="00043806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名称</w:t>
            </w:r>
          </w:p>
        </w:tc>
        <w:tc>
          <w:tcPr>
            <w:tcW w:w="3488" w:type="dxa"/>
          </w:tcPr>
          <w:p w:rsidR="00540B52" w:rsidRDefault="00043806">
            <w:r>
              <w:rPr>
                <w:rFonts w:hint="eastAsia"/>
              </w:rPr>
              <w:t>处理整体框架策略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创建者</w:t>
            </w:r>
          </w:p>
        </w:tc>
        <w:tc>
          <w:tcPr>
            <w:tcW w:w="2292" w:type="dxa"/>
          </w:tcPr>
          <w:p w:rsidR="00540B52" w:rsidRDefault="00043806">
            <w:r>
              <w:rPr>
                <w:rFonts w:hint="eastAsia"/>
              </w:rPr>
              <w:t>查燚斐</w:t>
            </w:r>
          </w:p>
        </w:tc>
        <w:tc>
          <w:tcPr>
            <w:tcW w:w="1752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最后一次更新者</w:t>
            </w:r>
          </w:p>
        </w:tc>
        <w:tc>
          <w:tcPr>
            <w:tcW w:w="3488" w:type="dxa"/>
          </w:tcPr>
          <w:p w:rsidR="00540B52" w:rsidRDefault="00043806">
            <w:r>
              <w:rPr>
                <w:rFonts w:hint="eastAsia"/>
              </w:rPr>
              <w:t>查燚斐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创建日期</w:t>
            </w:r>
          </w:p>
        </w:tc>
        <w:tc>
          <w:tcPr>
            <w:tcW w:w="2292" w:type="dxa"/>
          </w:tcPr>
          <w:p w:rsidR="00540B52" w:rsidRDefault="00043806">
            <w:r>
              <w:rPr>
                <w:rFonts w:hint="eastAsia"/>
              </w:rPr>
              <w:t>2013/9/16</w:t>
            </w:r>
          </w:p>
        </w:tc>
        <w:tc>
          <w:tcPr>
            <w:tcW w:w="1752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最后更新日期</w:t>
            </w:r>
          </w:p>
        </w:tc>
        <w:tc>
          <w:tcPr>
            <w:tcW w:w="3488" w:type="dxa"/>
          </w:tcPr>
          <w:p w:rsidR="00540B52" w:rsidRDefault="00D8671D" w:rsidP="00D8671D">
            <w:r>
              <w:t>2013/10/09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参与者</w:t>
            </w:r>
          </w:p>
        </w:tc>
        <w:tc>
          <w:tcPr>
            <w:tcW w:w="7532" w:type="dxa"/>
            <w:gridSpan w:val="3"/>
          </w:tcPr>
          <w:p w:rsidR="00540B52" w:rsidRDefault="00043806" w:rsidP="009B011A">
            <w:r>
              <w:rPr>
                <w:rFonts w:hint="eastAsia"/>
              </w:rPr>
              <w:t>教务处老师，目的是能便捷、快速的</w:t>
            </w:r>
            <w:r w:rsidR="009B011A">
              <w:rPr>
                <w:rFonts w:hint="eastAsia"/>
              </w:rPr>
              <w:t>上传、</w:t>
            </w:r>
            <w:r w:rsidR="009B011A">
              <w:t>查看</w:t>
            </w:r>
            <w:r>
              <w:rPr>
                <w:rFonts w:hint="eastAsia"/>
              </w:rPr>
              <w:t>整体</w:t>
            </w:r>
            <w:r>
              <w:t>框架策略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触发条件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rPr>
                <w:rFonts w:hint="eastAsia"/>
              </w:rPr>
              <w:t>教务处老师需要处理</w:t>
            </w:r>
            <w:r>
              <w:rPr>
                <w:rFonts w:hint="eastAsia"/>
              </w:rPr>
              <w:t>(</w:t>
            </w:r>
            <w:r w:rsidR="009B011A">
              <w:rPr>
                <w:rFonts w:hint="eastAsia"/>
              </w:rPr>
              <w:t>下载</w:t>
            </w:r>
            <w:r w:rsidR="009B011A">
              <w:t>模板、</w:t>
            </w:r>
            <w:r w:rsidR="009B011A">
              <w:rPr>
                <w:rFonts w:hint="eastAsia"/>
              </w:rPr>
              <w:t>提交</w:t>
            </w:r>
            <w:r w:rsidR="009B011A">
              <w:t>、</w:t>
            </w:r>
            <w:r w:rsidR="009B011A">
              <w:rPr>
                <w:rFonts w:hint="eastAsia"/>
              </w:rPr>
              <w:t>查看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整体框架策略</w:t>
            </w:r>
            <w:r>
              <w:t>。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前置条件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rPr>
                <w:rFonts w:hint="eastAsia"/>
              </w:rPr>
              <w:t>教务处老师已经登录选课系统，该帐号已被识别和</w:t>
            </w:r>
            <w:r>
              <w:t>授权。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后置条件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rPr>
                <w:rFonts w:hint="eastAsia"/>
              </w:rPr>
              <w:t>存储</w:t>
            </w:r>
            <w:r>
              <w:t>整体框架策略变更</w:t>
            </w:r>
            <w:r>
              <w:rPr>
                <w:rFonts w:hint="eastAsia"/>
              </w:rPr>
              <w:t>，</w:t>
            </w:r>
            <w:r>
              <w:t>更新整体框架策略。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优先级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rPr>
                <w:rFonts w:hint="eastAsia"/>
              </w:rPr>
              <w:t>高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正常流程</w:t>
            </w:r>
          </w:p>
        </w:tc>
        <w:tc>
          <w:tcPr>
            <w:tcW w:w="7532" w:type="dxa"/>
            <w:gridSpan w:val="3"/>
          </w:tcPr>
          <w:p w:rsidR="00540B52" w:rsidRDefault="00043806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教务处老师进入</w:t>
            </w:r>
            <w:r>
              <w:t>整体框架策略界面</w:t>
            </w:r>
          </w:p>
          <w:p w:rsidR="00540B52" w:rsidRDefault="00043806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系统显示整体框架</w:t>
            </w:r>
            <w:r>
              <w:t>策略是否已被设置</w:t>
            </w:r>
          </w:p>
          <w:p w:rsidR="00540B52" w:rsidRDefault="00043806">
            <w:r>
              <w:rPr>
                <w:rFonts w:hint="eastAsia"/>
              </w:rPr>
              <w:t>2</w:t>
            </w:r>
            <w:r>
              <w:t>a</w:t>
            </w:r>
            <w:r>
              <w:rPr>
                <w:rFonts w:hint="eastAsia"/>
              </w:rPr>
              <w:t>、</w:t>
            </w:r>
            <w:r w:rsidR="009B011A">
              <w:t>若已被设置，系统显示</w:t>
            </w:r>
            <w:r>
              <w:t>查看</w:t>
            </w:r>
            <w:r w:rsidR="009B011A">
              <w:rPr>
                <w:rFonts w:hint="eastAsia"/>
              </w:rPr>
              <w:t>下载</w:t>
            </w:r>
            <w:r>
              <w:t>界面</w:t>
            </w:r>
          </w:p>
          <w:p w:rsidR="00540B52" w:rsidRDefault="00043806">
            <w:r>
              <w:t>2b</w:t>
            </w:r>
            <w:r>
              <w:rPr>
                <w:rFonts w:hint="eastAsia"/>
              </w:rPr>
              <w:t>、</w:t>
            </w:r>
            <w:r w:rsidR="009B011A">
              <w:t>若未被设置，系统显示</w:t>
            </w:r>
            <w:r w:rsidR="009B011A">
              <w:rPr>
                <w:rFonts w:hint="eastAsia"/>
              </w:rPr>
              <w:t>模板下载</w:t>
            </w:r>
            <w:r>
              <w:t>界面</w:t>
            </w:r>
          </w:p>
          <w:p w:rsidR="00540B52" w:rsidRDefault="00043806">
            <w:r>
              <w:rPr>
                <w:rFonts w:hint="eastAsia"/>
              </w:rPr>
              <w:t>3</w:t>
            </w:r>
            <w:r>
              <w:t>a</w:t>
            </w:r>
            <w:r>
              <w:t>、</w:t>
            </w:r>
            <w:r>
              <w:rPr>
                <w:rFonts w:hint="eastAsia"/>
              </w:rPr>
              <w:t>教务处老师</w:t>
            </w:r>
            <w:r>
              <w:t>查看整体框架策略</w:t>
            </w:r>
            <w:r>
              <w:rPr>
                <w:rFonts w:hint="eastAsia"/>
              </w:rPr>
              <w:t>，</w:t>
            </w:r>
            <w:r w:rsidR="009B011A">
              <w:t>如需修改，</w:t>
            </w:r>
            <w:r w:rsidR="009B011A">
              <w:rPr>
                <w:rFonts w:hint="eastAsia"/>
              </w:rPr>
              <w:t>下载当前框架计划</w:t>
            </w:r>
            <w:r w:rsidR="009B011A">
              <w:t>文件后修改上传</w:t>
            </w:r>
          </w:p>
          <w:p w:rsidR="00540B52" w:rsidRDefault="00043806">
            <w:r>
              <w:t>3b</w:t>
            </w:r>
            <w:r>
              <w:t>、教务处老师</w:t>
            </w:r>
            <w:r w:rsidR="009B011A">
              <w:rPr>
                <w:rFonts w:hint="eastAsia"/>
              </w:rPr>
              <w:t>下载整体框架策略模板</w:t>
            </w:r>
            <w:r w:rsidR="009B011A">
              <w:t>文件，</w:t>
            </w:r>
            <w:r w:rsidR="009B011A">
              <w:rPr>
                <w:rFonts w:hint="eastAsia"/>
              </w:rPr>
              <w:t>填写</w:t>
            </w:r>
            <w:r w:rsidR="009B011A">
              <w:t>后上传</w:t>
            </w:r>
          </w:p>
          <w:p w:rsidR="00540B52" w:rsidRDefault="00043806"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包括</w:t>
            </w:r>
            <w:r>
              <w:t>学分分配</w:t>
            </w:r>
            <w:r>
              <w:rPr>
                <w:rFonts w:hint="eastAsia"/>
              </w:rPr>
              <w:t>等</w:t>
            </w:r>
          </w:p>
          <w:p w:rsidR="00540B52" w:rsidRDefault="00043806">
            <w:pPr>
              <w:pStyle w:val="10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系统显示当前</w:t>
            </w:r>
            <w:r>
              <w:t>整体框架策略</w:t>
            </w:r>
          </w:p>
          <w:p w:rsidR="00540B52" w:rsidRDefault="00043806">
            <w:pPr>
              <w:pStyle w:val="10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教务处</w:t>
            </w:r>
            <w:r>
              <w:t>老师保存更改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放弃</w:t>
            </w:r>
            <w:r>
              <w:t>更改</w:t>
            </w:r>
          </w:p>
          <w:p w:rsidR="00540B52" w:rsidRDefault="00043806">
            <w:pPr>
              <w:pStyle w:val="10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教务处</w:t>
            </w:r>
            <w:r>
              <w:t>老师离开整体框架策略界面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扩展流程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rPr>
                <w:rFonts w:hint="eastAsia"/>
              </w:rPr>
              <w:t>3</w:t>
            </w:r>
            <w:r>
              <w:t>b1</w:t>
            </w:r>
            <w:r>
              <w:rPr>
                <w:rFonts w:hint="eastAsia"/>
              </w:rPr>
              <w:t>.</w:t>
            </w:r>
            <w:r w:rsidR="009B011A">
              <w:rPr>
                <w:rFonts w:hint="eastAsia"/>
              </w:rPr>
              <w:t>找不到模板</w:t>
            </w:r>
            <w:r w:rsidR="009B011A">
              <w:t>文件</w:t>
            </w:r>
          </w:p>
          <w:p w:rsidR="00540B52" w:rsidRDefault="00043806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弹出</w:t>
            </w:r>
            <w:r w:rsidR="009B011A">
              <w:rPr>
                <w:rFonts w:hint="eastAsia"/>
              </w:rPr>
              <w:t>提醒</w:t>
            </w:r>
            <w:r w:rsidR="009B011A">
              <w:t>并</w:t>
            </w:r>
            <w:r w:rsidR="009B011A">
              <w:rPr>
                <w:rFonts w:hint="eastAsia"/>
              </w:rPr>
              <w:t>给出</w:t>
            </w:r>
            <w:r w:rsidR="009B011A">
              <w:t>系统管理员联系方式</w:t>
            </w:r>
          </w:p>
          <w:p w:rsidR="00540B52" w:rsidRDefault="00043806">
            <w:r>
              <w:t>6a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离开时未选择</w:t>
            </w:r>
            <w:r>
              <w:t>保存</w:t>
            </w:r>
          </w:p>
          <w:p w:rsidR="00540B52" w:rsidRDefault="00043806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提醒</w:t>
            </w:r>
            <w:r>
              <w:t>用户是否保存并</w:t>
            </w:r>
            <w:r>
              <w:rPr>
                <w:rFonts w:hint="eastAsia"/>
              </w:rPr>
              <w:t>退出</w:t>
            </w:r>
            <w:r>
              <w:t>还是放弃修改并退出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特殊需求</w:t>
            </w:r>
          </w:p>
        </w:tc>
        <w:tc>
          <w:tcPr>
            <w:tcW w:w="7532" w:type="dxa"/>
            <w:gridSpan w:val="3"/>
          </w:tcPr>
          <w:p w:rsidR="00540B52" w:rsidRDefault="00043806">
            <w:pPr>
              <w:pStyle w:val="10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该操作须在每学期最早</w:t>
            </w:r>
            <w:r>
              <w:t>进行</w:t>
            </w:r>
          </w:p>
          <w:p w:rsidR="00540B52" w:rsidRDefault="00043806">
            <w:pPr>
              <w:pStyle w:val="10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5min</w:t>
            </w:r>
            <w:r>
              <w:rPr>
                <w:rFonts w:hint="eastAsia"/>
              </w:rPr>
              <w:t>内无操作</w:t>
            </w:r>
            <w:r>
              <w:t>自动放弃</w:t>
            </w:r>
            <w:r>
              <w:rPr>
                <w:rFonts w:hint="eastAsia"/>
              </w:rPr>
              <w:t>更改</w:t>
            </w:r>
            <w:r>
              <w:t>并</w:t>
            </w:r>
            <w:r>
              <w:rPr>
                <w:rFonts w:hint="eastAsia"/>
              </w:rPr>
              <w:t>返回</w:t>
            </w:r>
            <w:r>
              <w:t>上一层界面</w:t>
            </w:r>
          </w:p>
          <w:p w:rsidR="00540B52" w:rsidRDefault="00043806">
            <w:pPr>
              <w:pStyle w:val="10"/>
              <w:numPr>
                <w:ilvl w:val="0"/>
                <w:numId w:val="3"/>
              </w:numPr>
              <w:ind w:firstLineChars="0"/>
            </w:pPr>
            <w:r>
              <w:lastRenderedPageBreak/>
              <w:t>10min</w:t>
            </w:r>
            <w:r>
              <w:rPr>
                <w:rFonts w:hint="eastAsia"/>
              </w:rPr>
              <w:t>内无操作放弃更改</w:t>
            </w:r>
            <w:r>
              <w:t>并注销登录</w:t>
            </w:r>
          </w:p>
        </w:tc>
      </w:tr>
    </w:tbl>
    <w:p w:rsidR="00540B52" w:rsidRDefault="00540B52"/>
    <w:tbl>
      <w:tblPr>
        <w:tblW w:w="860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8"/>
        <w:gridCol w:w="2292"/>
        <w:gridCol w:w="1752"/>
        <w:gridCol w:w="3488"/>
      </w:tblGrid>
      <w:tr w:rsidR="00540B52">
        <w:trPr>
          <w:trHeight w:val="315"/>
        </w:trPr>
        <w:tc>
          <w:tcPr>
            <w:tcW w:w="1068" w:type="dxa"/>
            <w:vAlign w:val="center"/>
          </w:tcPr>
          <w:p w:rsidR="00540B52" w:rsidRDefault="00043806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ID</w:t>
            </w:r>
          </w:p>
        </w:tc>
        <w:tc>
          <w:tcPr>
            <w:tcW w:w="2292" w:type="dxa"/>
            <w:vAlign w:val="center"/>
          </w:tcPr>
          <w:p w:rsidR="00540B52" w:rsidRDefault="0004380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52" w:type="dxa"/>
            <w:vAlign w:val="center"/>
          </w:tcPr>
          <w:p w:rsidR="00540B52" w:rsidRDefault="00043806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名称</w:t>
            </w:r>
          </w:p>
        </w:tc>
        <w:tc>
          <w:tcPr>
            <w:tcW w:w="3488" w:type="dxa"/>
          </w:tcPr>
          <w:p w:rsidR="00540B52" w:rsidRDefault="00043806">
            <w:r>
              <w:rPr>
                <w:rFonts w:hint="eastAsia"/>
              </w:rPr>
              <w:t>查看各院系教学计划及其统计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创建者</w:t>
            </w:r>
          </w:p>
        </w:tc>
        <w:tc>
          <w:tcPr>
            <w:tcW w:w="2292" w:type="dxa"/>
          </w:tcPr>
          <w:p w:rsidR="00540B52" w:rsidRDefault="00043806">
            <w:r>
              <w:rPr>
                <w:rFonts w:hint="eastAsia"/>
              </w:rPr>
              <w:t>查燚斐</w:t>
            </w:r>
          </w:p>
        </w:tc>
        <w:tc>
          <w:tcPr>
            <w:tcW w:w="1752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最后一次更新者</w:t>
            </w:r>
          </w:p>
        </w:tc>
        <w:tc>
          <w:tcPr>
            <w:tcW w:w="3488" w:type="dxa"/>
          </w:tcPr>
          <w:p w:rsidR="00540B52" w:rsidRDefault="00043806">
            <w:r>
              <w:rPr>
                <w:rFonts w:hint="eastAsia"/>
              </w:rPr>
              <w:t>查燚斐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创建日期</w:t>
            </w:r>
          </w:p>
        </w:tc>
        <w:tc>
          <w:tcPr>
            <w:tcW w:w="2292" w:type="dxa"/>
          </w:tcPr>
          <w:p w:rsidR="00540B52" w:rsidRDefault="00043806">
            <w:r>
              <w:rPr>
                <w:rFonts w:hint="eastAsia"/>
              </w:rPr>
              <w:t>2013/9/16</w:t>
            </w:r>
          </w:p>
        </w:tc>
        <w:tc>
          <w:tcPr>
            <w:tcW w:w="1752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最后更新日期</w:t>
            </w:r>
          </w:p>
        </w:tc>
        <w:tc>
          <w:tcPr>
            <w:tcW w:w="3488" w:type="dxa"/>
          </w:tcPr>
          <w:p w:rsidR="00540B52" w:rsidRDefault="00043806">
            <w:r>
              <w:t>2013/9/25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参与者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rPr>
                <w:rFonts w:hint="eastAsia"/>
              </w:rPr>
              <w:t>教务处老师，目的是能便捷、快速的查看各院系教学计划及其统计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触发条件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rPr>
                <w:rFonts w:hint="eastAsia"/>
              </w:rPr>
              <w:t>教务处老师需要查看各院系教学计划及其统计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前置条件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rPr>
                <w:rFonts w:hint="eastAsia"/>
              </w:rPr>
              <w:t>教务处老师已经登录选课系统，该帐号已被识别和</w:t>
            </w:r>
            <w:r>
              <w:t>授权。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后置条件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rPr>
                <w:rFonts w:hint="eastAsia"/>
              </w:rPr>
              <w:t>无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优先级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rPr>
                <w:rFonts w:hint="eastAsia"/>
              </w:rPr>
              <w:t>中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正常流程</w:t>
            </w:r>
          </w:p>
        </w:tc>
        <w:tc>
          <w:tcPr>
            <w:tcW w:w="7532" w:type="dxa"/>
            <w:gridSpan w:val="3"/>
          </w:tcPr>
          <w:p w:rsidR="00540B52" w:rsidRDefault="00043806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t>教务处老师进入各院系教学计划界面</w:t>
            </w:r>
          </w:p>
          <w:p w:rsidR="00540B52" w:rsidRDefault="00043806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院系</w:t>
            </w:r>
            <w:r>
              <w:rPr>
                <w:rFonts w:hint="eastAsia"/>
              </w:rPr>
              <w:t>列表</w:t>
            </w:r>
            <w:r>
              <w:t>及</w:t>
            </w:r>
            <w:r>
              <w:rPr>
                <w:rFonts w:hint="eastAsia"/>
              </w:rPr>
              <w:t>统计</w:t>
            </w:r>
            <w:r>
              <w:t>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哪些</w:t>
            </w:r>
            <w:r>
              <w:t>院系已提交</w:t>
            </w:r>
            <w:r>
              <w:rPr>
                <w:rFonts w:hint="eastAsia"/>
              </w:rPr>
              <w:t>)</w:t>
            </w:r>
          </w:p>
          <w:p w:rsidR="00540B52" w:rsidRDefault="00043806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教务处老师</w:t>
            </w:r>
            <w:r>
              <w:t>选择要查看的具体院系</w:t>
            </w:r>
          </w:p>
          <w:p w:rsidR="00540B52" w:rsidRDefault="00043806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该院系具体教学计划</w:t>
            </w:r>
          </w:p>
          <w:p w:rsidR="00540B52" w:rsidRDefault="00043806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教务处老师</w:t>
            </w:r>
            <w:r>
              <w:t>返回上一层，查看其他院系教学计划</w:t>
            </w:r>
          </w:p>
          <w:p w:rsidR="00540B52" w:rsidRDefault="00043806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教务处</w:t>
            </w:r>
            <w:r>
              <w:rPr>
                <w:rFonts w:hint="eastAsia"/>
              </w:rPr>
              <w:t>老师</w:t>
            </w:r>
            <w:r>
              <w:t>选定的院系的教学计划</w:t>
            </w:r>
          </w:p>
          <w:p w:rsidR="00540B52" w:rsidRDefault="00043806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教务处</w:t>
            </w:r>
            <w:r>
              <w:t>老师</w:t>
            </w:r>
            <w:r>
              <w:rPr>
                <w:rFonts w:hint="eastAsia"/>
              </w:rPr>
              <w:t>离开</w:t>
            </w:r>
            <w:r>
              <w:t>各院系教学计划界面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扩展流程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t>4a</w:t>
            </w:r>
            <w:r>
              <w:t>、</w:t>
            </w:r>
            <w:r>
              <w:rPr>
                <w:rFonts w:hint="eastAsia"/>
              </w:rPr>
              <w:t>教学计划未</w:t>
            </w:r>
            <w:r>
              <w:t>输入</w:t>
            </w:r>
          </w:p>
          <w:p w:rsidR="00540B52" w:rsidRDefault="00043806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显示</w:t>
            </w:r>
            <w:r>
              <w:t>“</w:t>
            </w:r>
            <w:r>
              <w:rPr>
                <w:rFonts w:hint="eastAsia"/>
              </w:rPr>
              <w:t>教学计划</w:t>
            </w:r>
            <w:r>
              <w:t>未输入</w:t>
            </w:r>
            <w:r>
              <w:t>”</w:t>
            </w:r>
            <w:r>
              <w:rPr>
                <w:rFonts w:hint="eastAsia"/>
              </w:rPr>
              <w:t>并显示</w:t>
            </w:r>
            <w:r>
              <w:t>该院系教务员联系方式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特殊需求</w:t>
            </w:r>
          </w:p>
        </w:tc>
        <w:tc>
          <w:tcPr>
            <w:tcW w:w="7532" w:type="dxa"/>
            <w:gridSpan w:val="3"/>
          </w:tcPr>
          <w:p w:rsidR="00540B52" w:rsidRDefault="00043806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10min</w:t>
            </w:r>
            <w:r>
              <w:rPr>
                <w:rFonts w:hint="eastAsia"/>
              </w:rPr>
              <w:t>内无操作</w:t>
            </w:r>
            <w:r>
              <w:t>自动</w:t>
            </w:r>
            <w:r>
              <w:rPr>
                <w:rFonts w:hint="eastAsia"/>
              </w:rPr>
              <w:t>退出</w:t>
            </w:r>
            <w:r>
              <w:t>登录</w:t>
            </w:r>
          </w:p>
        </w:tc>
      </w:tr>
    </w:tbl>
    <w:p w:rsidR="00540B52" w:rsidRDefault="00540B52"/>
    <w:tbl>
      <w:tblPr>
        <w:tblW w:w="860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8"/>
        <w:gridCol w:w="2292"/>
        <w:gridCol w:w="1752"/>
        <w:gridCol w:w="3488"/>
      </w:tblGrid>
      <w:tr w:rsidR="00540B52">
        <w:trPr>
          <w:trHeight w:val="315"/>
        </w:trPr>
        <w:tc>
          <w:tcPr>
            <w:tcW w:w="1068" w:type="dxa"/>
            <w:vAlign w:val="center"/>
          </w:tcPr>
          <w:p w:rsidR="00540B52" w:rsidRDefault="00043806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ID</w:t>
            </w:r>
          </w:p>
        </w:tc>
        <w:tc>
          <w:tcPr>
            <w:tcW w:w="2292" w:type="dxa"/>
            <w:vAlign w:val="center"/>
          </w:tcPr>
          <w:p w:rsidR="00540B52" w:rsidRDefault="00043806">
            <w:pPr>
              <w:jc w:val="center"/>
            </w:pPr>
            <w:r>
              <w:t>3</w:t>
            </w:r>
          </w:p>
        </w:tc>
        <w:tc>
          <w:tcPr>
            <w:tcW w:w="1752" w:type="dxa"/>
            <w:vAlign w:val="center"/>
          </w:tcPr>
          <w:p w:rsidR="00540B52" w:rsidRDefault="00043806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名称</w:t>
            </w:r>
          </w:p>
        </w:tc>
        <w:tc>
          <w:tcPr>
            <w:tcW w:w="3488" w:type="dxa"/>
          </w:tcPr>
          <w:p w:rsidR="00540B52" w:rsidRDefault="00043806">
            <w:r>
              <w:rPr>
                <w:rFonts w:hint="eastAsia"/>
              </w:rPr>
              <w:t>查看教师统计信息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创建者</w:t>
            </w:r>
          </w:p>
        </w:tc>
        <w:tc>
          <w:tcPr>
            <w:tcW w:w="2292" w:type="dxa"/>
          </w:tcPr>
          <w:p w:rsidR="00540B52" w:rsidRDefault="00043806">
            <w:r>
              <w:rPr>
                <w:rFonts w:hint="eastAsia"/>
              </w:rPr>
              <w:t>查燚斐</w:t>
            </w:r>
          </w:p>
        </w:tc>
        <w:tc>
          <w:tcPr>
            <w:tcW w:w="1752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最后一次更新者</w:t>
            </w:r>
          </w:p>
        </w:tc>
        <w:tc>
          <w:tcPr>
            <w:tcW w:w="3488" w:type="dxa"/>
          </w:tcPr>
          <w:p w:rsidR="00540B52" w:rsidRDefault="00043806">
            <w:r>
              <w:rPr>
                <w:rFonts w:hint="eastAsia"/>
              </w:rPr>
              <w:t>查燚斐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创建日期</w:t>
            </w:r>
          </w:p>
        </w:tc>
        <w:tc>
          <w:tcPr>
            <w:tcW w:w="2292" w:type="dxa"/>
          </w:tcPr>
          <w:p w:rsidR="00540B52" w:rsidRDefault="00043806">
            <w:r>
              <w:rPr>
                <w:rFonts w:hint="eastAsia"/>
              </w:rPr>
              <w:t>2013/9/1</w:t>
            </w:r>
            <w:r>
              <w:t>6</w:t>
            </w:r>
          </w:p>
        </w:tc>
        <w:tc>
          <w:tcPr>
            <w:tcW w:w="1752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最后更新日期</w:t>
            </w:r>
          </w:p>
        </w:tc>
        <w:tc>
          <w:tcPr>
            <w:tcW w:w="3488" w:type="dxa"/>
          </w:tcPr>
          <w:p w:rsidR="00540B52" w:rsidRDefault="00043806">
            <w:r>
              <w:t>2013/9/25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参与者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rPr>
                <w:rFonts w:hint="eastAsia"/>
              </w:rPr>
              <w:t>教务处老师，目的是能便捷、快速的查看教师统计信息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触发条件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rPr>
                <w:rFonts w:hint="eastAsia"/>
              </w:rPr>
              <w:t>教务处老师需要查看教师统计信息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前置条件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rPr>
                <w:rFonts w:hint="eastAsia"/>
              </w:rPr>
              <w:t>教务处老师已经登录选课系统，该帐号已被识别和</w:t>
            </w:r>
            <w:r>
              <w:t>授权。</w:t>
            </w:r>
          </w:p>
          <w:p w:rsidR="00540B52" w:rsidRDefault="00043806">
            <w:r>
              <w:rPr>
                <w:rFonts w:hint="eastAsia"/>
              </w:rPr>
              <w:t>教师</w:t>
            </w:r>
            <w:r>
              <w:t>信息已注册录入</w:t>
            </w:r>
            <w:r>
              <w:rPr>
                <w:rFonts w:hint="eastAsia"/>
              </w:rPr>
              <w:t>。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后置条件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rPr>
                <w:rFonts w:hint="eastAsia"/>
              </w:rPr>
              <w:t>无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优先级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rPr>
                <w:rFonts w:hint="eastAsia"/>
              </w:rPr>
              <w:t>低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正常流程</w:t>
            </w:r>
          </w:p>
        </w:tc>
        <w:tc>
          <w:tcPr>
            <w:tcW w:w="7532" w:type="dxa"/>
            <w:gridSpan w:val="3"/>
          </w:tcPr>
          <w:p w:rsidR="00540B52" w:rsidRDefault="00043806">
            <w:pPr>
              <w:pStyle w:val="10"/>
              <w:numPr>
                <w:ilvl w:val="0"/>
                <w:numId w:val="6"/>
              </w:numPr>
              <w:ind w:firstLineChars="0"/>
            </w:pPr>
            <w:r>
              <w:t>教务处老师进入教师统计界面</w:t>
            </w:r>
          </w:p>
          <w:p w:rsidR="00540B52" w:rsidRDefault="00043806">
            <w:pPr>
              <w:pStyle w:val="10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教师统计信息</w:t>
            </w:r>
          </w:p>
          <w:p w:rsidR="00540B52" w:rsidRDefault="00043806">
            <w:pPr>
              <w:pStyle w:val="10"/>
              <w:ind w:left="360" w:firstLineChars="0" w:firstLine="0"/>
            </w:pPr>
            <w:r>
              <w:rPr>
                <w:rFonts w:hint="eastAsia"/>
              </w:rPr>
              <w:t>老师总数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各院系</w:t>
            </w:r>
            <w:r>
              <w:t>老师数量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绩效</w:t>
            </w:r>
            <w:r>
              <w:t>总评</w:t>
            </w:r>
          </w:p>
          <w:p w:rsidR="00540B52" w:rsidRDefault="00043806">
            <w:pPr>
              <w:pStyle w:val="10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教务处老师</w:t>
            </w:r>
            <w:r>
              <w:t>使用条件</w:t>
            </w:r>
            <w:r>
              <w:rPr>
                <w:rFonts w:hint="eastAsia"/>
              </w:rPr>
              <w:t>分类</w:t>
            </w:r>
            <w:r>
              <w:t>筛选选择自己要</w:t>
            </w:r>
            <w:r>
              <w:rPr>
                <w:rFonts w:hint="eastAsia"/>
              </w:rPr>
              <w:t>查看的</w:t>
            </w:r>
            <w:r>
              <w:t>老师</w:t>
            </w:r>
          </w:p>
          <w:p w:rsidR="00540B52" w:rsidRDefault="00043806">
            <w:pPr>
              <w:pStyle w:val="10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该老师</w:t>
            </w:r>
            <w:r>
              <w:rPr>
                <w:rFonts w:hint="eastAsia"/>
              </w:rPr>
              <w:t>具体</w:t>
            </w:r>
            <w:r>
              <w:t>信息</w:t>
            </w:r>
          </w:p>
          <w:p w:rsidR="00540B52" w:rsidRDefault="00043806">
            <w:pPr>
              <w:pStyle w:val="10"/>
              <w:ind w:left="360" w:firstLineChars="0" w:firstLine="0"/>
            </w:pPr>
            <w:r>
              <w:rPr>
                <w:rFonts w:hint="eastAsia"/>
              </w:rPr>
              <w:t>带了哪些课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教了哪些学生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学生成绩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学生评估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统计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和其他相同科目老师的对比</w:t>
            </w:r>
          </w:p>
          <w:p w:rsidR="00540B52" w:rsidRDefault="00043806">
            <w:pPr>
              <w:pStyle w:val="10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教务处</w:t>
            </w:r>
            <w:r>
              <w:t>老师</w:t>
            </w:r>
            <w:r>
              <w:rPr>
                <w:rFonts w:hint="eastAsia"/>
              </w:rPr>
              <w:t>离开教师统计</w:t>
            </w:r>
            <w:r>
              <w:t>信息界面</w:t>
            </w:r>
          </w:p>
        </w:tc>
      </w:tr>
      <w:tr w:rsidR="00540B52">
        <w:trPr>
          <w:trHeight w:val="664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扩展流程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rPr>
                <w:rFonts w:hint="eastAsia"/>
              </w:rPr>
              <w:t>3</w:t>
            </w:r>
            <w:r>
              <w:t>a</w:t>
            </w:r>
            <w:r>
              <w:t>、</w:t>
            </w:r>
            <w:r>
              <w:rPr>
                <w:rFonts w:hint="eastAsia"/>
              </w:rPr>
              <w:t>选定教师</w:t>
            </w:r>
            <w:r>
              <w:t>信息未录入</w:t>
            </w:r>
          </w:p>
          <w:p w:rsidR="00540B52" w:rsidRDefault="00043806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弹出提示</w:t>
            </w:r>
          </w:p>
          <w:p w:rsidR="00540B52" w:rsidRDefault="00043806">
            <w:r>
              <w:rPr>
                <w:rFonts w:hint="eastAsia"/>
              </w:rPr>
              <w:t>4</w:t>
            </w:r>
            <w:r>
              <w:t>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教师</w:t>
            </w:r>
            <w:r>
              <w:t>信息不</w:t>
            </w:r>
            <w:r>
              <w:rPr>
                <w:rFonts w:hint="eastAsia"/>
              </w:rPr>
              <w:t>完整</w:t>
            </w:r>
          </w:p>
          <w:p w:rsidR="00540B52" w:rsidRDefault="00043806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突出显示</w:t>
            </w:r>
            <w:r>
              <w:t>不完整信息段，</w:t>
            </w:r>
            <w:r>
              <w:rPr>
                <w:rFonts w:hint="eastAsia"/>
              </w:rPr>
              <w:t>显示</w:t>
            </w:r>
            <w:r>
              <w:t>相关院系教务员信息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特殊需求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10min</w:t>
            </w:r>
            <w:r>
              <w:rPr>
                <w:rFonts w:hint="eastAsia"/>
              </w:rPr>
              <w:t>内无操作</w:t>
            </w:r>
            <w:r>
              <w:t>自动</w:t>
            </w:r>
            <w:r>
              <w:rPr>
                <w:rFonts w:hint="eastAsia"/>
              </w:rPr>
              <w:t>退出</w:t>
            </w:r>
            <w:r>
              <w:t>登录</w:t>
            </w:r>
          </w:p>
        </w:tc>
      </w:tr>
    </w:tbl>
    <w:p w:rsidR="00540B52" w:rsidRDefault="00540B52"/>
    <w:tbl>
      <w:tblPr>
        <w:tblW w:w="860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8"/>
        <w:gridCol w:w="2292"/>
        <w:gridCol w:w="1752"/>
        <w:gridCol w:w="3488"/>
      </w:tblGrid>
      <w:tr w:rsidR="00540B52">
        <w:trPr>
          <w:trHeight w:val="315"/>
        </w:trPr>
        <w:tc>
          <w:tcPr>
            <w:tcW w:w="1068" w:type="dxa"/>
            <w:vAlign w:val="center"/>
          </w:tcPr>
          <w:p w:rsidR="00540B52" w:rsidRDefault="00043806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ID</w:t>
            </w:r>
          </w:p>
        </w:tc>
        <w:tc>
          <w:tcPr>
            <w:tcW w:w="2292" w:type="dxa"/>
            <w:vAlign w:val="center"/>
          </w:tcPr>
          <w:p w:rsidR="00540B52" w:rsidRDefault="0004380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52" w:type="dxa"/>
            <w:vAlign w:val="center"/>
          </w:tcPr>
          <w:p w:rsidR="00540B52" w:rsidRDefault="00043806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名称</w:t>
            </w:r>
          </w:p>
        </w:tc>
        <w:tc>
          <w:tcPr>
            <w:tcW w:w="3488" w:type="dxa"/>
          </w:tcPr>
          <w:p w:rsidR="00540B52" w:rsidRDefault="00043806">
            <w:r>
              <w:rPr>
                <w:rFonts w:hint="eastAsia"/>
              </w:rPr>
              <w:t>查看课程统计信息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创建者</w:t>
            </w:r>
          </w:p>
        </w:tc>
        <w:tc>
          <w:tcPr>
            <w:tcW w:w="2292" w:type="dxa"/>
          </w:tcPr>
          <w:p w:rsidR="00540B52" w:rsidRDefault="00043806">
            <w:r>
              <w:rPr>
                <w:rFonts w:hint="eastAsia"/>
              </w:rPr>
              <w:t>查燚斐</w:t>
            </w:r>
          </w:p>
        </w:tc>
        <w:tc>
          <w:tcPr>
            <w:tcW w:w="1752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最后一次更新者</w:t>
            </w:r>
          </w:p>
        </w:tc>
        <w:tc>
          <w:tcPr>
            <w:tcW w:w="3488" w:type="dxa"/>
          </w:tcPr>
          <w:p w:rsidR="00540B52" w:rsidRDefault="00043806">
            <w:r>
              <w:rPr>
                <w:rFonts w:hint="eastAsia"/>
              </w:rPr>
              <w:t>查燚斐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创建日期</w:t>
            </w:r>
          </w:p>
        </w:tc>
        <w:tc>
          <w:tcPr>
            <w:tcW w:w="2292" w:type="dxa"/>
          </w:tcPr>
          <w:p w:rsidR="00540B52" w:rsidRDefault="00043806">
            <w:r>
              <w:rPr>
                <w:rFonts w:hint="eastAsia"/>
              </w:rPr>
              <w:t>2013/9/1</w:t>
            </w:r>
            <w:r>
              <w:t>6</w:t>
            </w:r>
          </w:p>
        </w:tc>
        <w:tc>
          <w:tcPr>
            <w:tcW w:w="1752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最后更新日期</w:t>
            </w:r>
          </w:p>
        </w:tc>
        <w:tc>
          <w:tcPr>
            <w:tcW w:w="3488" w:type="dxa"/>
          </w:tcPr>
          <w:p w:rsidR="00540B52" w:rsidRDefault="00043806">
            <w:r>
              <w:t>2013/9/25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参与者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rPr>
                <w:rFonts w:hint="eastAsia"/>
              </w:rPr>
              <w:t>教务处老师，目的是能便捷、快速的查看课程统计信息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触发条件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rPr>
                <w:rFonts w:hint="eastAsia"/>
              </w:rPr>
              <w:t>教务处老师需要查看课程统计信息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前置条件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rPr>
                <w:rFonts w:hint="eastAsia"/>
              </w:rPr>
              <w:t>教务处老师已经登录选课系统，该帐号已被识别和</w:t>
            </w:r>
            <w:r>
              <w:t>授权。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后置条件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rPr>
                <w:rFonts w:hint="eastAsia"/>
              </w:rPr>
              <w:t>无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优先级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rPr>
                <w:rFonts w:hint="eastAsia"/>
              </w:rPr>
              <w:t>低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正常流程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教务处老师进入</w:t>
            </w:r>
            <w:r>
              <w:rPr>
                <w:rFonts w:hint="eastAsia"/>
              </w:rPr>
              <w:t>课程</w:t>
            </w:r>
            <w:r>
              <w:t>统计界面</w:t>
            </w:r>
          </w:p>
          <w:p w:rsidR="00540B52" w:rsidRDefault="0004380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、系统显示课程</w:t>
            </w:r>
            <w:r>
              <w:t>统计信息</w:t>
            </w:r>
          </w:p>
          <w:p w:rsidR="00540B52" w:rsidRDefault="00043806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各院系各年级的课程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代课老师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上课学生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课程类别</w:t>
            </w:r>
          </w:p>
          <w:p w:rsidR="00540B52" w:rsidRDefault="0004380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、教务处老师选择</w:t>
            </w:r>
            <w:r>
              <w:t>分类查看</w:t>
            </w:r>
          </w:p>
          <w:p w:rsidR="00540B52" w:rsidRDefault="00043806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地点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学分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课程类别</w:t>
            </w:r>
          </w:p>
          <w:p w:rsidR="00540B52" w:rsidRDefault="00043806">
            <w:r>
              <w:t>4</w:t>
            </w:r>
            <w:r>
              <w:rPr>
                <w:rFonts w:hint="eastAsia"/>
              </w:rPr>
              <w:t>、系统</w:t>
            </w:r>
            <w:r>
              <w:t>分类显示</w:t>
            </w:r>
            <w:r>
              <w:rPr>
                <w:rFonts w:hint="eastAsia"/>
              </w:rPr>
              <w:t>课程统计信息</w:t>
            </w:r>
          </w:p>
          <w:p w:rsidR="00540B52" w:rsidRDefault="00043806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查看空闲教室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教室的课表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老师的课表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每个课程的课表</w:t>
            </w:r>
          </w:p>
          <w:p w:rsidR="00540B52" w:rsidRDefault="00043806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、教务处</w:t>
            </w:r>
            <w:r>
              <w:t>老师</w:t>
            </w:r>
            <w:r>
              <w:rPr>
                <w:rFonts w:hint="eastAsia"/>
              </w:rPr>
              <w:t>离开课程统计</w:t>
            </w:r>
            <w:r>
              <w:t>信息界面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扩展流程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rPr>
                <w:rFonts w:hint="eastAsia"/>
              </w:rPr>
              <w:t>无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特殊需求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10min</w:t>
            </w:r>
            <w:r>
              <w:rPr>
                <w:rFonts w:hint="eastAsia"/>
              </w:rPr>
              <w:t>内无操作</w:t>
            </w:r>
            <w:r>
              <w:t>自动</w:t>
            </w:r>
            <w:r>
              <w:rPr>
                <w:rFonts w:hint="eastAsia"/>
              </w:rPr>
              <w:t>退出</w:t>
            </w:r>
            <w:r>
              <w:t>登录</w:t>
            </w:r>
          </w:p>
        </w:tc>
      </w:tr>
    </w:tbl>
    <w:p w:rsidR="00540B52" w:rsidRDefault="00540B52"/>
    <w:tbl>
      <w:tblPr>
        <w:tblW w:w="860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8"/>
        <w:gridCol w:w="2292"/>
        <w:gridCol w:w="1752"/>
        <w:gridCol w:w="3488"/>
      </w:tblGrid>
      <w:tr w:rsidR="00540B52">
        <w:trPr>
          <w:trHeight w:val="315"/>
        </w:trPr>
        <w:tc>
          <w:tcPr>
            <w:tcW w:w="1068" w:type="dxa"/>
            <w:vAlign w:val="center"/>
          </w:tcPr>
          <w:p w:rsidR="00540B52" w:rsidRDefault="00043806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ID</w:t>
            </w:r>
          </w:p>
        </w:tc>
        <w:tc>
          <w:tcPr>
            <w:tcW w:w="2292" w:type="dxa"/>
            <w:vAlign w:val="center"/>
          </w:tcPr>
          <w:p w:rsidR="00540B52" w:rsidRDefault="0004380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52" w:type="dxa"/>
            <w:vAlign w:val="center"/>
          </w:tcPr>
          <w:p w:rsidR="00540B52" w:rsidRDefault="0004380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488" w:type="dxa"/>
          </w:tcPr>
          <w:p w:rsidR="00540B52" w:rsidRDefault="00043806">
            <w:r>
              <w:rPr>
                <w:rFonts w:hint="eastAsia"/>
              </w:rPr>
              <w:t>处理学生相关申请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创建者</w:t>
            </w:r>
          </w:p>
        </w:tc>
        <w:tc>
          <w:tcPr>
            <w:tcW w:w="2292" w:type="dxa"/>
          </w:tcPr>
          <w:p w:rsidR="00540B52" w:rsidRDefault="00043806">
            <w:r>
              <w:rPr>
                <w:rFonts w:hint="eastAsia"/>
              </w:rPr>
              <w:t>查燚斐</w:t>
            </w:r>
          </w:p>
        </w:tc>
        <w:tc>
          <w:tcPr>
            <w:tcW w:w="1752" w:type="dxa"/>
          </w:tcPr>
          <w:p w:rsidR="00540B52" w:rsidRDefault="00043806">
            <w:r>
              <w:rPr>
                <w:rFonts w:hint="eastAsia"/>
              </w:rPr>
              <w:t>最后一次更新者</w:t>
            </w:r>
          </w:p>
        </w:tc>
        <w:tc>
          <w:tcPr>
            <w:tcW w:w="3488" w:type="dxa"/>
          </w:tcPr>
          <w:p w:rsidR="00540B52" w:rsidRDefault="00043806">
            <w:r>
              <w:rPr>
                <w:rFonts w:hint="eastAsia"/>
              </w:rPr>
              <w:t>查燚斐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创建日期</w:t>
            </w:r>
          </w:p>
        </w:tc>
        <w:tc>
          <w:tcPr>
            <w:tcW w:w="2292" w:type="dxa"/>
          </w:tcPr>
          <w:p w:rsidR="00540B52" w:rsidRDefault="00043806">
            <w:r>
              <w:rPr>
                <w:rFonts w:hint="eastAsia"/>
              </w:rPr>
              <w:t>2013/9/1</w:t>
            </w:r>
            <w:r>
              <w:t>6</w:t>
            </w:r>
          </w:p>
        </w:tc>
        <w:tc>
          <w:tcPr>
            <w:tcW w:w="1752" w:type="dxa"/>
          </w:tcPr>
          <w:p w:rsidR="00540B52" w:rsidRDefault="00043806">
            <w:r>
              <w:rPr>
                <w:rFonts w:hint="eastAsia"/>
              </w:rPr>
              <w:t>最后更新日期</w:t>
            </w:r>
          </w:p>
        </w:tc>
        <w:tc>
          <w:tcPr>
            <w:tcW w:w="3488" w:type="dxa"/>
          </w:tcPr>
          <w:p w:rsidR="00540B52" w:rsidRDefault="00F11D3E">
            <w:r>
              <w:t>2013/10/09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参与者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rPr>
                <w:rFonts w:hint="eastAsia"/>
              </w:rPr>
              <w:t>教务处老师，目的是能便捷、快速的查看学生相关申请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触发条件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rPr>
                <w:rFonts w:hint="eastAsia"/>
              </w:rPr>
              <w:t>教务处老师需要查看学生相关申请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前置条件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rPr>
                <w:rFonts w:hint="eastAsia"/>
              </w:rPr>
              <w:t>教务处老师已经登录选课系统，该帐号已被识别和</w:t>
            </w:r>
            <w:r>
              <w:t>授权。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后置条件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rPr>
                <w:rFonts w:hint="eastAsia"/>
              </w:rPr>
              <w:t>无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优先级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rPr>
                <w:rFonts w:hint="eastAsia"/>
              </w:rPr>
              <w:t>中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正常流程</w:t>
            </w:r>
          </w:p>
        </w:tc>
        <w:tc>
          <w:tcPr>
            <w:tcW w:w="7532" w:type="dxa"/>
            <w:gridSpan w:val="3"/>
          </w:tcPr>
          <w:p w:rsidR="00540B52" w:rsidRDefault="00043806">
            <w:pPr>
              <w:pStyle w:val="10"/>
              <w:numPr>
                <w:ilvl w:val="0"/>
                <w:numId w:val="7"/>
              </w:numPr>
              <w:ind w:firstLineChars="0"/>
            </w:pPr>
            <w:r>
              <w:t>教务处老师进入学生申请界面</w:t>
            </w:r>
          </w:p>
          <w:p w:rsidR="00540B52" w:rsidRDefault="00043806">
            <w:pPr>
              <w:pStyle w:val="10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当前</w:t>
            </w:r>
            <w:r w:rsidR="00F11D3E">
              <w:rPr>
                <w:rFonts w:hint="eastAsia"/>
              </w:rPr>
              <w:t>专业准入准出、退学</w:t>
            </w:r>
            <w:r w:rsidR="00F11D3E">
              <w:t>、休学</w:t>
            </w:r>
            <w:r>
              <w:rPr>
                <w:rFonts w:hint="eastAsia"/>
              </w:rPr>
              <w:t>审核统计数据</w:t>
            </w:r>
            <w:r w:rsidR="004B08AB">
              <w:rPr>
                <w:rFonts w:hint="eastAsia"/>
              </w:rPr>
              <w:t>/</w:t>
            </w:r>
            <w:r w:rsidR="004B08AB">
              <w:rPr>
                <w:rFonts w:hint="eastAsia"/>
              </w:rPr>
              <w:t>已处理</w:t>
            </w:r>
            <w:r w:rsidR="004B08AB">
              <w:t>、未处理统计信息</w:t>
            </w:r>
          </w:p>
          <w:p w:rsidR="00540B52" w:rsidRDefault="00043806">
            <w:pPr>
              <w:pStyle w:val="10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教务处老师</w:t>
            </w:r>
            <w:r>
              <w:t>选择具体</w:t>
            </w:r>
            <w:r>
              <w:rPr>
                <w:rFonts w:hint="eastAsia"/>
              </w:rPr>
              <w:t>项目</w:t>
            </w:r>
          </w:p>
          <w:p w:rsidR="00540B52" w:rsidRDefault="00043806">
            <w:pPr>
              <w:pStyle w:val="10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教务处老师</w:t>
            </w:r>
            <w:r>
              <w:rPr>
                <w:rFonts w:hint="eastAsia"/>
              </w:rPr>
              <w:t>所</w:t>
            </w:r>
            <w:r>
              <w:t>选择项目的具体信息</w:t>
            </w:r>
          </w:p>
          <w:p w:rsidR="00540B52" w:rsidRDefault="00043806">
            <w:pPr>
              <w:pStyle w:val="10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教务</w:t>
            </w:r>
            <w:bookmarkStart w:id="0" w:name="_GoBack"/>
            <w:bookmarkEnd w:id="0"/>
            <w:r>
              <w:rPr>
                <w:rFonts w:hint="eastAsia"/>
              </w:rPr>
              <w:t>处</w:t>
            </w:r>
            <w:r>
              <w:t>老师处理相关</w:t>
            </w:r>
            <w:r>
              <w:rPr>
                <w:rFonts w:hint="eastAsia"/>
              </w:rPr>
              <w:t>申请</w:t>
            </w:r>
          </w:p>
          <w:p w:rsidR="00540B52" w:rsidRDefault="00043806">
            <w:pPr>
              <w:pStyle w:val="10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教务处老师离开</w:t>
            </w:r>
            <w:r>
              <w:t>学生申请界面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扩展流程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rPr>
                <w:rFonts w:hint="eastAsia"/>
              </w:rPr>
              <w:t>4</w:t>
            </w:r>
            <w:r>
              <w:t>a</w:t>
            </w:r>
            <w:r>
              <w:t>、</w:t>
            </w:r>
            <w:r>
              <w:rPr>
                <w:rFonts w:hint="eastAsia"/>
              </w:rPr>
              <w:t>没有</w:t>
            </w:r>
            <w:r>
              <w:t>相关申请</w:t>
            </w:r>
          </w:p>
          <w:p w:rsidR="00540B52" w:rsidRDefault="00043806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弹出提示并返回</w:t>
            </w:r>
            <w:r>
              <w:t>上一层</w:t>
            </w:r>
          </w:p>
          <w:p w:rsidR="00540B52" w:rsidRDefault="00043806">
            <w:r>
              <w:rPr>
                <w:rFonts w:hint="eastAsia"/>
              </w:rPr>
              <w:t>5</w:t>
            </w:r>
            <w:r>
              <w:t>b</w:t>
            </w:r>
            <w:r>
              <w:t>、教务处老师未</w:t>
            </w:r>
            <w:r>
              <w:rPr>
                <w:rFonts w:hint="eastAsia"/>
              </w:rPr>
              <w:t>进行</w:t>
            </w:r>
            <w:r>
              <w:t>处理直接离开</w:t>
            </w:r>
          </w:p>
          <w:p w:rsidR="00540B52" w:rsidRDefault="00043806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弹出提示</w:t>
            </w:r>
            <w:r>
              <w:t>是要</w:t>
            </w:r>
            <w:r>
              <w:rPr>
                <w:rFonts w:hint="eastAsia"/>
              </w:rPr>
              <w:t>进行处理</w:t>
            </w:r>
            <w:r>
              <w:t>还是离</w:t>
            </w:r>
            <w:r>
              <w:rPr>
                <w:rFonts w:hint="eastAsia"/>
              </w:rPr>
              <w:t>开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特殊需求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10min</w:t>
            </w:r>
            <w:r>
              <w:rPr>
                <w:rFonts w:hint="eastAsia"/>
              </w:rPr>
              <w:t>内无操作</w:t>
            </w:r>
            <w:r>
              <w:t>自动</w:t>
            </w:r>
            <w:r>
              <w:rPr>
                <w:rFonts w:hint="eastAsia"/>
              </w:rPr>
              <w:t>退出</w:t>
            </w:r>
            <w:r>
              <w:t>登录</w:t>
            </w:r>
          </w:p>
          <w:p w:rsidR="00540B52" w:rsidRDefault="00043806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在相关时限内进行申请处理。</w:t>
            </w:r>
          </w:p>
          <w:p w:rsidR="00540B52" w:rsidRDefault="00043806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在申请处理时限内会用醒目方式提醒管理员进行操作</w:t>
            </w:r>
          </w:p>
        </w:tc>
      </w:tr>
    </w:tbl>
    <w:p w:rsidR="00540B52" w:rsidRDefault="00540B52">
      <w:pPr>
        <w:rPr>
          <w:vanish/>
        </w:rPr>
      </w:pPr>
    </w:p>
    <w:tbl>
      <w:tblPr>
        <w:tblpPr w:leftFromText="180" w:rightFromText="180" w:vertAnchor="text" w:horzAnchor="page" w:tblpX="1961" w:tblpY="305"/>
        <w:tblOverlap w:val="never"/>
        <w:tblW w:w="8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3"/>
        <w:gridCol w:w="3146"/>
        <w:gridCol w:w="1850"/>
        <w:gridCol w:w="2491"/>
      </w:tblGrid>
      <w:tr w:rsidR="00540B52">
        <w:tc>
          <w:tcPr>
            <w:tcW w:w="1113" w:type="dxa"/>
          </w:tcPr>
          <w:p w:rsidR="00540B52" w:rsidRDefault="00043806"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lastRenderedPageBreak/>
              <w:t>ID</w:t>
            </w:r>
          </w:p>
        </w:tc>
        <w:tc>
          <w:tcPr>
            <w:tcW w:w="3146" w:type="dxa"/>
          </w:tcPr>
          <w:p w:rsidR="00540B52" w:rsidRDefault="00043806">
            <w:r>
              <w:rPr>
                <w:rFonts w:hint="eastAsia"/>
              </w:rPr>
              <w:t>6</w:t>
            </w:r>
          </w:p>
        </w:tc>
        <w:tc>
          <w:tcPr>
            <w:tcW w:w="1850" w:type="dxa"/>
          </w:tcPr>
          <w:p w:rsidR="00540B52" w:rsidRDefault="0004380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491" w:type="dxa"/>
          </w:tcPr>
          <w:p w:rsidR="00540B52" w:rsidRDefault="00043806">
            <w:r>
              <w:rPr>
                <w:rFonts w:hint="eastAsia"/>
              </w:rPr>
              <w:t>处理本院教学计划</w:t>
            </w:r>
          </w:p>
        </w:tc>
      </w:tr>
      <w:tr w:rsidR="00540B52">
        <w:tc>
          <w:tcPr>
            <w:tcW w:w="1113" w:type="dxa"/>
          </w:tcPr>
          <w:p w:rsidR="00540B52" w:rsidRDefault="00043806"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创建者</w:t>
            </w:r>
          </w:p>
        </w:tc>
        <w:tc>
          <w:tcPr>
            <w:tcW w:w="3146" w:type="dxa"/>
          </w:tcPr>
          <w:p w:rsidR="00540B52" w:rsidRDefault="00043806">
            <w:r>
              <w:rPr>
                <w:rFonts w:hint="eastAsia"/>
              </w:rPr>
              <w:t>范佚伦</w:t>
            </w:r>
          </w:p>
        </w:tc>
        <w:tc>
          <w:tcPr>
            <w:tcW w:w="1850" w:type="dxa"/>
          </w:tcPr>
          <w:p w:rsidR="00540B52" w:rsidRDefault="0004380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491" w:type="dxa"/>
          </w:tcPr>
          <w:p w:rsidR="00540B52" w:rsidRDefault="00043806">
            <w:r>
              <w:rPr>
                <w:rFonts w:hint="eastAsia"/>
              </w:rPr>
              <w:t>查燚斐</w:t>
            </w:r>
          </w:p>
        </w:tc>
      </w:tr>
      <w:tr w:rsidR="00540B52">
        <w:tc>
          <w:tcPr>
            <w:tcW w:w="1113" w:type="dxa"/>
          </w:tcPr>
          <w:p w:rsidR="00540B52" w:rsidRDefault="00043806"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创建日期</w:t>
            </w:r>
          </w:p>
        </w:tc>
        <w:tc>
          <w:tcPr>
            <w:tcW w:w="3146" w:type="dxa"/>
          </w:tcPr>
          <w:p w:rsidR="00540B52" w:rsidRDefault="00043806">
            <w:r>
              <w:rPr>
                <w:rFonts w:hint="eastAsia"/>
              </w:rPr>
              <w:t>2013/9/20</w:t>
            </w:r>
          </w:p>
        </w:tc>
        <w:tc>
          <w:tcPr>
            <w:tcW w:w="1850" w:type="dxa"/>
          </w:tcPr>
          <w:p w:rsidR="00540B52" w:rsidRDefault="0004380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491" w:type="dxa"/>
          </w:tcPr>
          <w:p w:rsidR="00540B52" w:rsidRDefault="00355A1E">
            <w:r>
              <w:rPr>
                <w:rFonts w:hint="eastAsia"/>
              </w:rPr>
              <w:t>2013/10/09</w:t>
            </w:r>
          </w:p>
        </w:tc>
      </w:tr>
      <w:tr w:rsidR="00540B52">
        <w:tc>
          <w:tcPr>
            <w:tcW w:w="1113" w:type="dxa"/>
          </w:tcPr>
          <w:p w:rsidR="00540B52" w:rsidRDefault="00043806"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参与者</w:t>
            </w:r>
          </w:p>
        </w:tc>
        <w:tc>
          <w:tcPr>
            <w:tcW w:w="7487" w:type="dxa"/>
            <w:gridSpan w:val="3"/>
          </w:tcPr>
          <w:p w:rsidR="00540B52" w:rsidRDefault="00043806">
            <w:r>
              <w:rPr>
                <w:rFonts w:hint="eastAsia"/>
              </w:rPr>
              <w:t>院系教务员</w:t>
            </w:r>
          </w:p>
        </w:tc>
      </w:tr>
      <w:tr w:rsidR="00540B52">
        <w:tc>
          <w:tcPr>
            <w:tcW w:w="1113" w:type="dxa"/>
          </w:tcPr>
          <w:p w:rsidR="00540B52" w:rsidRDefault="00043806"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触发条件</w:t>
            </w:r>
          </w:p>
        </w:tc>
        <w:tc>
          <w:tcPr>
            <w:tcW w:w="7487" w:type="dxa"/>
            <w:gridSpan w:val="3"/>
          </w:tcPr>
          <w:p w:rsidR="00540B52" w:rsidRDefault="00355A1E">
            <w:r>
              <w:rPr>
                <w:rFonts w:hint="eastAsia"/>
              </w:rPr>
              <w:t>院系</w:t>
            </w:r>
            <w:r>
              <w:t>教务员需要处理本院教学计划</w:t>
            </w:r>
          </w:p>
        </w:tc>
      </w:tr>
      <w:tr w:rsidR="00540B52">
        <w:tc>
          <w:tcPr>
            <w:tcW w:w="1113" w:type="dxa"/>
          </w:tcPr>
          <w:p w:rsidR="00540B52" w:rsidRDefault="00043806"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前置条件</w:t>
            </w:r>
          </w:p>
        </w:tc>
        <w:tc>
          <w:tcPr>
            <w:tcW w:w="7487" w:type="dxa"/>
            <w:gridSpan w:val="3"/>
          </w:tcPr>
          <w:p w:rsidR="00540B52" w:rsidRDefault="00043806">
            <w:r>
              <w:rPr>
                <w:rFonts w:hint="eastAsia"/>
              </w:rPr>
              <w:t>院系教务员已登录选课系统，该帐号已被识别和</w:t>
            </w:r>
            <w:r>
              <w:t>授权</w:t>
            </w:r>
          </w:p>
          <w:p w:rsidR="00540B52" w:rsidRDefault="00043806">
            <w:r>
              <w:rPr>
                <w:rFonts w:hint="eastAsia"/>
              </w:rPr>
              <w:t>教学框架计划已经发布</w:t>
            </w:r>
          </w:p>
        </w:tc>
      </w:tr>
      <w:tr w:rsidR="00540B52">
        <w:tc>
          <w:tcPr>
            <w:tcW w:w="1113" w:type="dxa"/>
          </w:tcPr>
          <w:p w:rsidR="00540B52" w:rsidRDefault="00043806"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后置条件</w:t>
            </w:r>
          </w:p>
        </w:tc>
        <w:tc>
          <w:tcPr>
            <w:tcW w:w="7487" w:type="dxa"/>
            <w:gridSpan w:val="3"/>
          </w:tcPr>
          <w:p w:rsidR="00540B52" w:rsidRDefault="00043806">
            <w:r>
              <w:rPr>
                <w:rFonts w:hint="eastAsia"/>
              </w:rPr>
              <w:t>院系教务员已进行教学计划确认</w:t>
            </w:r>
          </w:p>
        </w:tc>
      </w:tr>
      <w:tr w:rsidR="00540B52">
        <w:tc>
          <w:tcPr>
            <w:tcW w:w="1113" w:type="dxa"/>
          </w:tcPr>
          <w:p w:rsidR="00540B52" w:rsidRDefault="00043806"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优先级</w:t>
            </w:r>
          </w:p>
        </w:tc>
        <w:tc>
          <w:tcPr>
            <w:tcW w:w="7487" w:type="dxa"/>
            <w:gridSpan w:val="3"/>
          </w:tcPr>
          <w:p w:rsidR="00540B52" w:rsidRDefault="00043806">
            <w:r>
              <w:rPr>
                <w:rFonts w:hint="eastAsia"/>
              </w:rPr>
              <w:t>高</w:t>
            </w:r>
          </w:p>
        </w:tc>
      </w:tr>
      <w:tr w:rsidR="00540B52">
        <w:tc>
          <w:tcPr>
            <w:tcW w:w="1113" w:type="dxa"/>
          </w:tcPr>
          <w:p w:rsidR="00540B52" w:rsidRDefault="00043806"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正常流程</w:t>
            </w:r>
          </w:p>
        </w:tc>
        <w:tc>
          <w:tcPr>
            <w:tcW w:w="7487" w:type="dxa"/>
            <w:gridSpan w:val="3"/>
          </w:tcPr>
          <w:p w:rsidR="00540B52" w:rsidRDefault="00355A1E">
            <w:pPr>
              <w:pStyle w:val="10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用户进入教学计划</w:t>
            </w:r>
            <w:r>
              <w:t>界面</w:t>
            </w:r>
          </w:p>
          <w:p w:rsidR="00540B52" w:rsidRDefault="00355A1E" w:rsidP="00355A1E">
            <w:pPr>
              <w:pStyle w:val="10"/>
              <w:ind w:firstLineChars="0" w:firstLine="0"/>
            </w:pPr>
            <w:r>
              <w:rPr>
                <w:rFonts w:hint="eastAsia"/>
              </w:rPr>
              <w:t>2</w:t>
            </w:r>
            <w:r>
              <w:t>a</w:t>
            </w:r>
            <w:r>
              <w:t>、</w:t>
            </w:r>
            <w:r>
              <w:rPr>
                <w:rFonts w:hint="eastAsia"/>
              </w:rPr>
              <w:t>若已经</w:t>
            </w:r>
            <w:r>
              <w:t>上传</w:t>
            </w:r>
            <w:r>
              <w:rPr>
                <w:rFonts w:hint="eastAsia"/>
              </w:rPr>
              <w:t>教学计划</w:t>
            </w:r>
            <w:r>
              <w:t>，系统显示</w:t>
            </w:r>
            <w:r>
              <w:rPr>
                <w:rFonts w:hint="eastAsia"/>
              </w:rPr>
              <w:t>当前教学计划并提供下载</w:t>
            </w:r>
          </w:p>
          <w:p w:rsidR="00540B52" w:rsidRDefault="00355A1E" w:rsidP="00355A1E">
            <w:pPr>
              <w:pStyle w:val="10"/>
              <w:ind w:firstLineChars="0" w:firstLine="0"/>
            </w:pPr>
            <w:r>
              <w:rPr>
                <w:rFonts w:hint="eastAsia"/>
              </w:rPr>
              <w:t>2</w:t>
            </w:r>
            <w:r>
              <w:t>b</w:t>
            </w:r>
            <w:r>
              <w:t>、若没有上传教学计划，系统提示用户下载模板</w:t>
            </w:r>
            <w:r>
              <w:rPr>
                <w:rFonts w:hint="eastAsia"/>
              </w:rPr>
              <w:t>，</w:t>
            </w:r>
            <w:r>
              <w:t>填写后上传</w:t>
            </w:r>
          </w:p>
          <w:p w:rsidR="00540B52" w:rsidRDefault="00355A1E" w:rsidP="00355A1E">
            <w:pPr>
              <w:pStyle w:val="10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院系教务员进行教学计划保存</w:t>
            </w:r>
            <w:r>
              <w:t>并退出。</w:t>
            </w:r>
          </w:p>
        </w:tc>
      </w:tr>
      <w:tr w:rsidR="00540B52">
        <w:tc>
          <w:tcPr>
            <w:tcW w:w="1113" w:type="dxa"/>
          </w:tcPr>
          <w:p w:rsidR="00540B52" w:rsidRDefault="00043806"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扩展流程</w:t>
            </w:r>
          </w:p>
        </w:tc>
        <w:tc>
          <w:tcPr>
            <w:tcW w:w="7487" w:type="dxa"/>
            <w:gridSpan w:val="3"/>
          </w:tcPr>
          <w:p w:rsidR="00355A1E" w:rsidRDefault="00355A1E" w:rsidP="00355A1E">
            <w:r>
              <w:rPr>
                <w:rFonts w:hint="eastAsia"/>
              </w:rPr>
              <w:t>2</w:t>
            </w:r>
            <w:r>
              <w:t>b1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找不到模板</w:t>
            </w:r>
            <w:r>
              <w:t>文件</w:t>
            </w:r>
          </w:p>
          <w:p w:rsidR="00355A1E" w:rsidRDefault="00355A1E" w:rsidP="00355A1E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弹出提醒</w:t>
            </w:r>
            <w:r>
              <w:t>并</w:t>
            </w:r>
            <w:r>
              <w:rPr>
                <w:rFonts w:hint="eastAsia"/>
              </w:rPr>
              <w:t>给出</w:t>
            </w:r>
            <w:r>
              <w:t>系统管理员联系方式</w:t>
            </w:r>
          </w:p>
          <w:p w:rsidR="00355A1E" w:rsidRDefault="00355A1E" w:rsidP="00355A1E">
            <w:r>
              <w:t>3a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离开时未选择</w:t>
            </w:r>
            <w:r>
              <w:t>保存</w:t>
            </w:r>
          </w:p>
          <w:p w:rsidR="00540B52" w:rsidRDefault="00355A1E" w:rsidP="00355A1E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提醒</w:t>
            </w:r>
            <w:r>
              <w:t>用户是否保存并</w:t>
            </w:r>
            <w:r>
              <w:rPr>
                <w:rFonts w:hint="eastAsia"/>
              </w:rPr>
              <w:t>退出</w:t>
            </w:r>
            <w:r>
              <w:t>还是放弃修改并退出</w:t>
            </w:r>
          </w:p>
        </w:tc>
      </w:tr>
      <w:tr w:rsidR="00540B52">
        <w:tc>
          <w:tcPr>
            <w:tcW w:w="1113" w:type="dxa"/>
          </w:tcPr>
          <w:p w:rsidR="00540B52" w:rsidRDefault="00043806"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特殊需求</w:t>
            </w:r>
          </w:p>
        </w:tc>
        <w:tc>
          <w:tcPr>
            <w:tcW w:w="7487" w:type="dxa"/>
            <w:gridSpan w:val="3"/>
          </w:tcPr>
          <w:p w:rsidR="00540B52" w:rsidRDefault="00043806">
            <w:r>
              <w:rPr>
                <w:rFonts w:hint="eastAsia"/>
              </w:rPr>
              <w:t>2-4</w:t>
            </w:r>
            <w:r>
              <w:rPr>
                <w:rFonts w:hint="eastAsia"/>
              </w:rPr>
              <w:t>需要在院系教务员进行教学计划确认之前才能进行。</w:t>
            </w:r>
          </w:p>
          <w:p w:rsidR="00540B52" w:rsidRDefault="00043806">
            <w:r>
              <w:rPr>
                <w:rFonts w:hint="eastAsia"/>
              </w:rPr>
              <w:t>10min</w:t>
            </w:r>
            <w:r>
              <w:rPr>
                <w:rFonts w:hint="eastAsia"/>
              </w:rPr>
              <w:t>内无操作</w:t>
            </w:r>
            <w:r>
              <w:t>自动</w:t>
            </w:r>
            <w:r>
              <w:rPr>
                <w:rFonts w:hint="eastAsia"/>
              </w:rPr>
              <w:t>退出</w:t>
            </w:r>
            <w:r>
              <w:t>登录</w:t>
            </w:r>
          </w:p>
        </w:tc>
      </w:tr>
    </w:tbl>
    <w:p w:rsidR="00540B52" w:rsidRDefault="00540B52"/>
    <w:p w:rsidR="00540B52" w:rsidRDefault="00540B52"/>
    <w:tbl>
      <w:tblPr>
        <w:tblpPr w:leftFromText="180" w:rightFromText="180" w:vertAnchor="text" w:horzAnchor="page" w:tblpX="2064" w:tblpY="299"/>
        <w:tblOverlap w:val="never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3109"/>
        <w:gridCol w:w="1829"/>
        <w:gridCol w:w="2462"/>
      </w:tblGrid>
      <w:tr w:rsidR="00540B52">
        <w:trPr>
          <w:trHeight w:val="322"/>
        </w:trPr>
        <w:tc>
          <w:tcPr>
            <w:tcW w:w="1100" w:type="dxa"/>
          </w:tcPr>
          <w:p w:rsidR="00540B52" w:rsidRDefault="00043806"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ID</w:t>
            </w:r>
          </w:p>
        </w:tc>
        <w:tc>
          <w:tcPr>
            <w:tcW w:w="3109" w:type="dxa"/>
          </w:tcPr>
          <w:p w:rsidR="00540B52" w:rsidRDefault="00043806">
            <w:r>
              <w:rPr>
                <w:rFonts w:hint="eastAsia"/>
              </w:rPr>
              <w:t>7</w:t>
            </w:r>
          </w:p>
        </w:tc>
        <w:tc>
          <w:tcPr>
            <w:tcW w:w="1829" w:type="dxa"/>
          </w:tcPr>
          <w:p w:rsidR="00540B52" w:rsidRDefault="00043806"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2462" w:type="dxa"/>
          </w:tcPr>
          <w:p w:rsidR="00540B52" w:rsidRDefault="00043806">
            <w:r>
              <w:rPr>
                <w:rFonts w:hint="eastAsia"/>
              </w:rPr>
              <w:t>处理课程信息</w:t>
            </w:r>
          </w:p>
        </w:tc>
      </w:tr>
      <w:tr w:rsidR="00540B52">
        <w:trPr>
          <w:trHeight w:val="322"/>
        </w:trPr>
        <w:tc>
          <w:tcPr>
            <w:tcW w:w="1100" w:type="dxa"/>
          </w:tcPr>
          <w:p w:rsidR="00540B52" w:rsidRDefault="00043806"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创建者</w:t>
            </w:r>
          </w:p>
        </w:tc>
        <w:tc>
          <w:tcPr>
            <w:tcW w:w="3109" w:type="dxa"/>
          </w:tcPr>
          <w:p w:rsidR="00540B52" w:rsidRDefault="00043806">
            <w:r>
              <w:rPr>
                <w:rFonts w:hint="eastAsia"/>
              </w:rPr>
              <w:t>范佚伦</w:t>
            </w:r>
          </w:p>
        </w:tc>
        <w:tc>
          <w:tcPr>
            <w:tcW w:w="1829" w:type="dxa"/>
          </w:tcPr>
          <w:p w:rsidR="00540B52" w:rsidRDefault="00043806"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最后一次更新者</w:t>
            </w:r>
          </w:p>
        </w:tc>
        <w:tc>
          <w:tcPr>
            <w:tcW w:w="2462" w:type="dxa"/>
          </w:tcPr>
          <w:p w:rsidR="00540B52" w:rsidRDefault="00043806">
            <w:r>
              <w:rPr>
                <w:rFonts w:hint="eastAsia"/>
              </w:rPr>
              <w:t>查燚斐</w:t>
            </w:r>
          </w:p>
        </w:tc>
      </w:tr>
      <w:tr w:rsidR="00540B52">
        <w:trPr>
          <w:trHeight w:val="322"/>
        </w:trPr>
        <w:tc>
          <w:tcPr>
            <w:tcW w:w="1100" w:type="dxa"/>
          </w:tcPr>
          <w:p w:rsidR="00540B52" w:rsidRDefault="00043806"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创建日期</w:t>
            </w:r>
          </w:p>
        </w:tc>
        <w:tc>
          <w:tcPr>
            <w:tcW w:w="3109" w:type="dxa"/>
          </w:tcPr>
          <w:p w:rsidR="00540B52" w:rsidRDefault="00043806">
            <w:r>
              <w:rPr>
                <w:rFonts w:hint="eastAsia"/>
              </w:rPr>
              <w:t>2013/9/21</w:t>
            </w:r>
          </w:p>
        </w:tc>
        <w:tc>
          <w:tcPr>
            <w:tcW w:w="1829" w:type="dxa"/>
          </w:tcPr>
          <w:p w:rsidR="00540B52" w:rsidRDefault="00043806"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最后更新日期</w:t>
            </w:r>
          </w:p>
        </w:tc>
        <w:tc>
          <w:tcPr>
            <w:tcW w:w="2462" w:type="dxa"/>
          </w:tcPr>
          <w:p w:rsidR="00540B52" w:rsidRDefault="00043806">
            <w:r>
              <w:rPr>
                <w:rFonts w:hint="eastAsia"/>
              </w:rPr>
              <w:t>2013/9/25</w:t>
            </w:r>
          </w:p>
        </w:tc>
      </w:tr>
      <w:tr w:rsidR="00540B52">
        <w:trPr>
          <w:trHeight w:val="322"/>
        </w:trPr>
        <w:tc>
          <w:tcPr>
            <w:tcW w:w="1100" w:type="dxa"/>
          </w:tcPr>
          <w:p w:rsidR="00540B52" w:rsidRDefault="00043806"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参与者</w:t>
            </w:r>
          </w:p>
        </w:tc>
        <w:tc>
          <w:tcPr>
            <w:tcW w:w="7400" w:type="dxa"/>
            <w:gridSpan w:val="3"/>
          </w:tcPr>
          <w:p w:rsidR="00540B52" w:rsidRDefault="00043806">
            <w:r>
              <w:rPr>
                <w:rFonts w:hint="eastAsia"/>
              </w:rPr>
              <w:t>院系教务员</w:t>
            </w:r>
          </w:p>
        </w:tc>
      </w:tr>
      <w:tr w:rsidR="00540B52">
        <w:trPr>
          <w:trHeight w:val="322"/>
        </w:trPr>
        <w:tc>
          <w:tcPr>
            <w:tcW w:w="1100" w:type="dxa"/>
          </w:tcPr>
          <w:p w:rsidR="00540B52" w:rsidRDefault="00043806"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触发条件</w:t>
            </w:r>
          </w:p>
        </w:tc>
        <w:tc>
          <w:tcPr>
            <w:tcW w:w="7400" w:type="dxa"/>
            <w:gridSpan w:val="3"/>
          </w:tcPr>
          <w:p w:rsidR="00540B52" w:rsidRDefault="00043806">
            <w:r>
              <w:rPr>
                <w:rFonts w:hint="eastAsia"/>
              </w:rPr>
              <w:t>院系教务员需要</w:t>
            </w:r>
            <w:r>
              <w:t>处理课程信息</w:t>
            </w:r>
          </w:p>
        </w:tc>
      </w:tr>
      <w:tr w:rsidR="00540B52">
        <w:trPr>
          <w:trHeight w:val="633"/>
        </w:trPr>
        <w:tc>
          <w:tcPr>
            <w:tcW w:w="1100" w:type="dxa"/>
          </w:tcPr>
          <w:p w:rsidR="00540B52" w:rsidRDefault="00043806"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前置条件</w:t>
            </w:r>
          </w:p>
        </w:tc>
        <w:tc>
          <w:tcPr>
            <w:tcW w:w="7400" w:type="dxa"/>
            <w:gridSpan w:val="3"/>
          </w:tcPr>
          <w:p w:rsidR="00540B52" w:rsidRDefault="00043806">
            <w:r>
              <w:rPr>
                <w:rFonts w:hint="eastAsia"/>
              </w:rPr>
              <w:t>院系教务员已登录选课系统，该帐号已被识别和</w:t>
            </w:r>
            <w:r>
              <w:t>授权</w:t>
            </w:r>
          </w:p>
          <w:p w:rsidR="00540B52" w:rsidRDefault="00043806">
            <w:r>
              <w:rPr>
                <w:rFonts w:hint="eastAsia"/>
              </w:rPr>
              <w:t>院系教务员已进行教学计划确认</w:t>
            </w:r>
          </w:p>
        </w:tc>
      </w:tr>
      <w:tr w:rsidR="00540B52">
        <w:trPr>
          <w:trHeight w:val="633"/>
        </w:trPr>
        <w:tc>
          <w:tcPr>
            <w:tcW w:w="1100" w:type="dxa"/>
          </w:tcPr>
          <w:p w:rsidR="00540B52" w:rsidRDefault="00043806"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后置条件</w:t>
            </w:r>
          </w:p>
        </w:tc>
        <w:tc>
          <w:tcPr>
            <w:tcW w:w="7400" w:type="dxa"/>
            <w:gridSpan w:val="3"/>
          </w:tcPr>
          <w:p w:rsidR="00540B52" w:rsidRDefault="00043806">
            <w:r>
              <w:rPr>
                <w:rFonts w:hint="eastAsia"/>
              </w:rPr>
              <w:t>发布课程，指定教师，安排课程时间，修改课程部分信息，查看课程详细信息</w:t>
            </w:r>
          </w:p>
        </w:tc>
      </w:tr>
      <w:tr w:rsidR="00540B52">
        <w:trPr>
          <w:trHeight w:val="322"/>
        </w:trPr>
        <w:tc>
          <w:tcPr>
            <w:tcW w:w="1100" w:type="dxa"/>
          </w:tcPr>
          <w:p w:rsidR="00540B52" w:rsidRDefault="00043806"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优先级</w:t>
            </w:r>
          </w:p>
        </w:tc>
        <w:tc>
          <w:tcPr>
            <w:tcW w:w="7400" w:type="dxa"/>
            <w:gridSpan w:val="3"/>
          </w:tcPr>
          <w:p w:rsidR="00540B52" w:rsidRDefault="00043806">
            <w:r>
              <w:rPr>
                <w:rFonts w:hint="eastAsia"/>
              </w:rPr>
              <w:t>高</w:t>
            </w:r>
          </w:p>
        </w:tc>
      </w:tr>
      <w:tr w:rsidR="00540B52">
        <w:trPr>
          <w:trHeight w:val="5303"/>
        </w:trPr>
        <w:tc>
          <w:tcPr>
            <w:tcW w:w="1100" w:type="dxa"/>
          </w:tcPr>
          <w:p w:rsidR="00540B52" w:rsidRDefault="00043806"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lastRenderedPageBreak/>
              <w:t>正常流程</w:t>
            </w:r>
          </w:p>
        </w:tc>
        <w:tc>
          <w:tcPr>
            <w:tcW w:w="7400" w:type="dxa"/>
            <w:gridSpan w:val="3"/>
          </w:tcPr>
          <w:p w:rsidR="00540B52" w:rsidRDefault="00043806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系统显示本学期已经发布的课程。包括每门课程的课程名，课程编号，任课老师，上课时间，教学周与考试周，上课地点，学分以及所教授的学生班级。若尚未发布课程，则会根据本学期的教学计划产生对应的课程，其他属性值为空。</w:t>
            </w:r>
          </w:p>
          <w:p w:rsidR="00540B52" w:rsidRDefault="00043806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院系教务员根据需求对教学计划的课程相关属性进行添加，包括课程编号，任课老师，上课时间，教学周与考试周，上课地点，学分以及所教授的学生班级。教务员点击保存修改，系统储存相应添加信息。</w:t>
            </w:r>
          </w:p>
          <w:p w:rsidR="00540B52" w:rsidRDefault="00043806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院系教务员添加该学院的公选课、通识课和新生研讨课信息，包括课程编号，任课老师，上课时间，教学周与考试周，上课地点，和学分。教务员点击保存修改，系统储存相应添加信息。</w:t>
            </w:r>
          </w:p>
          <w:p w:rsidR="00540B52" w:rsidRDefault="00043806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院系教务员根据需求对已发布的课程的任课老师，上课时间，教学周与考试周，上课地点，学分以及所教授的学生班级进行修改。教务员点击保存修改，系统储存相应修改信息。</w:t>
            </w:r>
          </w:p>
          <w:p w:rsidR="00540B52" w:rsidRDefault="00043806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院系教务员根据需求对某些已发布的课程进行删除操作。系统要求教务员确认。教务员确认后该课程记录即被删除。</w:t>
            </w:r>
          </w:p>
          <w:p w:rsidR="00540B52" w:rsidRDefault="00043806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院系教务员查看某个已发布课程的详细信息，系统返回该课程的课程大纲，教材，参考书目，平均分（如果已有考试成绩）和学生评价信息。</w:t>
            </w:r>
          </w:p>
        </w:tc>
      </w:tr>
      <w:tr w:rsidR="00540B52">
        <w:trPr>
          <w:trHeight w:val="2501"/>
        </w:trPr>
        <w:tc>
          <w:tcPr>
            <w:tcW w:w="1100" w:type="dxa"/>
          </w:tcPr>
          <w:p w:rsidR="00540B52" w:rsidRDefault="00043806"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扩展流程</w:t>
            </w:r>
          </w:p>
        </w:tc>
        <w:tc>
          <w:tcPr>
            <w:tcW w:w="7400" w:type="dxa"/>
            <w:gridSpan w:val="3"/>
          </w:tcPr>
          <w:p w:rsidR="00540B52" w:rsidRDefault="00043806">
            <w:r>
              <w:rPr>
                <w:rFonts w:hint="eastAsia"/>
              </w:rPr>
              <w:t>2-4a.</w:t>
            </w:r>
            <w:r>
              <w:rPr>
                <w:rFonts w:hint="eastAsia"/>
              </w:rPr>
              <w:t>院系教务员输入的课程的教室在其时间段内已有其他课程</w:t>
            </w:r>
          </w:p>
          <w:p w:rsidR="00540B52" w:rsidRDefault="00043806">
            <w:pPr>
              <w:ind w:firstLine="420"/>
            </w:pPr>
            <w:r>
              <w:rPr>
                <w:rFonts w:hint="eastAsia"/>
              </w:rPr>
              <w:t>提示教室冲突，建议教务员更改时间或地点</w:t>
            </w:r>
          </w:p>
          <w:p w:rsidR="00540B52" w:rsidRDefault="00043806">
            <w:r>
              <w:rPr>
                <w:rFonts w:hint="eastAsia"/>
              </w:rPr>
              <w:t xml:space="preserve">2-4b. </w:t>
            </w:r>
            <w:r>
              <w:rPr>
                <w:rFonts w:hint="eastAsia"/>
              </w:rPr>
              <w:t>院系教务员输入的课程的教师在其时间段内已有其他课程</w:t>
            </w:r>
          </w:p>
          <w:p w:rsidR="00540B52" w:rsidRDefault="00043806">
            <w:pPr>
              <w:ind w:firstLine="420"/>
            </w:pPr>
            <w:r>
              <w:rPr>
                <w:rFonts w:hint="eastAsia"/>
              </w:rPr>
              <w:t>提示教师时间冲突，建议教务员更改时间</w:t>
            </w:r>
          </w:p>
          <w:p w:rsidR="00540B52" w:rsidRDefault="00043806">
            <w:r>
              <w:rPr>
                <w:rFonts w:hint="eastAsia"/>
              </w:rPr>
              <w:t>2-4c.</w:t>
            </w:r>
            <w:r>
              <w:rPr>
                <w:rFonts w:hint="eastAsia"/>
              </w:rPr>
              <w:t>院系教务员输入的时间或地点不合法（格式错误或不存在的时间或地点）</w:t>
            </w:r>
          </w:p>
          <w:p w:rsidR="00540B52" w:rsidRDefault="00043806">
            <w:pPr>
              <w:ind w:firstLine="420"/>
            </w:pPr>
            <w:r>
              <w:rPr>
                <w:rFonts w:hint="eastAsia"/>
              </w:rPr>
              <w:t>提示输入不合法并等待重新输入</w:t>
            </w:r>
          </w:p>
          <w:p w:rsidR="00540B52" w:rsidRDefault="00043806">
            <w:r>
              <w:rPr>
                <w:rFonts w:hint="eastAsia"/>
              </w:rPr>
              <w:t>2-4d.</w:t>
            </w:r>
            <w:r>
              <w:rPr>
                <w:rFonts w:hint="eastAsia"/>
              </w:rPr>
              <w:t>院系教务员在修改或添加之后未保存数据执行退出操作</w:t>
            </w:r>
          </w:p>
          <w:p w:rsidR="00540B52" w:rsidRDefault="00043806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询问是否保存，如果选择保存则调用保存的功能</w:t>
            </w:r>
          </w:p>
        </w:tc>
      </w:tr>
      <w:tr w:rsidR="00540B52">
        <w:trPr>
          <w:trHeight w:val="954"/>
        </w:trPr>
        <w:tc>
          <w:tcPr>
            <w:tcW w:w="1100" w:type="dxa"/>
          </w:tcPr>
          <w:p w:rsidR="00540B52" w:rsidRDefault="00043806"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特殊需求</w:t>
            </w:r>
          </w:p>
        </w:tc>
        <w:tc>
          <w:tcPr>
            <w:tcW w:w="7400" w:type="dxa"/>
            <w:gridSpan w:val="3"/>
          </w:tcPr>
          <w:p w:rsidR="00540B52" w:rsidRDefault="0004380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操作需要在学期初期指定时间段内完成。后期不允许添加公选课，通识课和新生研讨课。</w:t>
            </w:r>
          </w:p>
          <w:p w:rsidR="00540B52" w:rsidRDefault="00043806">
            <w:r>
              <w:rPr>
                <w:rFonts w:hint="eastAsia"/>
              </w:rPr>
              <w:t>10min</w:t>
            </w:r>
            <w:r>
              <w:rPr>
                <w:rFonts w:hint="eastAsia"/>
              </w:rPr>
              <w:t>内无操作</w:t>
            </w:r>
            <w:r>
              <w:t>自动</w:t>
            </w:r>
            <w:r>
              <w:rPr>
                <w:rFonts w:hint="eastAsia"/>
              </w:rPr>
              <w:t>退出</w:t>
            </w:r>
            <w:r>
              <w:t>登录</w:t>
            </w:r>
          </w:p>
        </w:tc>
      </w:tr>
    </w:tbl>
    <w:p w:rsidR="00540B52" w:rsidRDefault="00540B52"/>
    <w:p w:rsidR="00540B52" w:rsidRDefault="00540B52"/>
    <w:p w:rsidR="00540B52" w:rsidRDefault="00540B52"/>
    <w:p w:rsidR="00540B52" w:rsidRDefault="00043806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-11255"/>
        <w:tblOverlap w:val="never"/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3116"/>
        <w:gridCol w:w="1833"/>
        <w:gridCol w:w="2468"/>
      </w:tblGrid>
      <w:tr w:rsidR="00540B52">
        <w:tc>
          <w:tcPr>
            <w:tcW w:w="1103" w:type="dxa"/>
          </w:tcPr>
          <w:p w:rsidR="00540B52" w:rsidRDefault="00043806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3116" w:type="dxa"/>
          </w:tcPr>
          <w:p w:rsidR="00540B52" w:rsidRDefault="00043806">
            <w:r>
              <w:rPr>
                <w:rFonts w:hint="eastAsia"/>
              </w:rPr>
              <w:t>8</w:t>
            </w:r>
          </w:p>
        </w:tc>
        <w:tc>
          <w:tcPr>
            <w:tcW w:w="1833" w:type="dxa"/>
          </w:tcPr>
          <w:p w:rsidR="00540B52" w:rsidRDefault="0004380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468" w:type="dxa"/>
          </w:tcPr>
          <w:p w:rsidR="00540B52" w:rsidRDefault="00043806">
            <w:r>
              <w:rPr>
                <w:rFonts w:hint="eastAsia"/>
              </w:rPr>
              <w:t>处理学生信息</w:t>
            </w:r>
          </w:p>
        </w:tc>
      </w:tr>
      <w:tr w:rsidR="00540B52">
        <w:tc>
          <w:tcPr>
            <w:tcW w:w="1103" w:type="dxa"/>
          </w:tcPr>
          <w:p w:rsidR="00540B52" w:rsidRDefault="00043806">
            <w:pPr>
              <w:jc w:val="center"/>
            </w:pPr>
            <w:r>
              <w:rPr>
                <w:rFonts w:hint="eastAsia"/>
              </w:rPr>
              <w:t>创建者</w:t>
            </w:r>
          </w:p>
        </w:tc>
        <w:tc>
          <w:tcPr>
            <w:tcW w:w="3116" w:type="dxa"/>
          </w:tcPr>
          <w:p w:rsidR="00540B52" w:rsidRDefault="00043806">
            <w:r>
              <w:rPr>
                <w:rFonts w:hint="eastAsia"/>
              </w:rPr>
              <w:t>范佚伦</w:t>
            </w:r>
          </w:p>
        </w:tc>
        <w:tc>
          <w:tcPr>
            <w:tcW w:w="1833" w:type="dxa"/>
          </w:tcPr>
          <w:p w:rsidR="00540B52" w:rsidRDefault="00043806">
            <w:pPr>
              <w:jc w:val="center"/>
            </w:pPr>
            <w:r>
              <w:rPr>
                <w:rFonts w:hint="eastAsia"/>
              </w:rPr>
              <w:t>最后一次更新者</w:t>
            </w:r>
          </w:p>
        </w:tc>
        <w:tc>
          <w:tcPr>
            <w:tcW w:w="2468" w:type="dxa"/>
          </w:tcPr>
          <w:p w:rsidR="00540B52" w:rsidRDefault="00043806">
            <w:r>
              <w:rPr>
                <w:rFonts w:hint="eastAsia"/>
              </w:rPr>
              <w:t>查燚斐</w:t>
            </w:r>
          </w:p>
        </w:tc>
      </w:tr>
      <w:tr w:rsidR="00540B52">
        <w:tc>
          <w:tcPr>
            <w:tcW w:w="1103" w:type="dxa"/>
          </w:tcPr>
          <w:p w:rsidR="00540B52" w:rsidRDefault="00043806">
            <w:pPr>
              <w:jc w:val="center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3116" w:type="dxa"/>
          </w:tcPr>
          <w:p w:rsidR="00540B52" w:rsidRDefault="00043806">
            <w:r>
              <w:rPr>
                <w:rFonts w:hint="eastAsia"/>
              </w:rPr>
              <w:t>2013/9/21</w:t>
            </w:r>
          </w:p>
        </w:tc>
        <w:tc>
          <w:tcPr>
            <w:tcW w:w="1833" w:type="dxa"/>
          </w:tcPr>
          <w:p w:rsidR="00540B52" w:rsidRDefault="00043806">
            <w:pPr>
              <w:jc w:val="center"/>
            </w:pPr>
            <w:r>
              <w:rPr>
                <w:rFonts w:hint="eastAsia"/>
              </w:rPr>
              <w:t>最后更新日期</w:t>
            </w:r>
          </w:p>
        </w:tc>
        <w:tc>
          <w:tcPr>
            <w:tcW w:w="2468" w:type="dxa"/>
          </w:tcPr>
          <w:p w:rsidR="00540B52" w:rsidRDefault="00043806">
            <w:r>
              <w:rPr>
                <w:rFonts w:hint="eastAsia"/>
              </w:rPr>
              <w:t>2013/9/25</w:t>
            </w:r>
          </w:p>
        </w:tc>
      </w:tr>
      <w:tr w:rsidR="00540B52">
        <w:tc>
          <w:tcPr>
            <w:tcW w:w="1103" w:type="dxa"/>
          </w:tcPr>
          <w:p w:rsidR="00540B52" w:rsidRDefault="0004380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7417" w:type="dxa"/>
            <w:gridSpan w:val="3"/>
          </w:tcPr>
          <w:p w:rsidR="00540B52" w:rsidRDefault="00043806">
            <w:r>
              <w:rPr>
                <w:rFonts w:hint="eastAsia"/>
              </w:rPr>
              <w:t>院系教务员</w:t>
            </w:r>
          </w:p>
        </w:tc>
      </w:tr>
      <w:tr w:rsidR="00540B52">
        <w:tc>
          <w:tcPr>
            <w:tcW w:w="1103" w:type="dxa"/>
          </w:tcPr>
          <w:p w:rsidR="00540B52" w:rsidRDefault="0004380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触发条件</w:t>
            </w:r>
          </w:p>
        </w:tc>
        <w:tc>
          <w:tcPr>
            <w:tcW w:w="7417" w:type="dxa"/>
            <w:gridSpan w:val="3"/>
          </w:tcPr>
          <w:p w:rsidR="00540B52" w:rsidRDefault="00043806">
            <w:r>
              <w:rPr>
                <w:rFonts w:hint="eastAsia"/>
              </w:rPr>
              <w:t>院系教务员</w:t>
            </w:r>
            <w:r>
              <w:t>需要处理学生</w:t>
            </w:r>
            <w:r>
              <w:rPr>
                <w:rFonts w:hint="eastAsia"/>
              </w:rPr>
              <w:t>信息</w:t>
            </w:r>
          </w:p>
        </w:tc>
      </w:tr>
      <w:tr w:rsidR="00540B52">
        <w:trPr>
          <w:trHeight w:val="90"/>
        </w:trPr>
        <w:tc>
          <w:tcPr>
            <w:tcW w:w="1103" w:type="dxa"/>
          </w:tcPr>
          <w:p w:rsidR="00540B52" w:rsidRDefault="0004380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7417" w:type="dxa"/>
            <w:gridSpan w:val="3"/>
          </w:tcPr>
          <w:p w:rsidR="00540B52" w:rsidRDefault="00043806">
            <w:r>
              <w:rPr>
                <w:rFonts w:hint="eastAsia"/>
              </w:rPr>
              <w:t>院系教务员已登录选课系统，该帐号已被识别和</w:t>
            </w:r>
            <w:r>
              <w:t>授权</w:t>
            </w:r>
          </w:p>
        </w:tc>
      </w:tr>
      <w:tr w:rsidR="00540B52">
        <w:tc>
          <w:tcPr>
            <w:tcW w:w="1103" w:type="dxa"/>
          </w:tcPr>
          <w:p w:rsidR="00540B52" w:rsidRDefault="0004380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7417" w:type="dxa"/>
            <w:gridSpan w:val="3"/>
          </w:tcPr>
          <w:p w:rsidR="00540B52" w:rsidRDefault="00043806">
            <w:r>
              <w:rPr>
                <w:rFonts w:hint="eastAsia"/>
              </w:rPr>
              <w:t>院系教务员录入、查看学生信息列表，指选课程，查看每门课程的学生信息</w:t>
            </w:r>
          </w:p>
        </w:tc>
      </w:tr>
      <w:tr w:rsidR="00540B52">
        <w:tc>
          <w:tcPr>
            <w:tcW w:w="1103" w:type="dxa"/>
          </w:tcPr>
          <w:p w:rsidR="00540B52" w:rsidRDefault="0004380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优先级</w:t>
            </w:r>
          </w:p>
        </w:tc>
        <w:tc>
          <w:tcPr>
            <w:tcW w:w="7417" w:type="dxa"/>
            <w:gridSpan w:val="3"/>
          </w:tcPr>
          <w:p w:rsidR="00540B52" w:rsidRDefault="00043806">
            <w:r>
              <w:rPr>
                <w:rFonts w:hint="eastAsia"/>
              </w:rPr>
              <w:t>高</w:t>
            </w:r>
          </w:p>
        </w:tc>
      </w:tr>
      <w:tr w:rsidR="00540B52">
        <w:tc>
          <w:tcPr>
            <w:tcW w:w="1103" w:type="dxa"/>
          </w:tcPr>
          <w:p w:rsidR="00540B52" w:rsidRDefault="0004380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正常流程</w:t>
            </w:r>
          </w:p>
        </w:tc>
        <w:tc>
          <w:tcPr>
            <w:tcW w:w="7417" w:type="dxa"/>
            <w:gridSpan w:val="3"/>
          </w:tcPr>
          <w:p w:rsidR="00540B52" w:rsidRDefault="00043806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系统显示本院系全部学生的信息列表（尚未录入则为空）。包括学号，姓名，所在年级，所在班级和该学生已经选的课程名。</w:t>
            </w:r>
          </w:p>
          <w:p w:rsidR="00540B52" w:rsidRDefault="00043806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院系教务员对本院系的学生进行录入，输入学号，姓名，所在年级和所在班级。确认后系统保存数据。</w:t>
            </w:r>
          </w:p>
          <w:p w:rsidR="00540B52" w:rsidRDefault="00043806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院系教务员根据需求对某学生信息进行注销。系统要求教务员确认，确认后学生信息被删除。</w:t>
            </w:r>
          </w:p>
          <w:p w:rsidR="00540B52" w:rsidRDefault="00043806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院系教务员根据需求为本院系的全部或部分学生指选某课程，教务员输入学号范围和指选课程的课程号，系统反馈对应的姓名和课程名，教务员确认之后系统添加该选课记录。</w:t>
            </w:r>
          </w:p>
          <w:p w:rsidR="00540B52" w:rsidRDefault="00043806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院系教务员根据需求为本院系的全部或部分学生退选某课程，教务员输入学号范围和退选课程的课程号，系统反馈对应的姓名和课程名，教务员确认之后系统删除该选课记录。</w:t>
            </w:r>
          </w:p>
          <w:p w:rsidR="00540B52" w:rsidRDefault="00043806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院系教务员切换至课程列表，选择某课程，系统返回已选修该课程的学生名单和相应的学生信息，包括学号，姓名，所在年级，所在班级，考试成绩。</w:t>
            </w:r>
          </w:p>
        </w:tc>
      </w:tr>
      <w:tr w:rsidR="00540B52">
        <w:tc>
          <w:tcPr>
            <w:tcW w:w="1103" w:type="dxa"/>
          </w:tcPr>
          <w:p w:rsidR="00540B52" w:rsidRDefault="0004380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扩展流程</w:t>
            </w:r>
          </w:p>
        </w:tc>
        <w:tc>
          <w:tcPr>
            <w:tcW w:w="7417" w:type="dxa"/>
            <w:gridSpan w:val="3"/>
          </w:tcPr>
          <w:p w:rsidR="00540B52" w:rsidRDefault="00043806">
            <w:r>
              <w:rPr>
                <w:rFonts w:hint="eastAsia"/>
              </w:rPr>
              <w:t>2a.</w:t>
            </w:r>
            <w:r>
              <w:rPr>
                <w:rFonts w:hint="eastAsia"/>
              </w:rPr>
              <w:t>输入的学号已经存在</w:t>
            </w:r>
          </w:p>
          <w:p w:rsidR="00540B52" w:rsidRDefault="00043806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提示学号输入有误，等待重新输入</w:t>
            </w:r>
          </w:p>
          <w:p w:rsidR="00540B52" w:rsidRDefault="00043806">
            <w:r>
              <w:rPr>
                <w:rFonts w:hint="eastAsia"/>
              </w:rPr>
              <w:t>2b.</w:t>
            </w:r>
            <w:r>
              <w:rPr>
                <w:rFonts w:hint="eastAsia"/>
              </w:rPr>
              <w:t>院系教务员在输入之后未保存数据执行退出操作</w:t>
            </w:r>
          </w:p>
          <w:p w:rsidR="00540B52" w:rsidRDefault="00043806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询问是否保存，如果选择保存则调用保存的功能</w:t>
            </w:r>
          </w:p>
          <w:p w:rsidR="00540B52" w:rsidRDefault="00043806">
            <w:r>
              <w:rPr>
                <w:rFonts w:hint="eastAsia"/>
              </w:rPr>
              <w:t>4a.</w:t>
            </w:r>
            <w:r>
              <w:rPr>
                <w:rFonts w:hint="eastAsia"/>
              </w:rPr>
              <w:t>选课记录已经存在</w:t>
            </w:r>
          </w:p>
          <w:p w:rsidR="00540B52" w:rsidRDefault="00043806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提示选课记录已存在并拒绝添加</w:t>
            </w:r>
          </w:p>
          <w:p w:rsidR="00540B52" w:rsidRDefault="00043806">
            <w:r>
              <w:rPr>
                <w:rFonts w:hint="eastAsia"/>
              </w:rPr>
              <w:t>5a.</w:t>
            </w:r>
            <w:r>
              <w:rPr>
                <w:rFonts w:hint="eastAsia"/>
              </w:rPr>
              <w:t>不存在对应学生的选课记录</w:t>
            </w:r>
          </w:p>
          <w:p w:rsidR="00540B52" w:rsidRDefault="00043806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提示选课记录不存在并拒绝请求</w:t>
            </w:r>
          </w:p>
        </w:tc>
      </w:tr>
      <w:tr w:rsidR="00540B52">
        <w:tc>
          <w:tcPr>
            <w:tcW w:w="1103" w:type="dxa"/>
          </w:tcPr>
          <w:p w:rsidR="00540B52" w:rsidRDefault="0004380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特殊需求</w:t>
            </w:r>
          </w:p>
        </w:tc>
        <w:tc>
          <w:tcPr>
            <w:tcW w:w="7417" w:type="dxa"/>
            <w:gridSpan w:val="3"/>
          </w:tcPr>
          <w:p w:rsidR="00540B52" w:rsidRDefault="00043806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4-6</w:t>
            </w:r>
            <w:r>
              <w:rPr>
                <w:rFonts w:hint="eastAsia"/>
              </w:rPr>
              <w:t>流程需要在院系教务员已进行教学计划确认之后进行。</w:t>
            </w:r>
          </w:p>
          <w:p w:rsidR="00540B52" w:rsidRDefault="00043806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学生毕业后，对应的学生信息自动删除</w:t>
            </w:r>
          </w:p>
          <w:p w:rsidR="00540B52" w:rsidRDefault="00043806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10min</w:t>
            </w:r>
            <w:r>
              <w:rPr>
                <w:rFonts w:hint="eastAsia"/>
              </w:rPr>
              <w:t>内无操作</w:t>
            </w:r>
            <w:r>
              <w:t>自动</w:t>
            </w:r>
            <w:r>
              <w:rPr>
                <w:rFonts w:hint="eastAsia"/>
              </w:rPr>
              <w:t>退出</w:t>
            </w:r>
            <w:r>
              <w:t>登录</w:t>
            </w:r>
          </w:p>
          <w:p w:rsidR="00540B52" w:rsidRDefault="00043806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录入学生信息要在学期未开始时进行</w:t>
            </w:r>
          </w:p>
        </w:tc>
      </w:tr>
    </w:tbl>
    <w:p w:rsidR="00540B52" w:rsidRDefault="00540B52"/>
    <w:p w:rsidR="00540B52" w:rsidRDefault="00043806">
      <w:r>
        <w:br w:type="page"/>
      </w:r>
    </w:p>
    <w:p w:rsidR="00540B52" w:rsidRDefault="00540B52"/>
    <w:tbl>
      <w:tblPr>
        <w:tblpPr w:leftFromText="180" w:rightFromText="180" w:vertAnchor="text" w:horzAnchor="margin" w:tblpY="-70"/>
        <w:tblOverlap w:val="never"/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0"/>
        <w:gridCol w:w="3150"/>
        <w:gridCol w:w="2131"/>
        <w:gridCol w:w="2367"/>
      </w:tblGrid>
      <w:tr w:rsidR="00540B52">
        <w:tc>
          <w:tcPr>
            <w:tcW w:w="1110" w:type="dxa"/>
          </w:tcPr>
          <w:p w:rsidR="00540B52" w:rsidRDefault="00043806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ID</w:t>
            </w:r>
          </w:p>
        </w:tc>
        <w:tc>
          <w:tcPr>
            <w:tcW w:w="3150" w:type="dxa"/>
          </w:tcPr>
          <w:p w:rsidR="00540B52" w:rsidRDefault="00043806">
            <w:r>
              <w:rPr>
                <w:rFonts w:hint="eastAsia"/>
              </w:rPr>
              <w:t>9</w:t>
            </w:r>
          </w:p>
        </w:tc>
        <w:tc>
          <w:tcPr>
            <w:tcW w:w="2131" w:type="dxa"/>
          </w:tcPr>
          <w:p w:rsidR="00540B52" w:rsidRDefault="00043806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名称</w:t>
            </w:r>
          </w:p>
        </w:tc>
        <w:tc>
          <w:tcPr>
            <w:tcW w:w="2367" w:type="dxa"/>
          </w:tcPr>
          <w:p w:rsidR="00540B52" w:rsidRDefault="00043806">
            <w:r>
              <w:rPr>
                <w:rFonts w:hint="eastAsia"/>
              </w:rPr>
              <w:t>处理课程信息</w:t>
            </w:r>
          </w:p>
        </w:tc>
      </w:tr>
      <w:tr w:rsidR="00540B52">
        <w:tc>
          <w:tcPr>
            <w:tcW w:w="1110" w:type="dxa"/>
          </w:tcPr>
          <w:p w:rsidR="00540B52" w:rsidRDefault="00043806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创建者</w:t>
            </w:r>
          </w:p>
        </w:tc>
        <w:tc>
          <w:tcPr>
            <w:tcW w:w="3150" w:type="dxa"/>
          </w:tcPr>
          <w:p w:rsidR="00540B52" w:rsidRDefault="00043806">
            <w:r>
              <w:rPr>
                <w:rFonts w:hint="eastAsia"/>
              </w:rPr>
              <w:t>包瑗珲</w:t>
            </w:r>
          </w:p>
        </w:tc>
        <w:tc>
          <w:tcPr>
            <w:tcW w:w="2131" w:type="dxa"/>
          </w:tcPr>
          <w:p w:rsidR="00540B52" w:rsidRDefault="00043806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最后一次更新者</w:t>
            </w:r>
          </w:p>
        </w:tc>
        <w:tc>
          <w:tcPr>
            <w:tcW w:w="2367" w:type="dxa"/>
          </w:tcPr>
          <w:p w:rsidR="00540B52" w:rsidRDefault="00043806">
            <w:r>
              <w:rPr>
                <w:rFonts w:hint="eastAsia"/>
              </w:rPr>
              <w:t>查燚斐</w:t>
            </w:r>
          </w:p>
        </w:tc>
      </w:tr>
      <w:tr w:rsidR="00540B52">
        <w:tc>
          <w:tcPr>
            <w:tcW w:w="1110" w:type="dxa"/>
          </w:tcPr>
          <w:p w:rsidR="00540B52" w:rsidRDefault="00043806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创建日期</w:t>
            </w:r>
          </w:p>
        </w:tc>
        <w:tc>
          <w:tcPr>
            <w:tcW w:w="3150" w:type="dxa"/>
          </w:tcPr>
          <w:p w:rsidR="00540B52" w:rsidRDefault="00043806">
            <w:r>
              <w:rPr>
                <w:rFonts w:hint="eastAsia"/>
              </w:rPr>
              <w:t>2013/9/18</w:t>
            </w:r>
          </w:p>
        </w:tc>
        <w:tc>
          <w:tcPr>
            <w:tcW w:w="2131" w:type="dxa"/>
          </w:tcPr>
          <w:p w:rsidR="00540B52" w:rsidRDefault="00043806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最后更新日期</w:t>
            </w:r>
          </w:p>
        </w:tc>
        <w:tc>
          <w:tcPr>
            <w:tcW w:w="2367" w:type="dxa"/>
          </w:tcPr>
          <w:p w:rsidR="00540B52" w:rsidRDefault="00043806">
            <w:r>
              <w:t>2013/9/25</w:t>
            </w:r>
          </w:p>
        </w:tc>
      </w:tr>
      <w:tr w:rsidR="00540B52">
        <w:tc>
          <w:tcPr>
            <w:tcW w:w="1110" w:type="dxa"/>
          </w:tcPr>
          <w:p w:rsidR="00540B52" w:rsidRDefault="00043806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参与者</w:t>
            </w:r>
          </w:p>
        </w:tc>
        <w:tc>
          <w:tcPr>
            <w:tcW w:w="7648" w:type="dxa"/>
            <w:gridSpan w:val="3"/>
          </w:tcPr>
          <w:p w:rsidR="00540B52" w:rsidRDefault="00043806">
            <w:r>
              <w:rPr>
                <w:rFonts w:hint="eastAsia"/>
              </w:rPr>
              <w:t>任课教师，目标是快速、准确的填写、查看课程信息和查看课程统计信息</w:t>
            </w:r>
          </w:p>
        </w:tc>
      </w:tr>
      <w:tr w:rsidR="00540B52">
        <w:tc>
          <w:tcPr>
            <w:tcW w:w="1110" w:type="dxa"/>
          </w:tcPr>
          <w:p w:rsidR="00540B52" w:rsidRDefault="00043806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触发条件</w:t>
            </w:r>
          </w:p>
        </w:tc>
        <w:tc>
          <w:tcPr>
            <w:tcW w:w="7648" w:type="dxa"/>
            <w:gridSpan w:val="3"/>
          </w:tcPr>
          <w:p w:rsidR="00540B52" w:rsidRDefault="00043806">
            <w:r>
              <w:rPr>
                <w:rFonts w:hint="eastAsia"/>
              </w:rPr>
              <w:t>教师需要录入或查询课程</w:t>
            </w:r>
          </w:p>
        </w:tc>
      </w:tr>
      <w:tr w:rsidR="00540B52">
        <w:tc>
          <w:tcPr>
            <w:tcW w:w="1110" w:type="dxa"/>
          </w:tcPr>
          <w:p w:rsidR="00540B52" w:rsidRDefault="00043806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前置条件</w:t>
            </w:r>
          </w:p>
        </w:tc>
        <w:tc>
          <w:tcPr>
            <w:tcW w:w="7648" w:type="dxa"/>
            <w:gridSpan w:val="3"/>
          </w:tcPr>
          <w:p w:rsidR="00540B52" w:rsidRDefault="00043806">
            <w:r>
              <w:rPr>
                <w:rFonts w:hint="eastAsia"/>
              </w:rPr>
              <w:t>教师已登录选课系统，该帐号已被识别和</w:t>
            </w:r>
            <w:r>
              <w:t>授权</w:t>
            </w:r>
          </w:p>
          <w:p w:rsidR="00540B52" w:rsidRDefault="00043806">
            <w:r>
              <w:rPr>
                <w:rFonts w:hint="eastAsia"/>
              </w:rPr>
              <w:t>院系教务员发布课程</w:t>
            </w:r>
          </w:p>
        </w:tc>
      </w:tr>
      <w:tr w:rsidR="00540B52">
        <w:tc>
          <w:tcPr>
            <w:tcW w:w="1110" w:type="dxa"/>
          </w:tcPr>
          <w:p w:rsidR="00540B52" w:rsidRDefault="00043806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后置条件</w:t>
            </w:r>
          </w:p>
        </w:tc>
        <w:tc>
          <w:tcPr>
            <w:tcW w:w="7648" w:type="dxa"/>
            <w:gridSpan w:val="3"/>
          </w:tcPr>
          <w:p w:rsidR="00540B52" w:rsidRDefault="00043806">
            <w:r>
              <w:rPr>
                <w:rFonts w:hint="eastAsia"/>
              </w:rPr>
              <w:t>存储课程数据，更新课程信息</w:t>
            </w:r>
          </w:p>
        </w:tc>
      </w:tr>
      <w:tr w:rsidR="00540B52">
        <w:tc>
          <w:tcPr>
            <w:tcW w:w="1110" w:type="dxa"/>
          </w:tcPr>
          <w:p w:rsidR="00540B52" w:rsidRDefault="00043806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优先级</w:t>
            </w:r>
          </w:p>
        </w:tc>
        <w:tc>
          <w:tcPr>
            <w:tcW w:w="7648" w:type="dxa"/>
            <w:gridSpan w:val="3"/>
          </w:tcPr>
          <w:p w:rsidR="00540B52" w:rsidRDefault="00043806">
            <w:r>
              <w:rPr>
                <w:rFonts w:hint="eastAsia"/>
              </w:rPr>
              <w:t>高</w:t>
            </w:r>
          </w:p>
        </w:tc>
      </w:tr>
      <w:tr w:rsidR="00540B52">
        <w:tc>
          <w:tcPr>
            <w:tcW w:w="1110" w:type="dxa"/>
          </w:tcPr>
          <w:p w:rsidR="00540B52" w:rsidRDefault="00043806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正常流程</w:t>
            </w:r>
          </w:p>
        </w:tc>
        <w:tc>
          <w:tcPr>
            <w:tcW w:w="7648" w:type="dxa"/>
            <w:gridSpan w:val="3"/>
          </w:tcPr>
          <w:p w:rsidR="00540B52" w:rsidRDefault="00043806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系统提示教师输入课程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，教师输入课程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  <w:p w:rsidR="00540B52" w:rsidRDefault="00043806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系统提示教师该课程的时间、地点、学分、属性及大纲、教材、参考书目等课程信息；</w:t>
            </w:r>
          </w:p>
          <w:p w:rsidR="00540B52" w:rsidRDefault="00043806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教师填写信息，修改课程的大纲、教材、参考书目；</w:t>
            </w:r>
          </w:p>
          <w:p w:rsidR="00540B52" w:rsidRDefault="00043806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系统提示输入成功；</w:t>
            </w:r>
          </w:p>
        </w:tc>
      </w:tr>
      <w:tr w:rsidR="00540B52">
        <w:tc>
          <w:tcPr>
            <w:tcW w:w="1110" w:type="dxa"/>
          </w:tcPr>
          <w:p w:rsidR="00540B52" w:rsidRDefault="00043806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拓展流程</w:t>
            </w:r>
          </w:p>
        </w:tc>
        <w:tc>
          <w:tcPr>
            <w:tcW w:w="7648" w:type="dxa"/>
            <w:gridSpan w:val="3"/>
          </w:tcPr>
          <w:p w:rsidR="00540B52" w:rsidRDefault="00043806"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非法课程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  <w:p w:rsidR="00540B52" w:rsidRDefault="00043806">
            <w:r>
              <w:rPr>
                <w:rFonts w:hint="eastAsia"/>
              </w:rPr>
              <w:t xml:space="preserve">  2.</w:t>
            </w:r>
            <w:r>
              <w:rPr>
                <w:rFonts w:hint="eastAsia"/>
              </w:rPr>
              <w:t>系统提示错误，提示用户重新输入，重复步骤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</w:p>
          <w:p w:rsidR="00540B52" w:rsidRDefault="00043806"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查看课程统计信息：</w:t>
            </w:r>
          </w:p>
          <w:p w:rsidR="00540B52" w:rsidRDefault="00043806">
            <w:r>
              <w:rPr>
                <w:rFonts w:hint="eastAsia"/>
              </w:rPr>
              <w:t xml:space="preserve">  4.</w:t>
            </w:r>
            <w:r>
              <w:rPr>
                <w:rFonts w:hint="eastAsia"/>
              </w:rPr>
              <w:t>教师选择“查看课程统计信息”；</w:t>
            </w:r>
          </w:p>
          <w:p w:rsidR="00540B52" w:rsidRDefault="00043806">
            <w:r>
              <w:rPr>
                <w:rFonts w:hint="eastAsia"/>
              </w:rPr>
              <w:t xml:space="preserve">  5.</w:t>
            </w:r>
            <w:r>
              <w:rPr>
                <w:rFonts w:hint="eastAsia"/>
              </w:rPr>
              <w:t>系统显示该课程的成绩分布、正态曲线；</w:t>
            </w:r>
          </w:p>
          <w:p w:rsidR="00540B52" w:rsidRDefault="00043806">
            <w:r>
              <w:rPr>
                <w:rFonts w:hint="eastAsia"/>
              </w:rPr>
              <w:t>3b.</w:t>
            </w:r>
            <w:r>
              <w:rPr>
                <w:rFonts w:hint="eastAsia"/>
              </w:rPr>
              <w:t>未考试导致统计信息暂无</w:t>
            </w:r>
          </w:p>
          <w:p w:rsidR="00540B52" w:rsidRDefault="00043806">
            <w:r>
              <w:rPr>
                <w:rFonts w:hint="eastAsia"/>
              </w:rPr>
              <w:t xml:space="preserve">  4.</w:t>
            </w:r>
            <w:r>
              <w:rPr>
                <w:rFonts w:hint="eastAsia"/>
              </w:rPr>
              <w:t>系统提示暂无课程统计信息；</w:t>
            </w:r>
          </w:p>
        </w:tc>
      </w:tr>
      <w:tr w:rsidR="00540B52">
        <w:tc>
          <w:tcPr>
            <w:tcW w:w="1110" w:type="dxa"/>
          </w:tcPr>
          <w:p w:rsidR="00540B52" w:rsidRDefault="00043806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特殊需求</w:t>
            </w:r>
          </w:p>
        </w:tc>
        <w:tc>
          <w:tcPr>
            <w:tcW w:w="7648" w:type="dxa"/>
            <w:gridSpan w:val="3"/>
          </w:tcPr>
          <w:p w:rsidR="00540B52" w:rsidRDefault="00043806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可能会有同时多名教师教授同一门课，这些教师都可以对该课程的信息进行修改；</w:t>
            </w:r>
          </w:p>
          <w:p w:rsidR="00540B52" w:rsidRDefault="00043806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5min</w:t>
            </w:r>
            <w:r>
              <w:rPr>
                <w:rFonts w:hint="eastAsia"/>
              </w:rPr>
              <w:t>内无操作</w:t>
            </w:r>
            <w:r>
              <w:t>自动放弃</w:t>
            </w:r>
            <w:r>
              <w:rPr>
                <w:rFonts w:hint="eastAsia"/>
              </w:rPr>
              <w:t>更改</w:t>
            </w:r>
            <w:r>
              <w:t>并</w:t>
            </w:r>
            <w:r>
              <w:rPr>
                <w:rFonts w:hint="eastAsia"/>
              </w:rPr>
              <w:t>返回</w:t>
            </w:r>
            <w:r>
              <w:t>上一层界面</w:t>
            </w:r>
          </w:p>
          <w:p w:rsidR="00540B52" w:rsidRDefault="00043806">
            <w:r>
              <w:t>3.10min</w:t>
            </w:r>
            <w:r>
              <w:rPr>
                <w:rFonts w:hint="eastAsia"/>
              </w:rPr>
              <w:t>内无操作放弃更改</w:t>
            </w:r>
            <w:r>
              <w:t>并注销登录</w:t>
            </w:r>
          </w:p>
        </w:tc>
      </w:tr>
    </w:tbl>
    <w:p w:rsidR="00540B52" w:rsidRDefault="00043806">
      <w:r>
        <w:br w:type="page"/>
      </w:r>
    </w:p>
    <w:p w:rsidR="00540B52" w:rsidRDefault="00540B52"/>
    <w:p w:rsidR="00540B52" w:rsidRDefault="00540B52"/>
    <w:tbl>
      <w:tblPr>
        <w:tblpPr w:leftFromText="180" w:rightFromText="180" w:vertAnchor="text" w:horzAnchor="page" w:tblpX="2144" w:tblpY="56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3"/>
        <w:gridCol w:w="3137"/>
        <w:gridCol w:w="2131"/>
        <w:gridCol w:w="2131"/>
      </w:tblGrid>
      <w:tr w:rsidR="00540B52">
        <w:tc>
          <w:tcPr>
            <w:tcW w:w="1123" w:type="dxa"/>
          </w:tcPr>
          <w:p w:rsidR="00540B52" w:rsidRDefault="00043806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ID</w:t>
            </w:r>
          </w:p>
        </w:tc>
        <w:tc>
          <w:tcPr>
            <w:tcW w:w="3137" w:type="dxa"/>
          </w:tcPr>
          <w:p w:rsidR="00540B52" w:rsidRDefault="00043806"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</w:tcPr>
          <w:p w:rsidR="00540B52" w:rsidRDefault="00043806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名称</w:t>
            </w:r>
          </w:p>
        </w:tc>
        <w:tc>
          <w:tcPr>
            <w:tcW w:w="2131" w:type="dxa"/>
          </w:tcPr>
          <w:p w:rsidR="00540B52" w:rsidRDefault="00043806">
            <w:r>
              <w:rPr>
                <w:rFonts w:hint="eastAsia"/>
              </w:rPr>
              <w:t>处理学生信息</w:t>
            </w:r>
          </w:p>
        </w:tc>
      </w:tr>
      <w:tr w:rsidR="00540B52">
        <w:tc>
          <w:tcPr>
            <w:tcW w:w="1123" w:type="dxa"/>
          </w:tcPr>
          <w:p w:rsidR="00540B52" w:rsidRDefault="00043806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创建者</w:t>
            </w:r>
          </w:p>
        </w:tc>
        <w:tc>
          <w:tcPr>
            <w:tcW w:w="3137" w:type="dxa"/>
          </w:tcPr>
          <w:p w:rsidR="00540B52" w:rsidRDefault="00043806">
            <w:r>
              <w:rPr>
                <w:rFonts w:hint="eastAsia"/>
              </w:rPr>
              <w:t>包瑗珲</w:t>
            </w:r>
          </w:p>
        </w:tc>
        <w:tc>
          <w:tcPr>
            <w:tcW w:w="2131" w:type="dxa"/>
          </w:tcPr>
          <w:p w:rsidR="00540B52" w:rsidRDefault="00043806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最后一次更新者</w:t>
            </w:r>
          </w:p>
        </w:tc>
        <w:tc>
          <w:tcPr>
            <w:tcW w:w="2131" w:type="dxa"/>
          </w:tcPr>
          <w:p w:rsidR="00540B52" w:rsidRDefault="00043806">
            <w:r>
              <w:rPr>
                <w:rFonts w:hint="eastAsia"/>
              </w:rPr>
              <w:t>查燚斐</w:t>
            </w:r>
          </w:p>
        </w:tc>
      </w:tr>
      <w:tr w:rsidR="00540B52">
        <w:tc>
          <w:tcPr>
            <w:tcW w:w="1123" w:type="dxa"/>
          </w:tcPr>
          <w:p w:rsidR="00540B52" w:rsidRDefault="00043806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创建日期</w:t>
            </w:r>
          </w:p>
        </w:tc>
        <w:tc>
          <w:tcPr>
            <w:tcW w:w="3137" w:type="dxa"/>
          </w:tcPr>
          <w:p w:rsidR="00540B52" w:rsidRDefault="00043806">
            <w:r>
              <w:rPr>
                <w:rFonts w:hint="eastAsia"/>
              </w:rPr>
              <w:t>2013/9/18</w:t>
            </w:r>
          </w:p>
        </w:tc>
        <w:tc>
          <w:tcPr>
            <w:tcW w:w="2131" w:type="dxa"/>
          </w:tcPr>
          <w:p w:rsidR="00540B52" w:rsidRDefault="00043806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最后更新日期</w:t>
            </w:r>
          </w:p>
        </w:tc>
        <w:tc>
          <w:tcPr>
            <w:tcW w:w="2131" w:type="dxa"/>
          </w:tcPr>
          <w:p w:rsidR="00540B52" w:rsidRDefault="00043806">
            <w:r>
              <w:t>2013/9/25</w:t>
            </w:r>
          </w:p>
        </w:tc>
      </w:tr>
      <w:tr w:rsidR="00540B52">
        <w:tc>
          <w:tcPr>
            <w:tcW w:w="1123" w:type="dxa"/>
          </w:tcPr>
          <w:p w:rsidR="00540B52" w:rsidRDefault="00043806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参与者</w:t>
            </w:r>
          </w:p>
        </w:tc>
        <w:tc>
          <w:tcPr>
            <w:tcW w:w="7399" w:type="dxa"/>
            <w:gridSpan w:val="3"/>
          </w:tcPr>
          <w:p w:rsidR="00540B52" w:rsidRDefault="00043806">
            <w:r>
              <w:rPr>
                <w:rFonts w:hint="eastAsia"/>
              </w:rPr>
              <w:t>任课教师，目标是方便快速的查看某课程的学生列表，登记成绩</w:t>
            </w:r>
          </w:p>
        </w:tc>
      </w:tr>
      <w:tr w:rsidR="00540B52">
        <w:tc>
          <w:tcPr>
            <w:tcW w:w="1123" w:type="dxa"/>
          </w:tcPr>
          <w:p w:rsidR="00540B52" w:rsidRDefault="00043806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触发条件</w:t>
            </w:r>
          </w:p>
        </w:tc>
        <w:tc>
          <w:tcPr>
            <w:tcW w:w="7399" w:type="dxa"/>
            <w:gridSpan w:val="3"/>
          </w:tcPr>
          <w:p w:rsidR="00540B52" w:rsidRDefault="00043806">
            <w:r>
              <w:rPr>
                <w:rFonts w:hint="eastAsia"/>
              </w:rPr>
              <w:t>教师想要查看选择某课程的学生情况</w:t>
            </w:r>
          </w:p>
        </w:tc>
      </w:tr>
      <w:tr w:rsidR="00540B52">
        <w:tc>
          <w:tcPr>
            <w:tcW w:w="1123" w:type="dxa"/>
          </w:tcPr>
          <w:p w:rsidR="00540B52" w:rsidRDefault="00043806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前置条件</w:t>
            </w:r>
          </w:p>
        </w:tc>
        <w:tc>
          <w:tcPr>
            <w:tcW w:w="7399" w:type="dxa"/>
            <w:gridSpan w:val="3"/>
          </w:tcPr>
          <w:p w:rsidR="00540B52" w:rsidRDefault="00043806">
            <w:r>
              <w:rPr>
                <w:rFonts w:hint="eastAsia"/>
              </w:rPr>
              <w:t>教师已登录选课系统，该帐号已被识别和</w:t>
            </w:r>
            <w:r>
              <w:t>授权</w:t>
            </w:r>
          </w:p>
        </w:tc>
      </w:tr>
      <w:tr w:rsidR="00540B52">
        <w:tc>
          <w:tcPr>
            <w:tcW w:w="1123" w:type="dxa"/>
          </w:tcPr>
          <w:p w:rsidR="00540B52" w:rsidRDefault="00043806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后置条件</w:t>
            </w:r>
          </w:p>
        </w:tc>
        <w:tc>
          <w:tcPr>
            <w:tcW w:w="7399" w:type="dxa"/>
            <w:gridSpan w:val="3"/>
          </w:tcPr>
          <w:p w:rsidR="00540B52" w:rsidRDefault="00043806">
            <w:r>
              <w:rPr>
                <w:rFonts w:hint="eastAsia"/>
              </w:rPr>
              <w:t>更新该课程学生数据，计算成绩分布及正态曲线</w:t>
            </w:r>
          </w:p>
        </w:tc>
      </w:tr>
      <w:tr w:rsidR="00540B52">
        <w:tc>
          <w:tcPr>
            <w:tcW w:w="1123" w:type="dxa"/>
          </w:tcPr>
          <w:p w:rsidR="00540B52" w:rsidRDefault="00043806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优先级</w:t>
            </w:r>
          </w:p>
        </w:tc>
        <w:tc>
          <w:tcPr>
            <w:tcW w:w="7399" w:type="dxa"/>
            <w:gridSpan w:val="3"/>
          </w:tcPr>
          <w:p w:rsidR="00540B52" w:rsidRDefault="00043806">
            <w:r>
              <w:rPr>
                <w:rFonts w:hint="eastAsia"/>
              </w:rPr>
              <w:t>高</w:t>
            </w:r>
          </w:p>
        </w:tc>
      </w:tr>
      <w:tr w:rsidR="00540B52">
        <w:tc>
          <w:tcPr>
            <w:tcW w:w="1123" w:type="dxa"/>
          </w:tcPr>
          <w:p w:rsidR="00540B52" w:rsidRDefault="00043806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正常流程</w:t>
            </w:r>
          </w:p>
        </w:tc>
        <w:tc>
          <w:tcPr>
            <w:tcW w:w="7399" w:type="dxa"/>
            <w:gridSpan w:val="3"/>
          </w:tcPr>
          <w:p w:rsidR="00540B52" w:rsidRDefault="00043806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系统提示教师输入课程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，教师输入课程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  <w:p w:rsidR="00540B52" w:rsidRDefault="00043806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系统提示查询成功，并列出选择该课程的学生及成绩；</w:t>
            </w:r>
          </w:p>
          <w:p w:rsidR="00540B52" w:rsidRDefault="00043806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教师选择登记学生成绩；</w:t>
            </w:r>
          </w:p>
          <w:p w:rsidR="00540B52" w:rsidRDefault="00043806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系统列出学生及原成绩；</w:t>
            </w:r>
          </w:p>
          <w:p w:rsidR="00540B52" w:rsidRDefault="00043806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教师分别输入学生成绩；</w:t>
            </w:r>
          </w:p>
          <w:p w:rsidR="00540B52" w:rsidRDefault="00043806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教师录入成功，系统存储新数据</w:t>
            </w:r>
          </w:p>
        </w:tc>
      </w:tr>
      <w:tr w:rsidR="00540B52">
        <w:tc>
          <w:tcPr>
            <w:tcW w:w="1123" w:type="dxa"/>
          </w:tcPr>
          <w:p w:rsidR="00540B52" w:rsidRDefault="00043806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拓展流程</w:t>
            </w:r>
          </w:p>
        </w:tc>
        <w:tc>
          <w:tcPr>
            <w:tcW w:w="7399" w:type="dxa"/>
            <w:gridSpan w:val="3"/>
          </w:tcPr>
          <w:p w:rsidR="00540B52" w:rsidRDefault="00043806"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非法课程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，即该教师并不教授该门课程：</w:t>
            </w:r>
          </w:p>
          <w:p w:rsidR="00540B52" w:rsidRDefault="00043806">
            <w:r>
              <w:rPr>
                <w:rFonts w:hint="eastAsia"/>
              </w:rPr>
              <w:t xml:space="preserve">  2.</w:t>
            </w:r>
            <w:r>
              <w:rPr>
                <w:rFonts w:hint="eastAsia"/>
              </w:rPr>
              <w:t>系统提示错误，提示用户重新输入，重复步骤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</w:p>
          <w:p w:rsidR="00540B52" w:rsidRDefault="00043806">
            <w:r>
              <w:rPr>
                <w:rFonts w:hint="eastAsia"/>
              </w:rPr>
              <w:t>1b.</w:t>
            </w:r>
            <w:r>
              <w:rPr>
                <w:rFonts w:hint="eastAsia"/>
              </w:rPr>
              <w:t>非法课程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，即该课程还未开始：</w:t>
            </w:r>
          </w:p>
          <w:p w:rsidR="00540B52" w:rsidRDefault="00043806">
            <w:r>
              <w:rPr>
                <w:rFonts w:hint="eastAsia"/>
              </w:rPr>
              <w:t xml:space="preserve">  2.</w:t>
            </w:r>
            <w:r>
              <w:rPr>
                <w:rFonts w:hint="eastAsia"/>
              </w:rPr>
              <w:t>系统提示错误，提示用户重新输入，重复步骤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</w:p>
          <w:p w:rsidR="00540B52" w:rsidRDefault="00043806">
            <w:r>
              <w:rPr>
                <w:rFonts w:hint="eastAsia"/>
              </w:rPr>
              <w:t>5a.</w:t>
            </w:r>
            <w:r>
              <w:rPr>
                <w:rFonts w:hint="eastAsia"/>
              </w:rPr>
              <w:t>非法成绩数据：</w:t>
            </w:r>
          </w:p>
          <w:p w:rsidR="00540B52" w:rsidRDefault="00043806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教师输入成绩不合法（不是</w:t>
            </w:r>
            <w:r>
              <w:rPr>
                <w:rFonts w:hint="eastAsia"/>
              </w:rPr>
              <w:t>0-100</w:t>
            </w:r>
            <w:r>
              <w:rPr>
                <w:rFonts w:hint="eastAsia"/>
              </w:rPr>
              <w:t>内的整数），系统拒绝输入；</w:t>
            </w:r>
          </w:p>
          <w:p w:rsidR="00540B52" w:rsidRDefault="00043806">
            <w:r>
              <w:rPr>
                <w:rFonts w:hint="eastAsia"/>
              </w:rPr>
              <w:t>5b.</w:t>
            </w:r>
            <w:r>
              <w:rPr>
                <w:rFonts w:hint="eastAsia"/>
              </w:rPr>
              <w:t>无学生选择该课程：</w:t>
            </w:r>
          </w:p>
          <w:p w:rsidR="00540B52" w:rsidRDefault="00043806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教师无法修改选课学生成绩；</w:t>
            </w:r>
          </w:p>
        </w:tc>
      </w:tr>
      <w:tr w:rsidR="00540B52">
        <w:tc>
          <w:tcPr>
            <w:tcW w:w="1123" w:type="dxa"/>
          </w:tcPr>
          <w:p w:rsidR="00540B52" w:rsidRDefault="00043806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特殊需求</w:t>
            </w:r>
          </w:p>
        </w:tc>
        <w:tc>
          <w:tcPr>
            <w:tcW w:w="7399" w:type="dxa"/>
            <w:gridSpan w:val="3"/>
          </w:tcPr>
          <w:p w:rsidR="00540B52" w:rsidRDefault="00043806">
            <w:pPr>
              <w:pStyle w:val="10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不同课程录入成绩时间不同，有些课程要在开学补考后才能录入成绩；</w:t>
            </w:r>
          </w:p>
          <w:p w:rsidR="00540B52" w:rsidRDefault="00043806">
            <w:pPr>
              <w:pStyle w:val="10"/>
              <w:numPr>
                <w:ilvl w:val="0"/>
                <w:numId w:val="16"/>
              </w:numPr>
              <w:ind w:firstLineChars="0"/>
            </w:pPr>
            <w:r>
              <w:t>10min</w:t>
            </w:r>
            <w:r>
              <w:rPr>
                <w:rFonts w:hint="eastAsia"/>
              </w:rPr>
              <w:t>内无操作放弃更改</w:t>
            </w:r>
            <w:r>
              <w:t>并注销登录</w:t>
            </w:r>
          </w:p>
        </w:tc>
      </w:tr>
    </w:tbl>
    <w:p w:rsidR="00540B52" w:rsidRDefault="00540B52"/>
    <w:p w:rsidR="00540B52" w:rsidRDefault="00043806">
      <w:r>
        <w:br w:type="page"/>
      </w:r>
    </w:p>
    <w:p w:rsidR="00540B52" w:rsidRDefault="00540B52"/>
    <w:tbl>
      <w:tblPr>
        <w:tblpPr w:leftFromText="180" w:rightFromText="180" w:vertAnchor="text" w:horzAnchor="page" w:tblpX="2197" w:tblpY="287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3097"/>
        <w:gridCol w:w="2131"/>
        <w:gridCol w:w="2131"/>
      </w:tblGrid>
      <w:tr w:rsidR="00540B52">
        <w:tc>
          <w:tcPr>
            <w:tcW w:w="1163" w:type="dxa"/>
          </w:tcPr>
          <w:p w:rsidR="00540B52" w:rsidRDefault="00043806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ID</w:t>
            </w:r>
          </w:p>
        </w:tc>
        <w:tc>
          <w:tcPr>
            <w:tcW w:w="3097" w:type="dxa"/>
          </w:tcPr>
          <w:p w:rsidR="00540B52" w:rsidRDefault="00043806">
            <w:r>
              <w:rPr>
                <w:rFonts w:hint="eastAsia"/>
              </w:rPr>
              <w:t>11</w:t>
            </w:r>
          </w:p>
        </w:tc>
        <w:tc>
          <w:tcPr>
            <w:tcW w:w="2131" w:type="dxa"/>
          </w:tcPr>
          <w:p w:rsidR="00540B52" w:rsidRDefault="00043806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名称</w:t>
            </w:r>
          </w:p>
        </w:tc>
        <w:tc>
          <w:tcPr>
            <w:tcW w:w="2131" w:type="dxa"/>
          </w:tcPr>
          <w:p w:rsidR="00540B52" w:rsidRDefault="00043806">
            <w:r>
              <w:rPr>
                <w:rFonts w:hint="eastAsia"/>
              </w:rPr>
              <w:t>查看学生信息</w:t>
            </w:r>
          </w:p>
        </w:tc>
      </w:tr>
      <w:tr w:rsidR="00540B52">
        <w:tc>
          <w:tcPr>
            <w:tcW w:w="1163" w:type="dxa"/>
          </w:tcPr>
          <w:p w:rsidR="00540B52" w:rsidRDefault="00043806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创建者</w:t>
            </w:r>
          </w:p>
        </w:tc>
        <w:tc>
          <w:tcPr>
            <w:tcW w:w="3097" w:type="dxa"/>
          </w:tcPr>
          <w:p w:rsidR="00540B52" w:rsidRDefault="00043806">
            <w:r>
              <w:rPr>
                <w:rFonts w:hint="eastAsia"/>
              </w:rPr>
              <w:t>包瑗珲</w:t>
            </w:r>
          </w:p>
        </w:tc>
        <w:tc>
          <w:tcPr>
            <w:tcW w:w="2131" w:type="dxa"/>
          </w:tcPr>
          <w:p w:rsidR="00540B52" w:rsidRDefault="00043806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最后一次更新者</w:t>
            </w:r>
          </w:p>
        </w:tc>
        <w:tc>
          <w:tcPr>
            <w:tcW w:w="2131" w:type="dxa"/>
          </w:tcPr>
          <w:p w:rsidR="00540B52" w:rsidRDefault="00043806">
            <w:r>
              <w:rPr>
                <w:rFonts w:hint="eastAsia"/>
              </w:rPr>
              <w:t>查燚斐</w:t>
            </w:r>
          </w:p>
        </w:tc>
      </w:tr>
      <w:tr w:rsidR="00540B52">
        <w:tc>
          <w:tcPr>
            <w:tcW w:w="1163" w:type="dxa"/>
          </w:tcPr>
          <w:p w:rsidR="00540B52" w:rsidRDefault="00043806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创建日期</w:t>
            </w:r>
          </w:p>
        </w:tc>
        <w:tc>
          <w:tcPr>
            <w:tcW w:w="3097" w:type="dxa"/>
          </w:tcPr>
          <w:p w:rsidR="00540B52" w:rsidRDefault="00043806">
            <w:r>
              <w:rPr>
                <w:rFonts w:hint="eastAsia"/>
              </w:rPr>
              <w:t>2013/9/18</w:t>
            </w:r>
          </w:p>
        </w:tc>
        <w:tc>
          <w:tcPr>
            <w:tcW w:w="2131" w:type="dxa"/>
          </w:tcPr>
          <w:p w:rsidR="00540B52" w:rsidRDefault="00043806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最后更新日期</w:t>
            </w:r>
          </w:p>
        </w:tc>
        <w:tc>
          <w:tcPr>
            <w:tcW w:w="2131" w:type="dxa"/>
          </w:tcPr>
          <w:p w:rsidR="00540B52" w:rsidRDefault="00043806">
            <w:r>
              <w:t>2013/9/25</w:t>
            </w:r>
          </w:p>
        </w:tc>
      </w:tr>
      <w:tr w:rsidR="00540B52">
        <w:tc>
          <w:tcPr>
            <w:tcW w:w="1163" w:type="dxa"/>
          </w:tcPr>
          <w:p w:rsidR="00540B52" w:rsidRDefault="00043806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参与者</w:t>
            </w:r>
          </w:p>
        </w:tc>
        <w:tc>
          <w:tcPr>
            <w:tcW w:w="7359" w:type="dxa"/>
            <w:gridSpan w:val="3"/>
          </w:tcPr>
          <w:p w:rsidR="00540B52" w:rsidRDefault="00043806">
            <w:r>
              <w:rPr>
                <w:rFonts w:hint="eastAsia"/>
              </w:rPr>
              <w:t>辅导员，目的是查看学生信息列表及其统计信息</w:t>
            </w:r>
          </w:p>
        </w:tc>
      </w:tr>
      <w:tr w:rsidR="00540B52">
        <w:tc>
          <w:tcPr>
            <w:tcW w:w="1163" w:type="dxa"/>
          </w:tcPr>
          <w:p w:rsidR="00540B52" w:rsidRDefault="00043806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触发条件</w:t>
            </w:r>
          </w:p>
        </w:tc>
        <w:tc>
          <w:tcPr>
            <w:tcW w:w="7359" w:type="dxa"/>
            <w:gridSpan w:val="3"/>
          </w:tcPr>
          <w:p w:rsidR="00540B52" w:rsidRDefault="00043806">
            <w:r>
              <w:rPr>
                <w:rFonts w:hint="eastAsia"/>
              </w:rPr>
              <w:t>辅导员需要查看学生信息</w:t>
            </w:r>
          </w:p>
        </w:tc>
      </w:tr>
      <w:tr w:rsidR="00540B52">
        <w:tc>
          <w:tcPr>
            <w:tcW w:w="1163" w:type="dxa"/>
          </w:tcPr>
          <w:p w:rsidR="00540B52" w:rsidRDefault="00043806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前置条件</w:t>
            </w:r>
          </w:p>
        </w:tc>
        <w:tc>
          <w:tcPr>
            <w:tcW w:w="7359" w:type="dxa"/>
            <w:gridSpan w:val="3"/>
          </w:tcPr>
          <w:p w:rsidR="00540B52" w:rsidRDefault="00043806">
            <w:r>
              <w:rPr>
                <w:rFonts w:hint="eastAsia"/>
              </w:rPr>
              <w:t>教师已登录选课系统，该帐号已被识别和</w:t>
            </w:r>
            <w:r>
              <w:t>授权</w:t>
            </w:r>
          </w:p>
        </w:tc>
      </w:tr>
      <w:tr w:rsidR="00540B52">
        <w:tc>
          <w:tcPr>
            <w:tcW w:w="1163" w:type="dxa"/>
          </w:tcPr>
          <w:p w:rsidR="00540B52" w:rsidRDefault="00043806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后置条件</w:t>
            </w:r>
          </w:p>
        </w:tc>
        <w:tc>
          <w:tcPr>
            <w:tcW w:w="7359" w:type="dxa"/>
            <w:gridSpan w:val="3"/>
          </w:tcPr>
          <w:p w:rsidR="00540B52" w:rsidRDefault="00043806">
            <w:r>
              <w:rPr>
                <w:rFonts w:hint="eastAsia"/>
              </w:rPr>
              <w:t>系统显示学生信息</w:t>
            </w:r>
          </w:p>
        </w:tc>
      </w:tr>
      <w:tr w:rsidR="00540B52">
        <w:tc>
          <w:tcPr>
            <w:tcW w:w="1163" w:type="dxa"/>
          </w:tcPr>
          <w:p w:rsidR="00540B52" w:rsidRDefault="00043806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优先级</w:t>
            </w:r>
          </w:p>
        </w:tc>
        <w:tc>
          <w:tcPr>
            <w:tcW w:w="7359" w:type="dxa"/>
            <w:gridSpan w:val="3"/>
          </w:tcPr>
          <w:p w:rsidR="00540B52" w:rsidRDefault="00043806">
            <w:r>
              <w:rPr>
                <w:rFonts w:hint="eastAsia"/>
              </w:rPr>
              <w:t>低</w:t>
            </w:r>
          </w:p>
        </w:tc>
      </w:tr>
      <w:tr w:rsidR="00540B52">
        <w:tc>
          <w:tcPr>
            <w:tcW w:w="1163" w:type="dxa"/>
          </w:tcPr>
          <w:p w:rsidR="00540B52" w:rsidRDefault="00043806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正常流程</w:t>
            </w:r>
          </w:p>
        </w:tc>
        <w:tc>
          <w:tcPr>
            <w:tcW w:w="7359" w:type="dxa"/>
            <w:gridSpan w:val="3"/>
          </w:tcPr>
          <w:p w:rsidR="00540B52" w:rsidRDefault="00043806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辅导员点选查看学生信息；</w:t>
            </w:r>
          </w:p>
          <w:p w:rsidR="00540B52" w:rsidRDefault="00043806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系统显示该年级所有学生基本信息；</w:t>
            </w:r>
          </w:p>
        </w:tc>
      </w:tr>
      <w:tr w:rsidR="00540B52">
        <w:tc>
          <w:tcPr>
            <w:tcW w:w="1163" w:type="dxa"/>
          </w:tcPr>
          <w:p w:rsidR="00540B52" w:rsidRDefault="00043806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拓展流程</w:t>
            </w:r>
          </w:p>
        </w:tc>
        <w:tc>
          <w:tcPr>
            <w:tcW w:w="7359" w:type="dxa"/>
            <w:gridSpan w:val="3"/>
          </w:tcPr>
          <w:p w:rsidR="00540B52" w:rsidRDefault="00043806">
            <w:r>
              <w:rPr>
                <w:rFonts w:hint="eastAsia"/>
              </w:rPr>
              <w:t>2a.</w:t>
            </w:r>
            <w:r>
              <w:rPr>
                <w:rFonts w:hint="eastAsia"/>
              </w:rPr>
              <w:t>辅导员选中某学生，系统显示该学生的详细信息（包括成绩信息等）</w:t>
            </w:r>
          </w:p>
        </w:tc>
      </w:tr>
      <w:tr w:rsidR="00540B52">
        <w:tc>
          <w:tcPr>
            <w:tcW w:w="1163" w:type="dxa"/>
          </w:tcPr>
          <w:p w:rsidR="00540B52" w:rsidRDefault="00043806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特殊需求</w:t>
            </w:r>
          </w:p>
        </w:tc>
        <w:tc>
          <w:tcPr>
            <w:tcW w:w="7359" w:type="dxa"/>
            <w:gridSpan w:val="3"/>
          </w:tcPr>
          <w:p w:rsidR="00540B52" w:rsidRDefault="00043806">
            <w:r>
              <w:t>10min</w:t>
            </w:r>
            <w:r>
              <w:rPr>
                <w:rFonts w:hint="eastAsia"/>
              </w:rPr>
              <w:t>内无操作放弃更改</w:t>
            </w:r>
            <w:r>
              <w:t>并注销登录</w:t>
            </w:r>
          </w:p>
        </w:tc>
      </w:tr>
    </w:tbl>
    <w:p w:rsidR="00540B52" w:rsidRDefault="00540B52"/>
    <w:tbl>
      <w:tblPr>
        <w:tblpPr w:leftFromText="180" w:rightFromText="180" w:vertAnchor="text" w:horzAnchor="page" w:tblpX="2187" w:tblpY="295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6"/>
        <w:gridCol w:w="3044"/>
        <w:gridCol w:w="2131"/>
        <w:gridCol w:w="2131"/>
      </w:tblGrid>
      <w:tr w:rsidR="00540B52">
        <w:tc>
          <w:tcPr>
            <w:tcW w:w="1216" w:type="dxa"/>
          </w:tcPr>
          <w:p w:rsidR="00540B52" w:rsidRDefault="00043806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ID</w:t>
            </w:r>
          </w:p>
        </w:tc>
        <w:tc>
          <w:tcPr>
            <w:tcW w:w="3044" w:type="dxa"/>
          </w:tcPr>
          <w:p w:rsidR="00540B52" w:rsidRDefault="00043806">
            <w:r>
              <w:rPr>
                <w:rFonts w:hint="eastAsia"/>
              </w:rPr>
              <w:t>12</w:t>
            </w:r>
          </w:p>
        </w:tc>
        <w:tc>
          <w:tcPr>
            <w:tcW w:w="2131" w:type="dxa"/>
          </w:tcPr>
          <w:p w:rsidR="00540B52" w:rsidRDefault="00043806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名称</w:t>
            </w:r>
          </w:p>
        </w:tc>
        <w:tc>
          <w:tcPr>
            <w:tcW w:w="2131" w:type="dxa"/>
          </w:tcPr>
          <w:p w:rsidR="00540B52" w:rsidRDefault="00043806">
            <w:r>
              <w:rPr>
                <w:rFonts w:hint="eastAsia"/>
              </w:rPr>
              <w:t>查看课程信息</w:t>
            </w:r>
          </w:p>
        </w:tc>
      </w:tr>
      <w:tr w:rsidR="00540B52">
        <w:tc>
          <w:tcPr>
            <w:tcW w:w="1216" w:type="dxa"/>
          </w:tcPr>
          <w:p w:rsidR="00540B52" w:rsidRDefault="00043806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创建者</w:t>
            </w:r>
          </w:p>
        </w:tc>
        <w:tc>
          <w:tcPr>
            <w:tcW w:w="3044" w:type="dxa"/>
          </w:tcPr>
          <w:p w:rsidR="00540B52" w:rsidRDefault="00043806">
            <w:r>
              <w:rPr>
                <w:rFonts w:hint="eastAsia"/>
              </w:rPr>
              <w:t>包瑗珲</w:t>
            </w:r>
          </w:p>
        </w:tc>
        <w:tc>
          <w:tcPr>
            <w:tcW w:w="2131" w:type="dxa"/>
          </w:tcPr>
          <w:p w:rsidR="00540B52" w:rsidRDefault="00043806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最后一次更新者</w:t>
            </w:r>
          </w:p>
        </w:tc>
        <w:tc>
          <w:tcPr>
            <w:tcW w:w="2131" w:type="dxa"/>
          </w:tcPr>
          <w:p w:rsidR="00540B52" w:rsidRDefault="00043806">
            <w:r>
              <w:rPr>
                <w:rFonts w:hint="eastAsia"/>
              </w:rPr>
              <w:t>查燚斐</w:t>
            </w:r>
          </w:p>
        </w:tc>
      </w:tr>
      <w:tr w:rsidR="00540B52">
        <w:tc>
          <w:tcPr>
            <w:tcW w:w="1216" w:type="dxa"/>
          </w:tcPr>
          <w:p w:rsidR="00540B52" w:rsidRDefault="00043806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创建日期</w:t>
            </w:r>
          </w:p>
        </w:tc>
        <w:tc>
          <w:tcPr>
            <w:tcW w:w="3044" w:type="dxa"/>
          </w:tcPr>
          <w:p w:rsidR="00540B52" w:rsidRDefault="00043806">
            <w:r>
              <w:rPr>
                <w:rFonts w:hint="eastAsia"/>
              </w:rPr>
              <w:t>2013/9/18</w:t>
            </w:r>
          </w:p>
        </w:tc>
        <w:tc>
          <w:tcPr>
            <w:tcW w:w="2131" w:type="dxa"/>
          </w:tcPr>
          <w:p w:rsidR="00540B52" w:rsidRDefault="00043806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最后更新日期</w:t>
            </w:r>
          </w:p>
        </w:tc>
        <w:tc>
          <w:tcPr>
            <w:tcW w:w="2131" w:type="dxa"/>
          </w:tcPr>
          <w:p w:rsidR="00540B52" w:rsidRDefault="00043806">
            <w:r>
              <w:t>2013/9/25</w:t>
            </w:r>
          </w:p>
        </w:tc>
      </w:tr>
      <w:tr w:rsidR="00540B52">
        <w:tc>
          <w:tcPr>
            <w:tcW w:w="1216" w:type="dxa"/>
          </w:tcPr>
          <w:p w:rsidR="00540B52" w:rsidRDefault="00043806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参与者</w:t>
            </w:r>
          </w:p>
        </w:tc>
        <w:tc>
          <w:tcPr>
            <w:tcW w:w="7306" w:type="dxa"/>
            <w:gridSpan w:val="3"/>
          </w:tcPr>
          <w:p w:rsidR="00540B52" w:rsidRDefault="00043806">
            <w:r>
              <w:rPr>
                <w:rFonts w:hint="eastAsia"/>
              </w:rPr>
              <w:t>辅导员，目的是查看该年级学生公选课程的信息</w:t>
            </w:r>
          </w:p>
        </w:tc>
      </w:tr>
      <w:tr w:rsidR="00540B52">
        <w:tc>
          <w:tcPr>
            <w:tcW w:w="1216" w:type="dxa"/>
          </w:tcPr>
          <w:p w:rsidR="00540B52" w:rsidRDefault="00043806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触发条件</w:t>
            </w:r>
          </w:p>
        </w:tc>
        <w:tc>
          <w:tcPr>
            <w:tcW w:w="7306" w:type="dxa"/>
            <w:gridSpan w:val="3"/>
          </w:tcPr>
          <w:p w:rsidR="00540B52" w:rsidRDefault="00043806">
            <w:r>
              <w:rPr>
                <w:rFonts w:hint="eastAsia"/>
              </w:rPr>
              <w:t>辅导员需要查看</w:t>
            </w:r>
            <w:r>
              <w:t>课程信息</w:t>
            </w:r>
          </w:p>
        </w:tc>
      </w:tr>
      <w:tr w:rsidR="00540B52">
        <w:tc>
          <w:tcPr>
            <w:tcW w:w="1216" w:type="dxa"/>
          </w:tcPr>
          <w:p w:rsidR="00540B52" w:rsidRDefault="00043806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前置条件</w:t>
            </w:r>
          </w:p>
        </w:tc>
        <w:tc>
          <w:tcPr>
            <w:tcW w:w="7306" w:type="dxa"/>
            <w:gridSpan w:val="3"/>
          </w:tcPr>
          <w:p w:rsidR="00540B52" w:rsidRDefault="00043806">
            <w:r>
              <w:rPr>
                <w:rFonts w:hint="eastAsia"/>
              </w:rPr>
              <w:t>教师已登录选课系统，该帐号已被识别和</w:t>
            </w:r>
            <w:r>
              <w:t>授权</w:t>
            </w:r>
          </w:p>
        </w:tc>
      </w:tr>
      <w:tr w:rsidR="00540B52">
        <w:tc>
          <w:tcPr>
            <w:tcW w:w="1216" w:type="dxa"/>
          </w:tcPr>
          <w:p w:rsidR="00540B52" w:rsidRDefault="00043806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后置条件</w:t>
            </w:r>
          </w:p>
        </w:tc>
        <w:tc>
          <w:tcPr>
            <w:tcW w:w="7306" w:type="dxa"/>
            <w:gridSpan w:val="3"/>
          </w:tcPr>
          <w:p w:rsidR="00540B52" w:rsidRDefault="00043806">
            <w:r>
              <w:rPr>
                <w:rFonts w:hint="eastAsia"/>
              </w:rPr>
              <w:t>系统显示课程信息</w:t>
            </w:r>
          </w:p>
        </w:tc>
      </w:tr>
      <w:tr w:rsidR="00540B52">
        <w:tc>
          <w:tcPr>
            <w:tcW w:w="1216" w:type="dxa"/>
          </w:tcPr>
          <w:p w:rsidR="00540B52" w:rsidRDefault="00043806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优先级</w:t>
            </w:r>
          </w:p>
        </w:tc>
        <w:tc>
          <w:tcPr>
            <w:tcW w:w="7306" w:type="dxa"/>
            <w:gridSpan w:val="3"/>
          </w:tcPr>
          <w:p w:rsidR="00540B52" w:rsidRDefault="00043806">
            <w:r>
              <w:rPr>
                <w:rFonts w:hint="eastAsia"/>
              </w:rPr>
              <w:t>低</w:t>
            </w:r>
          </w:p>
        </w:tc>
      </w:tr>
      <w:tr w:rsidR="00540B52">
        <w:tc>
          <w:tcPr>
            <w:tcW w:w="1216" w:type="dxa"/>
          </w:tcPr>
          <w:p w:rsidR="00540B52" w:rsidRDefault="00043806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正常流程</w:t>
            </w:r>
          </w:p>
        </w:tc>
        <w:tc>
          <w:tcPr>
            <w:tcW w:w="7306" w:type="dxa"/>
            <w:gridSpan w:val="3"/>
          </w:tcPr>
          <w:p w:rsidR="00540B52" w:rsidRDefault="0004380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辅导员点选查看课程信息；</w:t>
            </w:r>
          </w:p>
          <w:p w:rsidR="00540B52" w:rsidRDefault="00043806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系统显示该年级所有公选课的列表，包括时间、地点、性质等；</w:t>
            </w:r>
          </w:p>
        </w:tc>
      </w:tr>
      <w:tr w:rsidR="00540B52">
        <w:tc>
          <w:tcPr>
            <w:tcW w:w="1216" w:type="dxa"/>
          </w:tcPr>
          <w:p w:rsidR="00540B52" w:rsidRDefault="00043806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拓展流程</w:t>
            </w:r>
          </w:p>
        </w:tc>
        <w:tc>
          <w:tcPr>
            <w:tcW w:w="7306" w:type="dxa"/>
            <w:gridSpan w:val="3"/>
          </w:tcPr>
          <w:p w:rsidR="00540B52" w:rsidRDefault="00043806">
            <w:r>
              <w:rPr>
                <w:rFonts w:hint="eastAsia"/>
              </w:rPr>
              <w:t>无</w:t>
            </w:r>
          </w:p>
        </w:tc>
      </w:tr>
      <w:tr w:rsidR="00540B52">
        <w:tc>
          <w:tcPr>
            <w:tcW w:w="1216" w:type="dxa"/>
          </w:tcPr>
          <w:p w:rsidR="00540B52" w:rsidRDefault="00043806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特殊需求</w:t>
            </w:r>
          </w:p>
        </w:tc>
        <w:tc>
          <w:tcPr>
            <w:tcW w:w="7306" w:type="dxa"/>
            <w:gridSpan w:val="3"/>
          </w:tcPr>
          <w:p w:rsidR="00540B52" w:rsidRDefault="00043806">
            <w:r>
              <w:t>10min</w:t>
            </w:r>
            <w:r>
              <w:rPr>
                <w:rFonts w:hint="eastAsia"/>
              </w:rPr>
              <w:t>内无操作放弃更改</w:t>
            </w:r>
            <w:r>
              <w:t>并注销登录</w:t>
            </w:r>
          </w:p>
        </w:tc>
      </w:tr>
    </w:tbl>
    <w:p w:rsidR="00540B52" w:rsidRDefault="00540B52"/>
    <w:tbl>
      <w:tblPr>
        <w:tblpPr w:leftFromText="180" w:rightFromText="180" w:vertAnchor="text" w:horzAnchor="page" w:tblpX="2054" w:tblpY="662"/>
        <w:tblOverlap w:val="never"/>
        <w:tblW w:w="8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2210"/>
        <w:gridCol w:w="1752"/>
        <w:gridCol w:w="3488"/>
      </w:tblGrid>
      <w:tr w:rsidR="00540B52">
        <w:trPr>
          <w:trHeight w:val="315"/>
        </w:trPr>
        <w:tc>
          <w:tcPr>
            <w:tcW w:w="1150" w:type="dxa"/>
            <w:vAlign w:val="center"/>
          </w:tcPr>
          <w:p w:rsidR="00540B52" w:rsidRDefault="00043806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ID</w:t>
            </w:r>
          </w:p>
        </w:tc>
        <w:tc>
          <w:tcPr>
            <w:tcW w:w="2210" w:type="dxa"/>
            <w:vAlign w:val="center"/>
          </w:tcPr>
          <w:p w:rsidR="00540B52" w:rsidRDefault="0004380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752" w:type="dxa"/>
            <w:vAlign w:val="center"/>
          </w:tcPr>
          <w:p w:rsidR="00540B52" w:rsidRDefault="00043806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名称</w:t>
            </w:r>
          </w:p>
        </w:tc>
        <w:tc>
          <w:tcPr>
            <w:tcW w:w="3488" w:type="dxa"/>
          </w:tcPr>
          <w:p w:rsidR="00540B52" w:rsidRDefault="00043806">
            <w:r>
              <w:rPr>
                <w:rFonts w:hint="eastAsia"/>
              </w:rPr>
              <w:t>查看所有课程信息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课程统计信息</w:t>
            </w:r>
          </w:p>
        </w:tc>
      </w:tr>
      <w:tr w:rsidR="00540B52">
        <w:trPr>
          <w:trHeight w:val="315"/>
        </w:trPr>
        <w:tc>
          <w:tcPr>
            <w:tcW w:w="1150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创建者</w:t>
            </w:r>
          </w:p>
        </w:tc>
        <w:tc>
          <w:tcPr>
            <w:tcW w:w="2210" w:type="dxa"/>
          </w:tcPr>
          <w:p w:rsidR="00540B52" w:rsidRDefault="00043806">
            <w:r>
              <w:rPr>
                <w:rFonts w:hint="eastAsia"/>
              </w:rPr>
              <w:t>卑一佳</w:t>
            </w:r>
          </w:p>
        </w:tc>
        <w:tc>
          <w:tcPr>
            <w:tcW w:w="1752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最后一次更新者</w:t>
            </w:r>
          </w:p>
        </w:tc>
        <w:tc>
          <w:tcPr>
            <w:tcW w:w="3488" w:type="dxa"/>
          </w:tcPr>
          <w:p w:rsidR="00540B52" w:rsidRDefault="00043806">
            <w:r>
              <w:rPr>
                <w:rFonts w:hint="eastAsia"/>
              </w:rPr>
              <w:t>查燚斐</w:t>
            </w:r>
          </w:p>
        </w:tc>
      </w:tr>
      <w:tr w:rsidR="00540B52">
        <w:trPr>
          <w:trHeight w:val="315"/>
        </w:trPr>
        <w:tc>
          <w:tcPr>
            <w:tcW w:w="1150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创建日期</w:t>
            </w:r>
          </w:p>
        </w:tc>
        <w:tc>
          <w:tcPr>
            <w:tcW w:w="2210" w:type="dxa"/>
          </w:tcPr>
          <w:p w:rsidR="00540B52" w:rsidRDefault="00043806">
            <w:r>
              <w:rPr>
                <w:rFonts w:hint="eastAsia"/>
              </w:rPr>
              <w:t>2013/9/2</w:t>
            </w:r>
            <w:r>
              <w:t>0</w:t>
            </w:r>
          </w:p>
        </w:tc>
        <w:tc>
          <w:tcPr>
            <w:tcW w:w="1752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最后更新日期</w:t>
            </w:r>
          </w:p>
        </w:tc>
        <w:tc>
          <w:tcPr>
            <w:tcW w:w="3488" w:type="dxa"/>
          </w:tcPr>
          <w:p w:rsidR="00540B52" w:rsidRDefault="00043806">
            <w:r>
              <w:t>2013/9/25</w:t>
            </w:r>
          </w:p>
        </w:tc>
      </w:tr>
      <w:tr w:rsidR="00540B52">
        <w:trPr>
          <w:trHeight w:val="315"/>
        </w:trPr>
        <w:tc>
          <w:tcPr>
            <w:tcW w:w="1150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参与者</w:t>
            </w:r>
          </w:p>
        </w:tc>
        <w:tc>
          <w:tcPr>
            <w:tcW w:w="7450" w:type="dxa"/>
            <w:gridSpan w:val="3"/>
          </w:tcPr>
          <w:p w:rsidR="00540B52" w:rsidRDefault="00043806">
            <w:r>
              <w:rPr>
                <w:rFonts w:hint="eastAsia"/>
              </w:rPr>
              <w:t>学生，目的是能便捷、快速的查看全校所有课程信息以及各课程的统计信息。</w:t>
            </w:r>
          </w:p>
        </w:tc>
      </w:tr>
      <w:tr w:rsidR="00540B52">
        <w:trPr>
          <w:trHeight w:val="315"/>
        </w:trPr>
        <w:tc>
          <w:tcPr>
            <w:tcW w:w="1150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触发条件</w:t>
            </w:r>
          </w:p>
        </w:tc>
        <w:tc>
          <w:tcPr>
            <w:tcW w:w="7450" w:type="dxa"/>
            <w:gridSpan w:val="3"/>
          </w:tcPr>
          <w:p w:rsidR="00540B52" w:rsidRDefault="00043806">
            <w:r>
              <w:rPr>
                <w:rFonts w:hint="eastAsia"/>
              </w:rPr>
              <w:t>学生登录选课系统，想要查看全校课程信息。学生点击查看课程信息按钮。</w:t>
            </w:r>
          </w:p>
        </w:tc>
      </w:tr>
      <w:tr w:rsidR="00540B52">
        <w:trPr>
          <w:trHeight w:val="315"/>
        </w:trPr>
        <w:tc>
          <w:tcPr>
            <w:tcW w:w="1150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前置条件</w:t>
            </w:r>
          </w:p>
        </w:tc>
        <w:tc>
          <w:tcPr>
            <w:tcW w:w="7450" w:type="dxa"/>
            <w:gridSpan w:val="3"/>
          </w:tcPr>
          <w:p w:rsidR="00540B52" w:rsidRDefault="00043806">
            <w:r>
              <w:rPr>
                <w:rFonts w:hint="eastAsia"/>
              </w:rPr>
              <w:t>学生已经登录选课系统，该帐号已被识别。</w:t>
            </w:r>
          </w:p>
          <w:p w:rsidR="00540B52" w:rsidRDefault="00043806">
            <w:r>
              <w:rPr>
                <w:rFonts w:hint="eastAsia"/>
              </w:rPr>
              <w:t>选课系统已经录入并存储所有课程及其统计信息。</w:t>
            </w:r>
          </w:p>
        </w:tc>
      </w:tr>
      <w:tr w:rsidR="00540B52">
        <w:trPr>
          <w:trHeight w:val="315"/>
        </w:trPr>
        <w:tc>
          <w:tcPr>
            <w:tcW w:w="1150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后置条件</w:t>
            </w:r>
          </w:p>
        </w:tc>
        <w:tc>
          <w:tcPr>
            <w:tcW w:w="7450" w:type="dxa"/>
            <w:gridSpan w:val="3"/>
          </w:tcPr>
          <w:p w:rsidR="00540B52" w:rsidRDefault="00043806">
            <w:r>
              <w:rPr>
                <w:rFonts w:hint="eastAsia"/>
              </w:rPr>
              <w:t>选课系统的全体课程信息不被改变。</w:t>
            </w:r>
          </w:p>
        </w:tc>
      </w:tr>
      <w:tr w:rsidR="00540B52">
        <w:trPr>
          <w:trHeight w:val="315"/>
        </w:trPr>
        <w:tc>
          <w:tcPr>
            <w:tcW w:w="1150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优先级</w:t>
            </w:r>
          </w:p>
        </w:tc>
        <w:tc>
          <w:tcPr>
            <w:tcW w:w="7450" w:type="dxa"/>
            <w:gridSpan w:val="3"/>
          </w:tcPr>
          <w:p w:rsidR="00540B52" w:rsidRDefault="00043806">
            <w:r>
              <w:rPr>
                <w:rFonts w:hint="eastAsia"/>
              </w:rPr>
              <w:t>低</w:t>
            </w:r>
          </w:p>
        </w:tc>
      </w:tr>
      <w:tr w:rsidR="00540B52">
        <w:trPr>
          <w:trHeight w:val="315"/>
        </w:trPr>
        <w:tc>
          <w:tcPr>
            <w:tcW w:w="1150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正常流程</w:t>
            </w:r>
          </w:p>
        </w:tc>
        <w:tc>
          <w:tcPr>
            <w:tcW w:w="7450" w:type="dxa"/>
            <w:gridSpan w:val="3"/>
          </w:tcPr>
          <w:p w:rsidR="00540B52" w:rsidRDefault="00043806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学生选择想要了解的课程的开课院系</w:t>
            </w:r>
          </w:p>
          <w:p w:rsidR="00540B52" w:rsidRDefault="00043806">
            <w:r>
              <w:t>2</w:t>
            </w:r>
            <w:r>
              <w:rPr>
                <w:rFonts w:hint="eastAsia"/>
              </w:rPr>
              <w:t>．系统显示该院系的所有已开课程及相关信息（课程编号、课程名、学分、学时、老师、类型）</w:t>
            </w:r>
          </w:p>
          <w:p w:rsidR="00540B52" w:rsidRDefault="00043806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学生选择课程</w:t>
            </w:r>
          </w:p>
          <w:p w:rsidR="00540B52" w:rsidRDefault="00043806">
            <w:r>
              <w:t>4.</w:t>
            </w:r>
            <w:r>
              <w:rPr>
                <w:rFonts w:hint="eastAsia"/>
              </w:rPr>
              <w:t>系统显示该课程详细信息（开课时间、开课地点、上课学生名单等）</w:t>
            </w:r>
          </w:p>
          <w:p w:rsidR="00540B52" w:rsidRDefault="00043806">
            <w:r>
              <w:lastRenderedPageBreak/>
              <w:t>5.</w:t>
            </w:r>
            <w:r>
              <w:rPr>
                <w:rFonts w:hint="eastAsia"/>
              </w:rPr>
              <w:t>学生选择要查看的</w:t>
            </w:r>
            <w:r>
              <w:t>课程信息</w:t>
            </w:r>
          </w:p>
          <w:p w:rsidR="00540B52" w:rsidRDefault="00043806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查看空闲教室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教室的课表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老师的课表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每个课程的课表</w:t>
            </w:r>
          </w:p>
        </w:tc>
      </w:tr>
      <w:tr w:rsidR="00540B52">
        <w:trPr>
          <w:trHeight w:val="315"/>
        </w:trPr>
        <w:tc>
          <w:tcPr>
            <w:tcW w:w="1150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lastRenderedPageBreak/>
              <w:t>扩展流程</w:t>
            </w:r>
          </w:p>
        </w:tc>
        <w:tc>
          <w:tcPr>
            <w:tcW w:w="7450" w:type="dxa"/>
            <w:gridSpan w:val="3"/>
          </w:tcPr>
          <w:p w:rsidR="00540B52" w:rsidRDefault="00043806"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若学生想要了解的是公共课程，不属于任何院系，则另设一选项为公共课程</w:t>
            </w:r>
          </w:p>
          <w:p w:rsidR="00540B52" w:rsidRDefault="00043806">
            <w:r>
              <w:rPr>
                <w:rFonts w:hint="eastAsia"/>
              </w:rPr>
              <w:t>1b.</w:t>
            </w:r>
            <w:r>
              <w:rPr>
                <w:rFonts w:hint="eastAsia"/>
              </w:rPr>
              <w:t>假如学生知道要了解的课程的课程号，可提供搜索功能</w:t>
            </w:r>
          </w:p>
        </w:tc>
      </w:tr>
      <w:tr w:rsidR="00540B52">
        <w:trPr>
          <w:trHeight w:val="315"/>
        </w:trPr>
        <w:tc>
          <w:tcPr>
            <w:tcW w:w="1150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特殊需求</w:t>
            </w:r>
          </w:p>
        </w:tc>
        <w:tc>
          <w:tcPr>
            <w:tcW w:w="7450" w:type="dxa"/>
            <w:gridSpan w:val="3"/>
          </w:tcPr>
          <w:p w:rsidR="00540B52" w:rsidRDefault="00043806">
            <w:r>
              <w:rPr>
                <w:rFonts w:hint="eastAsia"/>
              </w:rPr>
              <w:t>该操作须在每学期开学后教务员录入教学计划之后进行。</w:t>
            </w:r>
          </w:p>
          <w:p w:rsidR="00540B52" w:rsidRDefault="00043806">
            <w:r>
              <w:t>10min</w:t>
            </w:r>
            <w:r>
              <w:rPr>
                <w:rFonts w:hint="eastAsia"/>
              </w:rPr>
              <w:t>内无操作放弃更改</w:t>
            </w:r>
            <w:r>
              <w:t>并注销登录</w:t>
            </w:r>
          </w:p>
        </w:tc>
      </w:tr>
    </w:tbl>
    <w:tbl>
      <w:tblPr>
        <w:tblpPr w:leftFromText="180" w:rightFromText="180" w:vertAnchor="page" w:horzAnchor="page" w:tblpX="1170" w:tblpY="3015"/>
        <w:tblW w:w="8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8"/>
        <w:gridCol w:w="2292"/>
        <w:gridCol w:w="1752"/>
        <w:gridCol w:w="3488"/>
      </w:tblGrid>
      <w:tr w:rsidR="00540B52">
        <w:trPr>
          <w:trHeight w:val="315"/>
        </w:trPr>
        <w:tc>
          <w:tcPr>
            <w:tcW w:w="1068" w:type="dxa"/>
            <w:vAlign w:val="center"/>
          </w:tcPr>
          <w:p w:rsidR="00540B52" w:rsidRDefault="00043806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lastRenderedPageBreak/>
              <w:t>ID</w:t>
            </w:r>
          </w:p>
        </w:tc>
        <w:tc>
          <w:tcPr>
            <w:tcW w:w="2292" w:type="dxa"/>
            <w:vAlign w:val="center"/>
          </w:tcPr>
          <w:p w:rsidR="00540B52" w:rsidRDefault="00043806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752" w:type="dxa"/>
            <w:vAlign w:val="center"/>
          </w:tcPr>
          <w:p w:rsidR="00540B52" w:rsidRDefault="00043806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名称</w:t>
            </w:r>
          </w:p>
        </w:tc>
        <w:tc>
          <w:tcPr>
            <w:tcW w:w="3488" w:type="dxa"/>
          </w:tcPr>
          <w:p w:rsidR="00540B52" w:rsidRDefault="00043806">
            <w:r>
              <w:rPr>
                <w:rFonts w:hint="eastAsia"/>
              </w:rPr>
              <w:t>进行选课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创建者</w:t>
            </w:r>
          </w:p>
        </w:tc>
        <w:tc>
          <w:tcPr>
            <w:tcW w:w="2292" w:type="dxa"/>
          </w:tcPr>
          <w:p w:rsidR="00540B52" w:rsidRDefault="00043806">
            <w:r>
              <w:rPr>
                <w:rFonts w:hint="eastAsia"/>
              </w:rPr>
              <w:t>卑一佳</w:t>
            </w:r>
          </w:p>
        </w:tc>
        <w:tc>
          <w:tcPr>
            <w:tcW w:w="1752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最后一次更新者</w:t>
            </w:r>
          </w:p>
        </w:tc>
        <w:tc>
          <w:tcPr>
            <w:tcW w:w="3488" w:type="dxa"/>
          </w:tcPr>
          <w:p w:rsidR="00540B52" w:rsidRDefault="00043806">
            <w:r>
              <w:rPr>
                <w:rFonts w:hint="eastAsia"/>
              </w:rPr>
              <w:t>查燚斐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创建日期</w:t>
            </w:r>
          </w:p>
        </w:tc>
        <w:tc>
          <w:tcPr>
            <w:tcW w:w="2292" w:type="dxa"/>
          </w:tcPr>
          <w:p w:rsidR="00540B52" w:rsidRDefault="00043806">
            <w:r>
              <w:rPr>
                <w:rFonts w:hint="eastAsia"/>
              </w:rPr>
              <w:t>2013/9/20</w:t>
            </w:r>
          </w:p>
        </w:tc>
        <w:tc>
          <w:tcPr>
            <w:tcW w:w="1752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最后更新日期</w:t>
            </w:r>
          </w:p>
        </w:tc>
        <w:tc>
          <w:tcPr>
            <w:tcW w:w="3488" w:type="dxa"/>
          </w:tcPr>
          <w:p w:rsidR="00540B52" w:rsidRDefault="00043806">
            <w:r>
              <w:t>2013/</w:t>
            </w:r>
            <w:r>
              <w:rPr>
                <w:rFonts w:hint="eastAsia"/>
              </w:rPr>
              <w:t>10</w:t>
            </w:r>
            <w:r>
              <w:t>/</w:t>
            </w:r>
            <w:r>
              <w:rPr>
                <w:rFonts w:hint="eastAsia"/>
              </w:rPr>
              <w:t>08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参与者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rPr>
                <w:rFonts w:hint="eastAsia"/>
              </w:rPr>
              <w:t>学生，目的是能方便、完整的查看可选课程（包括课程信息）并进行选课。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触发条件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rPr>
                <w:rFonts w:hint="eastAsia"/>
              </w:rPr>
              <w:t>学生登录选课系统，想要进行选课、补选、设定专业一项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前置条件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rPr>
                <w:rFonts w:hint="eastAsia"/>
              </w:rPr>
              <w:t>学生已经登录选课系统，该帐号已被识别。</w:t>
            </w:r>
          </w:p>
          <w:p w:rsidR="00540B52" w:rsidRDefault="00043806">
            <w:r>
              <w:rPr>
                <w:rFonts w:hint="eastAsia"/>
              </w:rPr>
              <w:t>选课系统持有该学生的信息（包括年纪、院系、班级、学号、专业意向等）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后置条件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rPr>
                <w:rFonts w:hint="eastAsia"/>
              </w:rPr>
              <w:t>选课系统统计学生选择的课程，将学生添加到各课程的待选名单中以备抽签；</w:t>
            </w:r>
          </w:p>
          <w:p w:rsidR="00540B52" w:rsidRDefault="00043806">
            <w:r>
              <w:rPr>
                <w:rFonts w:hint="eastAsia"/>
              </w:rPr>
              <w:t>选课系统存储学生的选课记录；</w:t>
            </w:r>
          </w:p>
          <w:p w:rsidR="00540B52" w:rsidRDefault="00043806">
            <w:r>
              <w:rPr>
                <w:rFonts w:hint="eastAsia"/>
              </w:rPr>
              <w:t>选课系统根据学生的选课记录更新课程已选人数。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优先级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rPr>
                <w:rFonts w:hint="eastAsia"/>
              </w:rPr>
              <w:t>低</w:t>
            </w:r>
          </w:p>
        </w:tc>
      </w:tr>
      <w:tr w:rsidR="00540B52">
        <w:trPr>
          <w:trHeight w:val="913"/>
        </w:trPr>
        <w:tc>
          <w:tcPr>
            <w:tcW w:w="1068" w:type="dxa"/>
            <w:vAlign w:val="center"/>
          </w:tcPr>
          <w:p w:rsidR="00540B52" w:rsidRDefault="00043806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正常流程</w:t>
            </w:r>
          </w:p>
        </w:tc>
        <w:tc>
          <w:tcPr>
            <w:tcW w:w="7532" w:type="dxa"/>
            <w:gridSpan w:val="3"/>
          </w:tcPr>
          <w:p w:rsidR="00540B52" w:rsidRDefault="00043806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学生点击选课按钮</w:t>
            </w:r>
          </w:p>
          <w:p w:rsidR="00540B52" w:rsidRDefault="00043806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系统跳转至选课界面。显示要选的课程种类（包括专业选课、体育选课、公共选课、课程补选）</w:t>
            </w:r>
          </w:p>
          <w:p w:rsidR="00540B52" w:rsidRDefault="00043806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学生选择专业选课，系统查询学生的所在院系、年纪，统计该院系、年纪所属的教务员指派的必修课以及专业指选课，纳入学生的专业选课列表。并将列表以课程编号排序，显示成专业选课表格。表格包括课程信息（课程编号、课程名称、学分、学时、类型、性质、开课院系、选择状态）</w:t>
            </w:r>
          </w:p>
          <w:p w:rsidR="00540B52" w:rsidRDefault="00043806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学生选择体育选课</w:t>
            </w:r>
          </w:p>
          <w:p w:rsidR="00540B52" w:rsidRDefault="00043806">
            <w:r>
              <w:rPr>
                <w:rFonts w:hint="eastAsia"/>
              </w:rPr>
              <w:t xml:space="preserve">   a.</w:t>
            </w:r>
            <w:r>
              <w:rPr>
                <w:rFonts w:hint="eastAsia"/>
              </w:rPr>
              <w:t>系统根据教学计划中规定的体育选课时间，准时发放体育课表。</w:t>
            </w:r>
          </w:p>
          <w:p w:rsidR="00540B52" w:rsidRDefault="00043806">
            <w:r>
              <w:rPr>
                <w:rFonts w:hint="eastAsia"/>
              </w:rPr>
              <w:t xml:space="preserve">   b.</w:t>
            </w:r>
            <w:r>
              <w:rPr>
                <w:rFonts w:hint="eastAsia"/>
              </w:rPr>
              <w:t>学生选择校区、年级</w:t>
            </w:r>
          </w:p>
          <w:p w:rsidR="00540B52" w:rsidRDefault="00043806">
            <w:pPr>
              <w:tabs>
                <w:tab w:val="left" w:pos="1644"/>
              </w:tabs>
            </w:pPr>
            <w:r>
              <w:rPr>
                <w:rFonts w:hint="eastAsia"/>
              </w:rPr>
              <w:t xml:space="preserve">   c.</w:t>
            </w:r>
            <w:r>
              <w:rPr>
                <w:rFonts w:hint="eastAsia"/>
              </w:rPr>
              <w:t>系统显示针对该校区、该年纪发放的体育课程。显示课程按照课程编号排序，包括（课程编号、课程名称、学分、学时、时间、地点、上课老师、课程受欢迎指数（星级评分）、课程总共可选名额、已选人数等信息）若课程已选人数小于可选名额，在该课程一栏的右边显示选择按钮。</w:t>
            </w:r>
          </w:p>
          <w:p w:rsidR="00540B52" w:rsidRDefault="00043806">
            <w:pPr>
              <w:tabs>
                <w:tab w:val="left" w:pos="1644"/>
              </w:tabs>
            </w:pPr>
            <w:r>
              <w:rPr>
                <w:rFonts w:hint="eastAsia"/>
              </w:rPr>
              <w:t xml:space="preserve">   e.</w:t>
            </w:r>
            <w:r>
              <w:rPr>
                <w:rFonts w:hint="eastAsia"/>
              </w:rPr>
              <w:t>学生点击选择按钮</w:t>
            </w:r>
          </w:p>
          <w:p w:rsidR="00540B52" w:rsidRDefault="00043806">
            <w:pPr>
              <w:tabs>
                <w:tab w:val="left" w:pos="1644"/>
              </w:tabs>
            </w:pPr>
            <w:r>
              <w:rPr>
                <w:rFonts w:hint="eastAsia"/>
              </w:rPr>
              <w:t xml:space="preserve">   f.</w:t>
            </w:r>
            <w:r>
              <w:rPr>
                <w:rFonts w:hint="eastAsia"/>
              </w:rPr>
              <w:t>系统提示选课成功，更新学生课表，更新课程已选人数，更新课程的上课名单。</w:t>
            </w:r>
          </w:p>
          <w:p w:rsidR="00540B52" w:rsidRDefault="00043806">
            <w:pPr>
              <w:numPr>
                <w:ilvl w:val="0"/>
                <w:numId w:val="19"/>
              </w:numPr>
              <w:tabs>
                <w:tab w:val="left" w:pos="1644"/>
              </w:tabs>
            </w:pPr>
            <w:r>
              <w:rPr>
                <w:rFonts w:hint="eastAsia"/>
              </w:rPr>
              <w:t>学生选择公共选课</w:t>
            </w:r>
          </w:p>
          <w:p w:rsidR="00540B52" w:rsidRDefault="00043806">
            <w:pPr>
              <w:tabs>
                <w:tab w:val="left" w:pos="1644"/>
              </w:tabs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系统显示分类（新生研讨课选课、跨专业选课、通识课选课）</w:t>
            </w:r>
          </w:p>
          <w:p w:rsidR="00540B52" w:rsidRDefault="00043806">
            <w:pPr>
              <w:tabs>
                <w:tab w:val="left" w:pos="1644"/>
              </w:tabs>
            </w:pPr>
            <w:r>
              <w:rPr>
                <w:rFonts w:hint="eastAsia"/>
              </w:rPr>
              <w:t xml:space="preserve">   a.</w:t>
            </w:r>
            <w:r>
              <w:rPr>
                <w:rFonts w:hint="eastAsia"/>
              </w:rPr>
              <w:t>学生选择分类，系统提示选择校区</w:t>
            </w:r>
          </w:p>
          <w:p w:rsidR="00540B52" w:rsidRDefault="00043806">
            <w:pPr>
              <w:tabs>
                <w:tab w:val="left" w:pos="1644"/>
              </w:tabs>
            </w:pPr>
            <w:r>
              <w:rPr>
                <w:rFonts w:hint="eastAsia"/>
              </w:rPr>
              <w:t xml:space="preserve">   b.</w:t>
            </w:r>
            <w:r>
              <w:rPr>
                <w:rFonts w:hint="eastAsia"/>
              </w:rPr>
              <w:t>学生选择校区</w:t>
            </w:r>
          </w:p>
          <w:p w:rsidR="00540B52" w:rsidRDefault="00043806">
            <w:pPr>
              <w:tabs>
                <w:tab w:val="left" w:pos="1644"/>
              </w:tabs>
            </w:pPr>
            <w:r>
              <w:rPr>
                <w:rFonts w:hint="eastAsia"/>
              </w:rPr>
              <w:t xml:space="preserve">   c.</w:t>
            </w:r>
            <w:r>
              <w:rPr>
                <w:rFonts w:hint="eastAsia"/>
              </w:rPr>
              <w:t>系统根据校区显示可选课程名单。名单包括课程主要信息（课程编号、课程名称、学分、学时、时间、地点、上课老师、课程受欢迎指数（星级评分）、课程总共可选名额、已选人数等信息）课程每一栏后面加入选择按钮。</w:t>
            </w:r>
          </w:p>
          <w:p w:rsidR="00540B52" w:rsidRDefault="00043806">
            <w:pPr>
              <w:tabs>
                <w:tab w:val="left" w:pos="1644"/>
              </w:tabs>
            </w:pPr>
            <w:r>
              <w:rPr>
                <w:rFonts w:hint="eastAsia"/>
              </w:rPr>
              <w:t>表格右方显示学生已选课程表格（注明限选四课）</w:t>
            </w:r>
          </w:p>
          <w:p w:rsidR="00540B52" w:rsidRDefault="00043806">
            <w:pPr>
              <w:tabs>
                <w:tab w:val="left" w:pos="1644"/>
              </w:tabs>
            </w:pPr>
            <w:r>
              <w:rPr>
                <w:rFonts w:hint="eastAsia"/>
              </w:rPr>
              <w:t xml:space="preserve">   d.</w:t>
            </w:r>
            <w:r>
              <w:rPr>
                <w:rFonts w:hint="eastAsia"/>
              </w:rPr>
              <w:t>学生选择课程，学生每点一次选择，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系统在右方的已选列表里将该课程加入。只包括课程编号与课程名称。</w:t>
            </w:r>
          </w:p>
          <w:p w:rsidR="00540B52" w:rsidRDefault="00043806">
            <w:pPr>
              <w:tabs>
                <w:tab w:val="left" w:pos="1644"/>
              </w:tabs>
            </w:pPr>
            <w:r>
              <w:rPr>
                <w:rFonts w:hint="eastAsia"/>
              </w:rPr>
              <w:t xml:space="preserve">   e.</w:t>
            </w:r>
            <w:r>
              <w:rPr>
                <w:rFonts w:hint="eastAsia"/>
              </w:rPr>
              <w:t>学生点击提交。</w:t>
            </w:r>
          </w:p>
          <w:p w:rsidR="00540B52" w:rsidRDefault="00043806">
            <w:pPr>
              <w:tabs>
                <w:tab w:val="left" w:pos="1644"/>
              </w:tabs>
            </w:pPr>
            <w:r>
              <w:rPr>
                <w:rFonts w:hint="eastAsia"/>
              </w:rPr>
              <w:lastRenderedPageBreak/>
              <w:t xml:space="preserve">   f.</w:t>
            </w:r>
            <w:r>
              <w:rPr>
                <w:rFonts w:hint="eastAsia"/>
              </w:rPr>
              <w:t>系统显示选课成功，存储或更新学生选课记录，更新课程已选人数。</w:t>
            </w:r>
          </w:p>
          <w:p w:rsidR="00540B52" w:rsidRDefault="00043806">
            <w:pPr>
              <w:numPr>
                <w:ilvl w:val="0"/>
                <w:numId w:val="20"/>
              </w:numPr>
              <w:tabs>
                <w:tab w:val="left" w:pos="1644"/>
              </w:tabs>
            </w:pPr>
            <w:r>
              <w:rPr>
                <w:rFonts w:hint="eastAsia"/>
              </w:rPr>
              <w:t>学生选择课程补选</w:t>
            </w:r>
          </w:p>
          <w:p w:rsidR="00540B52" w:rsidRDefault="00043806">
            <w:pPr>
              <w:tabs>
                <w:tab w:val="left" w:pos="1644"/>
              </w:tabs>
            </w:pPr>
            <w:r>
              <w:rPr>
                <w:rFonts w:hint="eastAsia"/>
              </w:rPr>
              <w:t xml:space="preserve">   a.</w:t>
            </w:r>
            <w:r>
              <w:rPr>
                <w:rFonts w:hint="eastAsia"/>
              </w:rPr>
              <w:t>系统显示分类（新生研讨课补选、跨专业补选、通识课补选）</w:t>
            </w:r>
          </w:p>
          <w:p w:rsidR="00540B52" w:rsidRDefault="00043806">
            <w:pPr>
              <w:tabs>
                <w:tab w:val="left" w:pos="1644"/>
              </w:tabs>
            </w:pPr>
            <w:r>
              <w:rPr>
                <w:rFonts w:hint="eastAsia"/>
              </w:rPr>
              <w:t xml:space="preserve">   b.</w:t>
            </w:r>
            <w:r>
              <w:rPr>
                <w:rFonts w:hint="eastAsia"/>
              </w:rPr>
              <w:t>学生选择分类，系统提示选择校区</w:t>
            </w:r>
          </w:p>
          <w:p w:rsidR="00540B52" w:rsidRDefault="00043806">
            <w:pPr>
              <w:tabs>
                <w:tab w:val="left" w:pos="1644"/>
              </w:tabs>
            </w:pPr>
            <w:r>
              <w:rPr>
                <w:rFonts w:hint="eastAsia"/>
              </w:rPr>
              <w:t xml:space="preserve">   c.</w:t>
            </w:r>
            <w:r>
              <w:rPr>
                <w:rFonts w:hint="eastAsia"/>
              </w:rPr>
              <w:t>系统根据校区显示可选课程名单。名单包括课程信息（课程编号、课程名称、学分、学时、时间、地点、上课老师、课程受欢迎指数（星级评分）、剩余可选名额）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当课程剩余名额大于零，在右方显示选择按钮</w:t>
            </w:r>
          </w:p>
          <w:p w:rsidR="00540B52" w:rsidRDefault="00043806">
            <w:pPr>
              <w:tabs>
                <w:tab w:val="left" w:pos="1644"/>
              </w:tabs>
            </w:pPr>
            <w:r>
              <w:rPr>
                <w:rFonts w:hint="eastAsia"/>
              </w:rPr>
              <w:t xml:space="preserve">   d.</w:t>
            </w:r>
            <w:r>
              <w:rPr>
                <w:rFonts w:hint="eastAsia"/>
              </w:rPr>
              <w:t>学生选择课程</w:t>
            </w:r>
          </w:p>
          <w:p w:rsidR="00540B52" w:rsidRDefault="00043806">
            <w:pPr>
              <w:tabs>
                <w:tab w:val="left" w:pos="1644"/>
              </w:tabs>
            </w:pPr>
            <w:r>
              <w:rPr>
                <w:rFonts w:hint="eastAsia"/>
              </w:rPr>
              <w:t xml:space="preserve">   e.</w:t>
            </w:r>
            <w:r>
              <w:rPr>
                <w:rFonts w:hint="eastAsia"/>
              </w:rPr>
              <w:t>系统提示选课成功，更新学生课表，更新课程剩余人数，更新课程的上课名单。</w:t>
            </w:r>
          </w:p>
          <w:p w:rsidR="00540B52" w:rsidRDefault="00043806">
            <w:pPr>
              <w:numPr>
                <w:ilvl w:val="0"/>
                <w:numId w:val="21"/>
              </w:numPr>
              <w:tabs>
                <w:tab w:val="left" w:pos="1644"/>
              </w:tabs>
            </w:pPr>
            <w:r>
              <w:rPr>
                <w:rFonts w:hint="eastAsia"/>
              </w:rPr>
              <w:t>学生选择跨专业课程</w:t>
            </w:r>
          </w:p>
          <w:p w:rsidR="00540B52" w:rsidRDefault="00043806">
            <w:pPr>
              <w:tabs>
                <w:tab w:val="left" w:pos="1644"/>
              </w:tabs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系统提醒是否设定专业意向。若选择是，跳转入专业意向设定界面。</w:t>
            </w:r>
          </w:p>
          <w:p w:rsidR="00540B52" w:rsidRDefault="00043806">
            <w:pPr>
              <w:tabs>
                <w:tab w:val="left" w:pos="1644"/>
              </w:tabs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若已经设置或者不想设置专业意向，显示跨专业课程列表，按照院系显示。学生选择想要选的课程，确认。</w:t>
            </w:r>
          </w:p>
          <w:p w:rsidR="00540B52" w:rsidRDefault="00043806">
            <w:pPr>
              <w:tabs>
                <w:tab w:val="left" w:pos="1644"/>
              </w:tabs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，学生选择设定专业意向</w:t>
            </w:r>
          </w:p>
        </w:tc>
      </w:tr>
      <w:tr w:rsidR="00540B52">
        <w:trPr>
          <w:trHeight w:val="2655"/>
        </w:trPr>
        <w:tc>
          <w:tcPr>
            <w:tcW w:w="1068" w:type="dxa"/>
            <w:vAlign w:val="center"/>
          </w:tcPr>
          <w:p w:rsidR="00540B52" w:rsidRDefault="00043806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lastRenderedPageBreak/>
              <w:t>扩展流程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学生的专业选课里有必选课的选择状态为未选，用红色字高亮显示，并提示学生注意。</w:t>
            </w:r>
          </w:p>
          <w:p w:rsidR="00540B52" w:rsidRDefault="00043806">
            <w:r>
              <w:rPr>
                <w:rFonts w:hint="eastAsia"/>
              </w:rPr>
              <w:t>3b.</w:t>
            </w:r>
            <w:r>
              <w:rPr>
                <w:rFonts w:hint="eastAsia"/>
              </w:rPr>
              <w:t>若学生的院系信息不明确，查询不到，显示未能查找到院系，请核对个人信息</w:t>
            </w:r>
          </w:p>
          <w:p w:rsidR="00540B52" w:rsidRDefault="00043806">
            <w:r>
              <w:rPr>
                <w:rFonts w:hint="eastAsia"/>
              </w:rPr>
              <w:t>4a.</w:t>
            </w:r>
            <w:r>
              <w:rPr>
                <w:rFonts w:hint="eastAsia"/>
              </w:rPr>
              <w:t>若当前时间不在教学计划规定的体育选课时间段内，若早于时间段，显示“体育选课尚未开始”若晚于时间段，显示“体育选课已结束”</w:t>
            </w:r>
          </w:p>
          <w:p w:rsidR="00540B52" w:rsidRDefault="00043806">
            <w:r>
              <w:rPr>
                <w:rFonts w:hint="eastAsia"/>
              </w:rPr>
              <w:t>5a.</w:t>
            </w:r>
            <w:r>
              <w:rPr>
                <w:rFonts w:hint="eastAsia"/>
              </w:rPr>
              <w:t>学生选课超过四门，系统提示每人至多选择四门课程。右边的已选课程框停止加入新的课程</w:t>
            </w:r>
          </w:p>
          <w:p w:rsidR="00540B52" w:rsidRDefault="00043806">
            <w:r>
              <w:rPr>
                <w:rFonts w:hint="eastAsia"/>
              </w:rPr>
              <w:t>5b.</w:t>
            </w:r>
            <w:r>
              <w:rPr>
                <w:rFonts w:hint="eastAsia"/>
              </w:rPr>
              <w:t>学生要取消选择刚刚选择的课程，点击退选，已选课程框删除该课程并刷新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特殊需求</w:t>
            </w:r>
          </w:p>
        </w:tc>
        <w:tc>
          <w:tcPr>
            <w:tcW w:w="7532" w:type="dxa"/>
            <w:gridSpan w:val="3"/>
          </w:tcPr>
          <w:p w:rsidR="00540B52" w:rsidRDefault="00043806">
            <w:pPr>
              <w:numPr>
                <w:ilvl w:val="0"/>
                <w:numId w:val="22"/>
              </w:numPr>
            </w:pPr>
            <w:r>
              <w:rPr>
                <w:rFonts w:hint="eastAsia"/>
              </w:rPr>
              <w:t>选课操作需在教务员录入教学计划之后</w:t>
            </w:r>
          </w:p>
          <w:p w:rsidR="00540B52" w:rsidRDefault="00043806">
            <w:pPr>
              <w:numPr>
                <w:ilvl w:val="0"/>
                <w:numId w:val="22"/>
              </w:numPr>
            </w:pPr>
            <w:r>
              <w:rPr>
                <w:rFonts w:hint="eastAsia"/>
              </w:rPr>
              <w:t>选课操作需在学生录入个人信息之后</w:t>
            </w:r>
          </w:p>
          <w:p w:rsidR="00540B52" w:rsidRDefault="00043806">
            <w:pPr>
              <w:numPr>
                <w:ilvl w:val="0"/>
                <w:numId w:val="22"/>
              </w:numPr>
            </w:pPr>
            <w:r>
              <w:rPr>
                <w:rFonts w:hint="eastAsia"/>
              </w:rPr>
              <w:t>选课的时间安排须严格遵循教学计划</w:t>
            </w:r>
          </w:p>
          <w:p w:rsidR="00540B52" w:rsidRDefault="00043806">
            <w:pPr>
              <w:numPr>
                <w:ilvl w:val="0"/>
                <w:numId w:val="22"/>
              </w:numPr>
            </w:pPr>
            <w:r>
              <w:t>选课时突出显示和已有课表不冲突</w:t>
            </w:r>
            <w:r>
              <w:rPr>
                <w:rFonts w:hint="eastAsia"/>
              </w:rPr>
              <w:t>的</w:t>
            </w:r>
            <w:r>
              <w:t>课</w:t>
            </w:r>
          </w:p>
          <w:p w:rsidR="00540B52" w:rsidRDefault="00043806">
            <w:pPr>
              <w:numPr>
                <w:ilvl w:val="0"/>
                <w:numId w:val="22"/>
              </w:numPr>
            </w:pPr>
            <w:r>
              <w:t>10min</w:t>
            </w:r>
            <w:r>
              <w:rPr>
                <w:rFonts w:hint="eastAsia"/>
              </w:rPr>
              <w:t>内无操作放弃更改</w:t>
            </w:r>
            <w:r>
              <w:t>并注销登录</w:t>
            </w:r>
          </w:p>
          <w:p w:rsidR="00540B52" w:rsidRDefault="00043806">
            <w:pPr>
              <w:numPr>
                <w:ilvl w:val="0"/>
                <w:numId w:val="22"/>
              </w:numPr>
            </w:pPr>
            <w:r>
              <w:rPr>
                <w:rFonts w:hint="eastAsia"/>
              </w:rPr>
              <w:t>补选要在限定时间内进行</w:t>
            </w:r>
          </w:p>
        </w:tc>
      </w:tr>
    </w:tbl>
    <w:p w:rsidR="00540B52" w:rsidRDefault="00540B52"/>
    <w:p w:rsidR="00540B52" w:rsidRDefault="00540B52"/>
    <w:p w:rsidR="00540B52" w:rsidRDefault="00540B52"/>
    <w:p w:rsidR="00540B52" w:rsidRDefault="00043806">
      <w:r>
        <w:br w:type="page"/>
      </w:r>
    </w:p>
    <w:p w:rsidR="00540B52" w:rsidRDefault="00540B52"/>
    <w:tbl>
      <w:tblPr>
        <w:tblW w:w="860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8"/>
        <w:gridCol w:w="2292"/>
        <w:gridCol w:w="1752"/>
        <w:gridCol w:w="3488"/>
      </w:tblGrid>
      <w:tr w:rsidR="00540B52">
        <w:trPr>
          <w:trHeight w:val="315"/>
        </w:trPr>
        <w:tc>
          <w:tcPr>
            <w:tcW w:w="1068" w:type="dxa"/>
            <w:vAlign w:val="center"/>
          </w:tcPr>
          <w:p w:rsidR="00540B52" w:rsidRDefault="00043806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ID</w:t>
            </w:r>
          </w:p>
        </w:tc>
        <w:tc>
          <w:tcPr>
            <w:tcW w:w="2292" w:type="dxa"/>
            <w:vAlign w:val="center"/>
          </w:tcPr>
          <w:p w:rsidR="00540B52" w:rsidRDefault="00043806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752" w:type="dxa"/>
            <w:vAlign w:val="center"/>
          </w:tcPr>
          <w:p w:rsidR="00540B52" w:rsidRDefault="00043806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名称</w:t>
            </w:r>
          </w:p>
        </w:tc>
        <w:tc>
          <w:tcPr>
            <w:tcW w:w="3488" w:type="dxa"/>
          </w:tcPr>
          <w:p w:rsidR="00540B52" w:rsidRDefault="00043806">
            <w:r>
              <w:rPr>
                <w:rFonts w:hint="eastAsia"/>
              </w:rPr>
              <w:t>处理选课（查看已选课程、退选）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创建者</w:t>
            </w:r>
          </w:p>
        </w:tc>
        <w:tc>
          <w:tcPr>
            <w:tcW w:w="2292" w:type="dxa"/>
          </w:tcPr>
          <w:p w:rsidR="00540B52" w:rsidRDefault="00043806">
            <w:r>
              <w:rPr>
                <w:rFonts w:hint="eastAsia"/>
              </w:rPr>
              <w:t>卑一佳</w:t>
            </w:r>
          </w:p>
        </w:tc>
        <w:tc>
          <w:tcPr>
            <w:tcW w:w="1752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最后一次更新者</w:t>
            </w:r>
          </w:p>
        </w:tc>
        <w:tc>
          <w:tcPr>
            <w:tcW w:w="3488" w:type="dxa"/>
          </w:tcPr>
          <w:p w:rsidR="00540B52" w:rsidRDefault="00043806">
            <w:r>
              <w:rPr>
                <w:rFonts w:hint="eastAsia"/>
              </w:rPr>
              <w:t>查燚斐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创建日期</w:t>
            </w:r>
          </w:p>
        </w:tc>
        <w:tc>
          <w:tcPr>
            <w:tcW w:w="2292" w:type="dxa"/>
          </w:tcPr>
          <w:p w:rsidR="00540B52" w:rsidRDefault="00043806">
            <w:r>
              <w:rPr>
                <w:rFonts w:hint="eastAsia"/>
              </w:rPr>
              <w:t>2013/9/21</w:t>
            </w:r>
          </w:p>
        </w:tc>
        <w:tc>
          <w:tcPr>
            <w:tcW w:w="1752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最后更新日期</w:t>
            </w:r>
          </w:p>
        </w:tc>
        <w:tc>
          <w:tcPr>
            <w:tcW w:w="3488" w:type="dxa"/>
          </w:tcPr>
          <w:p w:rsidR="00540B52" w:rsidRDefault="00043806">
            <w:r>
              <w:t>2013/9/25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参与者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rPr>
                <w:rFonts w:hint="eastAsia"/>
              </w:rPr>
              <w:t>学生，目的是能便捷的查看到自己的选课记录，并且及时退选课程。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触发条件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rPr>
                <w:rFonts w:hint="eastAsia"/>
              </w:rPr>
              <w:t>学生想要查询自己选到的课，学生想要退课。</w:t>
            </w:r>
          </w:p>
          <w:p w:rsidR="00540B52" w:rsidRDefault="00043806">
            <w:r>
              <w:rPr>
                <w:rFonts w:hint="eastAsia"/>
              </w:rPr>
              <w:t>学生点击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处理选课按钮。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前置条件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rPr>
                <w:rFonts w:hint="eastAsia"/>
              </w:rPr>
              <w:t>学生已经登录选课系统，该帐号已被识别。</w:t>
            </w:r>
          </w:p>
          <w:p w:rsidR="00540B52" w:rsidRDefault="00043806">
            <w:r>
              <w:rPr>
                <w:rFonts w:hint="eastAsia"/>
              </w:rPr>
              <w:t>学生已经完成选课，选课结果已经出炉。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后置条件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rPr>
                <w:rFonts w:hint="eastAsia"/>
              </w:rPr>
              <w:t>学生的我的课程被更新。</w:t>
            </w:r>
          </w:p>
          <w:p w:rsidR="00540B52" w:rsidRDefault="00043806">
            <w:r>
              <w:rPr>
                <w:rFonts w:hint="eastAsia"/>
              </w:rPr>
              <w:t>退选课程的学生列表被更新。</w:t>
            </w:r>
          </w:p>
          <w:p w:rsidR="00540B52" w:rsidRDefault="00043806">
            <w:r>
              <w:rPr>
                <w:rFonts w:hint="eastAsia"/>
              </w:rPr>
              <w:t>学生的选课优先级变动。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优先级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rPr>
                <w:rFonts w:hint="eastAsia"/>
              </w:rPr>
              <w:t>低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正常流程</w:t>
            </w:r>
          </w:p>
        </w:tc>
        <w:tc>
          <w:tcPr>
            <w:tcW w:w="7532" w:type="dxa"/>
            <w:gridSpan w:val="3"/>
          </w:tcPr>
          <w:p w:rsidR="00540B52" w:rsidRDefault="00043806"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系统显示学生选到的所有课程（包括必修课、选修课）以及课程信息（课程号、课程名、类型、性质、上课时间、地点）</w:t>
            </w:r>
          </w:p>
          <w:p w:rsidR="00540B52" w:rsidRDefault="00043806"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学生退选课程，点击退选按钮</w:t>
            </w:r>
          </w:p>
          <w:p w:rsidR="00540B52" w:rsidRDefault="00043806"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系统显示“退选成功”</w:t>
            </w:r>
          </w:p>
          <w:p w:rsidR="00540B52" w:rsidRDefault="00043806"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系统刷新学生的课程列表</w:t>
            </w:r>
          </w:p>
          <w:p w:rsidR="00540B52" w:rsidRDefault="00043806"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重复</w:t>
            </w:r>
            <w:r>
              <w:rPr>
                <w:rFonts w:hint="eastAsia"/>
              </w:rPr>
              <w:t>2-4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扩展流程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学生的所有必修必选课，不提供退选按钮，不能退选</w:t>
            </w:r>
          </w:p>
          <w:p w:rsidR="00540B52" w:rsidRDefault="00043806">
            <w:r>
              <w:rPr>
                <w:rFonts w:hint="eastAsia"/>
              </w:rPr>
              <w:t>2a.</w:t>
            </w:r>
            <w:r>
              <w:rPr>
                <w:rFonts w:hint="eastAsia"/>
              </w:rPr>
              <w:t>开课后两个星期，即超出退课时间范围，学生不得退课，系统显示不能退课</w:t>
            </w:r>
          </w:p>
          <w:p w:rsidR="00540B52" w:rsidRDefault="00043806"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系统询问两次是否确定退选，防止因为失误导致的退课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特殊需求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rPr>
                <w:rFonts w:hint="eastAsia"/>
              </w:rPr>
              <w:t>该操作应在选课结果出来之后，为每学期的开学后两周。</w:t>
            </w:r>
          </w:p>
          <w:p w:rsidR="00540B52" w:rsidRDefault="00043806">
            <w:r>
              <w:rPr>
                <w:rFonts w:hint="eastAsia"/>
              </w:rPr>
              <w:t>退课期限视情况而定</w:t>
            </w:r>
          </w:p>
          <w:p w:rsidR="00540B52" w:rsidRDefault="00043806">
            <w:r>
              <w:t>10min</w:t>
            </w:r>
            <w:r>
              <w:rPr>
                <w:rFonts w:hint="eastAsia"/>
              </w:rPr>
              <w:t>内无操作放弃更改</w:t>
            </w:r>
            <w:r>
              <w:t>并注销登录</w:t>
            </w:r>
            <w:r>
              <w:rPr>
                <w:rFonts w:hint="eastAsia"/>
              </w:rPr>
              <w:t>。</w:t>
            </w:r>
          </w:p>
        </w:tc>
      </w:tr>
    </w:tbl>
    <w:p w:rsidR="00540B52" w:rsidRDefault="00540B52"/>
    <w:p w:rsidR="00540B52" w:rsidRDefault="00043806">
      <w:r>
        <w:br w:type="page"/>
      </w:r>
    </w:p>
    <w:p w:rsidR="00540B52" w:rsidRDefault="00540B52"/>
    <w:tbl>
      <w:tblPr>
        <w:tblW w:w="860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8"/>
        <w:gridCol w:w="2292"/>
        <w:gridCol w:w="1752"/>
        <w:gridCol w:w="3488"/>
      </w:tblGrid>
      <w:tr w:rsidR="00540B52">
        <w:trPr>
          <w:trHeight w:val="315"/>
        </w:trPr>
        <w:tc>
          <w:tcPr>
            <w:tcW w:w="1068" w:type="dxa"/>
            <w:vAlign w:val="center"/>
          </w:tcPr>
          <w:p w:rsidR="00540B52" w:rsidRDefault="00043806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ID</w:t>
            </w:r>
          </w:p>
        </w:tc>
        <w:tc>
          <w:tcPr>
            <w:tcW w:w="2292" w:type="dxa"/>
            <w:vAlign w:val="center"/>
          </w:tcPr>
          <w:p w:rsidR="00540B52" w:rsidRDefault="00043806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752" w:type="dxa"/>
            <w:vAlign w:val="center"/>
          </w:tcPr>
          <w:p w:rsidR="00540B52" w:rsidRDefault="00043806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名称</w:t>
            </w:r>
          </w:p>
        </w:tc>
        <w:tc>
          <w:tcPr>
            <w:tcW w:w="3488" w:type="dxa"/>
          </w:tcPr>
          <w:p w:rsidR="00540B52" w:rsidRDefault="00043806">
            <w:r>
              <w:rPr>
                <w:rFonts w:hint="eastAsia"/>
              </w:rPr>
              <w:t>查看我的课程和课程信息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创建者</w:t>
            </w:r>
          </w:p>
        </w:tc>
        <w:tc>
          <w:tcPr>
            <w:tcW w:w="2292" w:type="dxa"/>
          </w:tcPr>
          <w:p w:rsidR="00540B52" w:rsidRDefault="00043806">
            <w:r>
              <w:rPr>
                <w:rFonts w:hint="eastAsia"/>
              </w:rPr>
              <w:t>卑一佳</w:t>
            </w:r>
          </w:p>
        </w:tc>
        <w:tc>
          <w:tcPr>
            <w:tcW w:w="1752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最后一次更新者</w:t>
            </w:r>
          </w:p>
        </w:tc>
        <w:tc>
          <w:tcPr>
            <w:tcW w:w="3488" w:type="dxa"/>
          </w:tcPr>
          <w:p w:rsidR="00540B52" w:rsidRDefault="00043806">
            <w:r>
              <w:rPr>
                <w:rFonts w:hint="eastAsia"/>
              </w:rPr>
              <w:t>查燚斐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创建日期</w:t>
            </w:r>
          </w:p>
        </w:tc>
        <w:tc>
          <w:tcPr>
            <w:tcW w:w="2292" w:type="dxa"/>
          </w:tcPr>
          <w:p w:rsidR="00540B52" w:rsidRDefault="00043806">
            <w:r>
              <w:rPr>
                <w:rFonts w:hint="eastAsia"/>
              </w:rPr>
              <w:t>2013/9/21</w:t>
            </w:r>
          </w:p>
        </w:tc>
        <w:tc>
          <w:tcPr>
            <w:tcW w:w="1752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最后更新日期</w:t>
            </w:r>
          </w:p>
        </w:tc>
        <w:tc>
          <w:tcPr>
            <w:tcW w:w="3488" w:type="dxa"/>
          </w:tcPr>
          <w:p w:rsidR="00540B52" w:rsidRDefault="00043806">
            <w:r>
              <w:t>2013/</w:t>
            </w:r>
            <w:r>
              <w:rPr>
                <w:rFonts w:hint="eastAsia"/>
              </w:rPr>
              <w:t>10</w:t>
            </w:r>
            <w:r>
              <w:t>/</w:t>
            </w:r>
            <w:r>
              <w:rPr>
                <w:rFonts w:hint="eastAsia"/>
              </w:rPr>
              <w:t>08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参与者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rPr>
                <w:rFonts w:hint="eastAsia"/>
              </w:rPr>
              <w:t>学生，目的是能直观的查看自己的课程表，以及自己所有课程的具体信息。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触发条件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rPr>
                <w:rFonts w:hint="eastAsia"/>
              </w:rPr>
              <w:t>学生想查看课程表。学生点击我的课程按钮。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前置条件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rPr>
                <w:rFonts w:hint="eastAsia"/>
              </w:rPr>
              <w:t>学生已经登录选课系统，该帐号已被识别。</w:t>
            </w:r>
          </w:p>
          <w:p w:rsidR="00540B52" w:rsidRDefault="00043806">
            <w:r>
              <w:rPr>
                <w:rFonts w:hint="eastAsia"/>
              </w:rPr>
              <w:t>选课系统已经录入并存储所有课程及其统计信息。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后置条件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rPr>
                <w:rFonts w:hint="eastAsia"/>
              </w:rPr>
              <w:t>学生的全部课程信息保持不变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优先级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rPr>
                <w:rFonts w:hint="eastAsia"/>
              </w:rPr>
              <w:t>低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正常流程</w:t>
            </w:r>
          </w:p>
        </w:tc>
        <w:tc>
          <w:tcPr>
            <w:tcW w:w="7532" w:type="dxa"/>
            <w:gridSpan w:val="3"/>
          </w:tcPr>
          <w:p w:rsidR="00540B52" w:rsidRDefault="00043806">
            <w:pPr>
              <w:numPr>
                <w:ilvl w:val="0"/>
                <w:numId w:val="24"/>
              </w:numPr>
            </w:pPr>
            <w:r>
              <w:rPr>
                <w:rFonts w:hint="eastAsia"/>
              </w:rPr>
              <w:t>系统显示我的课程表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列表和课表两种形式，可切换</w:t>
            </w:r>
            <w:r>
              <w:rPr>
                <w:rFonts w:hint="eastAsia"/>
              </w:rPr>
              <w:t>)</w:t>
            </w:r>
          </w:p>
          <w:p w:rsidR="00540B52" w:rsidRDefault="00043806">
            <w:pPr>
              <w:numPr>
                <w:ilvl w:val="0"/>
                <w:numId w:val="24"/>
              </w:numPr>
            </w:pPr>
            <w:r>
              <w:rPr>
                <w:rFonts w:hint="eastAsia"/>
              </w:rPr>
              <w:t>学生点击课程名</w:t>
            </w:r>
          </w:p>
          <w:p w:rsidR="00540B52" w:rsidRDefault="00043806">
            <w:pPr>
              <w:numPr>
                <w:ilvl w:val="0"/>
                <w:numId w:val="24"/>
              </w:numPr>
            </w:pPr>
            <w:r>
              <w:rPr>
                <w:rFonts w:hint="eastAsia"/>
              </w:rPr>
              <w:t>系统显示课程的具体信息（包括课程号、课程名、上课老师、地点、时间、学分）</w:t>
            </w:r>
          </w:p>
          <w:p w:rsidR="00540B52" w:rsidRDefault="00043806">
            <w:pPr>
              <w:numPr>
                <w:ilvl w:val="0"/>
                <w:numId w:val="24"/>
              </w:numPr>
            </w:pPr>
            <w:r>
              <w:rPr>
                <w:rFonts w:hint="eastAsia"/>
              </w:rPr>
              <w:t>学生可给课程评分（星级评分）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扩展流程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若选课工作未结束，只显示教务员选的专业选修课与必修课</w:t>
            </w:r>
          </w:p>
          <w:p w:rsidR="00540B52" w:rsidRDefault="00043806">
            <w:r>
              <w:rPr>
                <w:rFonts w:hint="eastAsia"/>
              </w:rPr>
              <w:t>1b.</w:t>
            </w:r>
            <w:r>
              <w:rPr>
                <w:rFonts w:hint="eastAsia"/>
              </w:rPr>
              <w:t>系统对时间有冲突的课程提出警告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特殊需求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rPr>
                <w:rFonts w:hint="eastAsia"/>
              </w:rPr>
              <w:t>学生的课程表实时更新，对课程的变动跟踪。</w:t>
            </w:r>
          </w:p>
          <w:p w:rsidR="00540B52" w:rsidRDefault="00043806">
            <w:r>
              <w:t>10min</w:t>
            </w:r>
            <w:r>
              <w:rPr>
                <w:rFonts w:hint="eastAsia"/>
              </w:rPr>
              <w:t>内无操作放弃更改</w:t>
            </w:r>
            <w:r>
              <w:t>并注销登录</w:t>
            </w:r>
          </w:p>
        </w:tc>
      </w:tr>
    </w:tbl>
    <w:p w:rsidR="00540B52" w:rsidRDefault="00540B52"/>
    <w:p w:rsidR="00540B52" w:rsidRDefault="00043806">
      <w:pPr>
        <w:widowControl/>
        <w:jc w:val="left"/>
      </w:pPr>
      <w:r>
        <w:br w:type="page"/>
      </w:r>
    </w:p>
    <w:p w:rsidR="00540B52" w:rsidRDefault="00540B52"/>
    <w:tbl>
      <w:tblPr>
        <w:tblW w:w="860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8"/>
        <w:gridCol w:w="2292"/>
        <w:gridCol w:w="1752"/>
        <w:gridCol w:w="3488"/>
      </w:tblGrid>
      <w:tr w:rsidR="00540B52">
        <w:trPr>
          <w:trHeight w:val="315"/>
        </w:trPr>
        <w:tc>
          <w:tcPr>
            <w:tcW w:w="1068" w:type="dxa"/>
            <w:vAlign w:val="center"/>
          </w:tcPr>
          <w:p w:rsidR="00540B52" w:rsidRDefault="00043806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ID</w:t>
            </w:r>
          </w:p>
        </w:tc>
        <w:tc>
          <w:tcPr>
            <w:tcW w:w="2292" w:type="dxa"/>
            <w:vAlign w:val="center"/>
          </w:tcPr>
          <w:p w:rsidR="00540B52" w:rsidRDefault="00043806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752" w:type="dxa"/>
            <w:vAlign w:val="center"/>
          </w:tcPr>
          <w:p w:rsidR="00540B52" w:rsidRDefault="00043806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名称</w:t>
            </w:r>
          </w:p>
        </w:tc>
        <w:tc>
          <w:tcPr>
            <w:tcW w:w="3488" w:type="dxa"/>
          </w:tcPr>
          <w:p w:rsidR="00540B52" w:rsidRDefault="00043806">
            <w:r>
              <w:rPr>
                <w:rFonts w:hint="eastAsia"/>
              </w:rPr>
              <w:t>查看个人信息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创建者</w:t>
            </w:r>
          </w:p>
        </w:tc>
        <w:tc>
          <w:tcPr>
            <w:tcW w:w="2292" w:type="dxa"/>
          </w:tcPr>
          <w:p w:rsidR="00540B52" w:rsidRDefault="00043806">
            <w:r>
              <w:rPr>
                <w:rFonts w:hint="eastAsia"/>
              </w:rPr>
              <w:t>卑一佳</w:t>
            </w:r>
          </w:p>
        </w:tc>
        <w:tc>
          <w:tcPr>
            <w:tcW w:w="1752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最后一次更新者</w:t>
            </w:r>
          </w:p>
        </w:tc>
        <w:tc>
          <w:tcPr>
            <w:tcW w:w="3488" w:type="dxa"/>
          </w:tcPr>
          <w:p w:rsidR="00540B52" w:rsidRDefault="00043806">
            <w:r>
              <w:rPr>
                <w:rFonts w:hint="eastAsia"/>
              </w:rPr>
              <w:t>查燚斐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创建日期</w:t>
            </w:r>
          </w:p>
        </w:tc>
        <w:tc>
          <w:tcPr>
            <w:tcW w:w="2292" w:type="dxa"/>
          </w:tcPr>
          <w:p w:rsidR="00540B52" w:rsidRDefault="00043806">
            <w:r>
              <w:rPr>
                <w:rFonts w:hint="eastAsia"/>
              </w:rPr>
              <w:t>2013/9/21</w:t>
            </w:r>
          </w:p>
        </w:tc>
        <w:tc>
          <w:tcPr>
            <w:tcW w:w="1752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最后更新日期</w:t>
            </w:r>
          </w:p>
        </w:tc>
        <w:tc>
          <w:tcPr>
            <w:tcW w:w="3488" w:type="dxa"/>
          </w:tcPr>
          <w:p w:rsidR="00540B52" w:rsidRDefault="00043806">
            <w:r>
              <w:t>2013/</w:t>
            </w:r>
            <w:r>
              <w:rPr>
                <w:rFonts w:hint="eastAsia"/>
              </w:rPr>
              <w:t>10</w:t>
            </w:r>
            <w:r>
              <w:t>/</w:t>
            </w:r>
            <w:r>
              <w:rPr>
                <w:rFonts w:hint="eastAsia"/>
              </w:rPr>
              <w:t>08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参与者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rPr>
                <w:rFonts w:hint="eastAsia"/>
              </w:rPr>
              <w:t>学生，目的是能便捷的查看自己的学分绩，以及学分完成进度、注销成绩。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触发条件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rPr>
                <w:rFonts w:hint="eastAsia"/>
              </w:rPr>
              <w:t>学生登录选课系统，想要查看学业完成进度，查看学分绩或注销成绩。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前置条件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rPr>
                <w:rFonts w:hint="eastAsia"/>
              </w:rPr>
              <w:t>学生已经登录选课系统，该帐号已被识别。</w:t>
            </w:r>
          </w:p>
          <w:p w:rsidR="00540B52" w:rsidRDefault="00043806">
            <w:r>
              <w:rPr>
                <w:rFonts w:hint="eastAsia"/>
              </w:rPr>
              <w:t>学生的课程表已完整生成，学生的课程成绩已被正确录入并存储。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后置条件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rPr>
                <w:rFonts w:hint="eastAsia"/>
              </w:rPr>
              <w:t>学生的学业进度情况保持不变，注销成绩被处理，更新数据库。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优先级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rPr>
                <w:rFonts w:hint="eastAsia"/>
              </w:rPr>
              <w:t>低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正常流程</w:t>
            </w:r>
          </w:p>
        </w:tc>
        <w:tc>
          <w:tcPr>
            <w:tcW w:w="7532" w:type="dxa"/>
            <w:gridSpan w:val="3"/>
          </w:tcPr>
          <w:p w:rsidR="00540B52" w:rsidRDefault="00043806">
            <w:pPr>
              <w:numPr>
                <w:ilvl w:val="0"/>
                <w:numId w:val="25"/>
              </w:numPr>
            </w:pPr>
            <w:r>
              <w:rPr>
                <w:rFonts w:hint="eastAsia"/>
              </w:rPr>
              <w:t>系统显示学生的学分绩，包括加入选修通识课之后的学分绩与原始学分绩</w:t>
            </w:r>
          </w:p>
          <w:p w:rsidR="00540B52" w:rsidRDefault="00043806">
            <w:pPr>
              <w:numPr>
                <w:ilvl w:val="0"/>
                <w:numId w:val="25"/>
              </w:numPr>
            </w:pPr>
            <w:r>
              <w:rPr>
                <w:rFonts w:hint="eastAsia"/>
              </w:rPr>
              <w:t>系统显示学生的学业完成进度条，统计学生的各种类型的课程学分要求总分以及已经完成的学分，统计剩余的学分。</w:t>
            </w:r>
          </w:p>
          <w:p w:rsidR="00540B52" w:rsidRDefault="00043806">
            <w:pPr>
              <w:numPr>
                <w:ilvl w:val="0"/>
                <w:numId w:val="25"/>
              </w:numPr>
            </w:pPr>
            <w:r>
              <w:rPr>
                <w:rFonts w:hint="eastAsia"/>
              </w:rPr>
              <w:t>用户选择要注销成绩</w:t>
            </w:r>
          </w:p>
          <w:p w:rsidR="00540B52" w:rsidRDefault="00043806">
            <w:pPr>
              <w:numPr>
                <w:ilvl w:val="0"/>
                <w:numId w:val="25"/>
              </w:numPr>
            </w:pPr>
            <w:r>
              <w:rPr>
                <w:rFonts w:hint="eastAsia"/>
              </w:rPr>
              <w:t>系统显示可以注销成绩的课程</w:t>
            </w:r>
          </w:p>
          <w:p w:rsidR="00540B52" w:rsidRDefault="00043806">
            <w:pPr>
              <w:numPr>
                <w:ilvl w:val="0"/>
                <w:numId w:val="25"/>
              </w:numPr>
            </w:pPr>
            <w:r>
              <w:rPr>
                <w:rFonts w:hint="eastAsia"/>
              </w:rPr>
              <w:t>用户选择要注销的成绩并确认</w:t>
            </w:r>
          </w:p>
          <w:p w:rsidR="00540B52" w:rsidRDefault="00043806">
            <w:pPr>
              <w:numPr>
                <w:ilvl w:val="0"/>
                <w:numId w:val="25"/>
              </w:numPr>
            </w:pPr>
            <w:r>
              <w:rPr>
                <w:rFonts w:hint="eastAsia"/>
              </w:rPr>
              <w:t>系统保存更改</w:t>
            </w:r>
          </w:p>
          <w:p w:rsidR="00540B52" w:rsidRDefault="00043806">
            <w:pPr>
              <w:numPr>
                <w:ilvl w:val="0"/>
                <w:numId w:val="25"/>
              </w:numPr>
            </w:pPr>
            <w:r>
              <w:rPr>
                <w:rFonts w:hint="eastAsia"/>
              </w:rPr>
              <w:t>退出当前功能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扩展流程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对挂科的课程高亮显示为红色</w:t>
            </w:r>
          </w:p>
          <w:p w:rsidR="00540B52" w:rsidRDefault="00043806">
            <w:r>
              <w:rPr>
                <w:rFonts w:hint="eastAsia"/>
              </w:rPr>
              <w:t>1b.</w:t>
            </w:r>
            <w:r>
              <w:rPr>
                <w:rFonts w:hint="eastAsia"/>
              </w:rPr>
              <w:t>学生点击学分绩，系统按照时间显示各门课程的得分</w:t>
            </w:r>
          </w:p>
          <w:p w:rsidR="00540B52" w:rsidRDefault="00043806">
            <w:r>
              <w:rPr>
                <w:rFonts w:hint="eastAsia"/>
              </w:rPr>
              <w:t>3a</w:t>
            </w:r>
            <w:r>
              <w:rPr>
                <w:rFonts w:hint="eastAsia"/>
              </w:rPr>
              <w:t>、学生不需要注销成绩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特殊需求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rPr>
                <w:rFonts w:hint="eastAsia"/>
              </w:rPr>
              <w:t>学生的学分用进度条动态表示。</w:t>
            </w:r>
          </w:p>
          <w:p w:rsidR="00540B52" w:rsidRDefault="00043806">
            <w:r>
              <w:rPr>
                <w:rFonts w:hint="eastAsia"/>
              </w:rPr>
              <w:t>该操作在每学期期末结束，课程给分完成后更新。</w:t>
            </w:r>
          </w:p>
          <w:p w:rsidR="00540B52" w:rsidRDefault="00043806">
            <w:r>
              <w:t>10min</w:t>
            </w:r>
            <w:r>
              <w:rPr>
                <w:rFonts w:hint="eastAsia"/>
              </w:rPr>
              <w:t>内无操作放弃更改</w:t>
            </w:r>
            <w:r>
              <w:t>并注销登录</w:t>
            </w:r>
            <w:r>
              <w:rPr>
                <w:rFonts w:hint="eastAsia"/>
              </w:rPr>
              <w:t>。</w:t>
            </w:r>
          </w:p>
        </w:tc>
      </w:tr>
    </w:tbl>
    <w:p w:rsidR="00540B52" w:rsidRDefault="00540B52"/>
    <w:p w:rsidR="00540B52" w:rsidRDefault="00043806">
      <w:r>
        <w:br w:type="page"/>
      </w:r>
    </w:p>
    <w:p w:rsidR="00540B52" w:rsidRDefault="00540B52"/>
    <w:p w:rsidR="00540B52" w:rsidRDefault="00540B52"/>
    <w:tbl>
      <w:tblPr>
        <w:tblW w:w="860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8"/>
        <w:gridCol w:w="2292"/>
        <w:gridCol w:w="1752"/>
        <w:gridCol w:w="3488"/>
      </w:tblGrid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ID</w:t>
            </w:r>
          </w:p>
        </w:tc>
        <w:tc>
          <w:tcPr>
            <w:tcW w:w="2292" w:type="dxa"/>
          </w:tcPr>
          <w:p w:rsidR="00540B52" w:rsidRDefault="00043806">
            <w:r>
              <w:rPr>
                <w:rFonts w:hint="eastAsia"/>
              </w:rPr>
              <w:t>18</w:t>
            </w:r>
          </w:p>
        </w:tc>
        <w:tc>
          <w:tcPr>
            <w:tcW w:w="1752" w:type="dxa"/>
          </w:tcPr>
          <w:p w:rsidR="00540B52" w:rsidRDefault="00043806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名称</w:t>
            </w:r>
          </w:p>
        </w:tc>
        <w:tc>
          <w:tcPr>
            <w:tcW w:w="3488" w:type="dxa"/>
          </w:tcPr>
          <w:p w:rsidR="00540B52" w:rsidRDefault="00043806">
            <w:r>
              <w:rPr>
                <w:rFonts w:hint="eastAsia"/>
              </w:rPr>
              <w:t>处理公选课及新生研讨课信息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创建者</w:t>
            </w:r>
          </w:p>
        </w:tc>
        <w:tc>
          <w:tcPr>
            <w:tcW w:w="2292" w:type="dxa"/>
          </w:tcPr>
          <w:p w:rsidR="00540B52" w:rsidRDefault="00043806">
            <w:r>
              <w:rPr>
                <w:rFonts w:hint="eastAsia"/>
              </w:rPr>
              <w:t>包瑗珲</w:t>
            </w:r>
          </w:p>
        </w:tc>
        <w:tc>
          <w:tcPr>
            <w:tcW w:w="1752" w:type="dxa"/>
          </w:tcPr>
          <w:p w:rsidR="00540B52" w:rsidRDefault="00043806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最后一次更新者</w:t>
            </w:r>
          </w:p>
        </w:tc>
        <w:tc>
          <w:tcPr>
            <w:tcW w:w="3488" w:type="dxa"/>
          </w:tcPr>
          <w:p w:rsidR="00540B52" w:rsidRDefault="00043806">
            <w:r>
              <w:rPr>
                <w:rFonts w:hint="eastAsia"/>
              </w:rPr>
              <w:t>包瑗珲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创建日期</w:t>
            </w:r>
          </w:p>
        </w:tc>
        <w:tc>
          <w:tcPr>
            <w:tcW w:w="2292" w:type="dxa"/>
          </w:tcPr>
          <w:p w:rsidR="00540B52" w:rsidRDefault="00043806">
            <w:r>
              <w:rPr>
                <w:rFonts w:hint="eastAsia"/>
              </w:rPr>
              <w:t>2013/9/21</w:t>
            </w:r>
          </w:p>
        </w:tc>
        <w:tc>
          <w:tcPr>
            <w:tcW w:w="1752" w:type="dxa"/>
          </w:tcPr>
          <w:p w:rsidR="00540B52" w:rsidRDefault="00043806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最后更新日期</w:t>
            </w:r>
          </w:p>
        </w:tc>
        <w:tc>
          <w:tcPr>
            <w:tcW w:w="3488" w:type="dxa"/>
          </w:tcPr>
          <w:p w:rsidR="00540B52" w:rsidRDefault="00043806">
            <w:r>
              <w:rPr>
                <w:rFonts w:hint="eastAsia"/>
              </w:rPr>
              <w:t>2013/9/25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参与者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rPr>
                <w:rFonts w:hint="eastAsia"/>
              </w:rPr>
              <w:t>教务处老师，目的是快速、方便的发布、修改通识课及新生研讨课信息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触发条件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rPr>
                <w:rFonts w:hint="eastAsia"/>
              </w:rPr>
              <w:t>教务处老师需要发布或者修改公选课或新生研讨课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前置条件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rPr>
                <w:rFonts w:hint="eastAsia"/>
              </w:rPr>
              <w:t>教务处老师已登录选课系统，该帐号已被识别和</w:t>
            </w:r>
            <w:r>
              <w:t>授权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后置条件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rPr>
                <w:rFonts w:hint="eastAsia"/>
              </w:rPr>
              <w:t>发布课程，指定教师，安排课程时间，修改课程部分信息，查看课程详细信息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优先级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rPr>
                <w:rFonts w:hint="eastAsia"/>
              </w:rPr>
              <w:t>高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正常流程</w:t>
            </w:r>
          </w:p>
        </w:tc>
        <w:tc>
          <w:tcPr>
            <w:tcW w:w="7532" w:type="dxa"/>
            <w:gridSpan w:val="3"/>
          </w:tcPr>
          <w:p w:rsidR="00540B52" w:rsidRDefault="00043806">
            <w:pPr>
              <w:numPr>
                <w:ilvl w:val="0"/>
                <w:numId w:val="26"/>
              </w:numPr>
            </w:pPr>
            <w:r>
              <w:rPr>
                <w:rFonts w:hint="eastAsia"/>
              </w:rPr>
              <w:t>系统提示教务处老师填写课程名，教务处老师填写课程名及学分</w:t>
            </w:r>
          </w:p>
          <w:p w:rsidR="00540B52" w:rsidRDefault="00043806">
            <w:pPr>
              <w:numPr>
                <w:ilvl w:val="0"/>
                <w:numId w:val="26"/>
              </w:numPr>
            </w:pPr>
            <w:r>
              <w:rPr>
                <w:rFonts w:hint="eastAsia"/>
              </w:rPr>
              <w:t>系统显示所有教师列表</w:t>
            </w:r>
          </w:p>
          <w:p w:rsidR="00540B52" w:rsidRDefault="00043806">
            <w:pPr>
              <w:numPr>
                <w:ilvl w:val="0"/>
                <w:numId w:val="26"/>
              </w:numPr>
            </w:pPr>
            <w:r>
              <w:rPr>
                <w:rFonts w:hint="eastAsia"/>
              </w:rPr>
              <w:t>教务员老师选择教授该门课程的教师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示教务员老师输入课程时间</w:t>
            </w:r>
          </w:p>
          <w:p w:rsidR="00540B52" w:rsidRDefault="00043806">
            <w:pPr>
              <w:numPr>
                <w:ilvl w:val="0"/>
                <w:numId w:val="26"/>
              </w:numPr>
            </w:pPr>
            <w:r>
              <w:rPr>
                <w:rFonts w:hint="eastAsia"/>
              </w:rPr>
              <w:t>教务员老师输入课程时间</w:t>
            </w:r>
          </w:p>
          <w:p w:rsidR="00540B52" w:rsidRDefault="00043806">
            <w:pPr>
              <w:numPr>
                <w:ilvl w:val="0"/>
                <w:numId w:val="26"/>
              </w:numPr>
            </w:pPr>
            <w:r>
              <w:rPr>
                <w:rFonts w:hint="eastAsia"/>
              </w:rPr>
              <w:t>教务员老师输入教室</w:t>
            </w:r>
          </w:p>
          <w:p w:rsidR="00540B52" w:rsidRDefault="00043806">
            <w:pPr>
              <w:numPr>
                <w:ilvl w:val="0"/>
                <w:numId w:val="26"/>
              </w:numPr>
            </w:pPr>
            <w:r>
              <w:rPr>
                <w:rFonts w:hint="eastAsia"/>
              </w:rPr>
              <w:t>系统提示发布课程成功，生成一个课程号，并提示教务员该课程号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扩展流程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检索已有公选课课程列表，若课程名重合则提示教师修改课程名</w:t>
            </w:r>
          </w:p>
          <w:p w:rsidR="00540B52" w:rsidRDefault="00043806">
            <w:r>
              <w:rPr>
                <w:rFonts w:hint="eastAsia"/>
              </w:rPr>
              <w:t>4a.</w:t>
            </w:r>
            <w:r>
              <w:rPr>
                <w:rFonts w:hint="eastAsia"/>
              </w:rPr>
              <w:t>教务处老师可以选择多名教师教同一门课程，在此处选择添加教师，会返回教师列表，再选中一个教师，会显示两个教师的课程表</w:t>
            </w:r>
          </w:p>
          <w:p w:rsidR="00540B52" w:rsidRDefault="00043806">
            <w:r>
              <w:rPr>
                <w:rFonts w:hint="eastAsia"/>
              </w:rPr>
              <w:t>5a.</w:t>
            </w:r>
            <w:r>
              <w:rPr>
                <w:rFonts w:hint="eastAsia"/>
              </w:rPr>
              <w:t>输入的时间不合法，系统会提醒教师重新输入</w:t>
            </w:r>
          </w:p>
        </w:tc>
      </w:tr>
      <w:tr w:rsidR="00540B52">
        <w:trPr>
          <w:trHeight w:val="315"/>
        </w:trPr>
        <w:tc>
          <w:tcPr>
            <w:tcW w:w="1068" w:type="dxa"/>
          </w:tcPr>
          <w:p w:rsidR="00540B52" w:rsidRDefault="00043806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特殊需求</w:t>
            </w:r>
          </w:p>
        </w:tc>
        <w:tc>
          <w:tcPr>
            <w:tcW w:w="7532" w:type="dxa"/>
            <w:gridSpan w:val="3"/>
          </w:tcPr>
          <w:p w:rsidR="00540B52" w:rsidRDefault="0004380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操作需要在学期初期指定时间段内完成。后期不允许添加公选课，通识课和新生研讨课。</w:t>
            </w:r>
          </w:p>
          <w:p w:rsidR="00540B52" w:rsidRDefault="00043806">
            <w:r>
              <w:rPr>
                <w:rFonts w:hint="eastAsia"/>
              </w:rPr>
              <w:t>10min</w:t>
            </w:r>
            <w:r>
              <w:rPr>
                <w:rFonts w:hint="eastAsia"/>
              </w:rPr>
              <w:t>内无操作</w:t>
            </w:r>
            <w:r>
              <w:t>自动</w:t>
            </w:r>
            <w:r>
              <w:rPr>
                <w:rFonts w:hint="eastAsia"/>
              </w:rPr>
              <w:t>退出</w:t>
            </w:r>
            <w:r>
              <w:t>登录</w:t>
            </w:r>
          </w:p>
        </w:tc>
      </w:tr>
    </w:tbl>
    <w:p w:rsidR="00540B52" w:rsidRDefault="00540B52"/>
    <w:p w:rsidR="00540B52" w:rsidRDefault="00043806">
      <w:r>
        <w:br w:type="page"/>
      </w:r>
    </w:p>
    <w:p w:rsidR="00540B52" w:rsidRDefault="00540B52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2871"/>
        <w:gridCol w:w="2131"/>
        <w:gridCol w:w="2131"/>
      </w:tblGrid>
      <w:tr w:rsidR="00540B52">
        <w:tc>
          <w:tcPr>
            <w:tcW w:w="1389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ID</w:t>
            </w:r>
          </w:p>
        </w:tc>
        <w:tc>
          <w:tcPr>
            <w:tcW w:w="2871" w:type="dxa"/>
          </w:tcPr>
          <w:p w:rsidR="00540B52" w:rsidRDefault="00043806">
            <w:r>
              <w:rPr>
                <w:rFonts w:hint="eastAsia"/>
              </w:rPr>
              <w:t>19</w:t>
            </w:r>
          </w:p>
        </w:tc>
        <w:tc>
          <w:tcPr>
            <w:tcW w:w="2131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名称</w:t>
            </w:r>
          </w:p>
        </w:tc>
        <w:tc>
          <w:tcPr>
            <w:tcW w:w="2131" w:type="dxa"/>
          </w:tcPr>
          <w:p w:rsidR="00540B52" w:rsidRDefault="00043806">
            <w:r>
              <w:rPr>
                <w:rFonts w:hint="eastAsia"/>
              </w:rPr>
              <w:t>用户管理</w:t>
            </w:r>
          </w:p>
        </w:tc>
      </w:tr>
      <w:tr w:rsidR="00540B52">
        <w:tc>
          <w:tcPr>
            <w:tcW w:w="1389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创建者</w:t>
            </w:r>
          </w:p>
        </w:tc>
        <w:tc>
          <w:tcPr>
            <w:tcW w:w="2871" w:type="dxa"/>
          </w:tcPr>
          <w:p w:rsidR="00540B52" w:rsidRDefault="00043806">
            <w:r>
              <w:rPr>
                <w:rFonts w:hint="eastAsia"/>
              </w:rPr>
              <w:t>包瑗珲</w:t>
            </w:r>
          </w:p>
        </w:tc>
        <w:tc>
          <w:tcPr>
            <w:tcW w:w="2131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最后一次更新者</w:t>
            </w:r>
          </w:p>
        </w:tc>
        <w:tc>
          <w:tcPr>
            <w:tcW w:w="2131" w:type="dxa"/>
          </w:tcPr>
          <w:p w:rsidR="00540B52" w:rsidRDefault="00043806">
            <w:r>
              <w:rPr>
                <w:rFonts w:hint="eastAsia"/>
              </w:rPr>
              <w:t>查燚斐</w:t>
            </w:r>
          </w:p>
        </w:tc>
      </w:tr>
      <w:tr w:rsidR="00540B52">
        <w:tc>
          <w:tcPr>
            <w:tcW w:w="1389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创建日期</w:t>
            </w:r>
          </w:p>
        </w:tc>
        <w:tc>
          <w:tcPr>
            <w:tcW w:w="2871" w:type="dxa"/>
          </w:tcPr>
          <w:p w:rsidR="00540B52" w:rsidRDefault="00043806">
            <w:r>
              <w:rPr>
                <w:rFonts w:hint="eastAsia"/>
              </w:rPr>
              <w:t>2013/9/21</w:t>
            </w:r>
          </w:p>
        </w:tc>
        <w:tc>
          <w:tcPr>
            <w:tcW w:w="2131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最后更新日期</w:t>
            </w:r>
          </w:p>
        </w:tc>
        <w:tc>
          <w:tcPr>
            <w:tcW w:w="2131" w:type="dxa"/>
          </w:tcPr>
          <w:p w:rsidR="00540B52" w:rsidRDefault="00043806">
            <w:r>
              <w:rPr>
                <w:rFonts w:hint="eastAsia"/>
              </w:rPr>
              <w:t>2013/10/08</w:t>
            </w:r>
          </w:p>
        </w:tc>
      </w:tr>
      <w:tr w:rsidR="00540B52">
        <w:tc>
          <w:tcPr>
            <w:tcW w:w="1389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参与者</w:t>
            </w:r>
          </w:p>
        </w:tc>
        <w:tc>
          <w:tcPr>
            <w:tcW w:w="7133" w:type="dxa"/>
            <w:gridSpan w:val="3"/>
          </w:tcPr>
          <w:p w:rsidR="00540B52" w:rsidRDefault="00043806">
            <w:r>
              <w:rPr>
                <w:rFonts w:hint="eastAsia"/>
              </w:rPr>
              <w:t>超级管理员，目的是方便的管理所有用户</w:t>
            </w:r>
          </w:p>
        </w:tc>
      </w:tr>
      <w:tr w:rsidR="00540B52">
        <w:tc>
          <w:tcPr>
            <w:tcW w:w="1389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触发条件</w:t>
            </w:r>
          </w:p>
        </w:tc>
        <w:tc>
          <w:tcPr>
            <w:tcW w:w="7133" w:type="dxa"/>
            <w:gridSpan w:val="3"/>
          </w:tcPr>
          <w:p w:rsidR="00540B52" w:rsidRDefault="00043806">
            <w:r>
              <w:rPr>
                <w:rFonts w:hint="eastAsia"/>
              </w:rPr>
              <w:t>超级管理员需要增加、删除教务处老师、院系教务员、</w:t>
            </w:r>
            <w:r>
              <w:t>教师</w:t>
            </w:r>
            <w:r>
              <w:rPr>
                <w:rFonts w:hint="eastAsia"/>
              </w:rPr>
              <w:t>的信息，查看并重置任意用户的密码</w:t>
            </w:r>
          </w:p>
        </w:tc>
      </w:tr>
      <w:tr w:rsidR="00540B52">
        <w:tc>
          <w:tcPr>
            <w:tcW w:w="1389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前置条件</w:t>
            </w:r>
          </w:p>
        </w:tc>
        <w:tc>
          <w:tcPr>
            <w:tcW w:w="7133" w:type="dxa"/>
            <w:gridSpan w:val="3"/>
          </w:tcPr>
          <w:p w:rsidR="00540B52" w:rsidRDefault="00043806">
            <w:r>
              <w:rPr>
                <w:rFonts w:hint="eastAsia"/>
              </w:rPr>
              <w:t>超级管理员已经登录，该账号已被识别和授权</w:t>
            </w:r>
          </w:p>
        </w:tc>
      </w:tr>
      <w:tr w:rsidR="00540B52">
        <w:tc>
          <w:tcPr>
            <w:tcW w:w="1389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后置条件</w:t>
            </w:r>
          </w:p>
        </w:tc>
        <w:tc>
          <w:tcPr>
            <w:tcW w:w="7133" w:type="dxa"/>
            <w:gridSpan w:val="3"/>
          </w:tcPr>
          <w:p w:rsidR="00540B52" w:rsidRDefault="00043806">
            <w:r>
              <w:rPr>
                <w:rFonts w:hint="eastAsia"/>
              </w:rPr>
              <w:t>增加或删除教务处老师、院系教务员、</w:t>
            </w:r>
            <w:r>
              <w:t>教师</w:t>
            </w:r>
            <w:r>
              <w:rPr>
                <w:rFonts w:hint="eastAsia"/>
              </w:rPr>
              <w:t>账号，修改了某账号的密码</w:t>
            </w:r>
          </w:p>
        </w:tc>
      </w:tr>
      <w:tr w:rsidR="00540B52">
        <w:tc>
          <w:tcPr>
            <w:tcW w:w="1389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优先级</w:t>
            </w:r>
          </w:p>
        </w:tc>
        <w:tc>
          <w:tcPr>
            <w:tcW w:w="7133" w:type="dxa"/>
            <w:gridSpan w:val="3"/>
          </w:tcPr>
          <w:p w:rsidR="00540B52" w:rsidRDefault="00043806">
            <w:r>
              <w:rPr>
                <w:rFonts w:hint="eastAsia"/>
              </w:rPr>
              <w:t>高</w:t>
            </w:r>
          </w:p>
        </w:tc>
      </w:tr>
      <w:tr w:rsidR="00540B52">
        <w:trPr>
          <w:trHeight w:val="3435"/>
        </w:trPr>
        <w:tc>
          <w:tcPr>
            <w:tcW w:w="1389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正常流程</w:t>
            </w:r>
          </w:p>
        </w:tc>
        <w:tc>
          <w:tcPr>
            <w:tcW w:w="7133" w:type="dxa"/>
            <w:gridSpan w:val="3"/>
          </w:tcPr>
          <w:p w:rsidR="00540B52" w:rsidRDefault="00043806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管理员选择增加账户</w:t>
            </w:r>
          </w:p>
          <w:p w:rsidR="00540B52" w:rsidRDefault="00043806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系统提示输入账户的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、名字、职务、初始密码</w:t>
            </w:r>
          </w:p>
          <w:p w:rsidR="00540B52" w:rsidRDefault="00043806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管理员输入信息</w:t>
            </w:r>
          </w:p>
          <w:p w:rsidR="00540B52" w:rsidRDefault="00043806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系统提示输入成功</w:t>
            </w:r>
          </w:p>
          <w:p w:rsidR="00540B52" w:rsidRDefault="00043806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管理员选择删除账户</w:t>
            </w:r>
          </w:p>
          <w:p w:rsidR="00540B52" w:rsidRDefault="00043806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系统提示管理员输入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  <w:p w:rsidR="00540B52" w:rsidRDefault="00043806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系统显示该用户的信息</w:t>
            </w:r>
          </w:p>
          <w:p w:rsidR="00540B52" w:rsidRDefault="00043806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管理员选择删除此用户</w:t>
            </w:r>
          </w:p>
          <w:p w:rsidR="00540B52" w:rsidRDefault="00043806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系统提示删除成功，返回初始界面</w:t>
            </w:r>
          </w:p>
          <w:p w:rsidR="00540B52" w:rsidRDefault="00043806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管理员选择更改用户密码</w:t>
            </w:r>
          </w:p>
          <w:p w:rsidR="00540B52" w:rsidRDefault="00043806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系统提示管理员输入用户</w:t>
            </w:r>
            <w:r>
              <w:rPr>
                <w:rFonts w:hint="eastAsia"/>
              </w:rPr>
              <w:t>ID</w:t>
            </w:r>
          </w:p>
          <w:p w:rsidR="00540B52" w:rsidRDefault="00043806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管理员输入用户</w:t>
            </w:r>
            <w:r>
              <w:rPr>
                <w:rFonts w:hint="eastAsia"/>
              </w:rPr>
              <w:t>ID</w:t>
            </w:r>
          </w:p>
          <w:p w:rsidR="00540B52" w:rsidRDefault="00043806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系统显示该用户的详细信息，并提示输入新密码</w:t>
            </w:r>
          </w:p>
          <w:p w:rsidR="00540B52" w:rsidRDefault="00043806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管理员输入新密码</w:t>
            </w:r>
          </w:p>
          <w:p w:rsidR="00540B52" w:rsidRDefault="00043806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系统提示修改成功</w:t>
            </w:r>
          </w:p>
        </w:tc>
      </w:tr>
      <w:tr w:rsidR="00540B52">
        <w:tc>
          <w:tcPr>
            <w:tcW w:w="1389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扩展流程</w:t>
            </w:r>
          </w:p>
        </w:tc>
        <w:tc>
          <w:tcPr>
            <w:tcW w:w="7133" w:type="dxa"/>
            <w:gridSpan w:val="3"/>
          </w:tcPr>
          <w:p w:rsidR="00540B52" w:rsidRDefault="00043806">
            <w:r>
              <w:rPr>
                <w:rFonts w:hint="eastAsia"/>
              </w:rPr>
              <w:t>2a.</w:t>
            </w: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已被注册，系统提示重新输入</w:t>
            </w:r>
            <w:r>
              <w:rPr>
                <w:rFonts w:hint="eastAsia"/>
              </w:rPr>
              <w:t>ID</w:t>
            </w:r>
          </w:p>
          <w:p w:rsidR="00540B52" w:rsidRDefault="00043806">
            <w:r>
              <w:rPr>
                <w:rFonts w:hint="eastAsia"/>
              </w:rPr>
              <w:t>7a.</w:t>
            </w: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未被注册，系统提示重新输入</w:t>
            </w:r>
            <w:r>
              <w:rPr>
                <w:rFonts w:hint="eastAsia"/>
              </w:rPr>
              <w:t>ID</w:t>
            </w:r>
          </w:p>
          <w:p w:rsidR="00540B52" w:rsidRDefault="00043806">
            <w:r>
              <w:rPr>
                <w:rFonts w:hint="eastAsia"/>
              </w:rPr>
              <w:t>13a.</w:t>
            </w: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未被注册，系统提示重新输入</w:t>
            </w:r>
            <w:r>
              <w:rPr>
                <w:rFonts w:hint="eastAsia"/>
              </w:rPr>
              <w:t>ID</w:t>
            </w:r>
          </w:p>
        </w:tc>
      </w:tr>
      <w:tr w:rsidR="00540B52">
        <w:tc>
          <w:tcPr>
            <w:tcW w:w="1389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特殊需求</w:t>
            </w:r>
          </w:p>
        </w:tc>
        <w:tc>
          <w:tcPr>
            <w:tcW w:w="7133" w:type="dxa"/>
            <w:gridSpan w:val="3"/>
          </w:tcPr>
          <w:p w:rsidR="00540B52" w:rsidRDefault="00043806">
            <w:r>
              <w:t>10min</w:t>
            </w:r>
            <w:r>
              <w:rPr>
                <w:rFonts w:hint="eastAsia"/>
              </w:rPr>
              <w:t>内无操作放弃更改</w:t>
            </w:r>
            <w:r>
              <w:t>并注销登录</w:t>
            </w:r>
            <w:r>
              <w:rPr>
                <w:rFonts w:hint="eastAsia"/>
              </w:rPr>
              <w:t>。</w:t>
            </w:r>
          </w:p>
        </w:tc>
      </w:tr>
    </w:tbl>
    <w:p w:rsidR="00540B52" w:rsidRDefault="00540B52"/>
    <w:p w:rsidR="00540B52" w:rsidRDefault="00043806">
      <w:pPr>
        <w:widowControl/>
        <w:jc w:val="left"/>
      </w:pPr>
      <w:r>
        <w:br w:type="page"/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2871"/>
        <w:gridCol w:w="2131"/>
        <w:gridCol w:w="2131"/>
      </w:tblGrid>
      <w:tr w:rsidR="00540B52">
        <w:tc>
          <w:tcPr>
            <w:tcW w:w="1389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lastRenderedPageBreak/>
              <w:t>ID</w:t>
            </w:r>
          </w:p>
        </w:tc>
        <w:tc>
          <w:tcPr>
            <w:tcW w:w="2871" w:type="dxa"/>
          </w:tcPr>
          <w:p w:rsidR="00540B52" w:rsidRDefault="00043806">
            <w:r>
              <w:rPr>
                <w:rFonts w:hint="eastAsia"/>
              </w:rPr>
              <w:t>20</w:t>
            </w:r>
          </w:p>
        </w:tc>
        <w:tc>
          <w:tcPr>
            <w:tcW w:w="2131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名称</w:t>
            </w:r>
          </w:p>
        </w:tc>
        <w:tc>
          <w:tcPr>
            <w:tcW w:w="2131" w:type="dxa"/>
          </w:tcPr>
          <w:p w:rsidR="00540B52" w:rsidRDefault="00043806">
            <w:r>
              <w:rPr>
                <w:rFonts w:hint="eastAsia"/>
              </w:rPr>
              <w:t>学生业务申请</w:t>
            </w:r>
          </w:p>
        </w:tc>
      </w:tr>
      <w:tr w:rsidR="00540B52">
        <w:tc>
          <w:tcPr>
            <w:tcW w:w="1389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创建者</w:t>
            </w:r>
          </w:p>
        </w:tc>
        <w:tc>
          <w:tcPr>
            <w:tcW w:w="2871" w:type="dxa"/>
          </w:tcPr>
          <w:p w:rsidR="00540B52" w:rsidRDefault="00043806">
            <w:r>
              <w:rPr>
                <w:rFonts w:hint="eastAsia"/>
              </w:rPr>
              <w:t>查燚斐</w:t>
            </w:r>
          </w:p>
        </w:tc>
        <w:tc>
          <w:tcPr>
            <w:tcW w:w="2131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最后一次更新者</w:t>
            </w:r>
          </w:p>
        </w:tc>
        <w:tc>
          <w:tcPr>
            <w:tcW w:w="2131" w:type="dxa"/>
          </w:tcPr>
          <w:p w:rsidR="00540B52" w:rsidRDefault="00043806">
            <w:r>
              <w:rPr>
                <w:rFonts w:hint="eastAsia"/>
              </w:rPr>
              <w:t>查燚斐</w:t>
            </w:r>
          </w:p>
        </w:tc>
      </w:tr>
      <w:tr w:rsidR="00540B52">
        <w:tc>
          <w:tcPr>
            <w:tcW w:w="1389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创建日期</w:t>
            </w:r>
          </w:p>
        </w:tc>
        <w:tc>
          <w:tcPr>
            <w:tcW w:w="2871" w:type="dxa"/>
          </w:tcPr>
          <w:p w:rsidR="00540B52" w:rsidRDefault="00043806">
            <w:r>
              <w:rPr>
                <w:rFonts w:hint="eastAsia"/>
              </w:rPr>
              <w:t>2013/10/08</w:t>
            </w:r>
          </w:p>
        </w:tc>
        <w:tc>
          <w:tcPr>
            <w:tcW w:w="2131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最后更新日期</w:t>
            </w:r>
          </w:p>
        </w:tc>
        <w:tc>
          <w:tcPr>
            <w:tcW w:w="2131" w:type="dxa"/>
          </w:tcPr>
          <w:p w:rsidR="00540B52" w:rsidRDefault="00043806">
            <w:r>
              <w:rPr>
                <w:rFonts w:hint="eastAsia"/>
              </w:rPr>
              <w:t>2013/10/08</w:t>
            </w:r>
          </w:p>
        </w:tc>
      </w:tr>
      <w:tr w:rsidR="00540B52">
        <w:tc>
          <w:tcPr>
            <w:tcW w:w="1389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参与者</w:t>
            </w:r>
          </w:p>
        </w:tc>
        <w:tc>
          <w:tcPr>
            <w:tcW w:w="7133" w:type="dxa"/>
            <w:gridSpan w:val="3"/>
          </w:tcPr>
          <w:p w:rsidR="00540B52" w:rsidRDefault="00043806">
            <w:r>
              <w:rPr>
                <w:rFonts w:hint="eastAsia"/>
              </w:rPr>
              <w:t>学生，目的是提交学生业务申请</w:t>
            </w:r>
          </w:p>
        </w:tc>
      </w:tr>
      <w:tr w:rsidR="00540B52">
        <w:tc>
          <w:tcPr>
            <w:tcW w:w="1389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触发条件</w:t>
            </w:r>
          </w:p>
        </w:tc>
        <w:tc>
          <w:tcPr>
            <w:tcW w:w="7133" w:type="dxa"/>
            <w:gridSpan w:val="3"/>
          </w:tcPr>
          <w:p w:rsidR="00540B52" w:rsidRDefault="00043806">
            <w:r>
              <w:rPr>
                <w:rFonts w:hint="eastAsia"/>
              </w:rPr>
              <w:t>学生需要进行二专、转专业、休学、重修申请</w:t>
            </w:r>
          </w:p>
        </w:tc>
      </w:tr>
      <w:tr w:rsidR="00540B52">
        <w:tc>
          <w:tcPr>
            <w:tcW w:w="1389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前置条件</w:t>
            </w:r>
          </w:p>
        </w:tc>
        <w:tc>
          <w:tcPr>
            <w:tcW w:w="7133" w:type="dxa"/>
            <w:gridSpan w:val="3"/>
          </w:tcPr>
          <w:p w:rsidR="00540B52" w:rsidRDefault="00043806">
            <w:r>
              <w:rPr>
                <w:rFonts w:hint="eastAsia"/>
              </w:rPr>
              <w:t>学生已经登录，该账号已被识别和授权</w:t>
            </w:r>
          </w:p>
        </w:tc>
      </w:tr>
      <w:tr w:rsidR="00540B52">
        <w:tc>
          <w:tcPr>
            <w:tcW w:w="1389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后置条件</w:t>
            </w:r>
          </w:p>
        </w:tc>
        <w:tc>
          <w:tcPr>
            <w:tcW w:w="7133" w:type="dxa"/>
            <w:gridSpan w:val="3"/>
          </w:tcPr>
          <w:p w:rsidR="00540B52" w:rsidRDefault="00043806">
            <w:r>
              <w:rPr>
                <w:rFonts w:hint="eastAsia"/>
              </w:rPr>
              <w:t>记录了学生的业务申请变更。</w:t>
            </w:r>
          </w:p>
        </w:tc>
      </w:tr>
      <w:tr w:rsidR="00540B52">
        <w:tc>
          <w:tcPr>
            <w:tcW w:w="1389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优先级</w:t>
            </w:r>
          </w:p>
        </w:tc>
        <w:tc>
          <w:tcPr>
            <w:tcW w:w="7133" w:type="dxa"/>
            <w:gridSpan w:val="3"/>
          </w:tcPr>
          <w:p w:rsidR="00540B52" w:rsidRDefault="00043806">
            <w:r>
              <w:rPr>
                <w:rFonts w:hint="eastAsia"/>
              </w:rPr>
              <w:t>低</w:t>
            </w:r>
          </w:p>
        </w:tc>
      </w:tr>
      <w:tr w:rsidR="00540B52">
        <w:trPr>
          <w:trHeight w:val="2375"/>
        </w:trPr>
        <w:tc>
          <w:tcPr>
            <w:tcW w:w="1389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正常流程</w:t>
            </w:r>
          </w:p>
        </w:tc>
        <w:tc>
          <w:tcPr>
            <w:tcW w:w="7133" w:type="dxa"/>
            <w:gridSpan w:val="3"/>
          </w:tcPr>
          <w:p w:rsidR="00540B52" w:rsidRDefault="00043806">
            <w:pPr>
              <w:numPr>
                <w:ilvl w:val="0"/>
                <w:numId w:val="28"/>
              </w:numPr>
            </w:pPr>
            <w:r>
              <w:rPr>
                <w:rFonts w:hint="eastAsia"/>
              </w:rPr>
              <w:t>学生进入学生业务申请界面</w:t>
            </w:r>
          </w:p>
          <w:p w:rsidR="00540B52" w:rsidRDefault="00043806">
            <w:pPr>
              <w:numPr>
                <w:ilvl w:val="0"/>
                <w:numId w:val="28"/>
              </w:numPr>
            </w:pPr>
            <w:r>
              <w:rPr>
                <w:rFonts w:hint="eastAsia"/>
              </w:rPr>
              <w:t>系统显示当前可以进行的申请</w:t>
            </w:r>
          </w:p>
          <w:p w:rsidR="00540B52" w:rsidRDefault="00043806">
            <w:pPr>
              <w:numPr>
                <w:ilvl w:val="0"/>
                <w:numId w:val="28"/>
              </w:numPr>
            </w:pPr>
            <w:r>
              <w:rPr>
                <w:rFonts w:hint="eastAsia"/>
              </w:rPr>
              <w:t>学生选择要进行的申请</w:t>
            </w:r>
          </w:p>
          <w:p w:rsidR="00540B52" w:rsidRDefault="00043806">
            <w:pPr>
              <w:numPr>
                <w:ilvl w:val="0"/>
                <w:numId w:val="28"/>
              </w:numPr>
            </w:pPr>
            <w:r>
              <w:rPr>
                <w:rFonts w:hint="eastAsia"/>
              </w:rPr>
              <w:t>系统显示该申请的详细情况并要求学生填写相关信息</w:t>
            </w:r>
          </w:p>
          <w:p w:rsidR="00540B52" w:rsidRDefault="00043806">
            <w:pPr>
              <w:numPr>
                <w:ilvl w:val="0"/>
                <w:numId w:val="28"/>
              </w:numPr>
            </w:pPr>
            <w:r>
              <w:rPr>
                <w:rFonts w:hint="eastAsia"/>
              </w:rPr>
              <w:t>学生填写相关信息并确认修改</w:t>
            </w:r>
          </w:p>
          <w:p w:rsidR="00540B52" w:rsidRDefault="00043806">
            <w:pPr>
              <w:numPr>
                <w:ilvl w:val="0"/>
                <w:numId w:val="28"/>
              </w:numPr>
            </w:pPr>
            <w:r>
              <w:rPr>
                <w:rFonts w:hint="eastAsia"/>
              </w:rPr>
              <w:t>系统保存更改</w:t>
            </w:r>
          </w:p>
          <w:p w:rsidR="00540B52" w:rsidRDefault="00043806">
            <w:pPr>
              <w:numPr>
                <w:ilvl w:val="0"/>
                <w:numId w:val="28"/>
              </w:numPr>
            </w:pPr>
            <w:r>
              <w:rPr>
                <w:rFonts w:hint="eastAsia"/>
              </w:rPr>
              <w:t>学生离开学生业务申请界面</w:t>
            </w:r>
          </w:p>
        </w:tc>
      </w:tr>
      <w:tr w:rsidR="00540B52">
        <w:tc>
          <w:tcPr>
            <w:tcW w:w="1389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扩展流程</w:t>
            </w:r>
          </w:p>
        </w:tc>
        <w:tc>
          <w:tcPr>
            <w:tcW w:w="7133" w:type="dxa"/>
            <w:gridSpan w:val="3"/>
          </w:tcPr>
          <w:p w:rsidR="00540B52" w:rsidRDefault="00043806">
            <w:r>
              <w:rPr>
                <w:rFonts w:hint="eastAsia"/>
              </w:rPr>
              <w:t>2a</w:t>
            </w:r>
            <w:r>
              <w:rPr>
                <w:rFonts w:hint="eastAsia"/>
              </w:rPr>
              <w:t>、没有当前可以进行的申请时所有的选项显示为灰色，点击后可显示相关介绍</w:t>
            </w:r>
          </w:p>
          <w:p w:rsidR="00540B52" w:rsidRDefault="00043806">
            <w:r>
              <w:rPr>
                <w:rFonts w:hint="eastAsia"/>
              </w:rPr>
              <w:t>5a</w:t>
            </w:r>
            <w:r>
              <w:rPr>
                <w:rFonts w:hint="eastAsia"/>
              </w:rPr>
              <w:t>、用户没有确认修改直接离开</w:t>
            </w:r>
          </w:p>
          <w:p w:rsidR="00540B52" w:rsidRDefault="00043806"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提醒是否要确认提交还是放弃并离开</w:t>
            </w:r>
          </w:p>
        </w:tc>
      </w:tr>
      <w:tr w:rsidR="00540B52">
        <w:tc>
          <w:tcPr>
            <w:tcW w:w="1389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特殊需求</w:t>
            </w:r>
          </w:p>
        </w:tc>
        <w:tc>
          <w:tcPr>
            <w:tcW w:w="7133" w:type="dxa"/>
            <w:gridSpan w:val="3"/>
          </w:tcPr>
          <w:p w:rsidR="00540B52" w:rsidRDefault="00043806">
            <w:r>
              <w:t>10min</w:t>
            </w:r>
            <w:r>
              <w:rPr>
                <w:rFonts w:hint="eastAsia"/>
              </w:rPr>
              <w:t>内无操作放弃更改</w:t>
            </w:r>
            <w:r>
              <w:t>并注销登录</w:t>
            </w:r>
            <w:r>
              <w:rPr>
                <w:rFonts w:hint="eastAsia"/>
              </w:rPr>
              <w:t>。</w:t>
            </w:r>
          </w:p>
          <w:p w:rsidR="00540B52" w:rsidRDefault="00043806">
            <w:r>
              <w:rPr>
                <w:rFonts w:hint="eastAsia"/>
              </w:rPr>
              <w:t>申请必须在相应申请的申请日期区间内才有效</w:t>
            </w:r>
          </w:p>
        </w:tc>
      </w:tr>
    </w:tbl>
    <w:p w:rsidR="00540B52" w:rsidRDefault="00043806">
      <w:r>
        <w:rPr>
          <w:rFonts w:hint="eastAsia"/>
        </w:rPr>
        <w:br w:type="page"/>
      </w:r>
      <w:r>
        <w:rPr>
          <w:rFonts w:hint="eastAsia"/>
        </w:rPr>
        <w:lastRenderedPageBreak/>
        <w:t>//</w:t>
      </w:r>
      <w:r>
        <w:rPr>
          <w:rFonts w:hint="eastAsia"/>
        </w:rPr>
        <w:t>这个作废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2871"/>
        <w:gridCol w:w="2131"/>
        <w:gridCol w:w="2131"/>
      </w:tblGrid>
      <w:tr w:rsidR="00540B52">
        <w:tc>
          <w:tcPr>
            <w:tcW w:w="1389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ID</w:t>
            </w:r>
          </w:p>
        </w:tc>
        <w:tc>
          <w:tcPr>
            <w:tcW w:w="2871" w:type="dxa"/>
          </w:tcPr>
          <w:p w:rsidR="00540B52" w:rsidRDefault="00043806">
            <w:r>
              <w:rPr>
                <w:rFonts w:hint="eastAsia"/>
              </w:rPr>
              <w:t>21</w:t>
            </w:r>
          </w:p>
        </w:tc>
        <w:tc>
          <w:tcPr>
            <w:tcW w:w="2131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名称</w:t>
            </w:r>
          </w:p>
        </w:tc>
        <w:tc>
          <w:tcPr>
            <w:tcW w:w="2131" w:type="dxa"/>
          </w:tcPr>
          <w:p w:rsidR="00540B52" w:rsidRDefault="00043806">
            <w:r>
              <w:rPr>
                <w:rFonts w:hint="eastAsia"/>
              </w:rPr>
              <w:t>成绩注销与重修申请</w:t>
            </w:r>
          </w:p>
        </w:tc>
      </w:tr>
      <w:tr w:rsidR="00540B52">
        <w:tc>
          <w:tcPr>
            <w:tcW w:w="1389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创建者</w:t>
            </w:r>
          </w:p>
        </w:tc>
        <w:tc>
          <w:tcPr>
            <w:tcW w:w="2871" w:type="dxa"/>
          </w:tcPr>
          <w:p w:rsidR="00540B52" w:rsidRDefault="00043806">
            <w:r>
              <w:rPr>
                <w:rFonts w:hint="eastAsia"/>
              </w:rPr>
              <w:t>查燚斐</w:t>
            </w:r>
          </w:p>
        </w:tc>
        <w:tc>
          <w:tcPr>
            <w:tcW w:w="2131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最后一次更新者</w:t>
            </w:r>
          </w:p>
        </w:tc>
        <w:tc>
          <w:tcPr>
            <w:tcW w:w="2131" w:type="dxa"/>
          </w:tcPr>
          <w:p w:rsidR="00540B52" w:rsidRDefault="00043806">
            <w:r>
              <w:rPr>
                <w:rFonts w:hint="eastAsia"/>
              </w:rPr>
              <w:t>查燚斐</w:t>
            </w:r>
          </w:p>
        </w:tc>
      </w:tr>
      <w:tr w:rsidR="00540B52">
        <w:tc>
          <w:tcPr>
            <w:tcW w:w="1389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创建日期</w:t>
            </w:r>
          </w:p>
        </w:tc>
        <w:tc>
          <w:tcPr>
            <w:tcW w:w="2871" w:type="dxa"/>
          </w:tcPr>
          <w:p w:rsidR="00540B52" w:rsidRDefault="00043806">
            <w:r>
              <w:rPr>
                <w:rFonts w:hint="eastAsia"/>
              </w:rPr>
              <w:t>2013/10/08</w:t>
            </w:r>
          </w:p>
        </w:tc>
        <w:tc>
          <w:tcPr>
            <w:tcW w:w="2131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最后更新日期</w:t>
            </w:r>
          </w:p>
        </w:tc>
        <w:tc>
          <w:tcPr>
            <w:tcW w:w="2131" w:type="dxa"/>
          </w:tcPr>
          <w:p w:rsidR="00540B52" w:rsidRDefault="00043806">
            <w:r>
              <w:rPr>
                <w:rFonts w:hint="eastAsia"/>
              </w:rPr>
              <w:t>2013/10/08</w:t>
            </w:r>
          </w:p>
        </w:tc>
      </w:tr>
      <w:tr w:rsidR="00540B52">
        <w:tc>
          <w:tcPr>
            <w:tcW w:w="1389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参与者</w:t>
            </w:r>
          </w:p>
        </w:tc>
        <w:tc>
          <w:tcPr>
            <w:tcW w:w="7133" w:type="dxa"/>
            <w:gridSpan w:val="3"/>
          </w:tcPr>
          <w:p w:rsidR="00540B52" w:rsidRDefault="00043806">
            <w:r>
              <w:rPr>
                <w:rFonts w:hint="eastAsia"/>
              </w:rPr>
              <w:t>学生，目的是注销成绩和申请重修</w:t>
            </w:r>
          </w:p>
        </w:tc>
      </w:tr>
      <w:tr w:rsidR="00540B52">
        <w:tc>
          <w:tcPr>
            <w:tcW w:w="1389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触发条件</w:t>
            </w:r>
          </w:p>
        </w:tc>
        <w:tc>
          <w:tcPr>
            <w:tcW w:w="7133" w:type="dxa"/>
            <w:gridSpan w:val="3"/>
          </w:tcPr>
          <w:p w:rsidR="00540B52" w:rsidRDefault="00043806">
            <w:r>
              <w:rPr>
                <w:rFonts w:hint="eastAsia"/>
              </w:rPr>
              <w:t>学生需要注销成绩或申请重修</w:t>
            </w:r>
          </w:p>
        </w:tc>
      </w:tr>
      <w:tr w:rsidR="00540B52">
        <w:tc>
          <w:tcPr>
            <w:tcW w:w="1389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前置条件</w:t>
            </w:r>
          </w:p>
        </w:tc>
        <w:tc>
          <w:tcPr>
            <w:tcW w:w="7133" w:type="dxa"/>
            <w:gridSpan w:val="3"/>
          </w:tcPr>
          <w:p w:rsidR="00540B52" w:rsidRDefault="00043806">
            <w:r>
              <w:rPr>
                <w:rFonts w:hint="eastAsia"/>
              </w:rPr>
              <w:t>学生已经登录，该账号已被识别和授权</w:t>
            </w:r>
          </w:p>
        </w:tc>
      </w:tr>
      <w:tr w:rsidR="00540B52">
        <w:tc>
          <w:tcPr>
            <w:tcW w:w="1389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后置条件</w:t>
            </w:r>
          </w:p>
        </w:tc>
        <w:tc>
          <w:tcPr>
            <w:tcW w:w="7133" w:type="dxa"/>
            <w:gridSpan w:val="3"/>
          </w:tcPr>
          <w:p w:rsidR="00540B52" w:rsidRDefault="00043806">
            <w:r>
              <w:rPr>
                <w:rFonts w:hint="eastAsia"/>
              </w:rPr>
              <w:t>记录了学生的成绩注销和重修申请变更。</w:t>
            </w:r>
          </w:p>
        </w:tc>
      </w:tr>
      <w:tr w:rsidR="00540B52">
        <w:tc>
          <w:tcPr>
            <w:tcW w:w="1389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优先级</w:t>
            </w:r>
          </w:p>
        </w:tc>
        <w:tc>
          <w:tcPr>
            <w:tcW w:w="7133" w:type="dxa"/>
            <w:gridSpan w:val="3"/>
          </w:tcPr>
          <w:p w:rsidR="00540B52" w:rsidRDefault="00043806">
            <w:r>
              <w:rPr>
                <w:rFonts w:hint="eastAsia"/>
              </w:rPr>
              <w:t>中</w:t>
            </w:r>
          </w:p>
        </w:tc>
      </w:tr>
      <w:tr w:rsidR="00540B52">
        <w:trPr>
          <w:trHeight w:val="2375"/>
        </w:trPr>
        <w:tc>
          <w:tcPr>
            <w:tcW w:w="1389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正常流程</w:t>
            </w:r>
          </w:p>
        </w:tc>
        <w:tc>
          <w:tcPr>
            <w:tcW w:w="7133" w:type="dxa"/>
            <w:gridSpan w:val="3"/>
          </w:tcPr>
          <w:p w:rsidR="00540B52" w:rsidRDefault="00043806">
            <w:pPr>
              <w:numPr>
                <w:ilvl w:val="0"/>
                <w:numId w:val="29"/>
              </w:numPr>
            </w:pPr>
            <w:r>
              <w:rPr>
                <w:rFonts w:hint="eastAsia"/>
              </w:rPr>
              <w:t>学生进入成绩注销与重修申请界面</w:t>
            </w:r>
          </w:p>
          <w:p w:rsidR="00540B52" w:rsidRDefault="00043806">
            <w:pPr>
              <w:numPr>
                <w:ilvl w:val="0"/>
                <w:numId w:val="29"/>
              </w:numPr>
            </w:pPr>
            <w:r>
              <w:rPr>
                <w:rFonts w:hint="eastAsia"/>
              </w:rPr>
              <w:t>系统显示当前</w:t>
            </w:r>
          </w:p>
        </w:tc>
      </w:tr>
      <w:tr w:rsidR="00540B52">
        <w:tc>
          <w:tcPr>
            <w:tcW w:w="1389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扩展流程</w:t>
            </w:r>
          </w:p>
        </w:tc>
        <w:tc>
          <w:tcPr>
            <w:tcW w:w="7133" w:type="dxa"/>
            <w:gridSpan w:val="3"/>
          </w:tcPr>
          <w:p w:rsidR="00540B52" w:rsidRDefault="00043806">
            <w:r>
              <w:rPr>
                <w:rFonts w:hint="eastAsia"/>
              </w:rPr>
              <w:t>2a</w:t>
            </w:r>
            <w:r>
              <w:rPr>
                <w:rFonts w:hint="eastAsia"/>
              </w:rPr>
              <w:t>、没有当前可以进行的申请时所有的选项显示为灰色，点击后可显示相关介绍</w:t>
            </w:r>
          </w:p>
          <w:p w:rsidR="00540B52" w:rsidRDefault="00043806">
            <w:r>
              <w:rPr>
                <w:rFonts w:hint="eastAsia"/>
              </w:rPr>
              <w:t>5a</w:t>
            </w:r>
            <w:r>
              <w:rPr>
                <w:rFonts w:hint="eastAsia"/>
              </w:rPr>
              <w:t>、用户没有确认修改直接离开</w:t>
            </w:r>
          </w:p>
          <w:p w:rsidR="00540B52" w:rsidRDefault="00043806"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提醒是否要确认提交还是放弃并离开</w:t>
            </w:r>
          </w:p>
        </w:tc>
      </w:tr>
      <w:tr w:rsidR="00540B52">
        <w:tc>
          <w:tcPr>
            <w:tcW w:w="1389" w:type="dxa"/>
          </w:tcPr>
          <w:p w:rsidR="00540B52" w:rsidRDefault="00043806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特殊需求</w:t>
            </w:r>
          </w:p>
        </w:tc>
        <w:tc>
          <w:tcPr>
            <w:tcW w:w="7133" w:type="dxa"/>
            <w:gridSpan w:val="3"/>
          </w:tcPr>
          <w:p w:rsidR="00540B52" w:rsidRDefault="00043806">
            <w:r>
              <w:t>10min</w:t>
            </w:r>
            <w:r>
              <w:rPr>
                <w:rFonts w:hint="eastAsia"/>
              </w:rPr>
              <w:t>内无操作放弃更改</w:t>
            </w:r>
            <w:r>
              <w:t>并注销登录</w:t>
            </w:r>
            <w:r>
              <w:rPr>
                <w:rFonts w:hint="eastAsia"/>
              </w:rPr>
              <w:t>。</w:t>
            </w:r>
          </w:p>
          <w:p w:rsidR="00540B52" w:rsidRDefault="00043806">
            <w:r>
              <w:rPr>
                <w:rFonts w:hint="eastAsia"/>
              </w:rPr>
              <w:t>申请必须在相应申请的申请日期区间内才有效</w:t>
            </w:r>
          </w:p>
        </w:tc>
      </w:tr>
    </w:tbl>
    <w:p w:rsidR="00540B52" w:rsidRDefault="00540B52"/>
    <w:sectPr w:rsidR="00540B5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7FC" w:rsidRDefault="003147FC" w:rsidP="00F11D3E">
      <w:r>
        <w:separator/>
      </w:r>
    </w:p>
  </w:endnote>
  <w:endnote w:type="continuationSeparator" w:id="0">
    <w:p w:rsidR="003147FC" w:rsidRDefault="003147FC" w:rsidP="00F11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7FC" w:rsidRDefault="003147FC" w:rsidP="00F11D3E">
      <w:r>
        <w:separator/>
      </w:r>
    </w:p>
  </w:footnote>
  <w:footnote w:type="continuationSeparator" w:id="0">
    <w:p w:rsidR="003147FC" w:rsidRDefault="003147FC" w:rsidP="00F11D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singleLevel"/>
    <w:tmpl w:val="0000000A"/>
    <w:lvl w:ilvl="0">
      <w:start w:val="1"/>
      <w:numFmt w:val="decimal"/>
      <w:suff w:val="nothing"/>
      <w:lvlText w:val="%1."/>
      <w:lvlJc w:val="left"/>
    </w:lvl>
  </w:abstractNum>
  <w:abstractNum w:abstractNumId="1">
    <w:nsid w:val="0000000B"/>
    <w:multiLevelType w:val="singleLevel"/>
    <w:tmpl w:val="0000000B"/>
    <w:lvl w:ilvl="0">
      <w:start w:val="1"/>
      <w:numFmt w:val="decimal"/>
      <w:suff w:val="nothing"/>
      <w:lvlText w:val="%1."/>
      <w:lvlJc w:val="left"/>
    </w:lvl>
  </w:abstractNum>
  <w:abstractNum w:abstractNumId="2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D"/>
    <w:multiLevelType w:val="multilevel"/>
    <w:tmpl w:val="0000000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E"/>
    <w:multiLevelType w:val="multilevel"/>
    <w:tmpl w:val="0000000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0F"/>
    <w:multiLevelType w:val="multilevel"/>
    <w:tmpl w:val="0000000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0000010"/>
    <w:multiLevelType w:val="multilevel"/>
    <w:tmpl w:val="0000001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11"/>
    <w:multiLevelType w:val="singleLevel"/>
    <w:tmpl w:val="00000011"/>
    <w:lvl w:ilvl="0">
      <w:start w:val="1"/>
      <w:numFmt w:val="decimal"/>
      <w:suff w:val="nothing"/>
      <w:lvlText w:val="%1."/>
      <w:lvlJc w:val="left"/>
    </w:lvl>
  </w:abstractNum>
  <w:abstractNum w:abstractNumId="8">
    <w:nsid w:val="00000012"/>
    <w:multiLevelType w:val="singleLevel"/>
    <w:tmpl w:val="00000012"/>
    <w:lvl w:ilvl="0">
      <w:start w:val="1"/>
      <w:numFmt w:val="decimal"/>
      <w:suff w:val="nothing"/>
      <w:lvlText w:val="%1."/>
      <w:lvlJc w:val="left"/>
    </w:lvl>
  </w:abstractNum>
  <w:abstractNum w:abstractNumId="9">
    <w:nsid w:val="00000013"/>
    <w:multiLevelType w:val="singleLevel"/>
    <w:tmpl w:val="00000013"/>
    <w:lvl w:ilvl="0">
      <w:start w:val="6"/>
      <w:numFmt w:val="decimal"/>
      <w:suff w:val="nothing"/>
      <w:lvlText w:val="%1、"/>
      <w:lvlJc w:val="left"/>
    </w:lvl>
  </w:abstractNum>
  <w:abstractNum w:abstractNumId="10">
    <w:nsid w:val="00000014"/>
    <w:multiLevelType w:val="singleLevel"/>
    <w:tmpl w:val="00000014"/>
    <w:lvl w:ilvl="0">
      <w:start w:val="1"/>
      <w:numFmt w:val="decimal"/>
      <w:suff w:val="nothing"/>
      <w:lvlText w:val="%1."/>
      <w:lvlJc w:val="left"/>
    </w:lvl>
  </w:abstractNum>
  <w:abstractNum w:abstractNumId="11">
    <w:nsid w:val="00000015"/>
    <w:multiLevelType w:val="singleLevel"/>
    <w:tmpl w:val="00000015"/>
    <w:lvl w:ilvl="0">
      <w:start w:val="1"/>
      <w:numFmt w:val="decimal"/>
      <w:suff w:val="nothing"/>
      <w:lvlText w:val="%1、"/>
      <w:lvlJc w:val="left"/>
    </w:lvl>
  </w:abstractNum>
  <w:abstractNum w:abstractNumId="12">
    <w:nsid w:val="00000016"/>
    <w:multiLevelType w:val="singleLevel"/>
    <w:tmpl w:val="00000016"/>
    <w:lvl w:ilvl="0">
      <w:start w:val="1"/>
      <w:numFmt w:val="decimal"/>
      <w:suff w:val="nothing"/>
      <w:lvlText w:val="%1、"/>
      <w:lvlJc w:val="left"/>
    </w:lvl>
  </w:abstractNum>
  <w:abstractNum w:abstractNumId="13">
    <w:nsid w:val="00000017"/>
    <w:multiLevelType w:val="singleLevel"/>
    <w:tmpl w:val="00000017"/>
    <w:lvl w:ilvl="0">
      <w:start w:val="1"/>
      <w:numFmt w:val="decimal"/>
      <w:suff w:val="nothing"/>
      <w:lvlText w:val="%1、"/>
      <w:lvlJc w:val="left"/>
    </w:lvl>
  </w:abstractNum>
  <w:abstractNum w:abstractNumId="14">
    <w:nsid w:val="00000018"/>
    <w:multiLevelType w:val="singleLevel"/>
    <w:tmpl w:val="00000018"/>
    <w:lvl w:ilvl="0">
      <w:start w:val="1"/>
      <w:numFmt w:val="decimal"/>
      <w:suff w:val="nothing"/>
      <w:lvlText w:val="%1、"/>
      <w:lvlJc w:val="left"/>
    </w:lvl>
  </w:abstractNum>
  <w:abstractNum w:abstractNumId="15">
    <w:nsid w:val="00000019"/>
    <w:multiLevelType w:val="singleLevel"/>
    <w:tmpl w:val="00000019"/>
    <w:lvl w:ilvl="0">
      <w:start w:val="5"/>
      <w:numFmt w:val="decimal"/>
      <w:suff w:val="nothing"/>
      <w:lvlText w:val="%1、"/>
      <w:lvlJc w:val="left"/>
    </w:lvl>
  </w:abstractNum>
  <w:abstractNum w:abstractNumId="16">
    <w:nsid w:val="0000001A"/>
    <w:multiLevelType w:val="singleLevel"/>
    <w:tmpl w:val="0000001A"/>
    <w:lvl w:ilvl="0">
      <w:start w:val="1"/>
      <w:numFmt w:val="decimal"/>
      <w:suff w:val="nothing"/>
      <w:lvlText w:val="%1、"/>
      <w:lvlJc w:val="left"/>
    </w:lvl>
  </w:abstractNum>
  <w:abstractNum w:abstractNumId="17">
    <w:nsid w:val="0000001B"/>
    <w:multiLevelType w:val="multilevel"/>
    <w:tmpl w:val="0000001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0000001C"/>
    <w:multiLevelType w:val="singleLevel"/>
    <w:tmpl w:val="0000001C"/>
    <w:lvl w:ilvl="0">
      <w:start w:val="1"/>
      <w:numFmt w:val="decimal"/>
      <w:suff w:val="nothing"/>
      <w:lvlText w:val="%1."/>
      <w:lvlJc w:val="left"/>
    </w:lvl>
  </w:abstractNum>
  <w:abstractNum w:abstractNumId="19">
    <w:nsid w:val="0000001D"/>
    <w:multiLevelType w:val="multilevel"/>
    <w:tmpl w:val="0000001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0000001F"/>
    <w:multiLevelType w:val="singleLevel"/>
    <w:tmpl w:val="0000001F"/>
    <w:lvl w:ilvl="0">
      <w:start w:val="1"/>
      <w:numFmt w:val="decimal"/>
      <w:suff w:val="nothing"/>
      <w:lvlText w:val="%1、"/>
      <w:lvlJc w:val="left"/>
    </w:lvl>
  </w:abstractNum>
  <w:abstractNum w:abstractNumId="22">
    <w:nsid w:val="00000020"/>
    <w:multiLevelType w:val="multilevel"/>
    <w:tmpl w:val="00000020"/>
    <w:lvl w:ilvl="0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00000021"/>
    <w:multiLevelType w:val="multilevel"/>
    <w:tmpl w:val="0000002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00000022"/>
    <w:multiLevelType w:val="multilevel"/>
    <w:tmpl w:val="000000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2540093"/>
    <w:multiLevelType w:val="singleLevel"/>
    <w:tmpl w:val="52540093"/>
    <w:lvl w:ilvl="0">
      <w:start w:val="1"/>
      <w:numFmt w:val="decimal"/>
      <w:suff w:val="nothing"/>
      <w:lvlText w:val="%1、"/>
      <w:lvlJc w:val="left"/>
    </w:lvl>
  </w:abstractNum>
  <w:abstractNum w:abstractNumId="26">
    <w:nsid w:val="52540321"/>
    <w:multiLevelType w:val="singleLevel"/>
    <w:tmpl w:val="52540321"/>
    <w:lvl w:ilvl="0">
      <w:start w:val="1"/>
      <w:numFmt w:val="decimal"/>
      <w:suff w:val="nothing"/>
      <w:lvlText w:val="%1、"/>
      <w:lvlJc w:val="left"/>
    </w:lvl>
  </w:abstractNum>
  <w:abstractNum w:abstractNumId="27">
    <w:nsid w:val="525409F6"/>
    <w:multiLevelType w:val="multilevel"/>
    <w:tmpl w:val="D988C55E"/>
    <w:lvl w:ilvl="0">
      <w:start w:val="2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2540CBE"/>
    <w:multiLevelType w:val="singleLevel"/>
    <w:tmpl w:val="52540CBE"/>
    <w:lvl w:ilvl="0">
      <w:start w:val="6"/>
      <w:numFmt w:val="decimal"/>
      <w:suff w:val="nothing"/>
      <w:lvlText w:val="%1、"/>
      <w:lvlJc w:val="left"/>
    </w:lvl>
  </w:abstractNum>
  <w:num w:numId="1">
    <w:abstractNumId w:val="13"/>
  </w:num>
  <w:num w:numId="2">
    <w:abstractNumId w:val="22"/>
  </w:num>
  <w:num w:numId="3">
    <w:abstractNumId w:val="23"/>
  </w:num>
  <w:num w:numId="4">
    <w:abstractNumId w:val="5"/>
  </w:num>
  <w:num w:numId="5">
    <w:abstractNumId w:val="6"/>
  </w:num>
  <w:num w:numId="6">
    <w:abstractNumId w:val="4"/>
  </w:num>
  <w:num w:numId="7">
    <w:abstractNumId w:val="19"/>
  </w:num>
  <w:num w:numId="8">
    <w:abstractNumId w:val="27"/>
  </w:num>
  <w:num w:numId="9">
    <w:abstractNumId w:val="24"/>
  </w:num>
  <w:num w:numId="10">
    <w:abstractNumId w:val="20"/>
  </w:num>
  <w:num w:numId="11">
    <w:abstractNumId w:val="2"/>
  </w:num>
  <w:num w:numId="12">
    <w:abstractNumId w:val="17"/>
  </w:num>
  <w:num w:numId="13">
    <w:abstractNumId w:val="18"/>
  </w:num>
  <w:num w:numId="14">
    <w:abstractNumId w:val="7"/>
  </w:num>
  <w:num w:numId="15">
    <w:abstractNumId w:val="8"/>
  </w:num>
  <w:num w:numId="16">
    <w:abstractNumId w:val="3"/>
  </w:num>
  <w:num w:numId="17">
    <w:abstractNumId w:val="10"/>
  </w:num>
  <w:num w:numId="18">
    <w:abstractNumId w:val="14"/>
  </w:num>
  <w:num w:numId="19">
    <w:abstractNumId w:val="15"/>
  </w:num>
  <w:num w:numId="20">
    <w:abstractNumId w:val="9"/>
  </w:num>
  <w:num w:numId="21">
    <w:abstractNumId w:val="28"/>
  </w:num>
  <w:num w:numId="22">
    <w:abstractNumId w:val="11"/>
  </w:num>
  <w:num w:numId="23">
    <w:abstractNumId w:val="21"/>
  </w:num>
  <w:num w:numId="24">
    <w:abstractNumId w:val="12"/>
  </w:num>
  <w:num w:numId="25">
    <w:abstractNumId w:val="16"/>
  </w:num>
  <w:num w:numId="26">
    <w:abstractNumId w:val="1"/>
  </w:num>
  <w:num w:numId="27">
    <w:abstractNumId w:val="0"/>
  </w:num>
  <w:num w:numId="28">
    <w:abstractNumId w:val="25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B52"/>
    <w:rsid w:val="00043806"/>
    <w:rsid w:val="003147FC"/>
    <w:rsid w:val="00355A1E"/>
    <w:rsid w:val="004B08AB"/>
    <w:rsid w:val="00540B52"/>
    <w:rsid w:val="005753F4"/>
    <w:rsid w:val="009B011A"/>
    <w:rsid w:val="00D8671D"/>
    <w:rsid w:val="00E04C2C"/>
    <w:rsid w:val="00F1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D885F7A5-7756-45C7-9FE0-EE6255478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列出段落1"/>
    <w:basedOn w:val="a"/>
    <w:pPr>
      <w:ind w:firstLineChars="200" w:firstLine="420"/>
    </w:p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Calibri Light" w:eastAsia="宋体" w:hAnsi="Calibri Light"/>
      <w:b/>
      <w:bCs/>
      <w:sz w:val="32"/>
      <w:szCs w:val="32"/>
    </w:rPr>
  </w:style>
  <w:style w:type="character" w:customStyle="1" w:styleId="Char0">
    <w:name w:val="页眉 Char"/>
    <w:link w:val="a4"/>
    <w:uiPriority w:val="99"/>
    <w:rPr>
      <w:kern w:val="2"/>
      <w:sz w:val="18"/>
      <w:szCs w:val="18"/>
    </w:rPr>
  </w:style>
  <w:style w:type="character" w:customStyle="1" w:styleId="Char">
    <w:name w:val="页脚 Char"/>
    <w:link w:val="a3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17</Pages>
  <Words>1733</Words>
  <Characters>9884</Characters>
  <Application>Microsoft Office Word</Application>
  <DocSecurity>0</DocSecurity>
  <Lines>82</Lines>
  <Paragraphs>23</Paragraphs>
  <ScaleCrop>false</ScaleCrop>
  <Company/>
  <LinksUpToDate>false</LinksUpToDate>
  <CharactersWithSpaces>11594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Administrator</dc:title>
  <dc:creator>Field Cha</dc:creator>
  <cp:lastModifiedBy>Field Cha</cp:lastModifiedBy>
  <cp:revision>8</cp:revision>
  <dcterms:created xsi:type="dcterms:W3CDTF">2013-10-09T08:33:00Z</dcterms:created>
  <dcterms:modified xsi:type="dcterms:W3CDTF">2013-10-09T08:54:00Z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